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3AC" w:rsidRPr="00B13623" w:rsidRDefault="00AA43AC" w:rsidP="00AA43AC">
      <w:pPr>
        <w:ind w:left="1985" w:firstLine="0"/>
      </w:pPr>
      <w:r w:rsidRPr="00B13623">
        <w:rPr>
          <w:noProof/>
          <w:lang w:val="en-US"/>
        </w:rPr>
        <w:drawing>
          <wp:anchor distT="0" distB="0" distL="114935" distR="114935" simplePos="0" relativeHeight="251660288" behindDoc="0" locked="0" layoutInCell="1" allowOverlap="1" wp14:anchorId="3F41F7C8" wp14:editId="60CB8C72">
            <wp:simplePos x="0" y="0"/>
            <wp:positionH relativeFrom="column">
              <wp:posOffset>279400</wp:posOffset>
            </wp:positionH>
            <wp:positionV relativeFrom="paragraph">
              <wp:posOffset>1270</wp:posOffset>
            </wp:positionV>
            <wp:extent cx="833755" cy="818515"/>
            <wp:effectExtent l="19050" t="0" r="4445" b="0"/>
            <wp:wrapSquare wrapText="bothSides"/>
            <wp:docPr id="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833755" cy="818515"/>
                    </a:xfrm>
                    <a:prstGeom prst="rect">
                      <a:avLst/>
                    </a:prstGeom>
                    <a:solidFill>
                      <a:srgbClr val="FFFFFF"/>
                    </a:solidFill>
                    <a:ln w="9525">
                      <a:noFill/>
                      <a:miter lim="800000"/>
                      <a:headEnd/>
                      <a:tailEnd/>
                    </a:ln>
                  </pic:spPr>
                </pic:pic>
              </a:graphicData>
            </a:graphic>
          </wp:anchor>
        </w:drawing>
      </w:r>
      <w:r w:rsidRPr="00B13623">
        <w:t>Universidad de San Carlos de Guatemala</w:t>
      </w:r>
    </w:p>
    <w:p w:rsidR="00AA43AC" w:rsidRPr="00B13623" w:rsidRDefault="00AA43AC" w:rsidP="00AA43AC">
      <w:pPr>
        <w:ind w:left="1985" w:firstLine="0"/>
      </w:pPr>
      <w:r w:rsidRPr="00B13623">
        <w:t>Facultad de Ingeniería</w:t>
      </w:r>
    </w:p>
    <w:p w:rsidR="00AA43AC" w:rsidRPr="00B13623" w:rsidRDefault="00AA43AC" w:rsidP="00AA43AC">
      <w:pPr>
        <w:ind w:left="1985" w:firstLine="0"/>
        <w:rPr>
          <w:rFonts w:cs="Arial"/>
        </w:rPr>
      </w:pPr>
      <w:r w:rsidRPr="00B13623">
        <w:t>Escuela de Ingeniería en Ciencias y Sistemas</w:t>
      </w: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4254"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left="3545" w:firstLine="0"/>
        <w:rPr>
          <w:rFonts w:cs="Arial"/>
        </w:rPr>
      </w:pPr>
    </w:p>
    <w:p w:rsidR="00AA43AC" w:rsidRPr="00B13623" w:rsidRDefault="00AA43AC" w:rsidP="00AA43AC">
      <w:pPr>
        <w:tabs>
          <w:tab w:val="left" w:pos="3420"/>
        </w:tabs>
        <w:ind w:left="3420"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9B4752" w:rsidP="00AA43AC">
      <w:pPr>
        <w:ind w:firstLine="0"/>
        <w:jc w:val="center"/>
        <w:rPr>
          <w:rFonts w:cs="Arial"/>
        </w:rPr>
      </w:pPr>
      <w:r w:rsidRPr="00B13623">
        <w:rPr>
          <w:b/>
          <w:sz w:val="20"/>
          <w:szCs w:val="20"/>
        </w:rPr>
        <w:t>CREACIÓN DE SISTEMA DE COORDINACIÓN DE PRÁ</w:t>
      </w:r>
      <w:r w:rsidR="00AA43AC" w:rsidRPr="00B13623">
        <w:rPr>
          <w:b/>
          <w:sz w:val="20"/>
          <w:szCs w:val="20"/>
        </w:rPr>
        <w:t>CTICA FI</w:t>
      </w:r>
      <w:r w:rsidRPr="00B13623">
        <w:rPr>
          <w:b/>
          <w:sz w:val="20"/>
          <w:szCs w:val="20"/>
        </w:rPr>
        <w:t>NAL PARA LA ESCUELA DE INGENIERÍ</w:t>
      </w:r>
      <w:r w:rsidR="00AA43AC" w:rsidRPr="00B13623">
        <w:rPr>
          <w:b/>
          <w:sz w:val="20"/>
          <w:szCs w:val="20"/>
        </w:rPr>
        <w:t>A EN CIENCIAS Y</w:t>
      </w:r>
      <w:r w:rsidRPr="00B13623">
        <w:rPr>
          <w:b/>
          <w:sz w:val="20"/>
          <w:szCs w:val="20"/>
        </w:rPr>
        <w:t xml:space="preserve"> SISTEMAS, FACULTAD DE INGENIERÍ</w:t>
      </w:r>
      <w:r w:rsidR="00AA43AC" w:rsidRPr="00B13623">
        <w:rPr>
          <w:b/>
          <w:sz w:val="20"/>
          <w:szCs w:val="20"/>
        </w:rPr>
        <w:t xml:space="preserve">A, </w:t>
      </w:r>
      <w:r w:rsidRPr="00B13623">
        <w:rPr>
          <w:b/>
          <w:sz w:val="20"/>
          <w:szCs w:val="20"/>
        </w:rPr>
        <w:t>UNIVERSIDAD DE SAN CARLOS DE GUATEMALA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u w:val="single"/>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b/>
        </w:rPr>
      </w:pPr>
      <w:r w:rsidRPr="00B13623">
        <w:rPr>
          <w:b/>
        </w:rPr>
        <w:t>Boris Aramis Aguilar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b/>
        </w:rPr>
        <w:t>Walter Omar Vides Rodríguez</w:t>
      </w:r>
    </w:p>
    <w:p w:rsidR="00AA43AC" w:rsidRPr="00B13623" w:rsidRDefault="00AA43AC" w:rsidP="00AA43AC">
      <w:pPr>
        <w:tabs>
          <w:tab w:val="left" w:pos="3420"/>
          <w:tab w:val="center" w:pos="4420"/>
          <w:tab w:val="left" w:pos="7830"/>
        </w:tabs>
        <w:ind w:firstLine="0"/>
        <w:jc w:val="center"/>
        <w:rPr>
          <w:rFonts w:cs="Arial"/>
        </w:rPr>
      </w:pPr>
      <w:r w:rsidRPr="00B13623">
        <w:rPr>
          <w:rFonts w:cs="Arial"/>
        </w:rPr>
        <w:t>Asesorado por el Ing</w:t>
      </w:r>
      <w:r w:rsidR="00CD27D9" w:rsidRPr="00B13623">
        <w:rPr>
          <w:rFonts w:cs="Arial"/>
        </w:rPr>
        <w:t>a</w:t>
      </w:r>
      <w:r w:rsidRPr="00B13623">
        <w:rPr>
          <w:rFonts w:cs="Arial"/>
        </w:rPr>
        <w:t xml:space="preserve">. </w:t>
      </w:r>
      <w:r w:rsidR="00CD27D9" w:rsidRPr="00B13623">
        <w:rPr>
          <w:rFonts w:cs="Arial"/>
        </w:rPr>
        <w:t>Gladys Sucely Aceituno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pPr>
      <w:r w:rsidRPr="00B13623">
        <w:t>Guatemala, ____ de 2014</w:t>
      </w:r>
    </w:p>
    <w:p w:rsidR="00AA43AC" w:rsidRPr="00B13623" w:rsidRDefault="00AA43AC" w:rsidP="00AA43AC">
      <w:pPr>
        <w:ind w:firstLine="0"/>
        <w:jc w:val="center"/>
      </w:pPr>
      <w:r w:rsidRPr="00B13623">
        <w:lastRenderedPageBreak/>
        <w:br w:type="page"/>
      </w:r>
    </w:p>
    <w:p w:rsidR="00AA43AC" w:rsidRPr="00B13623" w:rsidRDefault="00AA43AC" w:rsidP="00AA43AC">
      <w:pPr>
        <w:keepLines/>
        <w:pageBreakBefore/>
        <w:tabs>
          <w:tab w:val="left" w:pos="3420"/>
        </w:tabs>
        <w:ind w:firstLine="0"/>
        <w:jc w:val="center"/>
      </w:pPr>
      <w:r w:rsidRPr="00B13623">
        <w:lastRenderedPageBreak/>
        <w:t>UNIVERSIDAD DE SAN CARLOS DE GUATEMALA</w:t>
      </w:r>
    </w:p>
    <w:p w:rsidR="00AA43AC" w:rsidRPr="00B13623" w:rsidRDefault="00AA43AC" w:rsidP="00AA43AC">
      <w:pPr>
        <w:tabs>
          <w:tab w:val="left" w:pos="3420"/>
        </w:tabs>
        <w:ind w:firstLine="0"/>
        <w:jc w:val="center"/>
      </w:pPr>
      <w:r w:rsidRPr="00B13623">
        <w:rPr>
          <w:rFonts w:cs="Arial"/>
          <w:noProof/>
          <w:lang w:val="en-US"/>
        </w:rPr>
        <w:drawing>
          <wp:inline distT="0" distB="0" distL="0" distR="0" wp14:anchorId="7BD7EB9E" wp14:editId="2577166B">
            <wp:extent cx="1485900" cy="1485900"/>
            <wp:effectExtent l="19050" t="0" r="0" b="0"/>
            <wp:docPr id="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rPr>
          <w:rFonts w:cs="Arial"/>
          <w:b/>
          <w:color w:val="FF0000"/>
        </w:rPr>
      </w:pPr>
    </w:p>
    <w:p w:rsidR="0088131F" w:rsidRPr="00B13623" w:rsidRDefault="0088131F" w:rsidP="0088131F">
      <w:pPr>
        <w:tabs>
          <w:tab w:val="left" w:pos="3420"/>
        </w:tabs>
        <w:ind w:firstLine="0"/>
        <w:jc w:val="center"/>
        <w:rPr>
          <w:b/>
          <w:sz w:val="20"/>
          <w:szCs w:val="20"/>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rPr>
        <w:t>TRABAJO DE GRADUACIÓN</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PRESENTADO A LA JUNTA DIRECTIVA DE LA</w:t>
      </w:r>
    </w:p>
    <w:p w:rsidR="00AA43AC" w:rsidRPr="00B13623" w:rsidRDefault="00AA43AC" w:rsidP="00AA43AC">
      <w:pPr>
        <w:tabs>
          <w:tab w:val="left" w:pos="3420"/>
        </w:tabs>
        <w:ind w:firstLine="0"/>
        <w:jc w:val="center"/>
        <w:rPr>
          <w:rFonts w:cs="Arial"/>
        </w:rPr>
      </w:pPr>
      <w:r w:rsidRPr="00B13623">
        <w:rPr>
          <w:rFonts w:cs="Arial"/>
        </w:rPr>
        <w:t>FACULTAD DE INGENIERÍA</w:t>
      </w:r>
    </w:p>
    <w:p w:rsidR="00AA43AC" w:rsidRPr="00B13623" w:rsidRDefault="00AA43AC" w:rsidP="00AA43AC">
      <w:pPr>
        <w:tabs>
          <w:tab w:val="left" w:pos="3420"/>
        </w:tabs>
        <w:ind w:firstLine="0"/>
        <w:jc w:val="center"/>
        <w:rPr>
          <w:rFonts w:cs="Arial"/>
        </w:rPr>
      </w:pPr>
      <w:r w:rsidRPr="00B13623">
        <w:rPr>
          <w:rFonts w:cs="Arial"/>
        </w:rPr>
        <w:t>POR</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b/>
        </w:rPr>
      </w:pPr>
      <w:r w:rsidRPr="00B13623">
        <w:rPr>
          <w:rFonts w:cs="Arial"/>
          <w:b/>
        </w:rPr>
        <w:t>BORIS ARAMIS AGUILAR RODRIGUEZ</w:t>
      </w:r>
    </w:p>
    <w:p w:rsidR="00AA43AC" w:rsidRPr="00B13623" w:rsidRDefault="00AA43AC" w:rsidP="00AA43AC">
      <w:pPr>
        <w:tabs>
          <w:tab w:val="left" w:pos="3420"/>
        </w:tabs>
        <w:ind w:firstLine="0"/>
        <w:jc w:val="center"/>
        <w:rPr>
          <w:rFonts w:cs="Arial"/>
        </w:rPr>
      </w:pPr>
      <w:r w:rsidRPr="00B13623">
        <w:rPr>
          <w:rFonts w:cs="Arial"/>
          <w:b/>
        </w:rPr>
        <w:t>WALTER OMAR VIDES RODRIGUEZ</w:t>
      </w:r>
    </w:p>
    <w:p w:rsidR="00AA43AC" w:rsidRPr="00B13623" w:rsidRDefault="00AA43AC" w:rsidP="00AA43AC">
      <w:pPr>
        <w:tabs>
          <w:tab w:val="left" w:pos="3686"/>
          <w:tab w:val="center" w:pos="4420"/>
          <w:tab w:val="left" w:pos="7830"/>
        </w:tabs>
        <w:ind w:firstLine="0"/>
        <w:jc w:val="center"/>
        <w:rPr>
          <w:rFonts w:cs="Arial"/>
        </w:rPr>
      </w:pPr>
      <w:r w:rsidRPr="00B13623">
        <w:rPr>
          <w:rFonts w:cs="Arial"/>
        </w:rPr>
        <w:t xml:space="preserve">ASESORADO POR </w:t>
      </w:r>
      <w:r w:rsidR="000911C2" w:rsidRPr="00B13623">
        <w:rPr>
          <w:rFonts w:cs="Arial"/>
        </w:rPr>
        <w:t xml:space="preserve">LA </w:t>
      </w:r>
      <w:r w:rsidRPr="00B13623">
        <w:rPr>
          <w:rFonts w:cs="Arial"/>
        </w:rPr>
        <w:t xml:space="preserve">ING. </w:t>
      </w:r>
      <w:r w:rsidR="000911C2" w:rsidRPr="00B13623">
        <w:rPr>
          <w:rFonts w:cs="Arial"/>
        </w:rPr>
        <w:t>GLADYS SUCELLY DE ACEITUNO</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t>AL CONFERÍRSELES EL TÍTULO DE</w:t>
      </w: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INGENIERO EN CIENCIAS Y SISTEMAS</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color w:val="FF0000"/>
        </w:rPr>
      </w:pPr>
      <w:r w:rsidRPr="00B13623">
        <w:t>GUATEMALA, ____ DE 2014</w:t>
      </w:r>
    </w:p>
    <w:p w:rsidR="00AA43AC" w:rsidRPr="00B13623" w:rsidRDefault="00AA43AC" w:rsidP="00AA43AC">
      <w:pPr>
        <w:pageBreakBefore/>
        <w:ind w:firstLine="0"/>
        <w:jc w:val="center"/>
        <w:rPr>
          <w:rFonts w:cs="Arial"/>
          <w:color w:val="FF0000"/>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pageBreakBefore/>
        <w:ind w:firstLine="0"/>
        <w:jc w:val="center"/>
      </w:pPr>
      <w:r w:rsidRPr="00B13623">
        <w:lastRenderedPageBreak/>
        <w:t>UNIVERSIDAD DE SAN CARLOS DE GUATEMALA</w:t>
      </w:r>
    </w:p>
    <w:p w:rsidR="00AA43AC" w:rsidRPr="00B13623" w:rsidRDefault="00AA43AC" w:rsidP="00AA43AC">
      <w:pPr>
        <w:ind w:firstLine="0"/>
        <w:jc w:val="center"/>
        <w:rPr>
          <w:rFonts w:cs="Arial"/>
        </w:rPr>
      </w:pPr>
      <w:r w:rsidRPr="00B13623">
        <w:t>FACULTAD DE INGENIERÍA</w:t>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r w:rsidRPr="00B13623">
        <w:rPr>
          <w:rFonts w:cs="Arial"/>
          <w:noProof/>
          <w:lang w:val="en-US"/>
        </w:rPr>
        <w:drawing>
          <wp:inline distT="0" distB="0" distL="0" distR="0" wp14:anchorId="64A3D0D3" wp14:editId="7B8F1334">
            <wp:extent cx="1485900" cy="1485900"/>
            <wp:effectExtent l="19050" t="0" r="0" b="0"/>
            <wp:docPr id="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485900"/>
                    </a:xfrm>
                    <a:prstGeom prst="rect">
                      <a:avLst/>
                    </a:prstGeom>
                    <a:solidFill>
                      <a:srgbClr val="FFFFFF"/>
                    </a:solidFill>
                    <a:ln w="9525">
                      <a:noFill/>
                      <a:miter lim="800000"/>
                      <a:headEnd/>
                      <a:tailEnd/>
                    </a:ln>
                  </pic:spPr>
                </pic:pic>
              </a:graphicData>
            </a:graphic>
          </wp:inline>
        </w:drawing>
      </w:r>
    </w:p>
    <w:p w:rsidR="00AA43AC" w:rsidRPr="00B13623" w:rsidRDefault="00AA43AC" w:rsidP="00AA43AC">
      <w:pPr>
        <w:tabs>
          <w:tab w:val="left" w:pos="3420"/>
        </w:tabs>
        <w:ind w:firstLine="0"/>
        <w:jc w:val="center"/>
        <w:rPr>
          <w:rFonts w:cs="Arial"/>
        </w:rPr>
      </w:pPr>
    </w:p>
    <w:p w:rsidR="00AA43AC" w:rsidRPr="00B13623" w:rsidRDefault="00AA43AC" w:rsidP="00AA43AC">
      <w:pPr>
        <w:tabs>
          <w:tab w:val="left" w:pos="3420"/>
        </w:tabs>
        <w:ind w:firstLine="0"/>
        <w:jc w:val="center"/>
        <w:rPr>
          <w:rFonts w:cs="Arial"/>
        </w:rPr>
      </w:pPr>
    </w:p>
    <w:p w:rsidR="00AA43AC" w:rsidRPr="00B13623" w:rsidRDefault="00AA43AC" w:rsidP="00AA43AC">
      <w:pPr>
        <w:ind w:firstLine="0"/>
        <w:jc w:val="center"/>
        <w:rPr>
          <w:rFonts w:cs="Arial"/>
        </w:rPr>
      </w:pPr>
      <w:r w:rsidRPr="00B13623">
        <w:rPr>
          <w:b/>
        </w:rPr>
        <w:t>NÓMINA DE JUNTA DIRECTIVA</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color w:val="000000"/>
        </w:rPr>
      </w:pPr>
      <w:r w:rsidRPr="00B13623">
        <w:rPr>
          <w:rFonts w:cs="Arial"/>
        </w:rPr>
        <w:t>DECANO</w:t>
      </w:r>
      <w:r w:rsidRPr="00B13623">
        <w:rPr>
          <w:rFonts w:cs="Arial"/>
        </w:rPr>
        <w:tab/>
        <w:t>Ing. Murphy Olympo Paiz Recinos</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 </w:t>
      </w:r>
      <w:r w:rsidRPr="00B13623">
        <w:rPr>
          <w:rFonts w:cs="Arial"/>
          <w:color w:val="000000"/>
        </w:rPr>
        <w:tab/>
        <w:t>Ing. Alfredo Enrique Beber Aceituno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 </w:t>
      </w:r>
      <w:r w:rsidRPr="00B13623">
        <w:rPr>
          <w:rFonts w:cs="Arial"/>
          <w:color w:val="000000"/>
        </w:rPr>
        <w:tab/>
        <w:t>Ing. Pedro Antonio Aguilar Polanco</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III </w:t>
      </w:r>
      <w:r w:rsidRPr="00B13623">
        <w:rPr>
          <w:rFonts w:cs="Arial"/>
          <w:color w:val="000000"/>
        </w:rPr>
        <w:tab/>
        <w:t>Ing. Miguel Ángel Dávila Calderón</w:t>
      </w:r>
    </w:p>
    <w:p w:rsidR="00AA43AC" w:rsidRPr="00B13623" w:rsidRDefault="00AA43AC" w:rsidP="00AA43AC">
      <w:pPr>
        <w:tabs>
          <w:tab w:val="left" w:pos="3420"/>
        </w:tabs>
        <w:ind w:firstLine="1350"/>
        <w:rPr>
          <w:rFonts w:cs="Arial"/>
          <w:color w:val="000000"/>
        </w:rPr>
      </w:pPr>
      <w:r w:rsidRPr="00B13623">
        <w:rPr>
          <w:rFonts w:cs="Arial"/>
          <w:color w:val="000000"/>
        </w:rPr>
        <w:t xml:space="preserve">VOCAL IV </w:t>
      </w:r>
      <w:r w:rsidRPr="00B13623">
        <w:rPr>
          <w:rFonts w:cs="Arial"/>
          <w:color w:val="000000"/>
        </w:rPr>
        <w:tab/>
        <w:t>Br. Juan Carlos Molina Jiménez</w:t>
      </w:r>
    </w:p>
    <w:p w:rsidR="00AA43AC" w:rsidRPr="00B13623" w:rsidRDefault="00AA43AC" w:rsidP="00AA43AC">
      <w:pPr>
        <w:tabs>
          <w:tab w:val="left" w:pos="3420"/>
        </w:tabs>
        <w:ind w:firstLine="1350"/>
        <w:rPr>
          <w:rFonts w:cs="Arial"/>
        </w:rPr>
      </w:pPr>
      <w:r w:rsidRPr="00B13623">
        <w:rPr>
          <w:rFonts w:cs="Arial"/>
          <w:color w:val="000000"/>
        </w:rPr>
        <w:t xml:space="preserve">VOCAL V </w:t>
      </w:r>
      <w:r w:rsidRPr="00B13623">
        <w:rPr>
          <w:rFonts w:cs="Arial"/>
          <w:color w:val="000000"/>
        </w:rPr>
        <w:tab/>
        <w:t>Br. Mario Maldonado Muralles</w:t>
      </w:r>
    </w:p>
    <w:p w:rsidR="00AA43AC" w:rsidRPr="00B13623" w:rsidRDefault="00AA43AC" w:rsidP="00AA43AC">
      <w:pPr>
        <w:tabs>
          <w:tab w:val="left" w:pos="3420"/>
        </w:tabs>
        <w:ind w:firstLine="1350"/>
        <w:rPr>
          <w:rFonts w:cs="Arial"/>
        </w:rPr>
      </w:pPr>
      <w:r w:rsidRPr="00B13623">
        <w:rPr>
          <w:rFonts w:cs="Arial"/>
        </w:rPr>
        <w:t xml:space="preserve">SECRETARIO </w:t>
      </w:r>
      <w:r w:rsidRPr="00B13623">
        <w:rPr>
          <w:rFonts w:cs="Arial"/>
        </w:rPr>
        <w:tab/>
        <w:t>Ing. Hugo Humberto Rivera Pérez</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0"/>
        <w:rPr>
          <w:rFonts w:cs="Arial"/>
        </w:rPr>
      </w:pPr>
    </w:p>
    <w:p w:rsidR="00AA43AC" w:rsidRPr="00B13623" w:rsidRDefault="00AA43AC" w:rsidP="00AA43AC">
      <w:pPr>
        <w:ind w:firstLine="0"/>
        <w:jc w:val="center"/>
        <w:rPr>
          <w:rFonts w:cs="Arial"/>
        </w:rPr>
      </w:pPr>
      <w:r w:rsidRPr="00B13623">
        <w:rPr>
          <w:b/>
        </w:rPr>
        <w:t>TRIBUNAL QUE PRACTICÓ EL EXAMEN GENERAL PRIVADO</w:t>
      </w:r>
    </w:p>
    <w:p w:rsidR="00AA43AC" w:rsidRPr="00B13623" w:rsidRDefault="00AA43AC" w:rsidP="00AA43AC">
      <w:pPr>
        <w:tabs>
          <w:tab w:val="left" w:pos="3420"/>
        </w:tabs>
        <w:ind w:firstLine="0"/>
        <w:rPr>
          <w:rFonts w:cs="Arial"/>
        </w:rPr>
      </w:pPr>
    </w:p>
    <w:p w:rsidR="00AA43AC" w:rsidRPr="00B13623" w:rsidRDefault="00AA43AC" w:rsidP="00AA43AC">
      <w:pPr>
        <w:tabs>
          <w:tab w:val="left" w:pos="3420"/>
        </w:tabs>
        <w:ind w:firstLine="1350"/>
        <w:rPr>
          <w:rFonts w:cs="Arial"/>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rFonts w:cs="Arial"/>
          <w:b/>
        </w:rPr>
      </w:pPr>
    </w:p>
    <w:p w:rsidR="00AA43AC" w:rsidRPr="00B13623" w:rsidRDefault="00AA43AC" w:rsidP="00AA43AC">
      <w:pPr>
        <w:tabs>
          <w:tab w:val="left" w:pos="3420"/>
        </w:tabs>
        <w:jc w:val="center"/>
        <w:rPr>
          <w:b/>
        </w:rPr>
      </w:pPr>
    </w:p>
    <w:p w:rsidR="00AA43AC" w:rsidRPr="00B13623" w:rsidRDefault="00AA43AC" w:rsidP="00AA43AC">
      <w:pPr>
        <w:tabs>
          <w:tab w:val="left" w:pos="3420"/>
        </w:tabs>
        <w:jc w:val="center"/>
        <w:rPr>
          <w:rFonts w:cs="Arial"/>
          <w:b/>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lang w:val="es-GT"/>
        </w:rPr>
      </w:pPr>
    </w:p>
    <w:p w:rsidR="00AA43AC" w:rsidRPr="00B13623" w:rsidRDefault="00AA43AC" w:rsidP="00AA43AC">
      <w:pPr>
        <w:pStyle w:val="TITULOPRELIMINAR"/>
        <w:rPr>
          <w:rFonts w:cs="Arial"/>
          <w:szCs w:val="24"/>
          <w:lang w:val="es-GT"/>
        </w:rPr>
      </w:pPr>
      <w:r w:rsidRPr="00B13623">
        <w:rPr>
          <w:lang w:val="es-GT"/>
        </w:rPr>
        <w:lastRenderedPageBreak/>
        <w:t>HONORABLE TRIBUNAL EXAMINADOR</w:t>
      </w:r>
    </w:p>
    <w:p w:rsidR="00AA43AC" w:rsidRPr="00B13623" w:rsidRDefault="00AA43AC" w:rsidP="00AA43AC">
      <w:pPr>
        <w:tabs>
          <w:tab w:val="left" w:pos="3420"/>
        </w:tabs>
        <w:jc w:val="center"/>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AA43AC">
      <w:pPr>
        <w:tabs>
          <w:tab w:val="left" w:pos="3420"/>
        </w:tabs>
        <w:rPr>
          <w:rFonts w:cs="Arial"/>
          <w:b/>
          <w:szCs w:val="24"/>
        </w:rPr>
      </w:pPr>
    </w:p>
    <w:p w:rsidR="00AA43AC" w:rsidRPr="00B13623" w:rsidRDefault="00AA43AC" w:rsidP="00CD237C">
      <w:pPr>
        <w:tabs>
          <w:tab w:val="left" w:pos="3420"/>
        </w:tabs>
        <w:ind w:firstLine="0"/>
        <w:rPr>
          <w:rFonts w:cs="Arial"/>
          <w:szCs w:val="24"/>
        </w:rPr>
      </w:pPr>
      <w:r w:rsidRPr="00B13623">
        <w:rPr>
          <w:rFonts w:cs="Arial"/>
        </w:rPr>
        <w:t>En cumplimiento con los preceptos que establece la ley de la Universidad de San Carlos de Guatemala, presento a su consideración mi trabajo de graduación titulado:</w:t>
      </w: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rFonts w:cs="Arial"/>
          <w:szCs w:val="24"/>
        </w:rPr>
      </w:pPr>
    </w:p>
    <w:p w:rsidR="00AA43AC" w:rsidRPr="00B13623" w:rsidRDefault="00AA43AC" w:rsidP="00AA43AC">
      <w:pPr>
        <w:tabs>
          <w:tab w:val="left" w:pos="3420"/>
        </w:tabs>
        <w:rPr>
          <w:szCs w:val="24"/>
        </w:rPr>
      </w:pPr>
    </w:p>
    <w:p w:rsidR="00795FAA" w:rsidRPr="00B13623" w:rsidRDefault="00795FAA" w:rsidP="00795FAA">
      <w:pPr>
        <w:ind w:firstLine="0"/>
        <w:jc w:val="center"/>
        <w:rPr>
          <w:rFonts w:cs="Arial"/>
        </w:rPr>
      </w:pPr>
      <w:r w:rsidRPr="00B13623">
        <w:rPr>
          <w:b/>
          <w:sz w:val="20"/>
          <w:szCs w:val="20"/>
        </w:rPr>
        <w:t>CREACIÓN DE SISTEMA DE COORDINACIÓN DE PRÁCTICA FINAL PARA LA ESCUELA DE INGENIERÍA EN CIENCIAS Y SISTEMAS, FACULTAD DE INGENIERÍA, UNIVERSIDAD DE SAN CARLOS DE GUATEMALA</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CD237C">
      <w:pPr>
        <w:tabs>
          <w:tab w:val="left" w:pos="3420"/>
        </w:tabs>
        <w:ind w:firstLine="0"/>
        <w:rPr>
          <w:rFonts w:cs="Arial"/>
        </w:rPr>
      </w:pPr>
      <w:r w:rsidRPr="00B13623">
        <w:rPr>
          <w:rFonts w:cs="Arial"/>
        </w:rPr>
        <w:t xml:space="preserve">Tema que me fuera asignado por la Dirección de la Escuela de Ingeniería en Ciencias y Sistemas, con fecha </w:t>
      </w:r>
      <w:r w:rsidRPr="00B13623">
        <w:t>septiembre</w:t>
      </w:r>
      <w:r w:rsidRPr="00B13623">
        <w:rPr>
          <w:rFonts w:cs="Arial"/>
        </w:rPr>
        <w:t xml:space="preserve"> de 201</w:t>
      </w:r>
      <w:r w:rsidRPr="00B13623">
        <w:t>3</w:t>
      </w:r>
      <w:r w:rsidRPr="00B13623">
        <w:rPr>
          <w:rFonts w:cs="Arial"/>
        </w:rPr>
        <w:t>.</w:t>
      </w:r>
    </w:p>
    <w:p w:rsidR="00AA43AC" w:rsidRPr="00B13623" w:rsidRDefault="00AA43AC" w:rsidP="00AA43AC">
      <w:pPr>
        <w:tabs>
          <w:tab w:val="left" w:pos="3420"/>
        </w:tabs>
        <w:rPr>
          <w:rFonts w:cs="Arial"/>
        </w:rPr>
      </w:pPr>
    </w:p>
    <w:p w:rsidR="00AA43AC" w:rsidRPr="00B13623" w:rsidRDefault="00AA43AC" w:rsidP="00AA43AC">
      <w:pPr>
        <w:tabs>
          <w:tab w:val="left" w:pos="3420"/>
        </w:tabs>
        <w:jc w:val="right"/>
        <w:rPr>
          <w:rFonts w:cs="Arial"/>
          <w:lang w:eastAsia="es-GT"/>
        </w:rPr>
      </w:pPr>
    </w:p>
    <w:p w:rsidR="00AA43AC" w:rsidRPr="00B13623" w:rsidRDefault="00AA43AC" w:rsidP="00AA43AC">
      <w:pPr>
        <w:tabs>
          <w:tab w:val="left" w:pos="3420"/>
        </w:tabs>
        <w:jc w:val="right"/>
        <w:rPr>
          <w:rFonts w:cs="Arial"/>
          <w:lang w:eastAsia="es-GT"/>
        </w:rPr>
      </w:pPr>
    </w:p>
    <w:p w:rsidR="00AA43AC" w:rsidRPr="00DB3B1E" w:rsidRDefault="00DB3B1E" w:rsidP="00DB3B1E">
      <w:pPr>
        <w:tabs>
          <w:tab w:val="left" w:pos="3420"/>
        </w:tabs>
        <w:ind w:firstLine="0"/>
        <w:rPr>
          <w:rFonts w:cs="Arial"/>
          <w:b/>
          <w:lang w:eastAsia="es-GT"/>
        </w:rPr>
      </w:pPr>
      <w:r>
        <w:rPr>
          <w:rFonts w:cs="Arial"/>
          <w:b/>
          <w:lang w:eastAsia="es-GT"/>
        </w:rPr>
        <w:t xml:space="preserve">       </w:t>
      </w:r>
      <w:r w:rsidR="00AA43AC" w:rsidRPr="00B13623">
        <w:rPr>
          <w:rFonts w:cs="Arial"/>
          <w:b/>
          <w:lang w:eastAsia="es-GT"/>
        </w:rPr>
        <w:t xml:space="preserve">Boris Aramis Aguilar Rodríguez </w:t>
      </w:r>
      <w:r>
        <w:rPr>
          <w:rFonts w:cs="Arial"/>
          <w:b/>
          <w:lang w:eastAsia="es-GT"/>
        </w:rPr>
        <w:t xml:space="preserve">             </w:t>
      </w:r>
      <w:r w:rsidR="00AA43AC" w:rsidRPr="00B13623">
        <w:rPr>
          <w:rFonts w:cs="Arial"/>
          <w:b/>
          <w:lang w:eastAsia="es-GT"/>
        </w:rPr>
        <w:t>Walter Omar Vides Rodríguez</w:t>
      </w: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pageBreakBefore/>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jc w:val="center"/>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rPr>
      </w:pPr>
    </w:p>
    <w:p w:rsidR="00AA43AC" w:rsidRPr="00B13623" w:rsidRDefault="00AA43AC" w:rsidP="00AA43AC">
      <w:pPr>
        <w:tabs>
          <w:tab w:val="left" w:pos="3420"/>
        </w:tabs>
        <w:rPr>
          <w:rFonts w:cs="Arial"/>
          <w:lang w:eastAsia="es-GT"/>
        </w:rPr>
      </w:pPr>
    </w:p>
    <w:p w:rsidR="00AA43AC" w:rsidRPr="00B13623" w:rsidRDefault="00AA43AC" w:rsidP="00AA43AC">
      <w:pPr>
        <w:tabs>
          <w:tab w:val="left" w:pos="3420"/>
        </w:tabs>
        <w:rPr>
          <w:rFonts w:cs="Arial"/>
        </w:rPr>
      </w:pPr>
    </w:p>
    <w:p w:rsidR="00AA43AC" w:rsidRPr="00B13623" w:rsidRDefault="00AA43AC" w:rsidP="00AA43AC">
      <w:pPr>
        <w:sectPr w:rsidR="00AA43AC" w:rsidRPr="00B13623">
          <w:footerReference w:type="default" r:id="rId11"/>
          <w:pgSz w:w="12240" w:h="15840"/>
          <w:pgMar w:top="2268" w:right="1418" w:bottom="1418" w:left="2268" w:header="720" w:footer="709" w:gutter="0"/>
          <w:pgNumType w:fmt="upperRoman" w:start="1"/>
          <w:cols w:space="720"/>
          <w:docGrid w:linePitch="360"/>
        </w:sectPr>
      </w:pPr>
    </w:p>
    <w:p w:rsidR="00AA43AC" w:rsidRPr="00B13623" w:rsidRDefault="00AA43AC" w:rsidP="00AA43AC">
      <w:pPr>
        <w:pStyle w:val="TITULOPRELIMINAR"/>
        <w:rPr>
          <w:lang w:val="es-GT"/>
        </w:rPr>
      </w:pPr>
      <w:r w:rsidRPr="00B13623">
        <w:rPr>
          <w:lang w:val="es-GT"/>
        </w:rPr>
        <w:lastRenderedPageBreak/>
        <w:t>Índice general</w:t>
      </w:r>
    </w:p>
    <w:p w:rsidR="00AA43AC" w:rsidRPr="00B13623" w:rsidRDefault="00AA43AC" w:rsidP="00AA43AC"/>
    <w:p w:rsidR="00AA43AC" w:rsidRPr="00B13623" w:rsidRDefault="00AA43AC" w:rsidP="00AA43AC"/>
    <w:p w:rsidR="00AA43AC" w:rsidRPr="00B13623" w:rsidRDefault="00AA43AC" w:rsidP="00AA43AC">
      <w:pPr>
        <w:rPr>
          <w:rFonts w:cs="Arial"/>
        </w:rPr>
      </w:pPr>
    </w:p>
    <w:p w:rsidR="00AA43AC" w:rsidRPr="00B13623" w:rsidRDefault="00AA43AC" w:rsidP="00AA43AC">
      <w:pPr>
        <w:rPr>
          <w:rFonts w:cs="Arial"/>
        </w:rPr>
        <w:sectPr w:rsidR="00AA43AC" w:rsidRPr="00B13623">
          <w:footerReference w:type="default" r:id="rId12"/>
          <w:footerReference w:type="first" r:id="rId13"/>
          <w:pgSz w:w="12240" w:h="15840"/>
          <w:pgMar w:top="2268" w:right="1418" w:bottom="1418" w:left="2268" w:header="720" w:footer="709" w:gutter="0"/>
          <w:pgNumType w:fmt="upperRoman" w:start="1"/>
          <w:cols w:space="720"/>
          <w:titlePg/>
          <w:docGrid w:linePitch="360"/>
        </w:sectPr>
      </w:pPr>
    </w:p>
    <w:p w:rsidR="00C06CAD" w:rsidRPr="00B13623" w:rsidRDefault="00A40135">
      <w:pPr>
        <w:pStyle w:val="TOC1"/>
        <w:rPr>
          <w:rFonts w:asciiTheme="minorHAnsi" w:eastAsiaTheme="minorEastAsia" w:hAnsiTheme="minorHAnsi" w:cstheme="minorBidi"/>
          <w:caps w:val="0"/>
          <w:sz w:val="22"/>
        </w:rPr>
      </w:pPr>
      <w:r w:rsidRPr="00B13623">
        <w:rPr>
          <w:rFonts w:cs="Arial"/>
          <w:caps w:val="0"/>
        </w:rPr>
        <w:lastRenderedPageBreak/>
        <w:fldChar w:fldCharType="begin"/>
      </w:r>
      <w:r w:rsidR="00F04404" w:rsidRPr="00B13623">
        <w:rPr>
          <w:rFonts w:cs="Arial"/>
          <w:caps w:val="0"/>
        </w:rPr>
        <w:instrText xml:space="preserve"> TOC \o "1-1" \t "Título 2,2,Título 3,3,Título 4,4,Título 5,5,Título 6,6,Título 7,7,Título 8,8,Título 9,9,Sub 1,2,Sub 2,3,Sub 3,4,Sub 4,5" </w:instrText>
      </w:r>
      <w:r w:rsidRPr="00B13623">
        <w:rPr>
          <w:rFonts w:cs="Arial"/>
          <w:caps w:val="0"/>
        </w:rPr>
        <w:fldChar w:fldCharType="separate"/>
      </w:r>
      <w:r w:rsidR="00C06CAD" w:rsidRPr="00B13623">
        <w:t>ÍNDICE DE ILUSTRACIONES</w:t>
      </w:r>
      <w:r w:rsidR="00C06CAD" w:rsidRPr="00B13623">
        <w:tab/>
      </w:r>
      <w:r w:rsidR="00C06CAD" w:rsidRPr="00B13623">
        <w:fldChar w:fldCharType="begin"/>
      </w:r>
      <w:r w:rsidR="00C06CAD" w:rsidRPr="00B13623">
        <w:instrText xml:space="preserve"> PAGEREF _Toc391065668 \h </w:instrText>
      </w:r>
      <w:r w:rsidR="00C06CAD" w:rsidRPr="00B13623">
        <w:fldChar w:fldCharType="separate"/>
      </w:r>
      <w:r w:rsidR="00C06CAD" w:rsidRPr="00B13623">
        <w:t>VI</w:t>
      </w:r>
      <w:r w:rsidR="00C06CAD"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LISTA DE SÍMBOLOS</w:t>
      </w:r>
      <w:r w:rsidRPr="00B13623">
        <w:tab/>
      </w:r>
      <w:r w:rsidRPr="00B13623">
        <w:fldChar w:fldCharType="begin"/>
      </w:r>
      <w:r w:rsidRPr="00B13623">
        <w:instrText xml:space="preserve"> PAGEREF _Toc391065669 \h </w:instrText>
      </w:r>
      <w:r w:rsidRPr="00B13623">
        <w:fldChar w:fldCharType="separate"/>
      </w:r>
      <w:r w:rsidRPr="00B13623">
        <w:t>VII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GLOSARIO</w:t>
      </w:r>
      <w:r w:rsidRPr="00B13623">
        <w:tab/>
      </w:r>
      <w:r w:rsidRPr="00B13623">
        <w:fldChar w:fldCharType="begin"/>
      </w:r>
      <w:r w:rsidRPr="00B13623">
        <w:instrText xml:space="preserve"> PAGEREF _Toc391065670 \h </w:instrText>
      </w:r>
      <w:r w:rsidRPr="00B13623">
        <w:fldChar w:fldCharType="separate"/>
      </w:r>
      <w:r w:rsidRPr="00B13623">
        <w:t>VIII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RESUMEN</w:t>
      </w:r>
      <w:r w:rsidRPr="00B13623">
        <w:tab/>
      </w:r>
      <w:r w:rsidRPr="00B13623">
        <w:fldChar w:fldCharType="begin"/>
      </w:r>
      <w:r w:rsidRPr="00B13623">
        <w:instrText xml:space="preserve"> PAGEREF _Toc391065671 \h </w:instrText>
      </w:r>
      <w:r w:rsidRPr="00B13623">
        <w:fldChar w:fldCharType="separate"/>
      </w:r>
      <w:r w:rsidRPr="00B13623">
        <w:t>XI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OBJETIVOS</w:t>
      </w:r>
      <w:r w:rsidRPr="00B13623">
        <w:tab/>
      </w:r>
      <w:r w:rsidRPr="00B13623">
        <w:fldChar w:fldCharType="begin"/>
      </w:r>
      <w:r w:rsidRPr="00B13623">
        <w:instrText xml:space="preserve"> PAGEREF _Toc391065672 \h </w:instrText>
      </w:r>
      <w:r w:rsidRPr="00B13623">
        <w:fldChar w:fldCharType="separate"/>
      </w:r>
      <w:r w:rsidRPr="00B13623">
        <w:t>XII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INTRODUCCIÓN</w:t>
      </w:r>
      <w:r w:rsidRPr="00B13623">
        <w:tab/>
      </w:r>
      <w:r w:rsidRPr="00B13623">
        <w:fldChar w:fldCharType="begin"/>
      </w:r>
      <w:r w:rsidRPr="00B13623">
        <w:instrText xml:space="preserve"> PAGEREF _Toc391065673 \h </w:instrText>
      </w:r>
      <w:r w:rsidRPr="00B13623">
        <w:fldChar w:fldCharType="separate"/>
      </w:r>
      <w:r w:rsidRPr="00B13623">
        <w:t>XIII</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1.</w:t>
      </w:r>
      <w:r w:rsidRPr="00B13623">
        <w:rPr>
          <w:rFonts w:asciiTheme="minorHAnsi" w:eastAsiaTheme="minorEastAsia" w:hAnsiTheme="minorHAnsi" w:cstheme="minorBidi"/>
          <w:caps w:val="0"/>
          <w:sz w:val="22"/>
        </w:rPr>
        <w:tab/>
      </w:r>
      <w:r w:rsidRPr="00B13623">
        <w:t>MARCO TEÓRICO</w:t>
      </w:r>
      <w:r w:rsidRPr="00B13623">
        <w:tab/>
      </w:r>
      <w:r w:rsidRPr="00B13623">
        <w:fldChar w:fldCharType="begin"/>
      </w:r>
      <w:r w:rsidRPr="00B13623">
        <w:instrText xml:space="preserve"> PAGEREF _Toc391065674 \h </w:instrText>
      </w:r>
      <w:r w:rsidRPr="00B13623">
        <w:fldChar w:fldCharType="separate"/>
      </w:r>
      <w:r w:rsidRPr="00B13623">
        <w:t>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1.1.</w:t>
      </w:r>
      <w:r w:rsidRPr="00B13623">
        <w:rPr>
          <w:rFonts w:asciiTheme="minorHAnsi" w:eastAsiaTheme="minorEastAsia" w:hAnsiTheme="minorHAnsi" w:cstheme="minorBidi"/>
          <w:noProof/>
          <w:sz w:val="22"/>
        </w:rPr>
        <w:tab/>
      </w:r>
      <w:r w:rsidRPr="00B13623">
        <w:rPr>
          <w:noProof/>
        </w:rPr>
        <w:t>Web2py</w:t>
      </w:r>
      <w:r w:rsidRPr="00B13623">
        <w:rPr>
          <w:noProof/>
        </w:rPr>
        <w:tab/>
      </w:r>
      <w:r w:rsidRPr="00B13623">
        <w:rPr>
          <w:noProof/>
        </w:rPr>
        <w:fldChar w:fldCharType="begin"/>
      </w:r>
      <w:r w:rsidRPr="00B13623">
        <w:rPr>
          <w:noProof/>
        </w:rPr>
        <w:instrText xml:space="preserve"> PAGEREF _Toc391065675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1.1.1.</w:t>
      </w:r>
      <w:r w:rsidRPr="00B13623">
        <w:rPr>
          <w:rFonts w:asciiTheme="minorHAnsi" w:eastAsiaTheme="minorEastAsia" w:hAnsiTheme="minorHAnsi" w:cstheme="minorBidi"/>
          <w:noProof/>
          <w:sz w:val="22"/>
        </w:rPr>
        <w:tab/>
      </w:r>
      <w:r w:rsidRPr="00B13623">
        <w:rPr>
          <w:noProof/>
        </w:rPr>
        <w:t>Modelo</w:t>
      </w:r>
      <w:r w:rsidRPr="00B13623">
        <w:rPr>
          <w:noProof/>
        </w:rPr>
        <w:tab/>
      </w:r>
      <w:r w:rsidRPr="00B13623">
        <w:rPr>
          <w:noProof/>
        </w:rPr>
        <w:fldChar w:fldCharType="begin"/>
      </w:r>
      <w:r w:rsidRPr="00B13623">
        <w:rPr>
          <w:noProof/>
        </w:rPr>
        <w:instrText xml:space="preserve"> PAGEREF _Toc391065676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1.1.2.</w:t>
      </w:r>
      <w:r w:rsidRPr="00B13623">
        <w:rPr>
          <w:rFonts w:asciiTheme="minorHAnsi" w:eastAsiaTheme="minorEastAsia" w:hAnsiTheme="minorHAnsi" w:cstheme="minorBidi"/>
          <w:noProof/>
          <w:sz w:val="22"/>
        </w:rPr>
        <w:tab/>
      </w:r>
      <w:r w:rsidRPr="00B13623">
        <w:rPr>
          <w:noProof/>
        </w:rPr>
        <w:t>Vista</w:t>
      </w:r>
      <w:r w:rsidRPr="00B13623">
        <w:rPr>
          <w:noProof/>
        </w:rPr>
        <w:tab/>
      </w:r>
      <w:r w:rsidRPr="00B13623">
        <w:rPr>
          <w:noProof/>
        </w:rPr>
        <w:fldChar w:fldCharType="begin"/>
      </w:r>
      <w:r w:rsidRPr="00B13623">
        <w:rPr>
          <w:noProof/>
        </w:rPr>
        <w:instrText xml:space="preserve"> PAGEREF _Toc391065677 \h </w:instrText>
      </w:r>
      <w:r w:rsidRPr="00B13623">
        <w:rPr>
          <w:noProof/>
        </w:rPr>
      </w:r>
      <w:r w:rsidRPr="00B13623">
        <w:rPr>
          <w:noProof/>
        </w:rPr>
        <w:fldChar w:fldCharType="separate"/>
      </w:r>
      <w:r w:rsidRPr="00B13623">
        <w:rPr>
          <w:noProof/>
        </w:rPr>
        <w:t>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1.1.3.</w:t>
      </w:r>
      <w:r w:rsidRPr="00B13623">
        <w:rPr>
          <w:rFonts w:asciiTheme="minorHAnsi" w:eastAsiaTheme="minorEastAsia" w:hAnsiTheme="minorHAnsi" w:cstheme="minorBidi"/>
          <w:noProof/>
          <w:sz w:val="22"/>
        </w:rPr>
        <w:tab/>
      </w:r>
      <w:r w:rsidRPr="00B13623">
        <w:rPr>
          <w:noProof/>
        </w:rPr>
        <w:t>Controlador</w:t>
      </w:r>
      <w:r w:rsidRPr="00B13623">
        <w:rPr>
          <w:noProof/>
        </w:rPr>
        <w:tab/>
      </w:r>
      <w:r w:rsidRPr="00B13623">
        <w:rPr>
          <w:noProof/>
        </w:rPr>
        <w:fldChar w:fldCharType="begin"/>
      </w:r>
      <w:r w:rsidRPr="00B13623">
        <w:rPr>
          <w:noProof/>
        </w:rPr>
        <w:instrText xml:space="preserve"> PAGEREF _Toc391065678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1.2.</w:t>
      </w:r>
      <w:r w:rsidRPr="00B13623">
        <w:rPr>
          <w:rFonts w:asciiTheme="minorHAnsi" w:eastAsiaTheme="minorEastAsia" w:hAnsiTheme="minorHAnsi" w:cstheme="minorBidi"/>
          <w:noProof/>
          <w:sz w:val="22"/>
        </w:rPr>
        <w:tab/>
      </w:r>
      <w:r w:rsidRPr="00B13623">
        <w:rPr>
          <w:noProof/>
        </w:rPr>
        <w:t>Python</w:t>
      </w:r>
      <w:r w:rsidRPr="00B13623">
        <w:rPr>
          <w:noProof/>
        </w:rPr>
        <w:tab/>
      </w:r>
      <w:r w:rsidRPr="00B13623">
        <w:rPr>
          <w:noProof/>
        </w:rPr>
        <w:fldChar w:fldCharType="begin"/>
      </w:r>
      <w:r w:rsidRPr="00B13623">
        <w:rPr>
          <w:noProof/>
        </w:rPr>
        <w:instrText xml:space="preserve"> PAGEREF _Toc391065679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1.3.</w:t>
      </w:r>
      <w:r w:rsidRPr="00B13623">
        <w:rPr>
          <w:rFonts w:asciiTheme="minorHAnsi" w:eastAsiaTheme="minorEastAsia" w:hAnsiTheme="minorHAnsi" w:cstheme="minorBidi"/>
          <w:noProof/>
          <w:sz w:val="22"/>
        </w:rPr>
        <w:tab/>
      </w:r>
      <w:r w:rsidRPr="00B13623">
        <w:rPr>
          <w:noProof/>
        </w:rPr>
        <w:t>LMS</w:t>
      </w:r>
      <w:r w:rsidRPr="00B13623">
        <w:rPr>
          <w:noProof/>
        </w:rPr>
        <w:tab/>
      </w:r>
      <w:r w:rsidRPr="00B13623">
        <w:rPr>
          <w:noProof/>
        </w:rPr>
        <w:fldChar w:fldCharType="begin"/>
      </w:r>
      <w:r w:rsidRPr="00B13623">
        <w:rPr>
          <w:noProof/>
        </w:rPr>
        <w:instrText xml:space="preserve"> PAGEREF _Toc391065680 \h </w:instrText>
      </w:r>
      <w:r w:rsidRPr="00B13623">
        <w:rPr>
          <w:noProof/>
        </w:rPr>
      </w:r>
      <w:r w:rsidRPr="00B13623">
        <w:rPr>
          <w:noProof/>
        </w:rPr>
        <w:fldChar w:fldCharType="separate"/>
      </w:r>
      <w:r w:rsidRPr="00B13623">
        <w:rPr>
          <w:noProof/>
        </w:rPr>
        <w:t>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1.3.1.</w:t>
      </w:r>
      <w:r w:rsidRPr="00B13623">
        <w:rPr>
          <w:rFonts w:asciiTheme="minorHAnsi" w:eastAsiaTheme="minorEastAsia" w:hAnsiTheme="minorHAnsi" w:cstheme="minorBidi"/>
          <w:noProof/>
          <w:sz w:val="22"/>
        </w:rPr>
        <w:tab/>
      </w:r>
      <w:r w:rsidRPr="00B13623">
        <w:rPr>
          <w:noProof/>
        </w:rPr>
        <w:t>Chamilo</w:t>
      </w:r>
      <w:r w:rsidRPr="00B13623">
        <w:rPr>
          <w:noProof/>
        </w:rPr>
        <w:tab/>
      </w:r>
      <w:r w:rsidRPr="00B13623">
        <w:rPr>
          <w:noProof/>
        </w:rPr>
        <w:fldChar w:fldCharType="begin"/>
      </w:r>
      <w:r w:rsidRPr="00B13623">
        <w:rPr>
          <w:noProof/>
        </w:rPr>
        <w:instrText xml:space="preserve"> PAGEREF _Toc391065681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1.4.</w:t>
      </w:r>
      <w:r w:rsidRPr="00B13623">
        <w:rPr>
          <w:rFonts w:asciiTheme="minorHAnsi" w:eastAsiaTheme="minorEastAsia" w:hAnsiTheme="minorHAnsi" w:cstheme="minorBidi"/>
          <w:noProof/>
          <w:sz w:val="22"/>
        </w:rPr>
        <w:tab/>
      </w:r>
      <w:r w:rsidRPr="00B13623">
        <w:rPr>
          <w:noProof/>
        </w:rPr>
        <w:t>jQuery</w:t>
      </w:r>
      <w:r w:rsidRPr="00B13623">
        <w:rPr>
          <w:noProof/>
        </w:rPr>
        <w:tab/>
      </w:r>
      <w:r w:rsidRPr="00B13623">
        <w:rPr>
          <w:noProof/>
        </w:rPr>
        <w:fldChar w:fldCharType="begin"/>
      </w:r>
      <w:r w:rsidRPr="00B13623">
        <w:rPr>
          <w:noProof/>
        </w:rPr>
        <w:instrText xml:space="preserve"> PAGEREF _Toc391065682 \h </w:instrText>
      </w:r>
      <w:r w:rsidRPr="00B13623">
        <w:rPr>
          <w:noProof/>
        </w:rPr>
      </w:r>
      <w:r w:rsidRPr="00B13623">
        <w:rPr>
          <w:noProof/>
        </w:rPr>
        <w:fldChar w:fldCharType="separate"/>
      </w:r>
      <w:r w:rsidRPr="00B13623">
        <w:rPr>
          <w:noProof/>
        </w:rPr>
        <w:t>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1.5.</w:t>
      </w:r>
      <w:r w:rsidRPr="00B13623">
        <w:rPr>
          <w:rFonts w:asciiTheme="minorHAnsi" w:eastAsiaTheme="minorEastAsia" w:hAnsiTheme="minorHAnsi" w:cstheme="minorBidi"/>
          <w:noProof/>
          <w:sz w:val="22"/>
        </w:rPr>
        <w:tab/>
      </w:r>
      <w:r w:rsidRPr="00B13623">
        <w:rPr>
          <w:noProof/>
        </w:rPr>
        <w:t>MySQL</w:t>
      </w:r>
      <w:r w:rsidRPr="00B13623">
        <w:rPr>
          <w:noProof/>
        </w:rPr>
        <w:tab/>
      </w:r>
      <w:r w:rsidRPr="00B13623">
        <w:rPr>
          <w:noProof/>
        </w:rPr>
        <w:fldChar w:fldCharType="begin"/>
      </w:r>
      <w:r w:rsidRPr="00B13623">
        <w:rPr>
          <w:noProof/>
        </w:rPr>
        <w:instrText xml:space="preserve"> PAGEREF _Toc391065683 \h </w:instrText>
      </w:r>
      <w:r w:rsidRPr="00B13623">
        <w:rPr>
          <w:noProof/>
        </w:rPr>
      </w:r>
      <w:r w:rsidRPr="00B13623">
        <w:rPr>
          <w:noProof/>
        </w:rPr>
        <w:fldChar w:fldCharType="separate"/>
      </w:r>
      <w:r w:rsidRPr="00B13623">
        <w:rPr>
          <w:noProof/>
        </w:rPr>
        <w:t>4</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2.</w:t>
      </w:r>
      <w:r w:rsidRPr="00B13623">
        <w:rPr>
          <w:rFonts w:asciiTheme="minorHAnsi" w:eastAsiaTheme="minorEastAsia" w:hAnsiTheme="minorHAnsi" w:cstheme="minorBidi"/>
          <w:caps w:val="0"/>
          <w:sz w:val="22"/>
        </w:rPr>
        <w:tab/>
      </w:r>
      <w:r w:rsidRPr="00B13623">
        <w:t>FASE DE INVESTIGACIÓN</w:t>
      </w:r>
      <w:r w:rsidRPr="00B13623">
        <w:tab/>
      </w:r>
      <w:r w:rsidRPr="00B13623">
        <w:fldChar w:fldCharType="begin"/>
      </w:r>
      <w:r w:rsidRPr="00B13623">
        <w:instrText xml:space="preserve"> PAGEREF _Toc391065684 \h </w:instrText>
      </w:r>
      <w:r w:rsidRPr="00B13623">
        <w:fldChar w:fldCharType="separate"/>
      </w:r>
      <w:r w:rsidRPr="00B13623">
        <w:t>5</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2.1.</w:t>
      </w:r>
      <w:r w:rsidRPr="00B13623">
        <w:rPr>
          <w:rFonts w:asciiTheme="minorHAnsi" w:eastAsiaTheme="minorEastAsia" w:hAnsiTheme="minorHAnsi" w:cstheme="minorBidi"/>
          <w:noProof/>
          <w:sz w:val="22"/>
        </w:rPr>
        <w:tab/>
      </w:r>
      <w:r w:rsidRPr="00B13623">
        <w:rPr>
          <w:noProof/>
        </w:rPr>
        <w:t>Antecedentes</w:t>
      </w:r>
      <w:r w:rsidRPr="00B13623">
        <w:rPr>
          <w:noProof/>
        </w:rPr>
        <w:tab/>
      </w:r>
      <w:r w:rsidRPr="00B13623">
        <w:rPr>
          <w:noProof/>
        </w:rPr>
        <w:fldChar w:fldCharType="begin"/>
      </w:r>
      <w:r w:rsidRPr="00B13623">
        <w:rPr>
          <w:noProof/>
        </w:rPr>
        <w:instrText xml:space="preserve"> PAGEREF _Toc391065685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2.2.</w:t>
      </w:r>
      <w:r w:rsidRPr="00B13623">
        <w:rPr>
          <w:rFonts w:asciiTheme="minorHAnsi" w:eastAsiaTheme="minorEastAsia" w:hAnsiTheme="minorHAnsi" w:cstheme="minorBidi"/>
          <w:noProof/>
          <w:sz w:val="22"/>
        </w:rPr>
        <w:tab/>
      </w:r>
      <w:r w:rsidRPr="00B13623">
        <w:rPr>
          <w:noProof/>
        </w:rPr>
        <w:t>Descripción de las necesidades</w:t>
      </w:r>
      <w:r w:rsidRPr="00B13623">
        <w:rPr>
          <w:noProof/>
        </w:rPr>
        <w:tab/>
      </w:r>
      <w:r w:rsidRPr="00B13623">
        <w:rPr>
          <w:noProof/>
        </w:rPr>
        <w:fldChar w:fldCharType="begin"/>
      </w:r>
      <w:r w:rsidRPr="00B13623">
        <w:rPr>
          <w:noProof/>
        </w:rPr>
        <w:instrText xml:space="preserve"> PAGEREF _Toc391065686 \h </w:instrText>
      </w:r>
      <w:r w:rsidRPr="00B13623">
        <w:rPr>
          <w:noProof/>
        </w:rPr>
      </w:r>
      <w:r w:rsidRPr="00B13623">
        <w:rPr>
          <w:noProof/>
        </w:rPr>
        <w:fldChar w:fldCharType="separate"/>
      </w:r>
      <w:r w:rsidRPr="00B13623">
        <w:rPr>
          <w:noProof/>
        </w:rPr>
        <w:t>5</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2.2.1.</w:t>
      </w:r>
      <w:r w:rsidRPr="00B13623">
        <w:rPr>
          <w:rFonts w:asciiTheme="minorHAnsi" w:eastAsiaTheme="minorEastAsia" w:hAnsiTheme="minorHAnsi" w:cstheme="minorBidi"/>
          <w:noProof/>
          <w:sz w:val="22"/>
        </w:rPr>
        <w:tab/>
      </w:r>
      <w:r w:rsidRPr="00B13623">
        <w:rPr>
          <w:noProof/>
        </w:rPr>
        <w:t>Control de Áreas del proyecto DTT</w:t>
      </w:r>
      <w:r w:rsidRPr="00B13623">
        <w:rPr>
          <w:noProof/>
        </w:rPr>
        <w:tab/>
      </w:r>
      <w:r w:rsidRPr="00B13623">
        <w:rPr>
          <w:noProof/>
        </w:rPr>
        <w:fldChar w:fldCharType="begin"/>
      </w:r>
      <w:r w:rsidRPr="00B13623">
        <w:rPr>
          <w:noProof/>
        </w:rPr>
        <w:instrText xml:space="preserve"> PAGEREF _Toc391065687 \h </w:instrText>
      </w:r>
      <w:r w:rsidRPr="00B13623">
        <w:rPr>
          <w:noProof/>
        </w:rPr>
      </w:r>
      <w:r w:rsidRPr="00B13623">
        <w:rPr>
          <w:noProof/>
        </w:rPr>
        <w:fldChar w:fldCharType="separate"/>
      </w:r>
      <w:r w:rsidRPr="00B13623">
        <w:rPr>
          <w:noProof/>
        </w:rPr>
        <w:t>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2.2.2.</w:t>
      </w:r>
      <w:r w:rsidRPr="00B13623">
        <w:rPr>
          <w:rFonts w:asciiTheme="minorHAnsi" w:eastAsiaTheme="minorEastAsia" w:hAnsiTheme="minorHAnsi" w:cstheme="minorBidi"/>
          <w:noProof/>
          <w:sz w:val="22"/>
        </w:rPr>
        <w:tab/>
      </w:r>
      <w:r w:rsidRPr="00B13623">
        <w:rPr>
          <w:noProof/>
        </w:rPr>
        <w:t>Control de reportes</w:t>
      </w:r>
      <w:r w:rsidRPr="00B13623">
        <w:rPr>
          <w:noProof/>
        </w:rPr>
        <w:tab/>
      </w:r>
      <w:r w:rsidRPr="00B13623">
        <w:rPr>
          <w:noProof/>
        </w:rPr>
        <w:fldChar w:fldCharType="begin"/>
      </w:r>
      <w:r w:rsidRPr="00B13623">
        <w:rPr>
          <w:noProof/>
        </w:rPr>
        <w:instrText xml:space="preserve"> PAGEREF _Toc391065688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2.2.3.</w:t>
      </w:r>
      <w:r w:rsidRPr="00B13623">
        <w:rPr>
          <w:rFonts w:asciiTheme="minorHAnsi" w:eastAsiaTheme="minorEastAsia" w:hAnsiTheme="minorHAnsi" w:cstheme="minorBidi"/>
          <w:noProof/>
          <w:sz w:val="22"/>
        </w:rPr>
        <w:tab/>
      </w:r>
      <w:r w:rsidRPr="00B13623">
        <w:rPr>
          <w:noProof/>
        </w:rPr>
        <w:t>Control de estudiantes</w:t>
      </w:r>
      <w:r w:rsidRPr="00B13623">
        <w:rPr>
          <w:noProof/>
        </w:rPr>
        <w:tab/>
      </w:r>
      <w:r w:rsidRPr="00B13623">
        <w:rPr>
          <w:noProof/>
        </w:rPr>
        <w:fldChar w:fldCharType="begin"/>
      </w:r>
      <w:r w:rsidRPr="00B13623">
        <w:rPr>
          <w:noProof/>
        </w:rPr>
        <w:instrText xml:space="preserve"> PAGEREF _Toc391065689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2.2.4.</w:t>
      </w:r>
      <w:r w:rsidRPr="00B13623">
        <w:rPr>
          <w:rFonts w:asciiTheme="minorHAnsi" w:eastAsiaTheme="minorEastAsia" w:hAnsiTheme="minorHAnsi" w:cstheme="minorBidi"/>
          <w:noProof/>
          <w:sz w:val="22"/>
        </w:rPr>
        <w:tab/>
      </w:r>
      <w:r w:rsidRPr="00B13623">
        <w:rPr>
          <w:noProof/>
        </w:rPr>
        <w:t>Control de proyectos</w:t>
      </w:r>
      <w:r w:rsidRPr="00B13623">
        <w:rPr>
          <w:noProof/>
        </w:rPr>
        <w:tab/>
      </w:r>
      <w:r w:rsidRPr="00B13623">
        <w:rPr>
          <w:noProof/>
        </w:rPr>
        <w:fldChar w:fldCharType="begin"/>
      </w:r>
      <w:r w:rsidRPr="00B13623">
        <w:rPr>
          <w:noProof/>
        </w:rPr>
        <w:instrText xml:space="preserve"> PAGEREF _Toc391065690 \h </w:instrText>
      </w:r>
      <w:r w:rsidRPr="00B13623">
        <w:rPr>
          <w:noProof/>
        </w:rPr>
      </w:r>
      <w:r w:rsidRPr="00B13623">
        <w:rPr>
          <w:noProof/>
        </w:rPr>
        <w:fldChar w:fldCharType="separate"/>
      </w:r>
      <w:r w:rsidRPr="00B13623">
        <w:rPr>
          <w:noProof/>
        </w:rPr>
        <w:t>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rFonts w:cs="Arial"/>
          <w:noProof/>
        </w:rPr>
        <w:t>2.2.5.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_Toc391065691 \h </w:instrText>
      </w:r>
      <w:r w:rsidRPr="00B13623">
        <w:rPr>
          <w:noProof/>
        </w:rPr>
      </w:r>
      <w:r w:rsidRPr="00B13623">
        <w:rPr>
          <w:noProof/>
        </w:rPr>
        <w:fldChar w:fldCharType="separate"/>
      </w:r>
      <w:r w:rsidRPr="00B13623">
        <w:rPr>
          <w:noProof/>
        </w:rPr>
        <w:t>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2.2.5.1.</w:t>
      </w:r>
      <w:r w:rsidRPr="00B13623">
        <w:rPr>
          <w:rFonts w:asciiTheme="minorHAnsi" w:eastAsiaTheme="minorEastAsia" w:hAnsiTheme="minorHAnsi" w:cstheme="minorBidi"/>
          <w:sz w:val="22"/>
        </w:rPr>
        <w:tab/>
      </w:r>
      <w:r w:rsidRPr="00B13623">
        <w:t>Rol de catedrático y rol de practicante final</w:t>
      </w:r>
      <w:r w:rsidRPr="00B13623">
        <w:tab/>
      </w:r>
      <w:r w:rsidRPr="00B13623">
        <w:fldChar w:fldCharType="begin"/>
      </w:r>
      <w:r w:rsidRPr="00B13623">
        <w:instrText xml:space="preserve"> PAGEREF _Toc391065692 \h </w:instrText>
      </w:r>
      <w:r w:rsidRPr="00B13623">
        <w:fldChar w:fldCharType="separate"/>
      </w:r>
      <w:r w:rsidRPr="00B13623">
        <w:t>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rPr>
          <w:rFonts w:cs="Arial"/>
        </w:rPr>
        <w:t>2.2.5.2.</w:t>
      </w:r>
      <w:r w:rsidRPr="00B13623">
        <w:rPr>
          <w:rFonts w:asciiTheme="minorHAnsi" w:eastAsiaTheme="minorEastAsia" w:hAnsiTheme="minorHAnsi" w:cstheme="minorBidi"/>
          <w:sz w:val="22"/>
        </w:rPr>
        <w:tab/>
      </w:r>
      <w:r w:rsidRPr="00B13623">
        <w:t>Rol de administrador de sistema</w:t>
      </w:r>
      <w:r w:rsidRPr="00B13623">
        <w:tab/>
      </w:r>
      <w:r w:rsidRPr="00B13623">
        <w:fldChar w:fldCharType="begin"/>
      </w:r>
      <w:r w:rsidRPr="00B13623">
        <w:instrText xml:space="preserve"> PAGEREF _Toc391065693 \h </w:instrText>
      </w:r>
      <w:r w:rsidRPr="00B13623">
        <w:fldChar w:fldCharType="separate"/>
      </w:r>
      <w:r w:rsidRPr="00B13623">
        <w:t>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2.2.5.3.</w:t>
      </w:r>
      <w:r w:rsidRPr="00B13623">
        <w:rPr>
          <w:rFonts w:asciiTheme="minorHAnsi" w:eastAsiaTheme="minorEastAsia" w:hAnsiTheme="minorHAnsi" w:cstheme="minorBidi"/>
          <w:sz w:val="22"/>
        </w:rPr>
        <w:tab/>
      </w:r>
      <w:r w:rsidRPr="00B13623">
        <w:t>Rol de DSI</w:t>
      </w:r>
      <w:r w:rsidRPr="00B13623">
        <w:tab/>
      </w:r>
      <w:r w:rsidRPr="00B13623">
        <w:fldChar w:fldCharType="begin"/>
      </w:r>
      <w:r w:rsidRPr="00B13623">
        <w:instrText xml:space="preserve"> PAGEREF _Toc391065694 \h </w:instrText>
      </w:r>
      <w:r w:rsidRPr="00B13623">
        <w:fldChar w:fldCharType="separate"/>
      </w:r>
      <w:r w:rsidRPr="00B13623">
        <w:t>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2.2.6.</w:t>
      </w:r>
      <w:r w:rsidRPr="00B13623">
        <w:rPr>
          <w:rFonts w:asciiTheme="minorHAnsi" w:eastAsiaTheme="minorEastAsia" w:hAnsiTheme="minorHAnsi" w:cstheme="minorBidi"/>
          <w:noProof/>
          <w:sz w:val="22"/>
        </w:rPr>
        <w:tab/>
      </w:r>
      <w:r w:rsidRPr="00B13623">
        <w:rPr>
          <w:noProof/>
        </w:rPr>
        <w:t>Limitantes de la Integración con chamilo</w:t>
      </w:r>
      <w:r w:rsidRPr="00B13623">
        <w:rPr>
          <w:noProof/>
        </w:rPr>
        <w:tab/>
      </w:r>
      <w:r w:rsidRPr="00B13623">
        <w:rPr>
          <w:noProof/>
        </w:rPr>
        <w:fldChar w:fldCharType="begin"/>
      </w:r>
      <w:r w:rsidRPr="00B13623">
        <w:rPr>
          <w:noProof/>
        </w:rPr>
        <w:instrText xml:space="preserve"> PAGEREF _Toc391065695 \h </w:instrText>
      </w:r>
      <w:r w:rsidRPr="00B13623">
        <w:rPr>
          <w:noProof/>
        </w:rPr>
      </w:r>
      <w:r w:rsidRPr="00B13623">
        <w:rPr>
          <w:noProof/>
        </w:rPr>
        <w:fldChar w:fldCharType="separate"/>
      </w:r>
      <w:r w:rsidRPr="00B13623">
        <w:rPr>
          <w:noProof/>
        </w:rPr>
        <w:t>9</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2.2.7.</w:t>
      </w:r>
      <w:r w:rsidRPr="00B13623">
        <w:rPr>
          <w:rFonts w:asciiTheme="minorHAnsi" w:eastAsiaTheme="minorEastAsia" w:hAnsiTheme="minorHAnsi" w:cstheme="minorBidi"/>
          <w:noProof/>
          <w:sz w:val="22"/>
        </w:rPr>
        <w:tab/>
      </w:r>
      <w:r w:rsidRPr="00B13623">
        <w:rPr>
          <w:noProof/>
        </w:rPr>
        <w:t>Control y seguimiento de proyectos</w:t>
      </w:r>
      <w:r w:rsidRPr="00B13623">
        <w:rPr>
          <w:noProof/>
        </w:rPr>
        <w:tab/>
      </w:r>
      <w:r w:rsidRPr="00B13623">
        <w:rPr>
          <w:noProof/>
        </w:rPr>
        <w:fldChar w:fldCharType="begin"/>
      </w:r>
      <w:r w:rsidRPr="00B13623">
        <w:rPr>
          <w:noProof/>
        </w:rPr>
        <w:instrText xml:space="preserve"> PAGEREF _Toc391065696 \h </w:instrText>
      </w:r>
      <w:r w:rsidRPr="00B13623">
        <w:rPr>
          <w:noProof/>
        </w:rPr>
      </w:r>
      <w:r w:rsidRPr="00B13623">
        <w:rPr>
          <w:noProof/>
        </w:rPr>
        <w:fldChar w:fldCharType="separate"/>
      </w:r>
      <w:r w:rsidRPr="00B13623">
        <w:rPr>
          <w:noProof/>
        </w:rPr>
        <w:t>10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2.2.7.1.</w:t>
      </w:r>
      <w:r w:rsidRPr="00B13623">
        <w:rPr>
          <w:rFonts w:asciiTheme="minorHAnsi" w:eastAsiaTheme="minorEastAsia" w:hAnsiTheme="minorHAnsi" w:cstheme="minorBidi"/>
          <w:sz w:val="22"/>
        </w:rPr>
        <w:tab/>
      </w:r>
      <w:r w:rsidRPr="00B13623">
        <w:t>Reporte de resultados de actividad de curso</w:t>
      </w:r>
      <w:r w:rsidRPr="00B13623">
        <w:tab/>
      </w:r>
      <w:r w:rsidRPr="00B13623">
        <w:fldChar w:fldCharType="begin"/>
      </w:r>
      <w:r w:rsidRPr="00B13623">
        <w:instrText xml:space="preserve"> PAGEREF _Toc391065697 \h </w:instrText>
      </w:r>
      <w:r w:rsidRPr="00B13623">
        <w:fldChar w:fldCharType="separate"/>
      </w:r>
      <w:r w:rsidRPr="00B13623">
        <w:t>10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2.2.7.2.</w:t>
      </w:r>
      <w:r w:rsidRPr="00B13623">
        <w:rPr>
          <w:rFonts w:asciiTheme="minorHAnsi" w:eastAsiaTheme="minorEastAsia" w:hAnsiTheme="minorHAnsi" w:cstheme="minorBidi"/>
          <w:sz w:val="22"/>
        </w:rPr>
        <w:tab/>
      </w:r>
      <w:r w:rsidRPr="00B13623">
        <w:t>Bitácora de actividades efectuadas durante el mes</w:t>
      </w:r>
      <w:r w:rsidRPr="00B13623">
        <w:tab/>
      </w:r>
      <w:r w:rsidRPr="00B13623">
        <w:fldChar w:fldCharType="begin"/>
      </w:r>
      <w:r w:rsidRPr="00B13623">
        <w:instrText xml:space="preserve"> PAGEREF _Toc391065698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2.2.7.3.</w:t>
      </w:r>
      <w:r w:rsidRPr="00B13623">
        <w:tab/>
      </w:r>
      <w:r w:rsidRPr="00B13623">
        <w:fldChar w:fldCharType="begin"/>
      </w:r>
      <w:r w:rsidRPr="00B13623">
        <w:instrText xml:space="preserve"> PAGEREF _Toc391065699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2.2.7.4.</w:t>
      </w:r>
      <w:r w:rsidRPr="00B13623">
        <w:rPr>
          <w:rFonts w:asciiTheme="minorHAnsi" w:eastAsiaTheme="minorEastAsia" w:hAnsiTheme="minorHAnsi" w:cstheme="minorBidi"/>
          <w:sz w:val="22"/>
        </w:rPr>
        <w:tab/>
      </w:r>
      <w:r w:rsidRPr="00B13623">
        <w:t>Tareas a entregar como archivo</w:t>
      </w:r>
      <w:r w:rsidRPr="00B13623">
        <w:tab/>
      </w:r>
      <w:r w:rsidRPr="00B13623">
        <w:fldChar w:fldCharType="begin"/>
      </w:r>
      <w:r w:rsidRPr="00B13623">
        <w:instrText xml:space="preserve"> PAGEREF _Toc391065700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2.2.7.5.</w:t>
      </w:r>
      <w:r w:rsidRPr="00B13623">
        <w:rPr>
          <w:rFonts w:asciiTheme="minorHAnsi" w:eastAsiaTheme="minorEastAsia" w:hAnsiTheme="minorHAnsi" w:cstheme="minorBidi"/>
          <w:sz w:val="22"/>
        </w:rPr>
        <w:tab/>
      </w:r>
      <w:r w:rsidRPr="00B13623">
        <w:t>Tareas que se califican como cumplida o no cumplida</w:t>
      </w:r>
      <w:r w:rsidRPr="00B13623">
        <w:tab/>
      </w:r>
      <w:r w:rsidRPr="00B13623">
        <w:fldChar w:fldCharType="begin"/>
      </w:r>
      <w:r w:rsidRPr="00B13623">
        <w:instrText xml:space="preserve"> PAGEREF _Toc391065701 \h </w:instrText>
      </w:r>
      <w:r w:rsidRPr="00B13623">
        <w:fldChar w:fldCharType="separate"/>
      </w:r>
      <w:r w:rsidRPr="00B13623">
        <w:t>11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2.2.7.6.</w:t>
      </w:r>
      <w:r w:rsidRPr="00B13623">
        <w:rPr>
          <w:rFonts w:asciiTheme="minorHAnsi" w:eastAsiaTheme="minorEastAsia" w:hAnsiTheme="minorHAnsi" w:cstheme="minorBidi"/>
          <w:sz w:val="22"/>
        </w:rPr>
        <w:tab/>
      </w:r>
      <w:r w:rsidRPr="00B13623">
        <w:t>Tareas que se califican con nota</w:t>
      </w:r>
      <w:r w:rsidRPr="00B13623">
        <w:tab/>
      </w:r>
      <w:r w:rsidRPr="00B13623">
        <w:fldChar w:fldCharType="begin"/>
      </w:r>
      <w:r w:rsidRPr="00B13623">
        <w:instrText xml:space="preserve"> PAGEREF _Toc391065702 \h </w:instrText>
      </w:r>
      <w:r w:rsidRPr="00B13623">
        <w:fldChar w:fldCharType="separate"/>
      </w:r>
      <w:r w:rsidRPr="00B13623">
        <w:t>12</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3.</w:t>
      </w:r>
      <w:r w:rsidRPr="00B13623">
        <w:rPr>
          <w:rFonts w:asciiTheme="minorHAnsi" w:eastAsiaTheme="minorEastAsia" w:hAnsiTheme="minorHAnsi" w:cstheme="minorBidi"/>
          <w:caps w:val="0"/>
          <w:sz w:val="22"/>
        </w:rPr>
        <w:tab/>
      </w:r>
      <w:r w:rsidRPr="00B13623">
        <w:t>FASE TÉCNICO PROFESIONAL</w:t>
      </w:r>
      <w:r w:rsidRPr="00B13623">
        <w:tab/>
      </w:r>
      <w:r w:rsidRPr="00B13623">
        <w:fldChar w:fldCharType="begin"/>
      </w:r>
      <w:r w:rsidRPr="00B13623">
        <w:instrText xml:space="preserve"> PAGEREF _Toc391065703 \h </w:instrText>
      </w:r>
      <w:r w:rsidRPr="00B13623">
        <w:fldChar w:fldCharType="separate"/>
      </w:r>
      <w:r w:rsidRPr="00B13623">
        <w:t>13</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3.1.</w:t>
      </w:r>
      <w:r w:rsidRPr="00B13623">
        <w:rPr>
          <w:rFonts w:asciiTheme="minorHAnsi" w:eastAsiaTheme="minorEastAsia" w:hAnsiTheme="minorHAnsi" w:cstheme="minorBidi"/>
          <w:noProof/>
          <w:sz w:val="22"/>
        </w:rPr>
        <w:tab/>
      </w:r>
      <w:r w:rsidRPr="00B13623">
        <w:rPr>
          <w:noProof/>
        </w:rPr>
        <w:t>Implementación de Funcionalidad para Control de Práctica Final en Escuela de Ciencias y Sistemas</w:t>
      </w:r>
      <w:r w:rsidRPr="00B13623">
        <w:rPr>
          <w:noProof/>
        </w:rPr>
        <w:tab/>
      </w:r>
      <w:r w:rsidRPr="00B13623">
        <w:rPr>
          <w:noProof/>
        </w:rPr>
        <w:fldChar w:fldCharType="begin"/>
      </w:r>
      <w:r w:rsidRPr="00B13623">
        <w:rPr>
          <w:noProof/>
        </w:rPr>
        <w:instrText xml:space="preserve"> PAGEREF _Toc391065704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3.1.1.</w:t>
      </w:r>
      <w:r w:rsidRPr="00B13623">
        <w:rPr>
          <w:rFonts w:asciiTheme="minorHAnsi" w:eastAsiaTheme="minorEastAsia" w:hAnsiTheme="minorHAnsi" w:cstheme="minorBidi"/>
          <w:noProof/>
          <w:sz w:val="22"/>
        </w:rPr>
        <w:tab/>
      </w:r>
      <w:r w:rsidRPr="00B13623">
        <w:rPr>
          <w:noProof/>
        </w:rPr>
        <w:t>Administración de Áreas de DTT</w:t>
      </w:r>
      <w:r w:rsidRPr="00B13623">
        <w:rPr>
          <w:noProof/>
        </w:rPr>
        <w:tab/>
      </w:r>
      <w:r w:rsidRPr="00B13623">
        <w:rPr>
          <w:noProof/>
        </w:rPr>
        <w:fldChar w:fldCharType="begin"/>
      </w:r>
      <w:r w:rsidRPr="00B13623">
        <w:rPr>
          <w:noProof/>
        </w:rPr>
        <w:instrText xml:space="preserve"> PAGEREF _Toc391065705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3.1.1.1.</w:t>
      </w:r>
      <w:r w:rsidRPr="00B13623">
        <w:rPr>
          <w:rFonts w:asciiTheme="minorHAnsi" w:eastAsiaTheme="minorEastAsia" w:hAnsiTheme="minorHAnsi" w:cstheme="minorBidi"/>
          <w:sz w:val="22"/>
        </w:rPr>
        <w:tab/>
      </w:r>
      <w:r w:rsidRPr="00B13623">
        <w:t>Administración de proyectos</w:t>
      </w:r>
      <w:r w:rsidRPr="00B13623">
        <w:tab/>
      </w:r>
      <w:r w:rsidRPr="00B13623">
        <w:fldChar w:fldCharType="begin"/>
      </w:r>
      <w:r w:rsidRPr="00B13623">
        <w:instrText xml:space="preserve"> PAGEREF _Toc391065706 \h </w:instrText>
      </w:r>
      <w:r w:rsidRPr="00B13623">
        <w:fldChar w:fldCharType="separate"/>
      </w:r>
      <w:r w:rsidRPr="00B13623">
        <w:t>13</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3.1.2.</w:t>
      </w:r>
      <w:r w:rsidRPr="00B13623">
        <w:rPr>
          <w:rFonts w:asciiTheme="minorHAnsi" w:eastAsiaTheme="minorEastAsia" w:hAnsiTheme="minorHAnsi" w:cstheme="minorBidi"/>
          <w:noProof/>
          <w:sz w:val="22"/>
        </w:rPr>
        <w:tab/>
      </w:r>
      <w:r w:rsidRPr="00B13623">
        <w:rPr>
          <w:noProof/>
        </w:rPr>
        <w:t>Administración de Usuarios</w:t>
      </w:r>
      <w:r w:rsidRPr="00B13623">
        <w:rPr>
          <w:noProof/>
        </w:rPr>
        <w:tab/>
      </w:r>
      <w:r w:rsidRPr="00B13623">
        <w:rPr>
          <w:noProof/>
        </w:rPr>
        <w:fldChar w:fldCharType="begin"/>
      </w:r>
      <w:r w:rsidRPr="00B13623">
        <w:rPr>
          <w:noProof/>
        </w:rPr>
        <w:instrText xml:space="preserve"> PAGEREF _Toc391065707 \h </w:instrText>
      </w:r>
      <w:r w:rsidRPr="00B13623">
        <w:rPr>
          <w:noProof/>
        </w:rPr>
      </w:r>
      <w:r w:rsidRPr="00B13623">
        <w:rPr>
          <w:noProof/>
        </w:rPr>
        <w:fldChar w:fldCharType="separate"/>
      </w:r>
      <w:r w:rsidRPr="00B13623">
        <w:rPr>
          <w:noProof/>
        </w:rPr>
        <w:t>13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3.1.3.</w:t>
      </w:r>
      <w:r w:rsidRPr="00B13623">
        <w:rPr>
          <w:rFonts w:asciiTheme="minorHAnsi" w:eastAsiaTheme="minorEastAsia" w:hAnsiTheme="minorHAnsi" w:cstheme="minorBidi"/>
          <w:noProof/>
          <w:sz w:val="22"/>
        </w:rPr>
        <w:tab/>
      </w:r>
      <w:r w:rsidRPr="00B13623">
        <w:rPr>
          <w:noProof/>
        </w:rPr>
        <w:t>Activación de práctica final y asignación a proyecto</w:t>
      </w:r>
      <w:r w:rsidRPr="00B13623">
        <w:rPr>
          <w:noProof/>
        </w:rPr>
        <w:tab/>
      </w:r>
      <w:r w:rsidRPr="00B13623">
        <w:rPr>
          <w:noProof/>
        </w:rPr>
        <w:fldChar w:fldCharType="begin"/>
      </w:r>
      <w:r w:rsidRPr="00B13623">
        <w:rPr>
          <w:noProof/>
        </w:rPr>
        <w:instrText xml:space="preserve"> PAGEREF _Toc391065708 \h </w:instrText>
      </w:r>
      <w:r w:rsidRPr="00B13623">
        <w:rPr>
          <w:noProof/>
        </w:rPr>
      </w:r>
      <w:r w:rsidRPr="00B13623">
        <w:rPr>
          <w:noProof/>
        </w:rPr>
        <w:fldChar w:fldCharType="separate"/>
      </w:r>
      <w:r w:rsidRPr="00B13623">
        <w:rPr>
          <w:noProof/>
        </w:rPr>
        <w:t>14</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Carga de Practicante Final por medio de archivo</w:t>
      </w:r>
      <w:r w:rsidRPr="00B13623">
        <w:tab/>
      </w:r>
      <w:r w:rsidRPr="00B13623">
        <w:fldChar w:fldCharType="begin"/>
      </w:r>
      <w:r w:rsidRPr="00B13623">
        <w:instrText xml:space="preserve"> PAGEREF _Toc391065709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Primer Ingreso de practicante final</w:t>
      </w:r>
      <w:r w:rsidRPr="00B13623">
        <w:tab/>
      </w:r>
      <w:r w:rsidRPr="00B13623">
        <w:fldChar w:fldCharType="begin"/>
      </w:r>
      <w:r w:rsidRPr="00B13623">
        <w:instrText xml:space="preserve"> PAGEREF _Toc391065710 \h </w:instrText>
      </w:r>
      <w:r w:rsidRPr="00B13623">
        <w:fldChar w:fldCharType="separate"/>
      </w:r>
      <w:r w:rsidRPr="00B13623">
        <w:t>14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3.1.3.1.</w:t>
      </w:r>
      <w:r w:rsidRPr="00B13623">
        <w:rPr>
          <w:rFonts w:asciiTheme="minorHAnsi" w:eastAsiaTheme="minorEastAsia" w:hAnsiTheme="minorHAnsi" w:cstheme="minorBidi"/>
          <w:sz w:val="22"/>
        </w:rPr>
        <w:tab/>
      </w:r>
      <w:r w:rsidRPr="00B13623">
        <w:t>Entrega e Ingreso de Reportes</w:t>
      </w:r>
      <w:r w:rsidRPr="00B13623">
        <w:tab/>
      </w:r>
      <w:r w:rsidRPr="00B13623">
        <w:fldChar w:fldCharType="begin"/>
      </w:r>
      <w:r w:rsidRPr="00B13623">
        <w:instrText xml:space="preserve"> PAGEREF _Toc391065711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3.1.3.1.1.</w:t>
      </w:r>
      <w:r w:rsidRPr="00B13623">
        <w:rPr>
          <w:rFonts w:asciiTheme="minorHAnsi" w:eastAsiaTheme="minorEastAsia" w:hAnsiTheme="minorHAnsi" w:cstheme="minorBidi"/>
          <w:sz w:val="22"/>
        </w:rPr>
        <w:tab/>
      </w:r>
      <w:r w:rsidRPr="00B13623">
        <w:t>Reporte tipo Final</w:t>
      </w:r>
      <w:r w:rsidRPr="00B13623">
        <w:tab/>
      </w:r>
      <w:r w:rsidRPr="00B13623">
        <w:fldChar w:fldCharType="begin"/>
      </w:r>
      <w:r w:rsidRPr="00B13623">
        <w:instrText xml:space="preserve"> PAGEREF _Toc391065712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3.1.3.1.2.</w:t>
      </w:r>
      <w:r w:rsidRPr="00B13623">
        <w:rPr>
          <w:rFonts w:asciiTheme="minorHAnsi" w:eastAsiaTheme="minorEastAsia" w:hAnsiTheme="minorHAnsi" w:cstheme="minorBidi"/>
          <w:sz w:val="22"/>
        </w:rPr>
        <w:tab/>
      </w:r>
      <w:r w:rsidRPr="00B13623">
        <w:t>Reporte tipo Parcial</w:t>
      </w:r>
      <w:r w:rsidRPr="00B13623">
        <w:tab/>
      </w:r>
      <w:r w:rsidRPr="00B13623">
        <w:fldChar w:fldCharType="begin"/>
      </w:r>
      <w:r w:rsidRPr="00B13623">
        <w:instrText xml:space="preserve"> PAGEREF _Toc391065713 \h </w:instrText>
      </w:r>
      <w:r w:rsidRPr="00B13623">
        <w:fldChar w:fldCharType="separate"/>
      </w:r>
      <w:r w:rsidRPr="00B13623">
        <w:t>15</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3.1.3.1.3.</w:t>
      </w:r>
      <w:r w:rsidRPr="00B13623">
        <w:rPr>
          <w:rFonts w:asciiTheme="minorHAnsi" w:eastAsiaTheme="minorEastAsia" w:hAnsiTheme="minorHAnsi" w:cstheme="minorBidi"/>
          <w:sz w:val="22"/>
        </w:rPr>
        <w:tab/>
      </w:r>
      <w:r w:rsidRPr="00B13623">
        <w:t>Segmentos de Reporte Final</w:t>
      </w:r>
      <w:r w:rsidRPr="00B13623">
        <w:tab/>
      </w:r>
      <w:r w:rsidRPr="00B13623">
        <w:fldChar w:fldCharType="begin"/>
      </w:r>
      <w:r w:rsidRPr="00B13623">
        <w:instrText xml:space="preserve"> PAGEREF _Toc391065714 \h </w:instrText>
      </w:r>
      <w:r w:rsidRPr="00B13623">
        <w:fldChar w:fldCharType="separate"/>
      </w:r>
      <w:r w:rsidRPr="00B13623">
        <w:t>16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3.1.3.2.</w:t>
      </w:r>
      <w:r w:rsidRPr="00B13623">
        <w:rPr>
          <w:rFonts w:asciiTheme="minorHAnsi" w:eastAsiaTheme="minorEastAsia" w:hAnsiTheme="minorHAnsi" w:cstheme="minorBidi"/>
          <w:sz w:val="22"/>
        </w:rPr>
        <w:tab/>
      </w:r>
      <w:r w:rsidRPr="00B13623">
        <w:t>Entrega e Ingreso de Requisitos</w:t>
      </w:r>
      <w:r w:rsidRPr="00B13623">
        <w:tab/>
      </w:r>
      <w:r w:rsidRPr="00B13623">
        <w:fldChar w:fldCharType="begin"/>
      </w:r>
      <w:r w:rsidRPr="00B13623">
        <w:instrText xml:space="preserve"> PAGEREF _Toc391065715 \h </w:instrText>
      </w:r>
      <w:r w:rsidRPr="00B13623">
        <w:fldChar w:fldCharType="separate"/>
      </w:r>
      <w:r w:rsidRPr="00B13623">
        <w:t>16</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3.2.</w:t>
      </w:r>
      <w:r w:rsidRPr="00B13623">
        <w:rPr>
          <w:rFonts w:asciiTheme="minorHAnsi" w:eastAsiaTheme="minorEastAsia" w:hAnsiTheme="minorHAnsi" w:cstheme="minorBidi"/>
          <w:noProof/>
          <w:sz w:val="22"/>
        </w:rPr>
        <w:tab/>
      </w:r>
      <w:r w:rsidRPr="00B13623">
        <w:rPr>
          <w:noProof/>
        </w:rPr>
        <w:t>Configuración de servidor de producción</w:t>
      </w:r>
      <w:r w:rsidRPr="00B13623">
        <w:rPr>
          <w:noProof/>
        </w:rPr>
        <w:tab/>
      </w:r>
      <w:r w:rsidRPr="00B13623">
        <w:rPr>
          <w:noProof/>
        </w:rPr>
        <w:fldChar w:fldCharType="begin"/>
      </w:r>
      <w:r w:rsidRPr="00B13623">
        <w:rPr>
          <w:noProof/>
        </w:rPr>
        <w:instrText xml:space="preserve"> PAGEREF _Toc391065716 \h </w:instrText>
      </w:r>
      <w:r w:rsidRPr="00B13623">
        <w:rPr>
          <w:noProof/>
        </w:rPr>
      </w:r>
      <w:r w:rsidRPr="00B13623">
        <w:rPr>
          <w:noProof/>
        </w:rPr>
        <w:fldChar w:fldCharType="separate"/>
      </w:r>
      <w:r w:rsidRPr="00B13623">
        <w:rPr>
          <w:noProof/>
        </w:rPr>
        <w:t>16</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3.2.1.</w:t>
      </w:r>
      <w:r w:rsidRPr="00B13623">
        <w:rPr>
          <w:rFonts w:asciiTheme="minorHAnsi" w:eastAsiaTheme="minorEastAsia" w:hAnsiTheme="minorHAnsi" w:cstheme="minorBidi"/>
          <w:noProof/>
          <w:sz w:val="22"/>
        </w:rPr>
        <w:tab/>
      </w:r>
      <w:r w:rsidRPr="00B13623">
        <w:rPr>
          <w:noProof/>
        </w:rPr>
        <w:t>Instalación de Apache</w:t>
      </w:r>
      <w:r w:rsidRPr="00B13623">
        <w:rPr>
          <w:noProof/>
        </w:rPr>
        <w:tab/>
      </w:r>
      <w:r w:rsidRPr="00B13623">
        <w:rPr>
          <w:noProof/>
        </w:rPr>
        <w:fldChar w:fldCharType="begin"/>
      </w:r>
      <w:r w:rsidRPr="00B13623">
        <w:rPr>
          <w:noProof/>
        </w:rPr>
        <w:instrText xml:space="preserve"> PAGEREF _Toc391065717 \h </w:instrText>
      </w:r>
      <w:r w:rsidRPr="00B13623">
        <w:rPr>
          <w:noProof/>
        </w:rPr>
      </w:r>
      <w:r w:rsidRPr="00B13623">
        <w:rPr>
          <w:noProof/>
        </w:rPr>
        <w:fldChar w:fldCharType="separate"/>
      </w:r>
      <w:r w:rsidRPr="00B13623">
        <w:rPr>
          <w:noProof/>
        </w:rPr>
        <w:t>17</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3.2.2.</w:t>
      </w:r>
      <w:r w:rsidRPr="00B13623">
        <w:rPr>
          <w:rFonts w:asciiTheme="minorHAnsi" w:eastAsiaTheme="minorEastAsia" w:hAnsiTheme="minorHAnsi" w:cstheme="minorBidi"/>
          <w:noProof/>
          <w:sz w:val="22"/>
        </w:rPr>
        <w:tab/>
      </w:r>
      <w:r w:rsidRPr="00B13623">
        <w:rPr>
          <w:noProof/>
        </w:rPr>
        <w:t>Instalación de Python</w:t>
      </w:r>
      <w:r w:rsidRPr="00B13623">
        <w:rPr>
          <w:noProof/>
        </w:rPr>
        <w:tab/>
      </w:r>
      <w:r w:rsidRPr="00B13623">
        <w:rPr>
          <w:noProof/>
        </w:rPr>
        <w:fldChar w:fldCharType="begin"/>
      </w:r>
      <w:r w:rsidRPr="00B13623">
        <w:rPr>
          <w:noProof/>
        </w:rPr>
        <w:instrText xml:space="preserve"> PAGEREF _Toc391065718 \h </w:instrText>
      </w:r>
      <w:r w:rsidRPr="00B13623">
        <w:rPr>
          <w:noProof/>
        </w:rPr>
      </w:r>
      <w:r w:rsidRPr="00B13623">
        <w:rPr>
          <w:noProof/>
        </w:rPr>
        <w:fldChar w:fldCharType="separate"/>
      </w:r>
      <w:r w:rsidRPr="00B13623">
        <w:rPr>
          <w:noProof/>
        </w:rPr>
        <w:t>18</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3.2.2.1.</w:t>
      </w:r>
      <w:r w:rsidRPr="00B13623">
        <w:rPr>
          <w:rFonts w:asciiTheme="minorHAnsi" w:eastAsiaTheme="minorEastAsia" w:hAnsiTheme="minorHAnsi" w:cstheme="minorBidi"/>
          <w:sz w:val="22"/>
        </w:rPr>
        <w:tab/>
      </w:r>
      <w:r w:rsidRPr="00B13623">
        <w:t>Configuración de módulos de Apache para Python 2.7</w:t>
      </w:r>
      <w:r w:rsidRPr="00B13623">
        <w:tab/>
      </w:r>
      <w:r w:rsidRPr="00B13623">
        <w:fldChar w:fldCharType="begin"/>
      </w:r>
      <w:r w:rsidRPr="00B13623">
        <w:instrText xml:space="preserve"> PAGEREF _Toc391065719 \h </w:instrText>
      </w:r>
      <w:r w:rsidRPr="00B13623">
        <w:fldChar w:fldCharType="separate"/>
      </w:r>
      <w:r w:rsidRPr="00B13623">
        <w:t>19</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3.2.3.</w:t>
      </w:r>
      <w:r w:rsidRPr="00B13623">
        <w:rPr>
          <w:rFonts w:asciiTheme="minorHAnsi" w:eastAsiaTheme="minorEastAsia" w:hAnsiTheme="minorHAnsi" w:cstheme="minorBidi"/>
          <w:noProof/>
          <w:sz w:val="22"/>
        </w:rPr>
        <w:tab/>
      </w:r>
      <w:r w:rsidRPr="00B13623">
        <w:rPr>
          <w:noProof/>
        </w:rPr>
        <w:t>Instalación de Web2py</w:t>
      </w:r>
      <w:r w:rsidRPr="00B13623">
        <w:rPr>
          <w:noProof/>
        </w:rPr>
        <w:tab/>
      </w:r>
      <w:r w:rsidRPr="00B13623">
        <w:rPr>
          <w:noProof/>
        </w:rPr>
        <w:fldChar w:fldCharType="begin"/>
      </w:r>
      <w:r w:rsidRPr="00B13623">
        <w:rPr>
          <w:noProof/>
        </w:rPr>
        <w:instrText xml:space="preserve"> PAGEREF _Toc391065720 \h </w:instrText>
      </w:r>
      <w:r w:rsidRPr="00B13623">
        <w:rPr>
          <w:noProof/>
        </w:rPr>
      </w:r>
      <w:r w:rsidRPr="00B13623">
        <w:rPr>
          <w:noProof/>
        </w:rPr>
        <w:fldChar w:fldCharType="separate"/>
      </w:r>
      <w:r w:rsidRPr="00B13623">
        <w:rPr>
          <w:noProof/>
        </w:rPr>
        <w:t>19</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3.2.3.1.</w:t>
      </w:r>
      <w:r w:rsidRPr="00B13623">
        <w:rPr>
          <w:rFonts w:asciiTheme="minorHAnsi" w:eastAsiaTheme="minorEastAsia" w:hAnsiTheme="minorHAnsi" w:cstheme="minorBidi"/>
          <w:sz w:val="22"/>
        </w:rPr>
        <w:tab/>
      </w:r>
      <w:r w:rsidRPr="00B13623">
        <w:t>Instalación de Web2py desde la fuente oficial</w:t>
      </w:r>
      <w:r w:rsidRPr="00B13623">
        <w:tab/>
      </w:r>
      <w:r w:rsidRPr="00B13623">
        <w:fldChar w:fldCharType="begin"/>
      </w:r>
      <w:r w:rsidRPr="00B13623">
        <w:instrText xml:space="preserve"> PAGEREF _Toc391065721 \h </w:instrText>
      </w:r>
      <w:r w:rsidRPr="00B13623">
        <w:fldChar w:fldCharType="separate"/>
      </w:r>
      <w:r w:rsidRPr="00B13623">
        <w:t>19</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3.2.3.2.</w:t>
      </w:r>
      <w:r w:rsidRPr="00B13623">
        <w:rPr>
          <w:rFonts w:asciiTheme="minorHAnsi" w:eastAsiaTheme="minorEastAsia" w:hAnsiTheme="minorHAnsi" w:cstheme="minorBidi"/>
          <w:sz w:val="22"/>
        </w:rPr>
        <w:tab/>
      </w:r>
      <w:r w:rsidRPr="00B13623">
        <w:t>Configuración de Apache para servir la aplicación</w:t>
      </w:r>
      <w:r w:rsidRPr="00B13623">
        <w:tab/>
      </w:r>
      <w:r w:rsidRPr="00B13623">
        <w:fldChar w:fldCharType="begin"/>
      </w:r>
      <w:r w:rsidRPr="00B13623">
        <w:instrText xml:space="preserve"> PAGEREF _Toc391065722 \h </w:instrText>
      </w:r>
      <w:r w:rsidRPr="00B13623">
        <w:fldChar w:fldCharType="separate"/>
      </w:r>
      <w:r w:rsidRPr="00B13623">
        <w:t>20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3.2.3.3.</w:t>
      </w:r>
      <w:r w:rsidRPr="00B13623">
        <w:rPr>
          <w:rFonts w:asciiTheme="minorHAnsi" w:eastAsiaTheme="minorEastAsia" w:hAnsiTheme="minorHAnsi" w:cstheme="minorBidi"/>
          <w:sz w:val="22"/>
        </w:rPr>
        <w:tab/>
      </w:r>
      <w:r w:rsidRPr="00B13623">
        <w:t>Configuración de directorios de errores y accesos</w:t>
      </w:r>
      <w:r w:rsidRPr="00B13623">
        <w:tab/>
      </w:r>
      <w:r w:rsidRPr="00B13623">
        <w:fldChar w:fldCharType="begin"/>
      </w:r>
      <w:r w:rsidRPr="00B13623">
        <w:instrText xml:space="preserve"> PAGEREF _Toc391065723 \h </w:instrText>
      </w:r>
      <w:r w:rsidRPr="00B13623">
        <w:fldChar w:fldCharType="separate"/>
      </w:r>
      <w:r w:rsidRPr="00B13623">
        <w:t>21</w:t>
      </w:r>
      <w:r w:rsidRPr="00B13623">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3.2.4.</w:t>
      </w:r>
      <w:r w:rsidRPr="00B13623">
        <w:rPr>
          <w:rFonts w:asciiTheme="minorHAnsi" w:eastAsiaTheme="minorEastAsia" w:hAnsiTheme="minorHAnsi" w:cstheme="minorBidi"/>
          <w:noProof/>
          <w:sz w:val="22"/>
        </w:rPr>
        <w:tab/>
      </w:r>
      <w:r w:rsidRPr="00B13623">
        <w:rPr>
          <w:noProof/>
        </w:rPr>
        <w:t>Instalación de Base de Datos</w:t>
      </w:r>
      <w:r w:rsidRPr="00B13623">
        <w:rPr>
          <w:noProof/>
        </w:rPr>
        <w:tab/>
      </w:r>
      <w:r w:rsidRPr="00B13623">
        <w:rPr>
          <w:noProof/>
        </w:rPr>
        <w:fldChar w:fldCharType="begin"/>
      </w:r>
      <w:r w:rsidRPr="00B13623">
        <w:rPr>
          <w:noProof/>
        </w:rPr>
        <w:instrText xml:space="preserve"> PAGEREF _Toc391065724 \h </w:instrText>
      </w:r>
      <w:r w:rsidRPr="00B13623">
        <w:rPr>
          <w:noProof/>
        </w:rPr>
      </w:r>
      <w:r w:rsidRPr="00B13623">
        <w:rPr>
          <w:noProof/>
        </w:rPr>
        <w:fldChar w:fldCharType="separate"/>
      </w:r>
      <w:r w:rsidRPr="00B13623">
        <w:rPr>
          <w:noProof/>
        </w:rPr>
        <w:t>21</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3.2.5.</w:t>
      </w:r>
      <w:r w:rsidRPr="00B13623">
        <w:rPr>
          <w:rFonts w:asciiTheme="minorHAnsi" w:eastAsiaTheme="minorEastAsia" w:hAnsiTheme="minorHAnsi" w:cstheme="minorBidi"/>
          <w:noProof/>
          <w:sz w:val="22"/>
        </w:rPr>
        <w:tab/>
      </w:r>
      <w:r w:rsidRPr="00B13623">
        <w:rPr>
          <w:noProof/>
        </w:rPr>
        <w:t>Integración con Chamilo</w:t>
      </w:r>
      <w:r w:rsidRPr="00B13623">
        <w:rPr>
          <w:noProof/>
        </w:rPr>
        <w:tab/>
      </w:r>
      <w:r w:rsidRPr="00B13623">
        <w:rPr>
          <w:noProof/>
        </w:rPr>
        <w:fldChar w:fldCharType="begin"/>
      </w:r>
      <w:r w:rsidRPr="00B13623">
        <w:rPr>
          <w:noProof/>
        </w:rPr>
        <w:instrText xml:space="preserve"> PAGEREF _Toc391065725 \h </w:instrText>
      </w:r>
      <w:r w:rsidRPr="00B13623">
        <w:rPr>
          <w:noProof/>
        </w:rPr>
      </w:r>
      <w:r w:rsidRPr="00B13623">
        <w:rPr>
          <w:noProof/>
        </w:rPr>
        <w:fldChar w:fldCharType="separate"/>
      </w:r>
      <w:r w:rsidRPr="00B13623">
        <w:rPr>
          <w:noProof/>
        </w:rPr>
        <w:t>22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3.2.6.</w:t>
      </w:r>
      <w:r w:rsidRPr="00B13623">
        <w:rPr>
          <w:rFonts w:asciiTheme="minorHAnsi" w:eastAsiaTheme="minorEastAsia" w:hAnsiTheme="minorHAnsi" w:cstheme="minorBidi"/>
          <w:noProof/>
          <w:sz w:val="22"/>
        </w:rPr>
        <w:tab/>
      </w:r>
      <w:r w:rsidRPr="00B13623">
        <w:rPr>
          <w:noProof/>
        </w:rPr>
        <w:t>Instalando aplicaciones en Web2py</w:t>
      </w:r>
      <w:r w:rsidRPr="00B13623">
        <w:rPr>
          <w:noProof/>
        </w:rPr>
        <w:tab/>
      </w:r>
      <w:r w:rsidRPr="00B13623">
        <w:rPr>
          <w:noProof/>
        </w:rPr>
        <w:fldChar w:fldCharType="begin"/>
      </w:r>
      <w:r w:rsidRPr="00B13623">
        <w:rPr>
          <w:noProof/>
        </w:rPr>
        <w:instrText xml:space="preserve"> PAGEREF _Toc391065726 \h </w:instrText>
      </w:r>
      <w:r w:rsidRPr="00B13623">
        <w:rPr>
          <w:noProof/>
        </w:rPr>
      </w:r>
      <w:r w:rsidRPr="00B13623">
        <w:rPr>
          <w:noProof/>
        </w:rPr>
        <w:fldChar w:fldCharType="separate"/>
      </w:r>
      <w:r w:rsidRPr="00B13623">
        <w:rPr>
          <w:noProof/>
        </w:rPr>
        <w:t>26</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3.3.</w:t>
      </w:r>
      <w:r w:rsidRPr="00B13623">
        <w:rPr>
          <w:rFonts w:asciiTheme="minorHAnsi" w:eastAsiaTheme="minorEastAsia" w:hAnsiTheme="minorHAnsi" w:cstheme="minorBidi"/>
          <w:noProof/>
          <w:sz w:val="22"/>
        </w:rPr>
        <w:tab/>
      </w:r>
      <w:r w:rsidRPr="00B13623">
        <w:rPr>
          <w:noProof/>
        </w:rPr>
        <w:t>Costos y Recursos</w:t>
      </w:r>
      <w:r w:rsidRPr="00B13623">
        <w:rPr>
          <w:noProof/>
        </w:rPr>
        <w:tab/>
      </w:r>
      <w:r w:rsidRPr="00B13623">
        <w:rPr>
          <w:noProof/>
        </w:rPr>
        <w:fldChar w:fldCharType="begin"/>
      </w:r>
      <w:r w:rsidRPr="00B13623">
        <w:rPr>
          <w:noProof/>
        </w:rPr>
        <w:instrText xml:space="preserve"> PAGEREF _Toc391065727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3.3.1.</w:t>
      </w:r>
      <w:r w:rsidRPr="00B13623">
        <w:rPr>
          <w:rFonts w:asciiTheme="minorHAnsi" w:eastAsiaTheme="minorEastAsia" w:hAnsiTheme="minorHAnsi" w:cstheme="minorBidi"/>
          <w:noProof/>
          <w:sz w:val="22"/>
        </w:rPr>
        <w:tab/>
      </w:r>
      <w:r w:rsidRPr="00B13623">
        <w:rPr>
          <w:noProof/>
        </w:rPr>
        <w:t>Costos</w:t>
      </w:r>
      <w:r w:rsidRPr="00B13623">
        <w:rPr>
          <w:noProof/>
        </w:rPr>
        <w:tab/>
      </w:r>
      <w:r w:rsidRPr="00B13623">
        <w:rPr>
          <w:noProof/>
        </w:rPr>
        <w:fldChar w:fldCharType="begin"/>
      </w:r>
      <w:r w:rsidRPr="00B13623">
        <w:rPr>
          <w:noProof/>
        </w:rPr>
        <w:instrText xml:space="preserve"> PAGEREF _Toc391065728 \h </w:instrText>
      </w:r>
      <w:r w:rsidRPr="00B13623">
        <w:rPr>
          <w:noProof/>
        </w:rPr>
      </w:r>
      <w:r w:rsidRPr="00B13623">
        <w:rPr>
          <w:noProof/>
        </w:rPr>
        <w:fldChar w:fldCharType="separate"/>
      </w:r>
      <w:r w:rsidRPr="00B13623">
        <w:rPr>
          <w:noProof/>
        </w:rPr>
        <w:t>28</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3.3.2.</w:t>
      </w:r>
      <w:r w:rsidRPr="00B13623">
        <w:rPr>
          <w:rFonts w:asciiTheme="minorHAnsi" w:eastAsiaTheme="minorEastAsia" w:hAnsiTheme="minorHAnsi" w:cstheme="minorBidi"/>
          <w:noProof/>
          <w:sz w:val="22"/>
        </w:rPr>
        <w:tab/>
      </w:r>
      <w:r w:rsidRPr="00B13623">
        <w:rPr>
          <w:noProof/>
        </w:rPr>
        <w:t>Recursos</w:t>
      </w:r>
      <w:r w:rsidRPr="00B13623">
        <w:rPr>
          <w:noProof/>
        </w:rPr>
        <w:tab/>
      </w:r>
      <w:r w:rsidRPr="00B13623">
        <w:rPr>
          <w:noProof/>
        </w:rPr>
        <w:fldChar w:fldCharType="begin"/>
      </w:r>
      <w:r w:rsidRPr="00B13623">
        <w:rPr>
          <w:noProof/>
        </w:rPr>
        <w:instrText xml:space="preserve"> PAGEREF _Toc391065729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1"/>
        <w:rPr>
          <w:rFonts w:asciiTheme="minorHAnsi" w:eastAsiaTheme="minorEastAsia" w:hAnsiTheme="minorHAnsi" w:cstheme="minorBidi"/>
          <w:caps w:val="0"/>
          <w:sz w:val="22"/>
        </w:rPr>
      </w:pPr>
      <w:r w:rsidRPr="00B13623">
        <w:t>4.</w:t>
      </w:r>
      <w:r w:rsidRPr="00B13623">
        <w:rPr>
          <w:rFonts w:asciiTheme="minorHAnsi" w:eastAsiaTheme="minorEastAsia" w:hAnsiTheme="minorHAnsi" w:cstheme="minorBidi"/>
          <w:caps w:val="0"/>
          <w:sz w:val="22"/>
        </w:rPr>
        <w:tab/>
      </w:r>
      <w:r w:rsidRPr="00B13623">
        <w:t>FASE ENSEÑANZA APRENDIZAJE</w:t>
      </w:r>
      <w:r w:rsidRPr="00B13623">
        <w:tab/>
      </w:r>
      <w:r w:rsidRPr="00B13623">
        <w:fldChar w:fldCharType="begin"/>
      </w:r>
      <w:r w:rsidRPr="00B13623">
        <w:instrText xml:space="preserve"> PAGEREF _Toc391065730 \h </w:instrText>
      </w:r>
      <w:r w:rsidRPr="00B13623">
        <w:fldChar w:fldCharType="separate"/>
      </w:r>
      <w:r w:rsidRPr="00B13623">
        <w:t>29</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w:t>
      </w:r>
      <w:r w:rsidRPr="00B13623">
        <w:rPr>
          <w:rFonts w:asciiTheme="minorHAnsi" w:eastAsiaTheme="minorEastAsia" w:hAnsiTheme="minorHAnsi" w:cstheme="minorBidi"/>
          <w:noProof/>
          <w:sz w:val="22"/>
        </w:rPr>
        <w:tab/>
      </w:r>
      <w:r w:rsidRPr="00B13623">
        <w:rPr>
          <w:noProof/>
        </w:rPr>
        <w:t>Beneficios del proyecto CPFECYS</w:t>
      </w:r>
      <w:r w:rsidRPr="00B13623">
        <w:rPr>
          <w:noProof/>
        </w:rPr>
        <w:tab/>
      </w:r>
      <w:r w:rsidRPr="00B13623">
        <w:rPr>
          <w:noProof/>
        </w:rPr>
        <w:fldChar w:fldCharType="begin"/>
      </w:r>
      <w:r w:rsidRPr="00B13623">
        <w:rPr>
          <w:noProof/>
        </w:rPr>
        <w:instrText xml:space="preserve"> PAGEREF _Toc391065731 \h </w:instrText>
      </w:r>
      <w:r w:rsidRPr="00B13623">
        <w:rPr>
          <w:noProof/>
        </w:rPr>
      </w:r>
      <w:r w:rsidRPr="00B13623">
        <w:rPr>
          <w:noProof/>
        </w:rPr>
        <w:fldChar w:fldCharType="separate"/>
      </w:r>
      <w:r w:rsidRPr="00B13623">
        <w:rPr>
          <w:noProof/>
        </w:rPr>
        <w:t>29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4.2.</w:t>
      </w:r>
      <w:r w:rsidRPr="00B13623">
        <w:rPr>
          <w:rFonts w:asciiTheme="minorHAnsi" w:eastAsiaTheme="minorEastAsia" w:hAnsiTheme="minorHAnsi" w:cstheme="minorBidi"/>
          <w:noProof/>
          <w:sz w:val="22"/>
        </w:rPr>
        <w:tab/>
      </w:r>
      <w:r w:rsidRPr="00B13623">
        <w:rPr>
          <w:noProof/>
        </w:rPr>
        <w:t>Capacitación</w:t>
      </w:r>
      <w:r w:rsidRPr="00B13623">
        <w:rPr>
          <w:noProof/>
        </w:rPr>
        <w:tab/>
      </w:r>
      <w:r w:rsidRPr="00B13623">
        <w:rPr>
          <w:noProof/>
        </w:rPr>
        <w:fldChar w:fldCharType="begin"/>
      </w:r>
      <w:r w:rsidRPr="00B13623">
        <w:rPr>
          <w:noProof/>
        </w:rPr>
        <w:instrText xml:space="preserve"> PAGEREF _Toc391065732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4.3.</w:t>
      </w:r>
      <w:r w:rsidRPr="00B13623">
        <w:rPr>
          <w:rFonts w:asciiTheme="minorHAnsi" w:eastAsiaTheme="minorEastAsia" w:hAnsiTheme="minorHAnsi" w:cstheme="minorBidi"/>
          <w:noProof/>
          <w:sz w:val="22"/>
        </w:rPr>
        <w:tab/>
      </w:r>
      <w:r w:rsidRPr="00B13623">
        <w:rPr>
          <w:noProof/>
        </w:rPr>
        <w:t>Diagrama de Roles</w:t>
      </w:r>
      <w:r w:rsidRPr="00B13623">
        <w:rPr>
          <w:noProof/>
        </w:rPr>
        <w:tab/>
      </w:r>
      <w:r w:rsidRPr="00B13623">
        <w:rPr>
          <w:noProof/>
        </w:rPr>
        <w:fldChar w:fldCharType="begin"/>
      </w:r>
      <w:r w:rsidRPr="00B13623">
        <w:rPr>
          <w:noProof/>
        </w:rPr>
        <w:instrText xml:space="preserve"> PAGEREF _Toc391065733 \h </w:instrText>
      </w:r>
      <w:r w:rsidRPr="00B13623">
        <w:rPr>
          <w:noProof/>
        </w:rPr>
      </w:r>
      <w:r w:rsidRPr="00B13623">
        <w:rPr>
          <w:noProof/>
        </w:rPr>
        <w:fldChar w:fldCharType="separate"/>
      </w:r>
      <w:r w:rsidRPr="00B13623">
        <w:rPr>
          <w:noProof/>
        </w:rPr>
        <w:t>30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4.4.</w:t>
      </w:r>
      <w:r w:rsidRPr="00B13623">
        <w:rPr>
          <w:rFonts w:asciiTheme="minorHAnsi" w:eastAsiaTheme="minorEastAsia" w:hAnsiTheme="minorHAnsi" w:cstheme="minorBidi"/>
          <w:noProof/>
          <w:sz w:val="22"/>
        </w:rPr>
        <w:tab/>
      </w:r>
      <w:r w:rsidRPr="00B13623">
        <w:rPr>
          <w:noProof/>
        </w:rPr>
        <w:t>Roles y accesos</w:t>
      </w:r>
      <w:r w:rsidRPr="00B13623">
        <w:rPr>
          <w:noProof/>
        </w:rPr>
        <w:tab/>
      </w:r>
      <w:r w:rsidRPr="00B13623">
        <w:rPr>
          <w:noProof/>
        </w:rPr>
        <w:fldChar w:fldCharType="begin"/>
      </w:r>
      <w:r w:rsidRPr="00B13623">
        <w:rPr>
          <w:noProof/>
        </w:rPr>
        <w:instrText xml:space="preserve"> PAGEREF _Toc391065734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4.4.1.</w:t>
      </w:r>
      <w:r w:rsidRPr="00B13623">
        <w:rPr>
          <w:rFonts w:asciiTheme="minorHAnsi" w:eastAsiaTheme="minorEastAsia" w:hAnsiTheme="minorHAnsi" w:cstheme="minorBidi"/>
          <w:noProof/>
          <w:sz w:val="22"/>
        </w:rPr>
        <w:tab/>
      </w:r>
      <w:r w:rsidRPr="00B13623">
        <w:rPr>
          <w:noProof/>
        </w:rPr>
        <w:t>Roles</w:t>
      </w:r>
      <w:r w:rsidRPr="00B13623">
        <w:rPr>
          <w:noProof/>
        </w:rPr>
        <w:tab/>
      </w:r>
      <w:r w:rsidRPr="00B13623">
        <w:rPr>
          <w:noProof/>
        </w:rPr>
        <w:fldChar w:fldCharType="begin"/>
      </w:r>
      <w:r w:rsidRPr="00B13623">
        <w:rPr>
          <w:noProof/>
        </w:rPr>
        <w:instrText xml:space="preserve"> PAGEREF _Toc391065735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4.5.</w:t>
      </w:r>
      <w:r w:rsidRPr="00B13623">
        <w:rPr>
          <w:rFonts w:asciiTheme="minorHAnsi" w:eastAsiaTheme="minorEastAsia" w:hAnsiTheme="minorHAnsi" w:cstheme="minorBidi"/>
          <w:noProof/>
          <w:sz w:val="22"/>
        </w:rPr>
        <w:tab/>
      </w:r>
      <w:r w:rsidRPr="00B13623">
        <w:rPr>
          <w:noProof/>
        </w:rPr>
        <w:t>Acciones de Administrador</w:t>
      </w:r>
      <w:r w:rsidRPr="00B13623">
        <w:rPr>
          <w:noProof/>
        </w:rPr>
        <w:tab/>
      </w:r>
      <w:r w:rsidRPr="00B13623">
        <w:rPr>
          <w:noProof/>
        </w:rPr>
        <w:fldChar w:fldCharType="begin"/>
      </w:r>
      <w:r w:rsidRPr="00B13623">
        <w:rPr>
          <w:noProof/>
        </w:rPr>
        <w:instrText xml:space="preserve"> PAGEREF _Toc391065736 \h </w:instrText>
      </w:r>
      <w:r w:rsidRPr="00B13623">
        <w:rPr>
          <w:noProof/>
        </w:rPr>
      </w:r>
      <w:r w:rsidRPr="00B13623">
        <w:rPr>
          <w:noProof/>
        </w:rPr>
        <w:fldChar w:fldCharType="separate"/>
      </w:r>
      <w:r w:rsidRPr="00B13623">
        <w:rPr>
          <w:noProof/>
        </w:rPr>
        <w:t>33</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4.5.1.1.</w:t>
      </w:r>
      <w:r w:rsidRPr="00B13623">
        <w:rPr>
          <w:rFonts w:asciiTheme="minorHAnsi" w:eastAsiaTheme="minorEastAsia" w:hAnsiTheme="minorHAnsi" w:cstheme="minorBidi"/>
          <w:sz w:val="22"/>
        </w:rPr>
        <w:tab/>
      </w:r>
      <w:r w:rsidRPr="00B13623">
        <w:t>Administración de roles</w:t>
      </w:r>
      <w:r w:rsidRPr="00B13623">
        <w:tab/>
      </w:r>
      <w:r w:rsidRPr="00B13623">
        <w:fldChar w:fldCharType="begin"/>
      </w:r>
      <w:r w:rsidRPr="00B13623">
        <w:instrText xml:space="preserve"> PAGEREF _Toc391065737 \h </w:instrText>
      </w:r>
      <w:r w:rsidRPr="00B13623">
        <w:fldChar w:fldCharType="separate"/>
      </w:r>
      <w:r w:rsidRPr="00B13623">
        <w:t>34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lastRenderedPageBreak/>
        <w:t>4.5.1.2.</w:t>
      </w:r>
      <w:r w:rsidRPr="00B13623">
        <w:rPr>
          <w:rFonts w:asciiTheme="minorHAnsi" w:eastAsiaTheme="minorEastAsia" w:hAnsiTheme="minorHAnsi" w:cstheme="minorBidi"/>
          <w:sz w:val="22"/>
        </w:rPr>
        <w:tab/>
      </w:r>
      <w:r w:rsidRPr="00B13623">
        <w:t>Administrador</w:t>
      </w:r>
      <w:r w:rsidRPr="00B13623">
        <w:tab/>
      </w:r>
      <w:r w:rsidRPr="00B13623">
        <w:fldChar w:fldCharType="begin"/>
      </w:r>
      <w:r w:rsidRPr="00B13623">
        <w:instrText xml:space="preserve"> PAGEREF _Toc391065738 \h </w:instrText>
      </w:r>
      <w:r w:rsidRPr="00B13623">
        <w:fldChar w:fldCharType="separate"/>
      </w:r>
      <w:r w:rsidRPr="00B13623">
        <w:t>35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4.5.1.3.</w:t>
      </w:r>
      <w:r w:rsidRPr="00B13623">
        <w:rPr>
          <w:rFonts w:asciiTheme="minorHAnsi" w:eastAsiaTheme="minorEastAsia" w:hAnsiTheme="minorHAnsi" w:cstheme="minorBidi"/>
          <w:sz w:val="22"/>
        </w:rPr>
        <w:tab/>
      </w:r>
      <w:r w:rsidRPr="00B13623">
        <w:t>Tutor Académico</w:t>
      </w:r>
      <w:r w:rsidRPr="00B13623">
        <w:tab/>
      </w:r>
      <w:r w:rsidRPr="00B13623">
        <w:fldChar w:fldCharType="begin"/>
      </w:r>
      <w:r w:rsidRPr="00B13623">
        <w:instrText xml:space="preserve"> PAGEREF _Toc391065739 \h </w:instrText>
      </w:r>
      <w:r w:rsidRPr="00B13623">
        <w:fldChar w:fldCharType="separate"/>
      </w:r>
      <w:r w:rsidRPr="00B13623">
        <w:t>37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4.5.1.4.</w:t>
      </w:r>
      <w:r w:rsidRPr="00B13623">
        <w:rPr>
          <w:rFonts w:asciiTheme="minorHAnsi" w:eastAsiaTheme="minorEastAsia" w:hAnsiTheme="minorHAnsi" w:cstheme="minorBidi"/>
          <w:sz w:val="22"/>
        </w:rPr>
        <w:tab/>
      </w:r>
      <w:r w:rsidRPr="00B13623">
        <w:t>Supervisor</w:t>
      </w:r>
      <w:r w:rsidRPr="00B13623">
        <w:tab/>
      </w:r>
      <w:r w:rsidRPr="00B13623">
        <w:fldChar w:fldCharType="begin"/>
      </w:r>
      <w:r w:rsidRPr="00B13623">
        <w:instrText xml:space="preserve"> PAGEREF _Toc391065740 \h </w:instrText>
      </w:r>
      <w:r w:rsidRPr="00B13623">
        <w:fldChar w:fldCharType="separate"/>
      </w:r>
      <w:r w:rsidRPr="00B13623">
        <w:t>38</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4.5.1.5.</w:t>
      </w:r>
      <w:r w:rsidRPr="00B13623">
        <w:rPr>
          <w:rFonts w:asciiTheme="minorHAnsi" w:eastAsiaTheme="minorEastAsia" w:hAnsiTheme="minorHAnsi" w:cstheme="minorBidi"/>
          <w:sz w:val="22"/>
        </w:rPr>
        <w:tab/>
      </w:r>
      <w:r w:rsidRPr="00B13623">
        <w:t>DSI</w:t>
      </w:r>
      <w:r w:rsidRPr="00B13623">
        <w:tab/>
      </w:r>
      <w:r w:rsidRPr="00B13623">
        <w:fldChar w:fldCharType="begin"/>
      </w:r>
      <w:r w:rsidRPr="00B13623">
        <w:instrText xml:space="preserve"> PAGEREF _Toc391065741 \h </w:instrText>
      </w:r>
      <w:r w:rsidRPr="00B13623">
        <w:fldChar w:fldCharType="separate"/>
      </w:r>
      <w:r w:rsidRPr="00B13623">
        <w:t>40</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4.5.1.6.</w:t>
      </w:r>
      <w:r w:rsidRPr="00B13623">
        <w:rPr>
          <w:rFonts w:asciiTheme="minorHAnsi" w:eastAsiaTheme="minorEastAsia" w:hAnsiTheme="minorHAnsi" w:cstheme="minorBidi"/>
          <w:sz w:val="22"/>
        </w:rPr>
        <w:tab/>
      </w:r>
      <w:r w:rsidRPr="00B13623">
        <w:t>Creación de contenido por rol</w:t>
      </w:r>
      <w:r w:rsidRPr="00B13623">
        <w:tab/>
      </w:r>
      <w:r w:rsidRPr="00B13623">
        <w:fldChar w:fldCharType="begin"/>
      </w:r>
      <w:r w:rsidRPr="00B13623">
        <w:instrText xml:space="preserve"> PAGEREF _Toc391065742 \h </w:instrText>
      </w:r>
      <w:r w:rsidRPr="00B13623">
        <w:fldChar w:fldCharType="separate"/>
      </w:r>
      <w:r w:rsidRPr="00B13623">
        <w:t>42</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4.5.1.7.</w:t>
      </w:r>
      <w:r w:rsidRPr="00B13623">
        <w:rPr>
          <w:rFonts w:asciiTheme="minorHAnsi" w:eastAsiaTheme="minorEastAsia" w:hAnsiTheme="minorHAnsi" w:cstheme="minorBidi"/>
          <w:sz w:val="22"/>
        </w:rPr>
        <w:tab/>
      </w:r>
      <w:r w:rsidRPr="00B13623">
        <w:t>Enlaces</w:t>
      </w:r>
      <w:r w:rsidRPr="00B13623">
        <w:tab/>
      </w:r>
      <w:r w:rsidRPr="00B13623">
        <w:fldChar w:fldCharType="begin"/>
      </w:r>
      <w:r w:rsidRPr="00B13623">
        <w:instrText xml:space="preserve"> PAGEREF _Toc391065743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4.5.1.8.</w:t>
      </w:r>
      <w:r w:rsidRPr="00B13623">
        <w:rPr>
          <w:rFonts w:asciiTheme="minorHAnsi" w:eastAsiaTheme="minorEastAsia" w:hAnsiTheme="minorHAnsi" w:cstheme="minorBidi"/>
          <w:sz w:val="22"/>
        </w:rPr>
        <w:tab/>
      </w:r>
      <w:r w:rsidRPr="00B13623">
        <w:t>Notificaciones</w:t>
      </w:r>
      <w:r w:rsidRPr="00B13623">
        <w:tab/>
      </w:r>
      <w:r w:rsidRPr="00B13623">
        <w:fldChar w:fldCharType="begin"/>
      </w:r>
      <w:r w:rsidRPr="00B13623">
        <w:instrText xml:space="preserve"> PAGEREF _Toc391065744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4.5.1.9.</w:t>
      </w:r>
      <w:r w:rsidRPr="00B13623">
        <w:rPr>
          <w:rFonts w:asciiTheme="minorHAnsi" w:eastAsiaTheme="minorEastAsia" w:hAnsiTheme="minorHAnsi" w:cstheme="minorBidi"/>
          <w:sz w:val="22"/>
        </w:rPr>
        <w:tab/>
      </w:r>
      <w:r w:rsidRPr="00B13623">
        <w:t>Envió de correos a usuarios por rol y proyecto</w:t>
      </w:r>
      <w:r w:rsidRPr="00B13623">
        <w:tab/>
      </w:r>
      <w:r w:rsidRPr="00B13623">
        <w:fldChar w:fldCharType="begin"/>
      </w:r>
      <w:r w:rsidRPr="00B13623">
        <w:instrText xml:space="preserve"> PAGEREF _Toc391065745 \h </w:instrText>
      </w:r>
      <w:r w:rsidRPr="00B13623">
        <w:fldChar w:fldCharType="separate"/>
      </w:r>
      <w:r w:rsidRPr="00B13623">
        <w:t>43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4.5.1.10.</w:t>
      </w:r>
      <w:r w:rsidRPr="00B13623">
        <w:rPr>
          <w:rFonts w:asciiTheme="minorHAnsi" w:eastAsiaTheme="minorEastAsia" w:hAnsiTheme="minorHAnsi" w:cstheme="minorBidi"/>
          <w:sz w:val="22"/>
        </w:rPr>
        <w:tab/>
      </w:r>
      <w:r w:rsidRPr="00B13623">
        <w:t>Carga de usuarios</w:t>
      </w:r>
      <w:r w:rsidRPr="00B13623">
        <w:tab/>
      </w:r>
      <w:r w:rsidRPr="00B13623">
        <w:fldChar w:fldCharType="begin"/>
      </w:r>
      <w:r w:rsidRPr="00B13623">
        <w:instrText xml:space="preserve"> PAGEREF _Toc391065746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4.5.1.11.</w:t>
      </w:r>
      <w:r w:rsidRPr="00B13623">
        <w:rPr>
          <w:rFonts w:asciiTheme="minorHAnsi" w:eastAsiaTheme="minorEastAsia" w:hAnsiTheme="minorHAnsi" w:cstheme="minorBidi"/>
          <w:sz w:val="22"/>
        </w:rPr>
        <w:tab/>
      </w:r>
      <w:r w:rsidRPr="00B13623">
        <w:t>Carga de usuarios por archivo</w:t>
      </w:r>
      <w:r w:rsidRPr="00B13623">
        <w:tab/>
      </w:r>
      <w:r w:rsidRPr="00B13623">
        <w:fldChar w:fldCharType="begin"/>
      </w:r>
      <w:r w:rsidRPr="00B13623">
        <w:instrText xml:space="preserve"> PAGEREF _Toc391065747 \h </w:instrText>
      </w:r>
      <w:r w:rsidRPr="00B13623">
        <w:fldChar w:fldCharType="separate"/>
      </w:r>
      <w:r w:rsidRPr="00B13623">
        <w:t>44</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4.5.1.12.</w:t>
      </w:r>
      <w:r w:rsidRPr="00B13623">
        <w:rPr>
          <w:rFonts w:asciiTheme="minorHAnsi" w:eastAsiaTheme="minorEastAsia" w:hAnsiTheme="minorHAnsi" w:cstheme="minorBidi"/>
          <w:sz w:val="22"/>
        </w:rPr>
        <w:tab/>
      </w:r>
      <w:r w:rsidRPr="00B13623">
        <w:t>Asignación de usuarios</w:t>
      </w:r>
      <w:r w:rsidRPr="00B13623">
        <w:tab/>
      </w:r>
      <w:r w:rsidRPr="00B13623">
        <w:fldChar w:fldCharType="begin"/>
      </w:r>
      <w:r w:rsidRPr="00B13623">
        <w:instrText xml:space="preserve"> PAGEREF _Toc391065748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4.5.1.13.</w:t>
      </w:r>
      <w:r w:rsidRPr="00B13623">
        <w:rPr>
          <w:rFonts w:asciiTheme="minorHAnsi" w:eastAsiaTheme="minorEastAsia" w:hAnsiTheme="minorHAnsi" w:cstheme="minorBidi"/>
          <w:sz w:val="22"/>
        </w:rPr>
        <w:tab/>
      </w:r>
      <w:r w:rsidRPr="00B13623">
        <w:t>Planificación de reportes</w:t>
      </w:r>
      <w:r w:rsidRPr="00B13623">
        <w:tab/>
      </w:r>
      <w:r w:rsidRPr="00B13623">
        <w:fldChar w:fldCharType="begin"/>
      </w:r>
      <w:r w:rsidRPr="00B13623">
        <w:instrText xml:space="preserve"> PAGEREF _Toc391065749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4.5.1.14.</w:t>
      </w:r>
      <w:r w:rsidRPr="00B13623">
        <w:rPr>
          <w:rFonts w:asciiTheme="minorHAnsi" w:eastAsiaTheme="minorEastAsia" w:hAnsiTheme="minorHAnsi" w:cstheme="minorBidi"/>
          <w:sz w:val="22"/>
        </w:rPr>
        <w:tab/>
      </w:r>
      <w:r w:rsidRPr="00B13623">
        <w:t>Planificación de entregables</w:t>
      </w:r>
      <w:r w:rsidRPr="00B13623">
        <w:tab/>
      </w:r>
      <w:r w:rsidRPr="00B13623">
        <w:fldChar w:fldCharType="begin"/>
      </w:r>
      <w:r w:rsidRPr="00B13623">
        <w:instrText xml:space="preserve"> PAGEREF _Toc391065750 \h </w:instrText>
      </w:r>
      <w:r w:rsidRPr="00B13623">
        <w:fldChar w:fldCharType="separate"/>
      </w:r>
      <w:r w:rsidRPr="00B13623">
        <w:t>45</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4.5.1.15.</w:t>
      </w:r>
      <w:r w:rsidRPr="00B13623">
        <w:rPr>
          <w:rFonts w:asciiTheme="minorHAnsi" w:eastAsiaTheme="minorEastAsia" w:hAnsiTheme="minorHAnsi" w:cstheme="minorBidi"/>
          <w:sz w:val="22"/>
        </w:rPr>
        <w:tab/>
      </w:r>
      <w:r w:rsidRPr="00B13623">
        <w:t>Aprobación de practicas</w:t>
      </w:r>
      <w:r w:rsidRPr="00B13623">
        <w:tab/>
      </w:r>
      <w:r w:rsidRPr="00B13623">
        <w:fldChar w:fldCharType="begin"/>
      </w:r>
      <w:r w:rsidRPr="00B13623">
        <w:instrText xml:space="preserve"> PAGEREF _Toc391065751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4.5.1.16.</w:t>
      </w:r>
      <w:r w:rsidRPr="00B13623">
        <w:rPr>
          <w:rFonts w:asciiTheme="minorHAnsi" w:eastAsiaTheme="minorEastAsia" w:hAnsiTheme="minorHAnsi" w:cstheme="minorBidi"/>
          <w:sz w:val="22"/>
        </w:rPr>
        <w:tab/>
      </w:r>
      <w:r w:rsidRPr="00B13623">
        <w:t>Reportes y estadísticas</w:t>
      </w:r>
      <w:r w:rsidRPr="00B13623">
        <w:tab/>
      </w:r>
      <w:r w:rsidRPr="00B13623">
        <w:fldChar w:fldCharType="begin"/>
      </w:r>
      <w:r w:rsidRPr="00B13623">
        <w:instrText xml:space="preserve"> PAGEREF _Toc391065752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4.5.1.17.</w:t>
      </w:r>
      <w:r w:rsidRPr="00B13623">
        <w:rPr>
          <w:rFonts w:asciiTheme="minorHAnsi" w:eastAsiaTheme="minorEastAsia" w:hAnsiTheme="minorHAnsi" w:cstheme="minorBidi"/>
          <w:sz w:val="22"/>
        </w:rPr>
        <w:tab/>
      </w:r>
      <w:r w:rsidRPr="00B13623">
        <w:t>Administración de DSI</w:t>
      </w:r>
      <w:r w:rsidRPr="00B13623">
        <w:tab/>
      </w:r>
      <w:r w:rsidRPr="00B13623">
        <w:fldChar w:fldCharType="begin"/>
      </w:r>
      <w:r w:rsidRPr="00B13623">
        <w:instrText xml:space="preserve"> PAGEREF _Toc391065753 \h </w:instrText>
      </w:r>
      <w:r w:rsidRPr="00B13623">
        <w:fldChar w:fldCharType="separate"/>
      </w:r>
      <w:r w:rsidRPr="00B13623">
        <w:t>46</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4.5.1.18.</w:t>
      </w:r>
      <w:r w:rsidRPr="00B13623">
        <w:rPr>
          <w:rFonts w:asciiTheme="minorHAnsi" w:eastAsiaTheme="minorEastAsia" w:hAnsiTheme="minorHAnsi" w:cstheme="minorBidi"/>
          <w:sz w:val="22"/>
        </w:rPr>
        <w:tab/>
      </w:r>
      <w:r w:rsidRPr="00B13623">
        <w:t>Generar constancia final</w:t>
      </w:r>
      <w:r w:rsidRPr="00B13623">
        <w:tab/>
      </w:r>
      <w:r w:rsidRPr="00B13623">
        <w:fldChar w:fldCharType="begin"/>
      </w:r>
      <w:r w:rsidRPr="00B13623">
        <w:instrText xml:space="preserve"> PAGEREF _Toc391065754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4.5.1.19.</w:t>
      </w:r>
      <w:r w:rsidRPr="00B13623">
        <w:rPr>
          <w:rFonts w:asciiTheme="minorHAnsi" w:eastAsiaTheme="minorEastAsia" w:hAnsiTheme="minorHAnsi" w:cstheme="minorBidi"/>
          <w:sz w:val="22"/>
        </w:rPr>
        <w:tab/>
      </w:r>
      <w:r w:rsidRPr="00B13623">
        <w:t>Procesos automatizados</w:t>
      </w:r>
      <w:r w:rsidRPr="00B13623">
        <w:tab/>
      </w:r>
      <w:r w:rsidRPr="00B13623">
        <w:fldChar w:fldCharType="begin"/>
      </w:r>
      <w:r w:rsidRPr="00B13623">
        <w:instrText xml:space="preserve"> PAGEREF _Toc391065755 \h </w:instrText>
      </w:r>
      <w:r w:rsidRPr="00B13623">
        <w:fldChar w:fldCharType="separate"/>
      </w:r>
      <w:r w:rsidRPr="00B13623">
        <w:t>47</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4.5.1.20.</w:t>
      </w:r>
      <w:r w:rsidRPr="00B13623">
        <w:rPr>
          <w:rFonts w:asciiTheme="minorHAnsi" w:eastAsiaTheme="minorEastAsia" w:hAnsiTheme="minorHAnsi" w:cstheme="minorBidi"/>
          <w:sz w:val="22"/>
        </w:rPr>
        <w:tab/>
      </w:r>
      <w:r w:rsidRPr="00B13623">
        <w:t>Creación de reportes de manera automática</w:t>
      </w:r>
      <w:r w:rsidRPr="00B13623">
        <w:tab/>
      </w:r>
      <w:r w:rsidRPr="00B13623">
        <w:fldChar w:fldCharType="begin"/>
      </w:r>
      <w:r w:rsidRPr="00B13623">
        <w:instrText xml:space="preserve"> PAGEREF _Toc391065756 \h </w:instrText>
      </w:r>
      <w:r w:rsidRPr="00B13623">
        <w:fldChar w:fldCharType="separate"/>
      </w:r>
      <w:r w:rsidRPr="00B13623">
        <w:t>47</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4.6.</w:t>
      </w:r>
      <w:r w:rsidRPr="00B13623">
        <w:rPr>
          <w:rFonts w:asciiTheme="minorHAnsi" w:eastAsiaTheme="minorEastAsia" w:hAnsiTheme="minorHAnsi" w:cstheme="minorBidi"/>
          <w:noProof/>
          <w:sz w:val="22"/>
        </w:rPr>
        <w:tab/>
      </w:r>
      <w:r w:rsidRPr="00B13623">
        <w:rPr>
          <w:noProof/>
        </w:rPr>
        <w:t>Aprobación de practica</w:t>
      </w:r>
      <w:r w:rsidRPr="00B13623">
        <w:rPr>
          <w:noProof/>
        </w:rPr>
        <w:tab/>
      </w:r>
      <w:r w:rsidRPr="00B13623">
        <w:rPr>
          <w:noProof/>
        </w:rPr>
        <w:fldChar w:fldCharType="begin"/>
      </w:r>
      <w:r w:rsidRPr="00B13623">
        <w:rPr>
          <w:noProof/>
        </w:rPr>
        <w:instrText xml:space="preserve"> PAGEREF _Toc391065757 \h </w:instrText>
      </w:r>
      <w:r w:rsidRPr="00B13623">
        <w:rPr>
          <w:noProof/>
        </w:rPr>
      </w:r>
      <w:r w:rsidRPr="00B13623">
        <w:rPr>
          <w:noProof/>
        </w:rPr>
        <w:fldChar w:fldCharType="separate"/>
      </w:r>
      <w:r w:rsidRPr="00B13623">
        <w:rPr>
          <w:noProof/>
        </w:rPr>
        <w:t>47</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4.7.</w:t>
      </w:r>
      <w:r w:rsidRPr="00B13623">
        <w:rPr>
          <w:rFonts w:asciiTheme="minorHAnsi" w:eastAsiaTheme="minorEastAsia" w:hAnsiTheme="minorHAnsi" w:cstheme="minorBidi"/>
          <w:noProof/>
          <w:sz w:val="22"/>
        </w:rPr>
        <w:tab/>
      </w:r>
      <w:r w:rsidRPr="00B13623">
        <w:rPr>
          <w:noProof/>
        </w:rPr>
        <w:t>Finalización de ciclo</w:t>
      </w:r>
      <w:r w:rsidRPr="00B13623">
        <w:rPr>
          <w:noProof/>
        </w:rPr>
        <w:tab/>
      </w:r>
      <w:r w:rsidRPr="00B13623">
        <w:rPr>
          <w:noProof/>
        </w:rPr>
        <w:fldChar w:fldCharType="begin"/>
      </w:r>
      <w:r w:rsidRPr="00B13623">
        <w:rPr>
          <w:noProof/>
        </w:rPr>
        <w:instrText xml:space="preserve"> PAGEREF _Toc391065758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4.8.</w:t>
      </w:r>
      <w:r w:rsidRPr="00B13623">
        <w:rPr>
          <w:rFonts w:asciiTheme="minorHAnsi" w:eastAsiaTheme="minorEastAsia" w:hAnsiTheme="minorHAnsi" w:cstheme="minorBidi"/>
          <w:noProof/>
          <w:sz w:val="22"/>
        </w:rPr>
        <w:tab/>
      </w:r>
      <w:r w:rsidRPr="00B13623">
        <w:rPr>
          <w:noProof/>
        </w:rPr>
        <w:t>Reportes y estadísticos</w:t>
      </w:r>
      <w:r w:rsidRPr="00B13623">
        <w:rPr>
          <w:noProof/>
        </w:rPr>
        <w:tab/>
      </w:r>
      <w:r w:rsidRPr="00B13623">
        <w:rPr>
          <w:noProof/>
        </w:rPr>
        <w:fldChar w:fldCharType="begin"/>
      </w:r>
      <w:r w:rsidRPr="00B13623">
        <w:rPr>
          <w:noProof/>
        </w:rPr>
        <w:instrText xml:space="preserve"> PAGEREF _Toc391065759 \h </w:instrText>
      </w:r>
      <w:r w:rsidRPr="00B13623">
        <w:rPr>
          <w:noProof/>
        </w:rPr>
      </w:r>
      <w:r w:rsidRPr="00B13623">
        <w:rPr>
          <w:noProof/>
        </w:rPr>
        <w:fldChar w:fldCharType="separate"/>
      </w:r>
      <w:r w:rsidRPr="00B13623">
        <w:rPr>
          <w:noProof/>
        </w:rPr>
        <w:t>49</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4.9.</w:t>
      </w:r>
      <w:r w:rsidRPr="00B13623">
        <w:rPr>
          <w:rFonts w:asciiTheme="minorHAnsi" w:eastAsiaTheme="minorEastAsia" w:hAnsiTheme="minorHAnsi" w:cstheme="minorBidi"/>
          <w:noProof/>
          <w:sz w:val="22"/>
        </w:rPr>
        <w:tab/>
      </w:r>
      <w:r w:rsidRPr="00B13623">
        <w:rPr>
          <w:noProof/>
        </w:rPr>
        <w:t>Constancias y finalización de práctica</w:t>
      </w:r>
      <w:r w:rsidRPr="00B13623">
        <w:rPr>
          <w:noProof/>
        </w:rPr>
        <w:tab/>
      </w:r>
      <w:r w:rsidRPr="00B13623">
        <w:rPr>
          <w:noProof/>
        </w:rPr>
        <w:fldChar w:fldCharType="begin"/>
      </w:r>
      <w:r w:rsidRPr="00B13623">
        <w:rPr>
          <w:noProof/>
        </w:rPr>
        <w:instrText xml:space="preserve"> PAGEREF _Toc391065760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4.10.</w:t>
      </w:r>
      <w:r w:rsidRPr="00B13623">
        <w:rPr>
          <w:rFonts w:asciiTheme="minorHAnsi" w:eastAsiaTheme="minorEastAsia" w:hAnsiTheme="minorHAnsi" w:cstheme="minorBidi"/>
          <w:noProof/>
          <w:sz w:val="22"/>
        </w:rPr>
        <w:tab/>
      </w:r>
      <w:r w:rsidRPr="00B13623">
        <w:rPr>
          <w:noProof/>
        </w:rPr>
        <w:t>Actividades de Supervisor en CPFECYS</w:t>
      </w:r>
      <w:r w:rsidRPr="00B13623">
        <w:rPr>
          <w:noProof/>
        </w:rPr>
        <w:tab/>
      </w:r>
      <w:r w:rsidRPr="00B13623">
        <w:rPr>
          <w:noProof/>
        </w:rPr>
        <w:fldChar w:fldCharType="begin"/>
      </w:r>
      <w:r w:rsidRPr="00B13623">
        <w:rPr>
          <w:noProof/>
        </w:rPr>
        <w:instrText xml:space="preserve"> PAGEREF _Toc391065761 \h </w:instrText>
      </w:r>
      <w:r w:rsidRPr="00B13623">
        <w:rPr>
          <w:noProof/>
        </w:rPr>
      </w:r>
      <w:r w:rsidRPr="00B13623">
        <w:rPr>
          <w:noProof/>
        </w:rPr>
        <w:fldChar w:fldCharType="separate"/>
      </w:r>
      <w:r w:rsidRPr="00B13623">
        <w:rPr>
          <w:noProof/>
        </w:rPr>
        <w:t>50</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4.10.1.1.</w:t>
      </w:r>
      <w:r w:rsidRPr="00B13623">
        <w:rPr>
          <w:rFonts w:asciiTheme="minorHAnsi" w:eastAsiaTheme="minorEastAsia" w:hAnsiTheme="minorHAnsi" w:cstheme="minorBidi"/>
          <w:sz w:val="22"/>
        </w:rPr>
        <w:tab/>
      </w:r>
      <w:r w:rsidRPr="00B13623">
        <w:t>Calificación de reportes</w:t>
      </w:r>
      <w:r w:rsidRPr="00B13623">
        <w:tab/>
      </w:r>
      <w:r w:rsidRPr="00B13623">
        <w:fldChar w:fldCharType="begin"/>
      </w:r>
      <w:r w:rsidRPr="00B13623">
        <w:instrText xml:space="preserve"> PAGEREF _Toc391065762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4.10.1.1.1.</w:t>
      </w:r>
      <w:r w:rsidRPr="00B13623">
        <w:rPr>
          <w:rFonts w:asciiTheme="minorHAnsi" w:eastAsiaTheme="minorEastAsia" w:hAnsiTheme="minorHAnsi" w:cstheme="minorBidi"/>
          <w:sz w:val="22"/>
        </w:rPr>
        <w:tab/>
      </w:r>
      <w:r w:rsidRPr="00B13623">
        <w:t>Borrador</w:t>
      </w:r>
      <w:r w:rsidRPr="00B13623">
        <w:tab/>
      </w:r>
      <w:r w:rsidRPr="00B13623">
        <w:fldChar w:fldCharType="begin"/>
      </w:r>
      <w:r w:rsidRPr="00B13623">
        <w:instrText xml:space="preserve"> PAGEREF _Toc391065763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lastRenderedPageBreak/>
        <w:t>4.10.1.1.2.</w:t>
      </w:r>
      <w:r w:rsidRPr="00B13623">
        <w:rPr>
          <w:rFonts w:asciiTheme="minorHAnsi" w:eastAsiaTheme="minorEastAsia" w:hAnsiTheme="minorHAnsi" w:cstheme="minorBidi"/>
          <w:sz w:val="22"/>
        </w:rPr>
        <w:tab/>
      </w:r>
      <w:r w:rsidRPr="00B13623">
        <w:t>Pendiente de Calificación</w:t>
      </w:r>
      <w:r w:rsidRPr="00B13623">
        <w:tab/>
      </w:r>
      <w:r w:rsidRPr="00B13623">
        <w:fldChar w:fldCharType="begin"/>
      </w:r>
      <w:r w:rsidRPr="00B13623">
        <w:instrText xml:space="preserve"> PAGEREF _Toc391065764 \h </w:instrText>
      </w:r>
      <w:r w:rsidRPr="00B13623">
        <w:fldChar w:fldCharType="separate"/>
      </w:r>
      <w:r w:rsidRPr="00B13623">
        <w:t>50</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4.10.1.1.3.</w:t>
      </w:r>
      <w:r w:rsidRPr="00B13623">
        <w:rPr>
          <w:rFonts w:asciiTheme="minorHAnsi" w:eastAsiaTheme="minorEastAsia" w:hAnsiTheme="minorHAnsi" w:cstheme="minorBidi"/>
          <w:sz w:val="22"/>
        </w:rPr>
        <w:tab/>
      </w:r>
      <w:r w:rsidRPr="00B13623">
        <w:t>Calificado</w:t>
      </w:r>
      <w:r w:rsidRPr="00B13623">
        <w:tab/>
      </w:r>
      <w:r w:rsidRPr="00B13623">
        <w:fldChar w:fldCharType="begin"/>
      </w:r>
      <w:r w:rsidRPr="00B13623">
        <w:instrText xml:space="preserve"> PAGEREF _Toc391065765 \h </w:instrText>
      </w:r>
      <w:r w:rsidRPr="00B13623">
        <w:fldChar w:fldCharType="separate"/>
      </w:r>
      <w:r w:rsidRPr="00B13623">
        <w:t>51</w:t>
      </w:r>
      <w:r w:rsidRPr="00B13623">
        <w:fldChar w:fldCharType="end"/>
      </w:r>
    </w:p>
    <w:p w:rsidR="00C06CAD" w:rsidRPr="00B13623" w:rsidRDefault="00C06CAD">
      <w:pPr>
        <w:pStyle w:val="TOC5"/>
        <w:rPr>
          <w:rFonts w:asciiTheme="minorHAnsi" w:eastAsiaTheme="minorEastAsia" w:hAnsiTheme="minorHAnsi" w:cstheme="minorBidi"/>
          <w:sz w:val="22"/>
        </w:rPr>
      </w:pPr>
      <w:r w:rsidRPr="00B13623">
        <w:t>4.10.1.1.4.</w:t>
      </w:r>
      <w:r w:rsidRPr="00B13623">
        <w:rPr>
          <w:rFonts w:asciiTheme="minorHAnsi" w:eastAsiaTheme="minorEastAsia" w:hAnsiTheme="minorHAnsi" w:cstheme="minorBidi"/>
          <w:sz w:val="22"/>
        </w:rPr>
        <w:tab/>
      </w:r>
      <w:r w:rsidRPr="00B13623">
        <w:t>En revisión</w:t>
      </w:r>
      <w:r w:rsidRPr="00B13623">
        <w:tab/>
      </w:r>
      <w:r w:rsidRPr="00B13623">
        <w:fldChar w:fldCharType="begin"/>
      </w:r>
      <w:r w:rsidRPr="00B13623">
        <w:instrText xml:space="preserve"> PAGEREF _Toc391065766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4.10.1.2.</w:t>
      </w:r>
      <w:r w:rsidRPr="00B13623">
        <w:rPr>
          <w:rFonts w:asciiTheme="minorHAnsi" w:eastAsiaTheme="minorEastAsia" w:hAnsiTheme="minorHAnsi" w:cstheme="minorBidi"/>
          <w:sz w:val="22"/>
        </w:rPr>
        <w:tab/>
      </w:r>
      <w:r w:rsidRPr="00B13623">
        <w:t>Revisiones</w:t>
      </w:r>
      <w:r w:rsidRPr="00B13623">
        <w:tab/>
      </w:r>
      <w:r w:rsidRPr="00B13623">
        <w:fldChar w:fldCharType="begin"/>
      </w:r>
      <w:r w:rsidRPr="00B13623">
        <w:instrText xml:space="preserve"> PAGEREF _Toc391065767 \h </w:instrText>
      </w:r>
      <w:r w:rsidRPr="00B13623">
        <w:fldChar w:fldCharType="separate"/>
      </w:r>
      <w:r w:rsidRPr="00B13623">
        <w:t>51</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4.11.</w:t>
      </w:r>
      <w:r w:rsidRPr="00B13623">
        <w:rPr>
          <w:rFonts w:asciiTheme="minorHAnsi" w:eastAsiaTheme="minorEastAsia" w:hAnsiTheme="minorHAnsi" w:cstheme="minorBidi"/>
          <w:noProof/>
          <w:sz w:val="22"/>
        </w:rPr>
        <w:tab/>
      </w:r>
      <w:r w:rsidRPr="00B13623">
        <w:rPr>
          <w:noProof/>
        </w:rPr>
        <w:t>Actividades de tutor académico en CPFECYS</w:t>
      </w:r>
      <w:r w:rsidRPr="00B13623">
        <w:rPr>
          <w:noProof/>
        </w:rPr>
        <w:tab/>
      </w:r>
      <w:r w:rsidRPr="00B13623">
        <w:rPr>
          <w:noProof/>
        </w:rPr>
        <w:fldChar w:fldCharType="begin"/>
      </w:r>
      <w:r w:rsidRPr="00B13623">
        <w:rPr>
          <w:noProof/>
        </w:rPr>
        <w:instrText xml:space="preserve"> PAGEREF _Toc391065768 \h </w:instrText>
      </w:r>
      <w:r w:rsidRPr="00B13623">
        <w:rPr>
          <w:noProof/>
        </w:rPr>
      </w:r>
      <w:r w:rsidRPr="00B13623">
        <w:rPr>
          <w:noProof/>
        </w:rPr>
        <w:fldChar w:fldCharType="separate"/>
      </w:r>
      <w:r w:rsidRPr="00B13623">
        <w:rPr>
          <w:noProof/>
        </w:rPr>
        <w:t>51</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4.11.1.1.</w:t>
      </w:r>
      <w:r w:rsidRPr="00B13623">
        <w:rPr>
          <w:rFonts w:asciiTheme="minorHAnsi" w:eastAsiaTheme="minorEastAsia" w:hAnsiTheme="minorHAnsi" w:cstheme="minorBidi"/>
          <w:sz w:val="22"/>
        </w:rPr>
        <w:tab/>
      </w:r>
      <w:r w:rsidRPr="00B13623">
        <w:t>Ingresar reportes</w:t>
      </w:r>
      <w:r w:rsidRPr="00B13623">
        <w:tab/>
      </w:r>
      <w:r w:rsidRPr="00B13623">
        <w:fldChar w:fldCharType="begin"/>
      </w:r>
      <w:r w:rsidRPr="00B13623">
        <w:instrText xml:space="preserve"> PAGEREF _Toc391065769 \h </w:instrText>
      </w:r>
      <w:r w:rsidRPr="00B13623">
        <w:fldChar w:fldCharType="separate"/>
      </w:r>
      <w:r w:rsidRPr="00B13623">
        <w:t>51</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4.11.1.2.</w:t>
      </w:r>
      <w:r w:rsidRPr="00B13623">
        <w:rPr>
          <w:rFonts w:asciiTheme="minorHAnsi" w:eastAsiaTheme="minorEastAsia" w:hAnsiTheme="minorHAnsi" w:cstheme="minorBidi"/>
          <w:sz w:val="22"/>
        </w:rPr>
        <w:tab/>
      </w:r>
      <w:r w:rsidRPr="00B13623">
        <w:t>Ingresar entregables</w:t>
      </w:r>
      <w:r w:rsidRPr="00B13623">
        <w:tab/>
      </w:r>
      <w:r w:rsidRPr="00B13623">
        <w:fldChar w:fldCharType="begin"/>
      </w:r>
      <w:r w:rsidRPr="00B13623">
        <w:instrText xml:space="preserve"> PAGEREF _Toc391065770 \h </w:instrText>
      </w:r>
      <w:r w:rsidRPr="00B13623">
        <w:fldChar w:fldCharType="separate"/>
      </w:r>
      <w:r w:rsidRPr="00B13623">
        <w:t>52</w:t>
      </w:r>
      <w:r w:rsidRPr="00B13623">
        <w:fldChar w:fldCharType="end"/>
      </w:r>
    </w:p>
    <w:p w:rsidR="00C06CAD" w:rsidRPr="00B13623" w:rsidRDefault="00C06CAD">
      <w:pPr>
        <w:pStyle w:val="TOC2"/>
        <w:rPr>
          <w:rFonts w:asciiTheme="minorHAnsi" w:eastAsiaTheme="minorEastAsia" w:hAnsiTheme="minorHAnsi" w:cstheme="minorBidi"/>
          <w:noProof/>
          <w:sz w:val="22"/>
        </w:rPr>
      </w:pPr>
      <w:r w:rsidRPr="00B13623">
        <w:rPr>
          <w:rFonts w:cs="Arial"/>
          <w:noProof/>
          <w:snapToGrid w:val="0"/>
          <w:color w:val="000000"/>
          <w:w w:val="0"/>
        </w:rPr>
        <w:t>4.12.</w:t>
      </w:r>
      <w:r w:rsidRPr="00B13623">
        <w:rPr>
          <w:rFonts w:asciiTheme="minorHAnsi" w:eastAsiaTheme="minorEastAsia" w:hAnsiTheme="minorHAnsi" w:cstheme="minorBidi"/>
          <w:noProof/>
          <w:sz w:val="22"/>
        </w:rPr>
        <w:tab/>
      </w:r>
      <w:r w:rsidRPr="00B13623">
        <w:rPr>
          <w:noProof/>
        </w:rPr>
        <w:t>Comunicación</w:t>
      </w:r>
      <w:r w:rsidRPr="00B13623">
        <w:rPr>
          <w:noProof/>
        </w:rPr>
        <w:tab/>
      </w:r>
      <w:r w:rsidRPr="00B13623">
        <w:rPr>
          <w:noProof/>
        </w:rPr>
        <w:fldChar w:fldCharType="begin"/>
      </w:r>
      <w:r w:rsidRPr="00B13623">
        <w:rPr>
          <w:noProof/>
        </w:rPr>
        <w:instrText xml:space="preserve"> PAGEREF _Toc391065771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3"/>
        <w:rPr>
          <w:rFonts w:asciiTheme="minorHAnsi" w:eastAsiaTheme="minorEastAsia" w:hAnsiTheme="minorHAnsi" w:cstheme="minorBidi"/>
          <w:noProof/>
          <w:sz w:val="22"/>
        </w:rPr>
      </w:pPr>
      <w:r w:rsidRPr="00B13623">
        <w:rPr>
          <w:noProof/>
        </w:rPr>
        <w:t>4.12.1.</w:t>
      </w:r>
      <w:r w:rsidRPr="00B13623">
        <w:rPr>
          <w:rFonts w:asciiTheme="minorHAnsi" w:eastAsiaTheme="minorEastAsia" w:hAnsiTheme="minorHAnsi" w:cstheme="minorBidi"/>
          <w:noProof/>
          <w:sz w:val="22"/>
        </w:rPr>
        <w:tab/>
      </w:r>
      <w:r w:rsidRPr="00B13623">
        <w:rPr>
          <w:noProof/>
        </w:rPr>
        <w:t>Notificaciones</w:t>
      </w:r>
      <w:r w:rsidRPr="00B13623">
        <w:rPr>
          <w:noProof/>
        </w:rPr>
        <w:tab/>
      </w:r>
      <w:r w:rsidRPr="00B13623">
        <w:rPr>
          <w:noProof/>
        </w:rPr>
        <w:fldChar w:fldCharType="begin"/>
      </w:r>
      <w:r w:rsidRPr="00B13623">
        <w:rPr>
          <w:noProof/>
        </w:rPr>
        <w:instrText xml:space="preserve"> PAGEREF _Toc391065772 \h </w:instrText>
      </w:r>
      <w:r w:rsidRPr="00B13623">
        <w:rPr>
          <w:noProof/>
        </w:rPr>
      </w:r>
      <w:r w:rsidRPr="00B13623">
        <w:rPr>
          <w:noProof/>
        </w:rPr>
        <w:fldChar w:fldCharType="separate"/>
      </w:r>
      <w:r w:rsidRPr="00B13623">
        <w:rPr>
          <w:noProof/>
        </w:rPr>
        <w:t>52</w:t>
      </w:r>
      <w:r w:rsidRPr="00B13623">
        <w:rPr>
          <w:noProof/>
        </w:rPr>
        <w:fldChar w:fldCharType="end"/>
      </w:r>
    </w:p>
    <w:p w:rsidR="00C06CAD" w:rsidRPr="00B13623" w:rsidRDefault="00C06CAD">
      <w:pPr>
        <w:pStyle w:val="TOC4"/>
        <w:rPr>
          <w:rFonts w:asciiTheme="minorHAnsi" w:eastAsiaTheme="minorEastAsia" w:hAnsiTheme="minorHAnsi" w:cstheme="minorBidi"/>
          <w:sz w:val="22"/>
        </w:rPr>
      </w:pPr>
      <w:r w:rsidRPr="00B13623">
        <w:t>4.12.1.1.</w:t>
      </w:r>
      <w:r w:rsidRPr="00B13623">
        <w:rPr>
          <w:rFonts w:asciiTheme="minorHAnsi" w:eastAsiaTheme="minorEastAsia" w:hAnsiTheme="minorHAnsi" w:cstheme="minorBidi"/>
          <w:sz w:val="22"/>
        </w:rPr>
        <w:tab/>
      </w:r>
      <w:r w:rsidRPr="00B13623">
        <w:t>Notificaciones por correo</w:t>
      </w:r>
      <w:r w:rsidRPr="00B13623">
        <w:tab/>
      </w:r>
      <w:r w:rsidRPr="00B13623">
        <w:fldChar w:fldCharType="begin"/>
      </w:r>
      <w:r w:rsidRPr="00B13623">
        <w:instrText xml:space="preserve"> PAGEREF _Toc391065773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4.12.1.2.</w:t>
      </w:r>
      <w:r w:rsidRPr="00B13623">
        <w:rPr>
          <w:rFonts w:asciiTheme="minorHAnsi" w:eastAsiaTheme="minorEastAsia" w:hAnsiTheme="minorHAnsi" w:cstheme="minorBidi"/>
          <w:sz w:val="22"/>
        </w:rPr>
        <w:tab/>
      </w:r>
      <w:r w:rsidRPr="00B13623">
        <w:t>Noticias</w:t>
      </w:r>
      <w:r w:rsidRPr="00B13623">
        <w:tab/>
      </w:r>
      <w:r w:rsidRPr="00B13623">
        <w:fldChar w:fldCharType="begin"/>
      </w:r>
      <w:r w:rsidRPr="00B13623">
        <w:instrText xml:space="preserve"> PAGEREF _Toc391065774 \h </w:instrText>
      </w:r>
      <w:r w:rsidRPr="00B13623">
        <w:fldChar w:fldCharType="separate"/>
      </w:r>
      <w:r w:rsidRPr="00B13623">
        <w:t>53</w:t>
      </w:r>
      <w:r w:rsidRPr="00B13623">
        <w:fldChar w:fldCharType="end"/>
      </w:r>
    </w:p>
    <w:p w:rsidR="00C06CAD" w:rsidRPr="00B13623" w:rsidRDefault="00C06CAD">
      <w:pPr>
        <w:pStyle w:val="TOC4"/>
        <w:rPr>
          <w:rFonts w:asciiTheme="minorHAnsi" w:eastAsiaTheme="minorEastAsia" w:hAnsiTheme="minorHAnsi" w:cstheme="minorBidi"/>
          <w:sz w:val="22"/>
        </w:rPr>
      </w:pPr>
      <w:r w:rsidRPr="00B13623">
        <w:t>4.12.1.3.</w:t>
      </w:r>
      <w:r w:rsidRPr="00B13623">
        <w:rPr>
          <w:rFonts w:asciiTheme="minorHAnsi" w:eastAsiaTheme="minorEastAsia" w:hAnsiTheme="minorHAnsi" w:cstheme="minorBidi"/>
          <w:sz w:val="22"/>
        </w:rPr>
        <w:tab/>
      </w:r>
      <w:r w:rsidRPr="00B13623">
        <w:t>Notificaciones de reportes</w:t>
      </w:r>
      <w:r w:rsidRPr="00B13623">
        <w:tab/>
      </w:r>
      <w:r w:rsidRPr="00B13623">
        <w:fldChar w:fldCharType="begin"/>
      </w:r>
      <w:r w:rsidRPr="00B13623">
        <w:instrText xml:space="preserve"> PAGEREF _Toc391065775 \h </w:instrText>
      </w:r>
      <w:r w:rsidRPr="00B13623">
        <w:fldChar w:fldCharType="separate"/>
      </w:r>
      <w:r w:rsidRPr="00B13623">
        <w:t>53</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Conclusiones</w:t>
      </w:r>
      <w:r w:rsidRPr="00B13623">
        <w:tab/>
      </w:r>
      <w:r w:rsidRPr="00B13623">
        <w:fldChar w:fldCharType="begin"/>
      </w:r>
      <w:r w:rsidRPr="00B13623">
        <w:instrText xml:space="preserve"> PAGEREF _Toc391065776 \h </w:instrText>
      </w:r>
      <w:r w:rsidRPr="00B13623">
        <w:fldChar w:fldCharType="separate"/>
      </w:r>
      <w:r w:rsidRPr="00B13623">
        <w:t>55</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Recomendaciones</w:t>
      </w:r>
      <w:r w:rsidRPr="00B13623">
        <w:tab/>
      </w:r>
      <w:r w:rsidRPr="00B13623">
        <w:fldChar w:fldCharType="begin"/>
      </w:r>
      <w:r w:rsidRPr="00B13623">
        <w:instrText xml:space="preserve"> PAGEREF _Toc391065777 \h </w:instrText>
      </w:r>
      <w:r w:rsidRPr="00B13623">
        <w:fldChar w:fldCharType="separate"/>
      </w:r>
      <w:r w:rsidRPr="00B13623">
        <w:t>56</w:t>
      </w:r>
      <w:r w:rsidRPr="00B13623">
        <w:fldChar w:fldCharType="end"/>
      </w:r>
    </w:p>
    <w:p w:rsidR="00C06CAD" w:rsidRPr="00B13623" w:rsidRDefault="00C06CAD">
      <w:pPr>
        <w:pStyle w:val="TOC1"/>
        <w:rPr>
          <w:rFonts w:asciiTheme="minorHAnsi" w:eastAsiaTheme="minorEastAsia" w:hAnsiTheme="minorHAnsi" w:cstheme="minorBidi"/>
          <w:caps w:val="0"/>
          <w:sz w:val="22"/>
        </w:rPr>
      </w:pPr>
      <w:r w:rsidRPr="00B13623">
        <w:t>Bibliografía</w:t>
      </w:r>
      <w:r w:rsidRPr="00B13623">
        <w:tab/>
      </w:r>
      <w:r w:rsidRPr="00B13623">
        <w:fldChar w:fldCharType="begin"/>
      </w:r>
      <w:r w:rsidRPr="00B13623">
        <w:instrText xml:space="preserve"> PAGEREF _Toc391065778 \h </w:instrText>
      </w:r>
      <w:r w:rsidRPr="00B13623">
        <w:fldChar w:fldCharType="separate"/>
      </w:r>
      <w:r w:rsidRPr="00B13623">
        <w:t>59</w:t>
      </w:r>
      <w:r w:rsidRPr="00B13623">
        <w:fldChar w:fldCharType="end"/>
      </w:r>
    </w:p>
    <w:p w:rsidR="00AA43AC" w:rsidRPr="00B13623" w:rsidRDefault="00A40135" w:rsidP="00AA43AC">
      <w:pPr>
        <w:pStyle w:val="TOC2"/>
        <w:tabs>
          <w:tab w:val="clear" w:pos="8544"/>
          <w:tab w:val="right" w:leader="dot" w:pos="8554"/>
        </w:tabs>
        <w:sectPr w:rsidR="00AA43AC" w:rsidRPr="00B13623">
          <w:type w:val="continuous"/>
          <w:pgSz w:w="12240" w:h="15840"/>
          <w:pgMar w:top="2268" w:right="1418" w:bottom="1418" w:left="2268" w:header="720" w:footer="709" w:gutter="0"/>
          <w:cols w:space="720"/>
          <w:docGrid w:linePitch="360"/>
        </w:sectPr>
      </w:pPr>
      <w:r w:rsidRPr="00B13623">
        <w:rPr>
          <w:rFonts w:cs="Arial"/>
          <w:caps/>
          <w:noProof/>
        </w:rPr>
        <w:fldChar w:fldCharType="end"/>
      </w:r>
    </w:p>
    <w:p w:rsidR="005560CC" w:rsidRPr="00B13623" w:rsidRDefault="005560CC">
      <w:pPr>
        <w:spacing w:line="240" w:lineRule="auto"/>
        <w:ind w:firstLine="0"/>
        <w:jc w:val="left"/>
        <w:rPr>
          <w:rFonts w:eastAsia="Times New Roman"/>
          <w:b/>
          <w:bCs/>
          <w:sz w:val="28"/>
          <w:szCs w:val="28"/>
        </w:rPr>
      </w:pPr>
      <w:r w:rsidRPr="00B13623">
        <w:lastRenderedPageBreak/>
        <w:br w:type="page"/>
      </w:r>
    </w:p>
    <w:p w:rsidR="00AA43AC" w:rsidRPr="00B13623" w:rsidRDefault="005560CC" w:rsidP="008D1590">
      <w:pPr>
        <w:pStyle w:val="Ttulosposteriores"/>
        <w:rPr>
          <w:lang w:val="es-GT"/>
        </w:rPr>
      </w:pPr>
      <w:bookmarkStart w:id="0" w:name="_Toc391065668"/>
      <w:r w:rsidRPr="00B13623">
        <w:rPr>
          <w:lang w:val="es-GT"/>
        </w:rPr>
        <w:lastRenderedPageBreak/>
        <w:t>ÍNDICE DE ILUSTRACIONES</w:t>
      </w:r>
      <w:bookmarkEnd w:id="0"/>
    </w:p>
    <w:p w:rsidR="00AA43AC" w:rsidRPr="00B13623" w:rsidRDefault="00AA43AC" w:rsidP="00993CC8">
      <w:pPr>
        <w:ind w:firstLine="0"/>
      </w:pPr>
    </w:p>
    <w:p w:rsidR="00AA43AC" w:rsidRPr="00B13623" w:rsidRDefault="00AA43AC" w:rsidP="00993CC8">
      <w:pPr>
        <w:ind w:firstLine="0"/>
        <w:jc w:val="center"/>
      </w:pPr>
      <w:r w:rsidRPr="00B13623">
        <w:rPr>
          <w:b/>
        </w:rPr>
        <w:t>FIGURAS</w:t>
      </w:r>
    </w:p>
    <w:p w:rsidR="00B13623" w:rsidRPr="00B13623" w:rsidRDefault="00671E71" w:rsidP="00671E71">
      <w:pPr>
        <w:pStyle w:val="ListParagraph"/>
        <w:numPr>
          <w:ilvl w:val="0"/>
          <w:numId w:val="30"/>
        </w:numPr>
      </w:pPr>
      <w:r w:rsidRPr="00671E71">
        <w:t>Instalación de Apache en el servidor</w:t>
      </w:r>
      <w:r>
        <w:t>……</w:t>
      </w:r>
      <w:r w:rsidR="00B13623" w:rsidRPr="00B13623">
        <w:t>………………………</w:t>
      </w:r>
      <w:r w:rsidR="00B13623">
        <w:t>Pá</w:t>
      </w:r>
      <w:r w:rsidR="00B13623" w:rsidRPr="00B13623">
        <w:t xml:space="preserve">gina </w:t>
      </w:r>
      <w:r w:rsidR="000A496E">
        <w:t>17</w:t>
      </w:r>
    </w:p>
    <w:p w:rsidR="00B13623" w:rsidRPr="00B13623" w:rsidRDefault="0019565B" w:rsidP="00182944">
      <w:pPr>
        <w:pStyle w:val="ListParagraph"/>
        <w:numPr>
          <w:ilvl w:val="0"/>
          <w:numId w:val="30"/>
        </w:numPr>
      </w:pPr>
      <w:r>
        <w:t>Instalación de Python 2.7</w:t>
      </w:r>
      <w:r w:rsidR="00182944" w:rsidRPr="00182944">
        <w:t xml:space="preserve"> en el servidor</w:t>
      </w:r>
      <w:r w:rsidR="00B13623" w:rsidRPr="00B13623">
        <w:t>…………………………</w:t>
      </w:r>
      <w:r w:rsidR="00B13623">
        <w:t>Pá</w:t>
      </w:r>
      <w:r w:rsidR="00B13623" w:rsidRPr="00B13623">
        <w:t xml:space="preserve">gina </w:t>
      </w:r>
      <w:r w:rsidR="000A496E">
        <w:t>18</w:t>
      </w:r>
    </w:p>
    <w:p w:rsidR="00B13623" w:rsidRPr="00B13623" w:rsidRDefault="00755BBF" w:rsidP="00755BBF">
      <w:pPr>
        <w:pStyle w:val="ListParagraph"/>
        <w:numPr>
          <w:ilvl w:val="0"/>
          <w:numId w:val="30"/>
        </w:numPr>
      </w:pPr>
      <w:r w:rsidRPr="00755BBF">
        <w:t xml:space="preserve">Configuración de módulos de Apache </w:t>
      </w:r>
      <w:r w:rsidR="004043F9">
        <w:t>…………</w:t>
      </w:r>
      <w:r w:rsidR="00B13623" w:rsidRPr="00B13623">
        <w:t>………………</w:t>
      </w:r>
      <w:r w:rsidR="00B13623">
        <w:t>Pá</w:t>
      </w:r>
      <w:r w:rsidR="00B13623" w:rsidRPr="00B13623">
        <w:t xml:space="preserve">gina </w:t>
      </w:r>
      <w:r w:rsidR="000A496E">
        <w:t>19</w:t>
      </w:r>
    </w:p>
    <w:p w:rsidR="00B13623" w:rsidRDefault="004F0CE5" w:rsidP="004F0CE5">
      <w:pPr>
        <w:pStyle w:val="ListParagraph"/>
        <w:numPr>
          <w:ilvl w:val="0"/>
          <w:numId w:val="30"/>
        </w:numPr>
      </w:pPr>
      <w:r w:rsidRPr="004F0CE5">
        <w:t>Configuración de entorno para Web2py</w:t>
      </w:r>
      <w:r w:rsidR="003470D2">
        <w:t>……</w:t>
      </w:r>
      <w:r w:rsidR="00B13623" w:rsidRPr="00B13623">
        <w:t>……………………</w:t>
      </w:r>
      <w:r w:rsidR="00B13623">
        <w:t>Pá</w:t>
      </w:r>
      <w:r w:rsidR="00B13623" w:rsidRPr="00B13623">
        <w:t xml:space="preserve">gina </w:t>
      </w:r>
      <w:r w:rsidR="000A496E">
        <w:t>20</w:t>
      </w:r>
    </w:p>
    <w:p w:rsidR="00B13623" w:rsidRDefault="00DB198C" w:rsidP="00DB198C">
      <w:pPr>
        <w:pStyle w:val="ListParagraph"/>
        <w:numPr>
          <w:ilvl w:val="0"/>
          <w:numId w:val="30"/>
        </w:numPr>
      </w:pPr>
      <w:r w:rsidRPr="00DB198C">
        <w:t xml:space="preserve">Configuración de rutas de Apache </w:t>
      </w:r>
      <w:r>
        <w:t>………..</w:t>
      </w:r>
      <w:r w:rsidR="003470D2">
        <w:t>…</w:t>
      </w:r>
      <w:r w:rsidR="00B13623" w:rsidRPr="00B13623">
        <w:t>…………………</w:t>
      </w:r>
      <w:r w:rsidR="00B13623">
        <w:t>Pá</w:t>
      </w:r>
      <w:r w:rsidR="00B13623" w:rsidRPr="00B13623">
        <w:t xml:space="preserve">gina </w:t>
      </w:r>
      <w:r w:rsidR="000A496E">
        <w:t>20</w:t>
      </w:r>
    </w:p>
    <w:p w:rsidR="00B13623" w:rsidRPr="00B13623" w:rsidRDefault="0031449A" w:rsidP="003470D2">
      <w:pPr>
        <w:pStyle w:val="ListParagraph"/>
        <w:numPr>
          <w:ilvl w:val="0"/>
          <w:numId w:val="30"/>
        </w:numPr>
      </w:pPr>
      <w:r>
        <w:t>Directorios y Permisos</w:t>
      </w:r>
      <w:r w:rsidR="003470D2">
        <w:t>……………………………</w:t>
      </w:r>
      <w:r w:rsidR="00B13623" w:rsidRPr="00B13623">
        <w:t>……</w:t>
      </w:r>
      <w:r w:rsidR="003440FB">
        <w:t>.</w:t>
      </w:r>
      <w:r w:rsidR="00B13623" w:rsidRPr="00B13623">
        <w:t>…………</w:t>
      </w:r>
      <w:r w:rsidR="00B13623">
        <w:t>Pá</w:t>
      </w:r>
      <w:r w:rsidR="00B13623" w:rsidRPr="00B13623">
        <w:t xml:space="preserve">gina </w:t>
      </w:r>
      <w:r w:rsidR="000A496E">
        <w:t>21</w:t>
      </w:r>
    </w:p>
    <w:p w:rsidR="00B13623" w:rsidRPr="00B13623" w:rsidRDefault="003E149C" w:rsidP="003470D2">
      <w:pPr>
        <w:pStyle w:val="ListParagraph"/>
        <w:numPr>
          <w:ilvl w:val="0"/>
          <w:numId w:val="30"/>
        </w:numPr>
      </w:pPr>
      <w:r w:rsidRPr="00B13623">
        <w:t>Configuración</w:t>
      </w:r>
      <w:r w:rsidRPr="00B13623">
        <w:t xml:space="preserve"> de Mysql y Sqlite</w:t>
      </w:r>
      <w:r>
        <w:t>.………………….</w:t>
      </w:r>
      <w:r w:rsidR="00B13623" w:rsidRPr="00B13623">
        <w:t>…</w:t>
      </w:r>
      <w:r w:rsidR="003440FB">
        <w:t>.</w:t>
      </w:r>
      <w:r w:rsidR="00B13623" w:rsidRPr="00B13623">
        <w:t>…………</w:t>
      </w:r>
      <w:r w:rsidR="00B13623">
        <w:t>Pá</w:t>
      </w:r>
      <w:r w:rsidR="00B13623" w:rsidRPr="00B13623">
        <w:t xml:space="preserve">gina </w:t>
      </w:r>
      <w:r w:rsidR="000A496E">
        <w:t>22</w:t>
      </w:r>
    </w:p>
    <w:p w:rsidR="00B13623" w:rsidRPr="00B13623" w:rsidRDefault="00C82453" w:rsidP="00C82453">
      <w:pPr>
        <w:pStyle w:val="ListParagraph"/>
        <w:numPr>
          <w:ilvl w:val="0"/>
          <w:numId w:val="30"/>
        </w:numPr>
      </w:pPr>
      <w:r w:rsidRPr="00C82453">
        <w:t>Módulo de integración con otros sistemas</w:t>
      </w:r>
      <w:r>
        <w:t>.</w:t>
      </w:r>
      <w:r w:rsidR="003470D2">
        <w:t>…</w:t>
      </w:r>
      <w:r w:rsidR="00B13623" w:rsidRPr="00B13623">
        <w:t>…………………</w:t>
      </w:r>
      <w:r w:rsidR="00B13623">
        <w:t>Pá</w:t>
      </w:r>
      <w:r w:rsidR="00B13623" w:rsidRPr="00B13623">
        <w:t xml:space="preserve">gina </w:t>
      </w:r>
      <w:r w:rsidR="000A496E">
        <w:t>23</w:t>
      </w:r>
    </w:p>
    <w:p w:rsidR="00B13623" w:rsidRPr="00B13623" w:rsidRDefault="00820637" w:rsidP="003470D2">
      <w:pPr>
        <w:pStyle w:val="ListParagraph"/>
        <w:numPr>
          <w:ilvl w:val="0"/>
          <w:numId w:val="30"/>
        </w:numPr>
      </w:pPr>
      <w:r w:rsidRPr="00B13623">
        <w:t>Contenido del archivo session_handler</w:t>
      </w:r>
      <w:r>
        <w:t>…</w:t>
      </w:r>
      <w:r w:rsidR="003470D2">
        <w:t>………</w:t>
      </w:r>
      <w:r w:rsidR="00B13623" w:rsidRPr="00B13623">
        <w:t>………………</w:t>
      </w:r>
      <w:r w:rsidR="00B13623">
        <w:t>Pá</w:t>
      </w:r>
      <w:r w:rsidR="00B13623" w:rsidRPr="00B13623">
        <w:t xml:space="preserve">gina </w:t>
      </w:r>
      <w:r w:rsidR="000A496E">
        <w:t>24</w:t>
      </w:r>
    </w:p>
    <w:p w:rsidR="00B13623" w:rsidRPr="00B13623" w:rsidRDefault="008F6DB6" w:rsidP="003470D2">
      <w:pPr>
        <w:pStyle w:val="ListParagraph"/>
        <w:numPr>
          <w:ilvl w:val="0"/>
          <w:numId w:val="30"/>
        </w:numPr>
      </w:pPr>
      <w:r>
        <w:t>Ejecución de W</w:t>
      </w:r>
      <w:r>
        <w:t>eb2py..</w:t>
      </w:r>
      <w:r w:rsidR="003470D2">
        <w:t>……………………………………</w:t>
      </w:r>
      <w:r w:rsidR="00B13623" w:rsidRPr="00B13623">
        <w:t>………</w:t>
      </w:r>
      <w:r w:rsidR="00B13623">
        <w:t>Pá</w:t>
      </w:r>
      <w:r w:rsidR="00B13623" w:rsidRPr="00B13623">
        <w:t xml:space="preserve">gina </w:t>
      </w:r>
      <w:r w:rsidR="000A496E">
        <w:t>25</w:t>
      </w:r>
    </w:p>
    <w:p w:rsidR="00B13623" w:rsidRPr="00B13623" w:rsidRDefault="005E3703" w:rsidP="003470D2">
      <w:pPr>
        <w:pStyle w:val="ListParagraph"/>
        <w:numPr>
          <w:ilvl w:val="0"/>
          <w:numId w:val="30"/>
        </w:numPr>
      </w:pPr>
      <w:r w:rsidRPr="00B13623">
        <w:t>Web2py interfaz administrativa</w:t>
      </w:r>
      <w:r>
        <w:t xml:space="preserve"> ……………….</w:t>
      </w:r>
      <w:r w:rsidR="003470D2">
        <w:t>…………</w:t>
      </w:r>
      <w:r w:rsidR="00B13623" w:rsidRPr="00B13623">
        <w:t>………</w:t>
      </w:r>
      <w:r w:rsidR="00B13623">
        <w:t>Pá</w:t>
      </w:r>
      <w:r w:rsidR="00B13623" w:rsidRPr="00B13623">
        <w:t xml:space="preserve">gina </w:t>
      </w:r>
      <w:r w:rsidR="000A496E">
        <w:t>27</w:t>
      </w:r>
    </w:p>
    <w:p w:rsidR="00B13623" w:rsidRPr="00B13623" w:rsidRDefault="00B400B0" w:rsidP="003470D2">
      <w:pPr>
        <w:pStyle w:val="ListParagraph"/>
        <w:numPr>
          <w:ilvl w:val="0"/>
          <w:numId w:val="30"/>
        </w:numPr>
      </w:pPr>
      <w:r w:rsidRPr="00B13623">
        <w:t>Web2py hacer copia de una aplicación</w:t>
      </w:r>
      <w:r>
        <w:t xml:space="preserve"> </w:t>
      </w:r>
      <w:r w:rsidR="003470D2">
        <w:t>……………</w:t>
      </w:r>
      <w:r w:rsidR="00B13623" w:rsidRPr="00B13623">
        <w:t>……………</w:t>
      </w:r>
      <w:r w:rsidR="00B13623">
        <w:t>Pá</w:t>
      </w:r>
      <w:r w:rsidR="00B13623" w:rsidRPr="00B13623">
        <w:t xml:space="preserve">gina </w:t>
      </w:r>
      <w:r w:rsidR="000A496E">
        <w:t>27</w:t>
      </w:r>
    </w:p>
    <w:p w:rsidR="00B13623" w:rsidRPr="00B13623" w:rsidRDefault="00B71720" w:rsidP="003470D2">
      <w:pPr>
        <w:pStyle w:val="ListParagraph"/>
        <w:numPr>
          <w:ilvl w:val="0"/>
          <w:numId w:val="30"/>
        </w:numPr>
      </w:pPr>
      <w:r w:rsidRPr="00B13623">
        <w:t>Web2py instalar una aplicación</w:t>
      </w:r>
      <w:r>
        <w:t xml:space="preserve"> .</w:t>
      </w:r>
      <w:r w:rsidR="003470D2">
        <w:t>……………………</w:t>
      </w:r>
      <w:r w:rsidR="00B13623" w:rsidRPr="00B13623">
        <w:t>……………</w:t>
      </w:r>
      <w:r w:rsidR="00B13623">
        <w:t>Pá</w:t>
      </w:r>
      <w:r w:rsidR="00B13623" w:rsidRPr="00B13623">
        <w:t xml:space="preserve">gina </w:t>
      </w:r>
      <w:r w:rsidR="000A496E">
        <w:t>28</w:t>
      </w:r>
    </w:p>
    <w:p w:rsidR="00B13623" w:rsidRPr="00B13623" w:rsidRDefault="008E6188" w:rsidP="003470D2">
      <w:pPr>
        <w:pStyle w:val="ListParagraph"/>
        <w:numPr>
          <w:ilvl w:val="0"/>
          <w:numId w:val="30"/>
        </w:numPr>
      </w:pPr>
      <w:r w:rsidRPr="00B13623">
        <w:t>Diagrama de actividades de roles de CPFECYS</w:t>
      </w:r>
      <w:r w:rsidR="00585AD6">
        <w:t>...</w:t>
      </w:r>
      <w:r w:rsidR="00B13623" w:rsidRPr="00B13623">
        <w:t>……………</w:t>
      </w:r>
      <w:r w:rsidR="00B13623">
        <w:t>Pá</w:t>
      </w:r>
      <w:r w:rsidR="00B13623" w:rsidRPr="00B13623">
        <w:t xml:space="preserve">gina </w:t>
      </w:r>
      <w:r w:rsidR="000A496E">
        <w:t>31</w:t>
      </w:r>
    </w:p>
    <w:p w:rsidR="00B13623" w:rsidRPr="00B13623" w:rsidRDefault="006D27F6" w:rsidP="003470D2">
      <w:pPr>
        <w:pStyle w:val="ListParagraph"/>
        <w:numPr>
          <w:ilvl w:val="0"/>
          <w:numId w:val="30"/>
        </w:numPr>
      </w:pPr>
      <w:r w:rsidRPr="00B13623">
        <w:t>Medios de interacción entre roles de CPFECYS</w:t>
      </w:r>
      <w:r w:rsidR="001008A7">
        <w:t>...</w:t>
      </w:r>
      <w:r w:rsidR="00B13623" w:rsidRPr="00B13623">
        <w:t>……………</w:t>
      </w:r>
      <w:r w:rsidR="00B13623">
        <w:t>Pá</w:t>
      </w:r>
      <w:r w:rsidR="00B13623" w:rsidRPr="00B13623">
        <w:t xml:space="preserve">gina </w:t>
      </w:r>
      <w:r w:rsidR="000A496E">
        <w:t>31</w:t>
      </w:r>
    </w:p>
    <w:p w:rsidR="00B13623" w:rsidRDefault="006B6E7D" w:rsidP="006B6E7D">
      <w:pPr>
        <w:pStyle w:val="ListParagraph"/>
        <w:numPr>
          <w:ilvl w:val="0"/>
          <w:numId w:val="30"/>
        </w:numPr>
      </w:pPr>
      <w:r w:rsidRPr="006B6E7D">
        <w:t>Administrar los roles de CPFECYS</w:t>
      </w:r>
      <w:r>
        <w:t>.</w:t>
      </w:r>
      <w:r w:rsidR="003470D2">
        <w:t>………………</w:t>
      </w:r>
      <w:r w:rsidR="00B13623" w:rsidRPr="00B13623">
        <w:t>…</w:t>
      </w:r>
      <w:r w:rsidR="004A3D19">
        <w:t>.</w:t>
      </w:r>
      <w:r w:rsidR="00B13623" w:rsidRPr="00B13623">
        <w:t>…………</w:t>
      </w:r>
      <w:r w:rsidR="00B13623">
        <w:t>Pá</w:t>
      </w:r>
      <w:r w:rsidR="00B13623" w:rsidRPr="00B13623">
        <w:t xml:space="preserve">gina </w:t>
      </w:r>
      <w:r w:rsidR="000A496E">
        <w:t>34</w:t>
      </w:r>
    </w:p>
    <w:p w:rsidR="00B13623" w:rsidRDefault="00585AD6" w:rsidP="003470D2">
      <w:pPr>
        <w:pStyle w:val="ListParagraph"/>
        <w:numPr>
          <w:ilvl w:val="0"/>
          <w:numId w:val="30"/>
        </w:numPr>
      </w:pPr>
      <w:r w:rsidRPr="00B13623">
        <w:t>Administrar los roles de CPFECYS: Acción Añadir</w:t>
      </w:r>
      <w:r w:rsidR="004A3D19">
        <w:t>.</w:t>
      </w:r>
      <w:r>
        <w:t xml:space="preserve"> </w:t>
      </w:r>
      <w:r w:rsidR="00B13623" w:rsidRPr="00B13623">
        <w:t>…………</w:t>
      </w:r>
      <w:r w:rsidR="00B13623">
        <w:t>Pá</w:t>
      </w:r>
      <w:r w:rsidR="00B13623" w:rsidRPr="00B13623">
        <w:t xml:space="preserve">gina </w:t>
      </w:r>
      <w:r w:rsidR="000A496E">
        <w:t>35</w:t>
      </w:r>
    </w:p>
    <w:p w:rsidR="00B13623" w:rsidRDefault="001C2C45" w:rsidP="003470D2">
      <w:pPr>
        <w:pStyle w:val="ListParagraph"/>
        <w:numPr>
          <w:ilvl w:val="0"/>
          <w:numId w:val="30"/>
        </w:numPr>
      </w:pPr>
      <w:r w:rsidRPr="00B13623">
        <w:t>Interfaz de Administrador</w:t>
      </w:r>
      <w:r>
        <w:t xml:space="preserve"> ……</w:t>
      </w:r>
      <w:r w:rsidR="003470D2">
        <w:t>………………………</w:t>
      </w:r>
      <w:r w:rsidR="00B13623" w:rsidRPr="00B13623">
        <w:t>……………</w:t>
      </w:r>
      <w:r w:rsidR="00B13623">
        <w:t>Pá</w:t>
      </w:r>
      <w:r w:rsidR="00B13623" w:rsidRPr="00B13623">
        <w:t xml:space="preserve">gina </w:t>
      </w:r>
      <w:r w:rsidR="000A496E">
        <w:t>37</w:t>
      </w:r>
    </w:p>
    <w:p w:rsidR="00B13623" w:rsidRDefault="00513AF6" w:rsidP="003470D2">
      <w:pPr>
        <w:pStyle w:val="ListParagraph"/>
        <w:numPr>
          <w:ilvl w:val="0"/>
          <w:numId w:val="30"/>
        </w:numPr>
      </w:pPr>
      <w:r w:rsidRPr="00B13623">
        <w:t>Interfaz principal de supervisor</w:t>
      </w:r>
      <w:r>
        <w:t xml:space="preserve"> </w:t>
      </w:r>
      <w:r w:rsidR="003470D2">
        <w:t>………</w:t>
      </w:r>
      <w:r w:rsidR="00A4767E">
        <w:t>.</w:t>
      </w:r>
      <w:r w:rsidR="003470D2">
        <w:t>……………</w:t>
      </w:r>
      <w:r w:rsidR="00B13623" w:rsidRPr="00B13623">
        <w:t>……………</w:t>
      </w:r>
      <w:r w:rsidR="00B13623">
        <w:t>Pá</w:t>
      </w:r>
      <w:r w:rsidR="00B13623" w:rsidRPr="00B13623">
        <w:t xml:space="preserve">gina </w:t>
      </w:r>
      <w:r w:rsidR="000A496E">
        <w:t>38</w:t>
      </w:r>
    </w:p>
    <w:p w:rsidR="00B13623" w:rsidRPr="00B13623" w:rsidRDefault="00A4767E" w:rsidP="003470D2">
      <w:pPr>
        <w:pStyle w:val="ListParagraph"/>
        <w:numPr>
          <w:ilvl w:val="0"/>
          <w:numId w:val="30"/>
        </w:numPr>
      </w:pPr>
      <w:r w:rsidRPr="00B13623">
        <w:t>Interfaz operativa, control de estudiante</w:t>
      </w:r>
      <w:r>
        <w:t xml:space="preserve"> ……………………….</w:t>
      </w:r>
      <w:r w:rsidR="00B13623">
        <w:t>Pá</w:t>
      </w:r>
      <w:r w:rsidR="00B13623" w:rsidRPr="00B13623">
        <w:t xml:space="preserve">gina </w:t>
      </w:r>
      <w:r w:rsidR="000A496E">
        <w:t>39</w:t>
      </w:r>
    </w:p>
    <w:p w:rsidR="00B13623" w:rsidRDefault="00A4767E" w:rsidP="003470D2">
      <w:pPr>
        <w:pStyle w:val="ListParagraph"/>
        <w:numPr>
          <w:ilvl w:val="0"/>
          <w:numId w:val="30"/>
        </w:numPr>
      </w:pPr>
      <w:r w:rsidRPr="00B13623">
        <w:t xml:space="preserve">Interfaz operativa, control </w:t>
      </w:r>
      <w:r w:rsidR="00816631">
        <w:t xml:space="preserve">de </w:t>
      </w:r>
      <w:r>
        <w:t>reportes pendientes</w:t>
      </w:r>
      <w:r w:rsidR="00B13623" w:rsidRPr="00B13623">
        <w:t>…………</w:t>
      </w:r>
      <w:r>
        <w:t>..</w:t>
      </w:r>
      <w:r w:rsidR="00B13623" w:rsidRPr="00B13623">
        <w:t>…</w:t>
      </w:r>
      <w:r w:rsidR="00B13623">
        <w:t>Pá</w:t>
      </w:r>
      <w:r w:rsidR="00B13623" w:rsidRPr="00B13623">
        <w:t xml:space="preserve">gina </w:t>
      </w:r>
      <w:r w:rsidR="000A496E">
        <w:t>39</w:t>
      </w:r>
    </w:p>
    <w:p w:rsidR="00B13623" w:rsidRDefault="00DB60C7" w:rsidP="003470D2">
      <w:pPr>
        <w:pStyle w:val="ListParagraph"/>
        <w:numPr>
          <w:ilvl w:val="0"/>
          <w:numId w:val="30"/>
        </w:numPr>
      </w:pPr>
      <w:r w:rsidRPr="00B13623">
        <w:t>Interfaz DSI: Menú Labor DSI</w:t>
      </w:r>
      <w:r>
        <w:t xml:space="preserve"> …</w:t>
      </w:r>
      <w:r w:rsidR="003470D2">
        <w:t>……………………</w:t>
      </w:r>
      <w:r w:rsidR="007E5B3F">
        <w:t>………...</w:t>
      </w:r>
      <w:r w:rsidR="00B13623" w:rsidRPr="00B13623">
        <w:t>…</w:t>
      </w:r>
      <w:r w:rsidR="00B13623">
        <w:t>Pá</w:t>
      </w:r>
      <w:r w:rsidR="00B13623" w:rsidRPr="00B13623">
        <w:t>gina</w:t>
      </w:r>
      <w:r w:rsidR="00A3079F">
        <w:t xml:space="preserve"> </w:t>
      </w:r>
      <w:r w:rsidR="000A496E">
        <w:t>40</w:t>
      </w:r>
    </w:p>
    <w:p w:rsidR="00B13623" w:rsidRDefault="00AD365A" w:rsidP="00AD365A">
      <w:pPr>
        <w:pStyle w:val="ListParagraph"/>
        <w:numPr>
          <w:ilvl w:val="0"/>
          <w:numId w:val="30"/>
        </w:numPr>
      </w:pPr>
      <w:r w:rsidRPr="00AD365A">
        <w:t>Interfaz DSI: Detalle Labor DSI</w:t>
      </w:r>
      <w:r>
        <w:t>…….</w:t>
      </w:r>
      <w:r w:rsidR="00736220">
        <w:t>….</w:t>
      </w:r>
      <w:r w:rsidR="003470D2">
        <w:t>……………</w:t>
      </w:r>
      <w:r w:rsidR="00B13623" w:rsidRPr="00B13623">
        <w:t>……………</w:t>
      </w:r>
      <w:r w:rsidR="00B13623">
        <w:t>Pá</w:t>
      </w:r>
      <w:r w:rsidR="00B13623" w:rsidRPr="00B13623">
        <w:t>gina</w:t>
      </w:r>
      <w:r w:rsidR="00A3079F">
        <w:t xml:space="preserve"> </w:t>
      </w:r>
      <w:r w:rsidR="000A496E">
        <w:t>42</w:t>
      </w:r>
    </w:p>
    <w:p w:rsidR="00B13623" w:rsidRDefault="00B518D3" w:rsidP="00B518D3">
      <w:pPr>
        <w:pStyle w:val="ListParagraph"/>
        <w:numPr>
          <w:ilvl w:val="0"/>
          <w:numId w:val="30"/>
        </w:numPr>
      </w:pPr>
      <w:r w:rsidRPr="00B518D3">
        <w:t>Interfaz DSI: Actividades Labor DSI</w:t>
      </w:r>
      <w:r>
        <w:t>……</w:t>
      </w:r>
      <w:r w:rsidR="00872EEC">
        <w:t xml:space="preserve"> …</w:t>
      </w:r>
      <w:r w:rsidR="003470D2">
        <w:t>………</w:t>
      </w:r>
      <w:r w:rsidR="00B13623" w:rsidRPr="00B13623">
        <w:t>……………</w:t>
      </w:r>
      <w:r w:rsidR="00B13623">
        <w:t>Pá</w:t>
      </w:r>
      <w:r w:rsidR="00B13623" w:rsidRPr="00B13623">
        <w:t>gina</w:t>
      </w:r>
      <w:r w:rsidR="00A3079F">
        <w:t xml:space="preserve"> </w:t>
      </w:r>
      <w:r w:rsidR="000A496E">
        <w:t>42</w:t>
      </w:r>
    </w:p>
    <w:p w:rsidR="00B13623" w:rsidRDefault="00626144" w:rsidP="00626144">
      <w:pPr>
        <w:pStyle w:val="ListParagraph"/>
        <w:numPr>
          <w:ilvl w:val="0"/>
          <w:numId w:val="30"/>
        </w:numPr>
      </w:pPr>
      <w:r w:rsidRPr="00626144">
        <w:t>Envió de correos a usuarios registrados</w:t>
      </w:r>
      <w:r>
        <w:t>.</w:t>
      </w:r>
      <w:r w:rsidR="003470D2">
        <w:t>…………</w:t>
      </w:r>
      <w:r w:rsidR="00B13623" w:rsidRPr="00B13623">
        <w:t>……………</w:t>
      </w:r>
      <w:r w:rsidR="00B13623">
        <w:t>Pá</w:t>
      </w:r>
      <w:r w:rsidR="00B13623" w:rsidRPr="00B13623">
        <w:t>gina</w:t>
      </w:r>
      <w:r w:rsidR="000A496E">
        <w:t xml:space="preserve"> 45</w:t>
      </w:r>
    </w:p>
    <w:p w:rsidR="00B13623" w:rsidRDefault="00B13623" w:rsidP="00B13623">
      <w:pPr>
        <w:ind w:firstLine="0"/>
      </w:pPr>
    </w:p>
    <w:p w:rsidR="00AA43AC" w:rsidRPr="00B13623" w:rsidRDefault="00AA43AC" w:rsidP="00993CC8">
      <w:pPr>
        <w:ind w:firstLine="0"/>
        <w:jc w:val="center"/>
        <w:rPr>
          <w:b/>
        </w:rPr>
      </w:pPr>
      <w:r w:rsidRPr="00B13623">
        <w:rPr>
          <w:b/>
          <w:szCs w:val="24"/>
        </w:rPr>
        <w:lastRenderedPageBreak/>
        <w:t>TABLAS</w:t>
      </w:r>
    </w:p>
    <w:p w:rsidR="00740422" w:rsidRDefault="00740422" w:rsidP="00740422">
      <w:pPr>
        <w:pStyle w:val="ListParagraph"/>
        <w:numPr>
          <w:ilvl w:val="0"/>
          <w:numId w:val="31"/>
        </w:numPr>
      </w:pPr>
      <w:r>
        <w:t>Tabla de costos……………………………</w:t>
      </w:r>
      <w:r>
        <w:t>.…………</w:t>
      </w:r>
      <w:r w:rsidRPr="00B13623">
        <w:t>……………</w:t>
      </w:r>
      <w:r>
        <w:t>Pá</w:t>
      </w:r>
      <w:r w:rsidRPr="00B13623">
        <w:t>gina</w:t>
      </w:r>
      <w:r>
        <w:t xml:space="preserve"> 28</w:t>
      </w:r>
    </w:p>
    <w:p w:rsidR="00B13623" w:rsidRPr="00B13623" w:rsidRDefault="00B13623" w:rsidP="00B13623">
      <w:pPr>
        <w:ind w:firstLine="0"/>
      </w:pPr>
      <w:bookmarkStart w:id="1" w:name="_GoBack"/>
      <w:bookmarkEnd w:id="1"/>
    </w:p>
    <w:p w:rsidR="00AA43AC" w:rsidRPr="00B13623" w:rsidRDefault="00AA43AC" w:rsidP="00AA43AC">
      <w:pPr>
        <w:pStyle w:val="Sinespaciado1"/>
        <w:jc w:val="center"/>
        <w:rPr>
          <w:b/>
        </w:rPr>
      </w:pPr>
    </w:p>
    <w:p w:rsidR="007F382E" w:rsidRPr="00B13623" w:rsidRDefault="007F382E">
      <w:pPr>
        <w:spacing w:line="240" w:lineRule="auto"/>
        <w:ind w:firstLine="0"/>
        <w:jc w:val="left"/>
        <w:rPr>
          <w:b/>
          <w:caps/>
          <w:sz w:val="28"/>
        </w:rPr>
      </w:pPr>
      <w:r w:rsidRPr="00B13623">
        <w:br w:type="page"/>
      </w:r>
    </w:p>
    <w:p w:rsidR="00AA43AC" w:rsidRPr="00B13623" w:rsidRDefault="005560CC" w:rsidP="008D1590">
      <w:pPr>
        <w:pStyle w:val="Ttulosposteriores"/>
        <w:rPr>
          <w:lang w:val="es-GT"/>
        </w:rPr>
      </w:pPr>
      <w:bookmarkStart w:id="2" w:name="_Toc391065669"/>
      <w:r w:rsidRPr="00B13623">
        <w:rPr>
          <w:lang w:val="es-GT"/>
        </w:rPr>
        <w:lastRenderedPageBreak/>
        <w:t>LISTA DE SÍMBOLOS</w:t>
      </w:r>
      <w:bookmarkEnd w:id="2"/>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ind w:firstLine="0"/>
      </w:pPr>
    </w:p>
    <w:p w:rsidR="00AA43AC" w:rsidRPr="00B13623" w:rsidRDefault="00AA43AC" w:rsidP="00AA43AC">
      <w:pPr>
        <w:pStyle w:val="Sinespaciado1"/>
        <w:rPr>
          <w:b/>
        </w:rPr>
      </w:pPr>
      <w:r w:rsidRPr="00B13623">
        <w:rPr>
          <w:b/>
        </w:rPr>
        <w:t>Símbolo</w:t>
      </w:r>
      <w:r w:rsidRPr="00B13623">
        <w:rPr>
          <w:b/>
        </w:rPr>
        <w:tab/>
      </w:r>
      <w:r w:rsidRPr="00B13623">
        <w:rPr>
          <w:b/>
        </w:rPr>
        <w:tab/>
      </w:r>
      <w:r w:rsidRPr="00B13623">
        <w:rPr>
          <w:b/>
        </w:rPr>
        <w:tab/>
      </w:r>
      <w:r w:rsidRPr="00B13623">
        <w:rPr>
          <w:b/>
        </w:rPr>
        <w:tab/>
        <w:t>Significado</w:t>
      </w:r>
    </w:p>
    <w:p w:rsidR="00AA43AC" w:rsidRPr="00B13623" w:rsidRDefault="003274D4" w:rsidP="00AA43AC">
      <w:pPr>
        <w:pStyle w:val="Sinespaciado1"/>
        <w:tabs>
          <w:tab w:val="left" w:pos="2835"/>
          <w:tab w:val="left" w:pos="4536"/>
        </w:tabs>
        <w:rPr>
          <w:b/>
        </w:rPr>
      </w:pPr>
      <w:r>
        <w:t>Gigabyte</w:t>
      </w:r>
      <w:r w:rsidR="003E23B3">
        <w:rPr>
          <w:b/>
        </w:rPr>
        <w:tab/>
      </w:r>
    </w:p>
    <w:p w:rsidR="00AA43AC" w:rsidRDefault="003274D4" w:rsidP="00AA43AC">
      <w:pPr>
        <w:ind w:firstLine="0"/>
        <w:jc w:val="left"/>
        <w:rPr>
          <w:rFonts w:cs="Arial"/>
          <w:b/>
          <w:szCs w:val="24"/>
        </w:rPr>
      </w:pPr>
      <w:r>
        <w:rPr>
          <w:rFonts w:cs="Arial"/>
          <w:b/>
          <w:szCs w:val="24"/>
        </w:rPr>
        <w:t>Terabyte</w:t>
      </w:r>
    </w:p>
    <w:p w:rsidR="003E23B3" w:rsidRPr="00B13623" w:rsidRDefault="003E23B3" w:rsidP="00AA43AC">
      <w:pPr>
        <w:ind w:firstLine="0"/>
        <w:jc w:val="left"/>
        <w:rPr>
          <w:rFonts w:cs="Arial"/>
          <w:b/>
          <w:szCs w:val="24"/>
        </w:rPr>
      </w:pPr>
      <w:r>
        <w:rPr>
          <w:rFonts w:cs="Arial"/>
          <w:b/>
          <w:szCs w:val="24"/>
        </w:rPr>
        <w:t>Caecys</w:t>
      </w: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AA43AC" w:rsidRPr="00B13623" w:rsidRDefault="00AA43AC" w:rsidP="00AA43AC">
      <w:pPr>
        <w:jc w:val="left"/>
        <w:rPr>
          <w:rFonts w:cs="Arial"/>
          <w:b/>
          <w:szCs w:val="24"/>
        </w:rPr>
      </w:pPr>
    </w:p>
    <w:p w:rsidR="006C50F1" w:rsidRPr="00B13623" w:rsidRDefault="006C50F1">
      <w:pPr>
        <w:spacing w:line="240" w:lineRule="auto"/>
        <w:ind w:firstLine="0"/>
        <w:jc w:val="left"/>
        <w:rPr>
          <w:rFonts w:cs="Arial"/>
          <w:b/>
          <w:szCs w:val="24"/>
        </w:rPr>
      </w:pPr>
      <w:r w:rsidRPr="00B13623">
        <w:rPr>
          <w:rFonts w:cs="Arial"/>
          <w:b/>
          <w:szCs w:val="24"/>
        </w:rPr>
        <w:br w:type="page"/>
      </w:r>
    </w:p>
    <w:p w:rsidR="006C50F1" w:rsidRPr="00B13623" w:rsidRDefault="006C50F1" w:rsidP="006C50F1">
      <w:pPr>
        <w:pStyle w:val="Ttulosposteriores"/>
        <w:rPr>
          <w:lang w:val="es-GT"/>
        </w:rPr>
      </w:pPr>
      <w:bookmarkStart w:id="3" w:name="_Toc391065670"/>
      <w:r w:rsidRPr="00B13623">
        <w:rPr>
          <w:lang w:val="es-GT"/>
        </w:rPr>
        <w:lastRenderedPageBreak/>
        <w:t>GLOSARIO</w:t>
      </w:r>
      <w:bookmarkEnd w:id="3"/>
    </w:p>
    <w:p w:rsidR="006C50F1" w:rsidRPr="00B13623" w:rsidRDefault="006C50F1" w:rsidP="006C50F1"/>
    <w:p w:rsidR="006C50F1" w:rsidRPr="00B13623" w:rsidRDefault="006C50F1" w:rsidP="006C50F1">
      <w:pPr>
        <w:rPr>
          <w:rFonts w:cs="Arial"/>
        </w:rPr>
      </w:pPr>
    </w:p>
    <w:p w:rsidR="006C50F1" w:rsidRPr="00B13623" w:rsidRDefault="006C50F1" w:rsidP="006C50F1">
      <w:pPr>
        <w:rPr>
          <w:rFonts w:cs="Arial"/>
        </w:rPr>
      </w:pPr>
    </w:p>
    <w:tbl>
      <w:tblPr>
        <w:tblW w:w="8755" w:type="dxa"/>
        <w:tblLayout w:type="fixed"/>
        <w:tblLook w:val="04A0" w:firstRow="1" w:lastRow="0" w:firstColumn="1" w:lastColumn="0" w:noHBand="0" w:noVBand="1"/>
      </w:tblPr>
      <w:tblGrid>
        <w:gridCol w:w="2660"/>
        <w:gridCol w:w="6095"/>
      </w:tblGrid>
      <w:tr w:rsidR="006C50F1" w:rsidRPr="00B13623" w:rsidTr="0067157E">
        <w:tc>
          <w:tcPr>
            <w:tcW w:w="2660" w:type="dxa"/>
          </w:tcPr>
          <w:p w:rsidR="006C50F1" w:rsidRPr="00B13623" w:rsidRDefault="006C50F1" w:rsidP="0067157E">
            <w:pPr>
              <w:pStyle w:val="NoSpacing"/>
              <w:jc w:val="left"/>
              <w:rPr>
                <w:rFonts w:cs="Arial"/>
                <w:b/>
                <w:szCs w:val="24"/>
              </w:rPr>
            </w:pPr>
            <w:r w:rsidRPr="00B13623">
              <w:rPr>
                <w:rFonts w:cs="Arial"/>
                <w:b/>
                <w:szCs w:val="24"/>
              </w:rPr>
              <w:t>Web2py</w:t>
            </w:r>
          </w:p>
        </w:tc>
        <w:tc>
          <w:tcPr>
            <w:tcW w:w="6095" w:type="dxa"/>
          </w:tcPr>
          <w:p w:rsidR="006C50F1" w:rsidRPr="00B13623" w:rsidRDefault="005A6E94" w:rsidP="0067157E">
            <w:pPr>
              <w:ind w:left="175" w:firstLine="0"/>
              <w:rPr>
                <w:rFonts w:cs="Arial"/>
                <w:szCs w:val="24"/>
              </w:rPr>
            </w:pPr>
            <w:r w:rsidRPr="00B13623">
              <w:rPr>
                <w:rFonts w:cs="Arial"/>
                <w:szCs w:val="24"/>
              </w:rPr>
              <w:t xml:space="preserve">Web2py es un marco de trabajo o </w:t>
            </w:r>
            <w:r w:rsidRPr="00B13623">
              <w:rPr>
                <w:rFonts w:cs="Arial"/>
                <w:i/>
                <w:szCs w:val="24"/>
              </w:rPr>
              <w:t>Framework</w:t>
            </w:r>
            <w:r w:rsidRPr="00B13623">
              <w:rPr>
                <w:rFonts w:cs="Arial"/>
                <w:szCs w:val="24"/>
              </w:rPr>
              <w:t xml:space="preserve"> basado</w:t>
            </w:r>
            <w:r w:rsidR="00477D33" w:rsidRPr="00B13623">
              <w:rPr>
                <w:rFonts w:cs="Arial"/>
                <w:szCs w:val="24"/>
              </w:rPr>
              <w:t xml:space="preserve"> para crear aplicaciones web, está basado </w:t>
            </w:r>
            <w:r w:rsidRPr="00B13623">
              <w:rPr>
                <w:rFonts w:cs="Arial"/>
                <w:szCs w:val="24"/>
              </w:rPr>
              <w:t xml:space="preserve"> en el lenguaje de programación </w:t>
            </w:r>
            <w:r w:rsidRPr="00B13623">
              <w:rPr>
                <w:rFonts w:cs="Arial"/>
                <w:i/>
                <w:szCs w:val="24"/>
              </w:rPr>
              <w:t>Python</w:t>
            </w:r>
            <w:r w:rsidRPr="00B13623">
              <w:rPr>
                <w:rFonts w:cs="Arial"/>
                <w:szCs w:val="24"/>
              </w:rPr>
              <w:t xml:space="preserve"> y </w:t>
            </w:r>
            <w:r w:rsidR="00477D33" w:rsidRPr="00B13623">
              <w:rPr>
                <w:rFonts w:cs="Arial"/>
                <w:szCs w:val="24"/>
              </w:rPr>
              <w:t xml:space="preserve">utiliza </w:t>
            </w:r>
            <w:r w:rsidRPr="00B13623">
              <w:rPr>
                <w:rFonts w:cs="Arial"/>
                <w:szCs w:val="24"/>
              </w:rPr>
              <w:t>metodología de desarrollo ágil</w:t>
            </w:r>
            <w:r w:rsidR="00477D33" w:rsidRPr="00B13623">
              <w:rPr>
                <w:rFonts w:cs="Arial"/>
                <w:szCs w:val="24"/>
              </w:rPr>
              <w:t>.</w:t>
            </w:r>
          </w:p>
          <w:p w:rsidR="006C50F1" w:rsidRPr="00B13623" w:rsidRDefault="006C50F1" w:rsidP="0067157E">
            <w:pPr>
              <w:ind w:left="175" w:firstLine="0"/>
              <w:rPr>
                <w:rFonts w:cs="Arial"/>
                <w:szCs w:val="24"/>
              </w:rPr>
            </w:pPr>
          </w:p>
        </w:tc>
      </w:tr>
      <w:tr w:rsidR="005A6E94" w:rsidRPr="00B13623" w:rsidTr="0067157E">
        <w:tc>
          <w:tcPr>
            <w:tcW w:w="2660" w:type="dxa"/>
          </w:tcPr>
          <w:p w:rsidR="005A6E94" w:rsidRPr="00B13623" w:rsidRDefault="005A6E94" w:rsidP="0067157E">
            <w:pPr>
              <w:pStyle w:val="NoSpacing"/>
              <w:jc w:val="left"/>
              <w:rPr>
                <w:rFonts w:cs="Arial"/>
                <w:b/>
                <w:szCs w:val="24"/>
              </w:rPr>
            </w:pPr>
            <w:r w:rsidRPr="00B13623">
              <w:rPr>
                <w:rFonts w:cs="Arial"/>
                <w:b/>
                <w:szCs w:val="24"/>
              </w:rPr>
              <w:t>Metodología de desarrollo</w:t>
            </w:r>
            <w:r w:rsidR="00477D33" w:rsidRPr="00B13623">
              <w:rPr>
                <w:rFonts w:cs="Arial"/>
                <w:b/>
                <w:szCs w:val="24"/>
              </w:rPr>
              <w:t xml:space="preserve"> de software</w:t>
            </w:r>
          </w:p>
        </w:tc>
        <w:tc>
          <w:tcPr>
            <w:tcW w:w="6095" w:type="dxa"/>
          </w:tcPr>
          <w:p w:rsidR="005A6E94" w:rsidRPr="00B13623" w:rsidRDefault="00477D33" w:rsidP="0067157E">
            <w:pPr>
              <w:ind w:left="175" w:firstLine="0"/>
              <w:rPr>
                <w:rFonts w:cs="Arial"/>
                <w:szCs w:val="24"/>
              </w:rPr>
            </w:pPr>
            <w:r w:rsidRPr="00B13623">
              <w:rPr>
                <w:rFonts w:cs="Arial"/>
                <w:szCs w:val="24"/>
              </w:rPr>
              <w:t>Una metodología de desarrollo es el conjunto de prácticas y técnicas utilizadas en la gestión de un proyecto, comprende desde la documentación generada hasta los medios para publicación del producto a los usuarios finales</w:t>
            </w:r>
            <w:r w:rsidR="006464D6" w:rsidRPr="00B13623">
              <w:rPr>
                <w:rFonts w:cs="Arial"/>
                <w:szCs w:val="24"/>
              </w:rPr>
              <w:t xml:space="preserve">, contemplando temas como sistemas de pruebas y estilos de </w:t>
            </w:r>
            <w:r w:rsidR="00965E71" w:rsidRPr="00B13623">
              <w:rPr>
                <w:rFonts w:cs="Arial"/>
                <w:szCs w:val="24"/>
              </w:rPr>
              <w:t>programación</w:t>
            </w:r>
            <w:r w:rsidRPr="00B13623">
              <w:rPr>
                <w:rFonts w:cs="Arial"/>
                <w:szCs w:val="24"/>
              </w:rPr>
              <w:t xml:space="preserve">. </w:t>
            </w:r>
          </w:p>
          <w:p w:rsidR="00477D33" w:rsidRPr="00B13623" w:rsidRDefault="00477D33"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CPFECYS</w:t>
            </w:r>
          </w:p>
        </w:tc>
        <w:tc>
          <w:tcPr>
            <w:tcW w:w="6095" w:type="dxa"/>
          </w:tcPr>
          <w:p w:rsidR="006C50F1" w:rsidRPr="00B13623" w:rsidRDefault="004E55ED" w:rsidP="0067157E">
            <w:pPr>
              <w:ind w:left="175" w:firstLine="0"/>
              <w:rPr>
                <w:rFonts w:cs="Arial"/>
                <w:szCs w:val="24"/>
              </w:rPr>
            </w:pPr>
            <w:r w:rsidRPr="00B13623">
              <w:rPr>
                <w:rFonts w:cs="Arial"/>
                <w:szCs w:val="24"/>
              </w:rPr>
              <w:t xml:space="preserve">CPFECYS es el nombre del proyecto de reingeniería </w:t>
            </w:r>
            <w:r w:rsidR="00440B14" w:rsidRPr="00B13623">
              <w:rPr>
                <w:rFonts w:cs="Arial"/>
                <w:szCs w:val="24"/>
              </w:rPr>
              <w:t xml:space="preserve">del proyecto </w:t>
            </w:r>
            <w:r w:rsidRPr="00B13623">
              <w:rPr>
                <w:rFonts w:cs="Arial"/>
                <w:szCs w:val="24"/>
              </w:rPr>
              <w:t xml:space="preserve">para </w:t>
            </w:r>
            <w:r w:rsidR="002F630A" w:rsidRPr="00B13623">
              <w:rPr>
                <w:rFonts w:cs="Arial"/>
                <w:szCs w:val="24"/>
              </w:rPr>
              <w:t>coordinación</w:t>
            </w:r>
            <w:r w:rsidRPr="00B13623">
              <w:rPr>
                <w:rFonts w:cs="Arial"/>
                <w:szCs w:val="24"/>
              </w:rPr>
              <w:t xml:space="preserve"> de auxiliatura de los estudiantes de ciencias y sistemas (CAECYS), y su significado es </w:t>
            </w:r>
            <w:r w:rsidR="002F630A" w:rsidRPr="00B13623">
              <w:rPr>
                <w:rFonts w:cs="Arial"/>
                <w:szCs w:val="24"/>
              </w:rPr>
              <w:t>c</w:t>
            </w:r>
            <w:r w:rsidR="00495AC5" w:rsidRPr="00B13623">
              <w:rPr>
                <w:rFonts w:cs="Arial"/>
                <w:szCs w:val="24"/>
              </w:rPr>
              <w:t>oordinación</w:t>
            </w:r>
            <w:r w:rsidRPr="00B13623">
              <w:rPr>
                <w:rFonts w:cs="Arial"/>
                <w:szCs w:val="24"/>
              </w:rPr>
              <w:t xml:space="preserve"> de </w:t>
            </w:r>
            <w:r w:rsidR="002F630A" w:rsidRPr="00B13623">
              <w:rPr>
                <w:rFonts w:cs="Arial"/>
                <w:szCs w:val="24"/>
              </w:rPr>
              <w:t>práctica final de e</w:t>
            </w:r>
            <w:r w:rsidRPr="00B13623">
              <w:rPr>
                <w:rFonts w:cs="Arial"/>
                <w:szCs w:val="24"/>
              </w:rPr>
              <w:t>st</w:t>
            </w:r>
            <w:r w:rsidR="002F630A" w:rsidRPr="00B13623">
              <w:rPr>
                <w:rFonts w:cs="Arial"/>
                <w:szCs w:val="24"/>
              </w:rPr>
              <w:t>udiantes de ciencias y s</w:t>
            </w:r>
            <w:r w:rsidRPr="00B13623">
              <w:rPr>
                <w:rFonts w:cs="Arial"/>
                <w:szCs w:val="24"/>
              </w:rPr>
              <w:t>istemas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CAECYS</w:t>
            </w:r>
          </w:p>
        </w:tc>
        <w:tc>
          <w:tcPr>
            <w:tcW w:w="6095" w:type="dxa"/>
          </w:tcPr>
          <w:p w:rsidR="006C50F1" w:rsidRPr="00B13623" w:rsidRDefault="00AD7FEA" w:rsidP="0067157E">
            <w:pPr>
              <w:ind w:left="175" w:firstLine="0"/>
              <w:rPr>
                <w:rFonts w:cs="Arial"/>
                <w:szCs w:val="24"/>
              </w:rPr>
            </w:pPr>
            <w:r w:rsidRPr="00B13623">
              <w:rPr>
                <w:rFonts w:cs="Arial"/>
                <w:szCs w:val="24"/>
              </w:rPr>
              <w:t>CAECYS es el nombre del proyecto destinado a gestionar el control de estudiantes en su practica final y su significado es coordinación de auxiliatura de estudiantes de ciencias y sistemas, es el predecesor de el proyecto presentado en este documento, CPFECYS</w:t>
            </w:r>
            <w:r w:rsidR="0030766E"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lastRenderedPageBreak/>
              <w:t>Modelo</w:t>
            </w:r>
          </w:p>
        </w:tc>
        <w:tc>
          <w:tcPr>
            <w:tcW w:w="6095" w:type="dxa"/>
          </w:tcPr>
          <w:p w:rsidR="006C50F1" w:rsidRPr="00B13623" w:rsidRDefault="000947F6" w:rsidP="0067157E">
            <w:pPr>
              <w:ind w:left="175" w:firstLine="0"/>
              <w:rPr>
                <w:rFonts w:cs="Arial"/>
                <w:szCs w:val="24"/>
              </w:rPr>
            </w:pPr>
            <w:r w:rsidRPr="00B13623">
              <w:rPr>
                <w:rFonts w:cs="Arial"/>
                <w:szCs w:val="24"/>
              </w:rPr>
              <w:t>En la configuración de arquitectura nombrada como MVC por Modelo Vista Controlador, es la entidad que representa la información una sección de la información a almacenar, representa una entidad del modelo de negocio</w:t>
            </w:r>
            <w:r w:rsidR="00312F87" w:rsidRPr="00B13623">
              <w:rPr>
                <w:rFonts w:cs="Arial"/>
                <w:szCs w:val="24"/>
              </w:rPr>
              <w:t xml:space="preserve"> y puede ser por ejemplo el usuario</w:t>
            </w:r>
            <w:r w:rsidRPr="00B13623">
              <w:rPr>
                <w:rFonts w:cs="Arial"/>
                <w:szCs w:val="24"/>
              </w:rPr>
              <w:t>.</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Vista</w:t>
            </w:r>
          </w:p>
        </w:tc>
        <w:tc>
          <w:tcPr>
            <w:tcW w:w="6095" w:type="dxa"/>
          </w:tcPr>
          <w:p w:rsidR="006C50F1" w:rsidRPr="00B13623" w:rsidRDefault="00E74D68" w:rsidP="0067157E">
            <w:pPr>
              <w:ind w:left="175" w:firstLine="0"/>
              <w:rPr>
                <w:rFonts w:cs="Arial"/>
                <w:szCs w:val="24"/>
              </w:rPr>
            </w:pPr>
            <w:r w:rsidRPr="00B13623">
              <w:rPr>
                <w:rFonts w:cs="Arial"/>
                <w:szCs w:val="24"/>
              </w:rPr>
              <w:t>En la arquitectura Modelo Vista Controlador la vista es la parte encargada de desplegar la información al usuario, puede ser también visto de manera más general como una interfaz que habilita la interacción con un usuario u otro ente.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Controlador</w:t>
            </w:r>
          </w:p>
        </w:tc>
        <w:tc>
          <w:tcPr>
            <w:tcW w:w="6095" w:type="dxa"/>
          </w:tcPr>
          <w:p w:rsidR="006C50F1" w:rsidRPr="00B13623" w:rsidRDefault="00206547" w:rsidP="0067157E">
            <w:pPr>
              <w:ind w:left="175" w:firstLine="0"/>
              <w:rPr>
                <w:rFonts w:cs="Arial"/>
                <w:szCs w:val="24"/>
              </w:rPr>
            </w:pPr>
            <w:r w:rsidRPr="00B13623">
              <w:rPr>
                <w:rFonts w:cs="Arial"/>
                <w:szCs w:val="24"/>
              </w:rPr>
              <w:t>En la arquitectura Modelo Vista Controlador el controlador es la parte del código que gestiona todas las validaciones y reglas de negocio, es la parte lógica del código que procesa las entradas y prepara y devuelve las respuestas a la capa de la vista, el controlador puede efectuar desde ninguna hasta muchas interacciones con la capa de modelo.</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6C50F1" w:rsidP="0067157E">
            <w:pPr>
              <w:pStyle w:val="NoSpacing"/>
              <w:rPr>
                <w:rFonts w:cs="Arial"/>
                <w:b/>
                <w:szCs w:val="24"/>
              </w:rPr>
            </w:pPr>
            <w:r w:rsidRPr="00B13623">
              <w:rPr>
                <w:rFonts w:cs="Arial"/>
                <w:b/>
                <w:szCs w:val="24"/>
              </w:rPr>
              <w:t>Marco de trabajo</w:t>
            </w:r>
          </w:p>
        </w:tc>
        <w:tc>
          <w:tcPr>
            <w:tcW w:w="6095" w:type="dxa"/>
          </w:tcPr>
          <w:p w:rsidR="006C50F1" w:rsidRPr="00B13623" w:rsidRDefault="008511D9" w:rsidP="0067157E">
            <w:pPr>
              <w:ind w:left="175" w:firstLine="0"/>
              <w:rPr>
                <w:rFonts w:cs="Arial"/>
                <w:szCs w:val="24"/>
              </w:rPr>
            </w:pPr>
            <w:r w:rsidRPr="00B13623">
              <w:rPr>
                <w:rFonts w:cs="Arial"/>
                <w:szCs w:val="24"/>
              </w:rPr>
              <w:t xml:space="preserve">Un marco de trabajo también conocido como </w:t>
            </w:r>
            <w:r w:rsidRPr="00B13623">
              <w:rPr>
                <w:rFonts w:cs="Arial"/>
                <w:i/>
                <w:szCs w:val="24"/>
              </w:rPr>
              <w:t>Framework</w:t>
            </w:r>
            <w:r w:rsidRPr="00B13623">
              <w:rPr>
                <w:rFonts w:cs="Arial"/>
                <w:szCs w:val="24"/>
              </w:rPr>
              <w:t xml:space="preserve"> es un conjunto de librerías y configuraciones que proveen a los desarrolladores de software de un entorno y herramientas que facilitan, estandarizan el proceso de producción de software, agilizándolo y proveyendo una base sólida en aspectos de seguridad, escalabilidad y </w:t>
            </w:r>
            <w:r w:rsidRPr="00B13623">
              <w:rPr>
                <w:rFonts w:cs="Arial"/>
                <w:szCs w:val="24"/>
              </w:rPr>
              <w:lastRenderedPageBreak/>
              <w:t>mantenimiento del software.</w:t>
            </w:r>
          </w:p>
          <w:p w:rsidR="006C50F1" w:rsidRPr="00B13623" w:rsidRDefault="006C50F1" w:rsidP="0067157E">
            <w:pPr>
              <w:ind w:left="175" w:firstLine="0"/>
              <w:rPr>
                <w:rFonts w:cs="Arial"/>
                <w:szCs w:val="24"/>
              </w:rPr>
            </w:pPr>
          </w:p>
        </w:tc>
      </w:tr>
      <w:tr w:rsidR="006C50F1" w:rsidRPr="00B13623" w:rsidTr="0067157E">
        <w:tc>
          <w:tcPr>
            <w:tcW w:w="2660" w:type="dxa"/>
          </w:tcPr>
          <w:p w:rsidR="006C50F1" w:rsidRPr="00B13623" w:rsidRDefault="005A6E94" w:rsidP="0067157E">
            <w:pPr>
              <w:pStyle w:val="NoSpacing"/>
              <w:rPr>
                <w:rFonts w:cs="Arial"/>
                <w:b/>
                <w:szCs w:val="24"/>
              </w:rPr>
            </w:pPr>
            <w:r w:rsidRPr="00B13623">
              <w:rPr>
                <w:rFonts w:cs="Arial"/>
                <w:b/>
                <w:szCs w:val="24"/>
              </w:rPr>
              <w:lastRenderedPageBreak/>
              <w:t>DTT</w:t>
            </w:r>
          </w:p>
        </w:tc>
        <w:tc>
          <w:tcPr>
            <w:tcW w:w="6095" w:type="dxa"/>
          </w:tcPr>
          <w:p w:rsidR="006C50F1" w:rsidRPr="00B13623" w:rsidRDefault="00CE3AA4" w:rsidP="0067157E">
            <w:pPr>
              <w:ind w:left="175" w:firstLine="0"/>
              <w:rPr>
                <w:rFonts w:cs="Arial"/>
                <w:szCs w:val="24"/>
              </w:rPr>
            </w:pPr>
            <w:r w:rsidRPr="00B13623">
              <w:rPr>
                <w:rFonts w:cs="Arial"/>
                <w:szCs w:val="24"/>
              </w:rPr>
              <w:t xml:space="preserve">DTT es el programa </w:t>
            </w:r>
            <w:r w:rsidR="00AC7CB0" w:rsidRPr="00B13623">
              <w:rPr>
                <w:rFonts w:cs="Arial"/>
                <w:szCs w:val="24"/>
              </w:rPr>
              <w:t xml:space="preserve">gestionado en la Universidad de San Carlos de Guatemala permite a los estudiantes </w:t>
            </w:r>
            <w:r w:rsidR="0032721D" w:rsidRPr="00B13623">
              <w:rPr>
                <w:rFonts w:cs="Arial"/>
                <w:szCs w:val="24"/>
              </w:rPr>
              <w:t>d</w:t>
            </w:r>
            <w:r w:rsidR="00AC7CB0" w:rsidRPr="00B13623">
              <w:rPr>
                <w:rFonts w:cs="Arial"/>
                <w:szCs w:val="24"/>
              </w:rPr>
              <w:t>e Ingeniería efectuar sus prácticas</w:t>
            </w:r>
            <w:r w:rsidR="0000417C" w:rsidRPr="00B13623">
              <w:rPr>
                <w:rFonts w:cs="Arial"/>
                <w:szCs w:val="24"/>
              </w:rPr>
              <w:t xml:space="preserve"> finales en actividades de soporte </w:t>
            </w:r>
            <w:r w:rsidR="00AC7CB0" w:rsidRPr="00B13623">
              <w:rPr>
                <w:rFonts w:cs="Arial"/>
                <w:szCs w:val="24"/>
              </w:rPr>
              <w:t xml:space="preserve">dentro </w:t>
            </w:r>
            <w:r w:rsidR="0000417C" w:rsidRPr="00B13623">
              <w:rPr>
                <w:rFonts w:cs="Arial"/>
                <w:szCs w:val="24"/>
              </w:rPr>
              <w:t>de entidades dentro de la universidad</w:t>
            </w:r>
            <w:r w:rsidR="00AC7CB0" w:rsidRPr="00B13623">
              <w:rPr>
                <w:rFonts w:cs="Arial"/>
                <w:szCs w:val="24"/>
              </w:rPr>
              <w:t xml:space="preserve">, </w:t>
            </w:r>
            <w:r w:rsidR="0000417C" w:rsidRPr="00B13623">
              <w:rPr>
                <w:rFonts w:cs="Arial"/>
                <w:szCs w:val="24"/>
              </w:rPr>
              <w:t xml:space="preserve">por medio de la gestión de disponibilidad de plazas y recursos humanos </w:t>
            </w:r>
          </w:p>
          <w:p w:rsidR="006C50F1" w:rsidRPr="00B13623" w:rsidRDefault="006C50F1" w:rsidP="0067157E">
            <w:pPr>
              <w:ind w:left="175" w:firstLine="0"/>
              <w:rPr>
                <w:rFonts w:cs="Arial"/>
                <w:szCs w:val="24"/>
              </w:rPr>
            </w:pPr>
          </w:p>
        </w:tc>
      </w:tr>
    </w:tbl>
    <w:p w:rsidR="00246C5B" w:rsidRPr="00B13623" w:rsidRDefault="00246C5B" w:rsidP="004B43DD">
      <w:pPr>
        <w:rPr>
          <w:rFonts w:eastAsia="Times New Roman"/>
          <w:sz w:val="28"/>
          <w:szCs w:val="28"/>
        </w:rPr>
      </w:pPr>
      <w:r w:rsidRPr="00B13623">
        <w:br w:type="page"/>
      </w:r>
    </w:p>
    <w:p w:rsidR="00473ACA" w:rsidRDefault="00473ACA">
      <w:pPr>
        <w:spacing w:line="240" w:lineRule="auto"/>
        <w:ind w:firstLine="0"/>
        <w:jc w:val="left"/>
        <w:rPr>
          <w:b/>
          <w:caps/>
          <w:sz w:val="28"/>
        </w:rPr>
      </w:pPr>
      <w:bookmarkStart w:id="4" w:name="_Toc391065671"/>
      <w:r>
        <w:lastRenderedPageBreak/>
        <w:br w:type="page"/>
      </w:r>
    </w:p>
    <w:p w:rsidR="00AA43AC" w:rsidRPr="00B13623" w:rsidRDefault="00AA43AC" w:rsidP="004B43DD">
      <w:pPr>
        <w:pStyle w:val="Ttulosposteriores"/>
        <w:rPr>
          <w:rFonts w:cs="Arial"/>
          <w:lang w:val="es-GT"/>
        </w:rPr>
      </w:pPr>
      <w:r w:rsidRPr="00B13623">
        <w:rPr>
          <w:lang w:val="es-GT"/>
        </w:rPr>
        <w:lastRenderedPageBreak/>
        <w:t>RESUMEN</w:t>
      </w:r>
      <w:bookmarkEnd w:id="4"/>
    </w:p>
    <w:p w:rsidR="00AA43AC" w:rsidRPr="00B13623" w:rsidRDefault="00AA43AC" w:rsidP="004B43DD">
      <w:pPr>
        <w:rPr>
          <w:rFonts w:cs="Arial"/>
        </w:rPr>
      </w:pPr>
    </w:p>
    <w:p w:rsidR="00AA43AC" w:rsidRPr="00B13623" w:rsidRDefault="00AA43AC" w:rsidP="004B43DD">
      <w:pPr>
        <w:ind w:firstLine="709"/>
        <w:rPr>
          <w:rFonts w:cs="Arial"/>
        </w:rPr>
      </w:pPr>
    </w:p>
    <w:p w:rsidR="00AA43AC" w:rsidRPr="00B13623" w:rsidRDefault="00AA43AC" w:rsidP="004B43DD">
      <w:pPr>
        <w:ind w:firstLine="709"/>
        <w:rPr>
          <w:rFonts w:cs="Arial"/>
        </w:rPr>
      </w:pPr>
    </w:p>
    <w:p w:rsidR="00A7374C" w:rsidRPr="00B13623" w:rsidRDefault="00A7374C" w:rsidP="004B43DD">
      <w:pPr>
        <w:rPr>
          <w:rFonts w:cs="Arial"/>
        </w:rPr>
      </w:pPr>
      <w:r w:rsidRPr="00B13623">
        <w:rPr>
          <w:rFonts w:cs="Arial"/>
        </w:rPr>
        <w:t>En el presente trabajo, se plasma el trabajo efectuado en el EPS durante el cual se llevó a cabo el proceso de reingeniería de la herramienta utilizada para el control, seguimiento y comunicación de los proyectos de práctica final de los estudiantes de Ciencias y Sistemas.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 xml:space="preserve">La necesidad principal que impulsó la ejecución de este proyecto radica en la necesidad de expandir la funcionalidad de la herramienta con la que contaba al momento de iniciado el EPS, nombrada </w:t>
      </w:r>
      <w:r w:rsidR="00D72DAA" w:rsidRPr="00B13623">
        <w:rPr>
          <w:rFonts w:cs="Arial"/>
        </w:rPr>
        <w:t>CAECYS</w:t>
      </w:r>
      <w:r w:rsidRPr="00B13623">
        <w:rPr>
          <w:rFonts w:cs="Arial"/>
        </w:rPr>
        <w:t xml:space="preserve"> la herramienta anterior, contemplaba solamente un área del programa DTT que es el programa que contienen todos los tipos de proyectos en los que un estudiante de la escuela puede involucrarse para hacer su práctica final, esto provocó que el seguimiento de los proyectos del resto de áreas fuese muy débil y los procesos manuales.</w:t>
      </w:r>
    </w:p>
    <w:p w:rsidR="00A7374C" w:rsidRPr="00B13623" w:rsidRDefault="00A7374C" w:rsidP="004B43DD">
      <w:pPr>
        <w:ind w:firstLine="0"/>
        <w:rPr>
          <w:rFonts w:cs="Arial"/>
        </w:rPr>
      </w:pPr>
    </w:p>
    <w:p w:rsidR="00A7374C" w:rsidRPr="00B13623" w:rsidRDefault="00A7374C" w:rsidP="004B43DD">
      <w:pPr>
        <w:ind w:firstLine="0"/>
        <w:rPr>
          <w:rFonts w:cs="Arial"/>
        </w:rPr>
      </w:pPr>
      <w:r w:rsidRPr="00B13623">
        <w:rPr>
          <w:rFonts w:cs="Arial"/>
        </w:rPr>
        <w:tab/>
        <w:t>La nueva herramienta soporta completamente y de manera flexible los nuevos requerimientos de los proyectos del programa DTT, automatizando e integrando todos los procesos y comunicación de los mismos en una única herramienta y eliminando la necesidad de tener tareas manuales para verificar la validez de las actividades de los estudiantes.</w:t>
      </w:r>
    </w:p>
    <w:p w:rsidR="00A7374C" w:rsidRPr="00B13623" w:rsidRDefault="00A7374C" w:rsidP="004B43DD">
      <w:pPr>
        <w:ind w:firstLine="0"/>
        <w:rPr>
          <w:rFonts w:cs="Arial"/>
        </w:rPr>
      </w:pPr>
    </w:p>
    <w:p w:rsidR="00473ACA" w:rsidRDefault="00A7374C" w:rsidP="004B43DD">
      <w:pPr>
        <w:ind w:firstLine="578"/>
        <w:rPr>
          <w:rFonts w:cs="Arial"/>
        </w:rPr>
      </w:pPr>
      <w:r w:rsidRPr="00B13623">
        <w:rPr>
          <w:rFonts w:cs="Arial"/>
        </w:rPr>
        <w:t xml:space="preserve">Adicionalmente se crearon módulos para cumplir con funcionalidad con la que la aplicación anterior no contaba, este nuevo sistema fue diseñado buscando la máxima flexibilidad en todas las áreas del programa DTT y en todas las actividades en la medida de lo posible, para garantizar un mayor tiempo de vida de la herramienta. </w:t>
      </w:r>
    </w:p>
    <w:p w:rsidR="00473ACA" w:rsidRDefault="00473ACA">
      <w:pPr>
        <w:spacing w:line="240" w:lineRule="auto"/>
        <w:ind w:firstLine="0"/>
        <w:jc w:val="left"/>
        <w:rPr>
          <w:rFonts w:cs="Arial"/>
        </w:rPr>
      </w:pPr>
      <w:r>
        <w:rPr>
          <w:rFonts w:cs="Arial"/>
        </w:rPr>
        <w:lastRenderedPageBreak/>
        <w:br w:type="page"/>
      </w:r>
    </w:p>
    <w:p w:rsidR="00A7374C" w:rsidRPr="00B13623" w:rsidRDefault="00A7374C" w:rsidP="004B43DD">
      <w:pPr>
        <w:ind w:firstLine="578"/>
        <w:rPr>
          <w:rFonts w:cs="Arial"/>
        </w:rPr>
      </w:pPr>
    </w:p>
    <w:p w:rsidR="00AA43AC" w:rsidRPr="00B13623" w:rsidRDefault="00AA43AC" w:rsidP="004B43DD">
      <w:pPr>
        <w:pStyle w:val="Ttulosposteriores"/>
        <w:rPr>
          <w:szCs w:val="24"/>
          <w:lang w:val="es-GT"/>
        </w:rPr>
      </w:pPr>
      <w:bookmarkStart w:id="5" w:name="_Toc391065672"/>
      <w:r w:rsidRPr="00B13623">
        <w:rPr>
          <w:lang w:val="es-GT"/>
        </w:rPr>
        <w:t>OBJETIVOS</w:t>
      </w:r>
      <w:bookmarkEnd w:id="5"/>
    </w:p>
    <w:p w:rsidR="00AA43AC" w:rsidRPr="00B13623" w:rsidRDefault="00AA43AC" w:rsidP="004B43DD">
      <w:pPr>
        <w:jc w:val="left"/>
        <w:rPr>
          <w:szCs w:val="24"/>
        </w:rPr>
      </w:pPr>
    </w:p>
    <w:p w:rsidR="00AA43AC" w:rsidRPr="00B13623" w:rsidRDefault="00AA43AC" w:rsidP="004B43DD">
      <w:pPr>
        <w:jc w:val="left"/>
        <w:rPr>
          <w:b/>
          <w:szCs w:val="24"/>
        </w:rPr>
      </w:pPr>
    </w:p>
    <w:p w:rsidR="00AA43AC" w:rsidRPr="00B13623" w:rsidRDefault="00AA43AC" w:rsidP="004B43DD">
      <w:pPr>
        <w:jc w:val="left"/>
        <w:rPr>
          <w:b/>
          <w:szCs w:val="24"/>
        </w:rPr>
      </w:pPr>
    </w:p>
    <w:p w:rsidR="00AA43AC" w:rsidRPr="00B13623" w:rsidRDefault="00AA43AC" w:rsidP="004B43DD">
      <w:pPr>
        <w:ind w:firstLine="0"/>
        <w:rPr>
          <w:rFonts w:cs="Arial"/>
          <w:b/>
          <w:szCs w:val="24"/>
        </w:rPr>
      </w:pPr>
      <w:r w:rsidRPr="00B13623">
        <w:rPr>
          <w:b/>
        </w:rPr>
        <w:t>General</w:t>
      </w:r>
    </w:p>
    <w:p w:rsidR="00AA43AC" w:rsidRPr="00B13623" w:rsidRDefault="00AA43AC" w:rsidP="004B43DD">
      <w:pPr>
        <w:rPr>
          <w:rFonts w:cs="Arial"/>
          <w:b/>
          <w:szCs w:val="24"/>
        </w:rPr>
      </w:pPr>
    </w:p>
    <w:p w:rsidR="00AA43AC" w:rsidRPr="00B13623" w:rsidRDefault="00AA43AC" w:rsidP="004B43DD">
      <w:pPr>
        <w:rPr>
          <w:b/>
        </w:rPr>
      </w:pPr>
      <w:r w:rsidRPr="00B13623">
        <w:rPr>
          <w:rFonts w:cs="Arial"/>
          <w:szCs w:val="24"/>
        </w:rPr>
        <w:t xml:space="preserve">Crear un sistema de Control de Practica Final para la escuela de Ingeniería en Ciencias y Sistemas que pueda administrar los distintos procesos de práctica final que se llevan en la escuela logrando que sean más eficientes, tanto para los administradores como para los catedráticos y practicantes finales. </w:t>
      </w:r>
    </w:p>
    <w:p w:rsidR="00AA43AC" w:rsidRPr="00B13623" w:rsidRDefault="00AA43AC" w:rsidP="004B43DD">
      <w:pPr>
        <w:ind w:firstLine="0"/>
        <w:rPr>
          <w:b/>
        </w:rPr>
      </w:pPr>
    </w:p>
    <w:p w:rsidR="00AA43AC" w:rsidRPr="00B13623" w:rsidRDefault="00AA43AC" w:rsidP="004B43DD">
      <w:pPr>
        <w:ind w:firstLine="0"/>
        <w:rPr>
          <w:rFonts w:cs="Arial"/>
          <w:szCs w:val="24"/>
        </w:rPr>
      </w:pPr>
      <w:r w:rsidRPr="00B13623">
        <w:rPr>
          <w:b/>
        </w:rPr>
        <w:t>Específicos</w:t>
      </w:r>
    </w:p>
    <w:p w:rsidR="00AA43AC" w:rsidRPr="00B13623" w:rsidRDefault="00AA43AC" w:rsidP="004B43DD">
      <w:pPr>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Facilitar el control de la información que se obtiene al realizar la práctica final en la Escuela de Ciencias y Sistemas.</w:t>
      </w:r>
    </w:p>
    <w:p w:rsidR="00AA43AC" w:rsidRPr="00B13623" w:rsidRDefault="00AA43AC" w:rsidP="004B43DD">
      <w:pPr>
        <w:tabs>
          <w:tab w:val="left" w:pos="709"/>
        </w:tabs>
        <w:ind w:left="567" w:hanging="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Aumentar la amplitud de áreas en las cuales se automatiza el proceso de práctica final en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Permitir un flujo centralizado de información y datos referentes a la práctica final, dando la oportunidad de conocer el estado en cualquier momento de las actividades que forman parte de la práctica final dentro de la Escuela de Ciencias y Sistemas.</w:t>
      </w:r>
    </w:p>
    <w:p w:rsidR="00AA43AC" w:rsidRPr="00B13623" w:rsidRDefault="00AA43AC" w:rsidP="004B43DD">
      <w:pPr>
        <w:tabs>
          <w:tab w:val="left" w:pos="709"/>
        </w:tabs>
        <w:ind w:left="567"/>
        <w:rPr>
          <w:rFonts w:cs="Arial"/>
          <w:szCs w:val="24"/>
        </w:rPr>
      </w:pPr>
    </w:p>
    <w:p w:rsidR="00AA43AC" w:rsidRPr="00B13623" w:rsidRDefault="00AA43AC" w:rsidP="004B43DD">
      <w:pPr>
        <w:numPr>
          <w:ilvl w:val="0"/>
          <w:numId w:val="1"/>
        </w:numPr>
        <w:tabs>
          <w:tab w:val="left" w:pos="567"/>
        </w:tabs>
        <w:ind w:left="567" w:hanging="567"/>
        <w:rPr>
          <w:rFonts w:cs="Arial"/>
          <w:szCs w:val="24"/>
        </w:rPr>
      </w:pPr>
      <w:r w:rsidRPr="00B13623">
        <w:rPr>
          <w:rFonts w:cs="Arial"/>
          <w:szCs w:val="24"/>
        </w:rPr>
        <w:t xml:space="preserve">Automatizar el proceso de entrega de informes por parte de los estudiantes de práctica final de la </w:t>
      </w:r>
      <w:r w:rsidR="00BD5C47" w:rsidRPr="00B13623">
        <w:rPr>
          <w:rFonts w:cs="Arial"/>
          <w:szCs w:val="24"/>
        </w:rPr>
        <w:t>Escuela de Ciencias y Sistemas.</w:t>
      </w:r>
    </w:p>
    <w:p w:rsidR="004E32E0" w:rsidRPr="00B13623" w:rsidRDefault="004E32E0" w:rsidP="004B43DD">
      <w:pPr>
        <w:pStyle w:val="ListParagraph"/>
        <w:rPr>
          <w:rFonts w:cs="Arial"/>
          <w:szCs w:val="24"/>
        </w:rPr>
      </w:pPr>
    </w:p>
    <w:p w:rsidR="004E32E0" w:rsidRPr="00B13623" w:rsidRDefault="004E32E0" w:rsidP="004B43DD">
      <w:pPr>
        <w:tabs>
          <w:tab w:val="left" w:pos="567"/>
        </w:tabs>
        <w:rPr>
          <w:rFonts w:cs="Arial"/>
          <w:szCs w:val="24"/>
        </w:rPr>
      </w:pPr>
    </w:p>
    <w:p w:rsidR="00BC232A" w:rsidRDefault="00BC232A">
      <w:pPr>
        <w:spacing w:line="240" w:lineRule="auto"/>
        <w:ind w:firstLine="0"/>
        <w:jc w:val="left"/>
        <w:rPr>
          <w:b/>
          <w:caps/>
          <w:sz w:val="28"/>
        </w:rPr>
      </w:pPr>
      <w:bookmarkStart w:id="6" w:name="_Toc391065673"/>
      <w:r>
        <w:lastRenderedPageBreak/>
        <w:br w:type="page"/>
      </w:r>
    </w:p>
    <w:p w:rsidR="00AA43AC" w:rsidRPr="00B13623" w:rsidRDefault="00AA43AC" w:rsidP="004B43DD">
      <w:pPr>
        <w:pStyle w:val="Ttulosposteriores"/>
        <w:rPr>
          <w:rFonts w:cs="Arial"/>
          <w:lang w:val="es-GT"/>
        </w:rPr>
      </w:pPr>
      <w:r w:rsidRPr="00B13623">
        <w:rPr>
          <w:lang w:val="es-GT"/>
        </w:rPr>
        <w:lastRenderedPageBreak/>
        <w:t>INTRODUCCIÓN</w:t>
      </w:r>
      <w:bookmarkEnd w:id="6"/>
    </w:p>
    <w:p w:rsidR="00AA43AC" w:rsidRPr="00B13623" w:rsidRDefault="00AA43AC" w:rsidP="004B43DD">
      <w:pPr>
        <w:rPr>
          <w:rFonts w:cs="Arial"/>
        </w:rPr>
      </w:pPr>
    </w:p>
    <w:p w:rsidR="00AA43AC" w:rsidRPr="00B13623" w:rsidRDefault="00AA43AC" w:rsidP="004B43DD">
      <w:pPr>
        <w:rPr>
          <w:rFonts w:cs="Arial"/>
        </w:rPr>
      </w:pPr>
      <w:r w:rsidRPr="00B13623">
        <w:t>La automatización de procesos es muy importante, cuando automatizamos una actividad podemos disponer de mayor control de la misma y satisfacer mayores demandas en esa actividad sin tener que recurrir a contratar personal adicional, optimizando recursos y mejorando la calidad y velocidad del flujo de información.</w:t>
      </w:r>
    </w:p>
    <w:p w:rsidR="00AA43AC" w:rsidRPr="00B13623" w:rsidRDefault="00AA43AC" w:rsidP="004B43DD">
      <w:pPr>
        <w:rPr>
          <w:rFonts w:cs="Arial"/>
        </w:rPr>
      </w:pPr>
    </w:p>
    <w:p w:rsidR="00AA43AC" w:rsidRPr="00B13623" w:rsidRDefault="00AA43AC" w:rsidP="004B43DD">
      <w:r w:rsidRPr="00B13623">
        <w:rPr>
          <w:rFonts w:cs="Arial"/>
        </w:rPr>
        <w:t>La</w:t>
      </w:r>
      <w:r w:rsidRPr="00B13623">
        <w:t xml:space="preserve"> Escuela de Ciencias y Sistemas tiene como cargo velar por el cumplimiento de la práctica final que se desarrolla por todos los estudiantes que finalizan el proceso de práctica como parte de su pensum de estudios. Esto implica que se vela por el cumplimiento de todas estas labores a través de informes que indican el estado de la práctica por cada estudiante y área a la que pertenece. Durante años anteriores se ha definido una estructura que compone la escuela de sistemas, esta estructura se compone de distintas áreas que proveen y cumplen cierta necesidad y expectativa de la escuela. Los estudiantes de práctica final ejecutan proyectos que pertenecen a cada una de esas áreas. </w:t>
      </w:r>
    </w:p>
    <w:p w:rsidR="00AA43AC" w:rsidRPr="00B13623" w:rsidRDefault="00AA43AC" w:rsidP="004B43DD"/>
    <w:p w:rsidR="00AA43AC" w:rsidRPr="00B13623" w:rsidRDefault="00AA43AC" w:rsidP="004B43DD">
      <w:r w:rsidRPr="00B13623">
        <w:t xml:space="preserve">Anteriormente existía un sistema que cubría la automatización de control de reportes de práctica final de la escuela de ciencias y sistemas para los practicantes que se desempeñan en el área de tutor académico. Sin embargo, debido a la existencia y requerimiento de automatizar el proceso para todas las áreas se requiere de la creación de un nuevo sistema que realice esas tareas. </w:t>
      </w:r>
    </w:p>
    <w:p w:rsidR="00AA43AC" w:rsidRPr="00B13623" w:rsidRDefault="00AA43AC" w:rsidP="004B43DD">
      <w:pPr>
        <w:rPr>
          <w:rFonts w:cs="Arial"/>
        </w:rPr>
      </w:pPr>
    </w:p>
    <w:p w:rsidR="00AA43AC" w:rsidRPr="00B13623" w:rsidRDefault="00AA43AC" w:rsidP="004B43DD">
      <w:r w:rsidRPr="00B13623">
        <w:t xml:space="preserve">Debido a estos requerimientos tecnológicos en la automatización de procesos se observa la necesidad de crear un nuevo sistema que provea la flexibilidad necesaria para cumplir con los requerimientos de flexibilidad en el </w:t>
      </w:r>
      <w:r w:rsidRPr="00B13623">
        <w:lastRenderedPageBreak/>
        <w:t xml:space="preserve">sistema para soportar las distintas áreas que componen la escuela de sistemas y poder llevar el control de los practicantes que se desempeñan en las mismas. </w:t>
      </w:r>
    </w:p>
    <w:p w:rsidR="00AA43AC" w:rsidRPr="00B13623" w:rsidRDefault="00AA43AC" w:rsidP="004B43DD">
      <w:pPr>
        <w:ind w:firstLine="0"/>
        <w:rPr>
          <w:rFonts w:cs="Arial"/>
        </w:rPr>
      </w:pPr>
    </w:p>
    <w:p w:rsidR="00AA43AC" w:rsidRPr="00B13623" w:rsidRDefault="00AA43AC" w:rsidP="004B43DD">
      <w:r w:rsidRPr="00B13623">
        <w:t>Se inicia con una investigación preliminar con el objetivo de elegir las mejores herramientas y tecnologías a utilizar para la creación de este nuevo sistema que busca mantener automatizados varios procesos ligados a la práctica final de los estudiantes y por ende también a varios involucrados en el mismo, el cual incluye catedráticos y encargados de la escuela de ciencias y sistemas..</w:t>
      </w:r>
    </w:p>
    <w:p w:rsidR="00AA43AC" w:rsidRPr="00B13623" w:rsidRDefault="00AA43AC" w:rsidP="004B43DD"/>
    <w:p w:rsidR="00AA43AC" w:rsidRPr="00B13623" w:rsidRDefault="00AA43AC" w:rsidP="004B43DD">
      <w:r w:rsidRPr="00B13623">
        <w:t xml:space="preserve">Luego de la selección preliminar de lo que se va a utilizar para el proyecto, se hace una investigación sobre la forma en que funcionan las herramientas y los componentes para cumplir con los objetivos planteados. </w:t>
      </w:r>
    </w:p>
    <w:p w:rsidR="00AA43AC" w:rsidRPr="00B13623" w:rsidRDefault="00AA43AC" w:rsidP="004B43DD"/>
    <w:p w:rsidR="00AA43AC" w:rsidRPr="00B13623" w:rsidRDefault="00AA43AC" w:rsidP="004B43DD">
      <w:r w:rsidRPr="00B13623">
        <w:t xml:space="preserve">Por último, se implementa la solución </w:t>
      </w:r>
      <w:r w:rsidR="00246C5B" w:rsidRPr="00B13623">
        <w:t>se crea la documentación para la utilización de la solución por las partes que utilizaran la misma.</w:t>
      </w:r>
    </w:p>
    <w:p w:rsidR="00246C5B" w:rsidRPr="00B13623" w:rsidRDefault="00246C5B" w:rsidP="004B43DD">
      <w:pPr>
        <w:sectPr w:rsidR="00246C5B" w:rsidRPr="00B13623">
          <w:type w:val="continuous"/>
          <w:pgSz w:w="12240" w:h="15840"/>
          <w:pgMar w:top="2268" w:right="1418" w:bottom="1418" w:left="2268" w:header="720" w:footer="709" w:gutter="0"/>
          <w:pgNumType w:fmt="upperRoman"/>
          <w:cols w:space="720"/>
          <w:titlePg/>
          <w:docGrid w:linePitch="360"/>
        </w:sectPr>
      </w:pPr>
    </w:p>
    <w:p w:rsidR="00AA43AC" w:rsidRPr="00B13623" w:rsidRDefault="00AA43AC" w:rsidP="004B43DD">
      <w:pPr>
        <w:pStyle w:val="Captulos"/>
        <w:rPr>
          <w:szCs w:val="24"/>
        </w:rPr>
      </w:pPr>
      <w:bookmarkStart w:id="7" w:name="_Toc391065674"/>
      <w:r w:rsidRPr="00B13623">
        <w:lastRenderedPageBreak/>
        <w:t>MARCO TEÓRICO</w:t>
      </w:r>
      <w:bookmarkEnd w:id="7"/>
    </w:p>
    <w:p w:rsidR="00AA43AC" w:rsidRPr="00B13623" w:rsidRDefault="00AA43AC" w:rsidP="004B43DD">
      <w:pPr>
        <w:rPr>
          <w:b/>
          <w:szCs w:val="24"/>
        </w:rPr>
      </w:pPr>
    </w:p>
    <w:p w:rsidR="00AA43AC" w:rsidRPr="00B13623" w:rsidRDefault="00AA43AC" w:rsidP="004B43DD">
      <w:pPr>
        <w:rPr>
          <w:u w:val="single"/>
        </w:rPr>
      </w:pPr>
    </w:p>
    <w:p w:rsidR="00AA43AC" w:rsidRPr="00B13623" w:rsidRDefault="00AA43AC" w:rsidP="004B43DD">
      <w:pPr>
        <w:rPr>
          <w:rFonts w:cs="Arial"/>
          <w:b/>
          <w:szCs w:val="24"/>
          <w:u w:val="single"/>
        </w:rPr>
      </w:pPr>
    </w:p>
    <w:p w:rsidR="00AA43AC" w:rsidRPr="00B13623" w:rsidRDefault="00D72DAA" w:rsidP="008B6962">
      <w:pPr>
        <w:pStyle w:val="Sub1"/>
      </w:pPr>
      <w:bookmarkStart w:id="8" w:name="_Toc391065675"/>
      <w:r w:rsidRPr="00B13623">
        <w:t>Web2py</w:t>
      </w:r>
      <w:bookmarkEnd w:id="8"/>
    </w:p>
    <w:p w:rsidR="00AA43AC" w:rsidRPr="00B13623" w:rsidRDefault="00AA43AC" w:rsidP="004B43DD"/>
    <w:p w:rsidR="00AA43AC" w:rsidRPr="00B13623" w:rsidRDefault="00D72DAA" w:rsidP="004B43DD">
      <w:r w:rsidRPr="00B13623">
        <w:t>Web2py</w:t>
      </w:r>
      <w:r w:rsidR="00AA43AC" w:rsidRPr="00B13623">
        <w:t xml:space="preserve"> es un marco de trabajo (</w:t>
      </w:r>
      <w:r w:rsidR="00AA43AC" w:rsidRPr="00B13623">
        <w:rPr>
          <w:i/>
        </w:rPr>
        <w:t>framework)</w:t>
      </w:r>
      <w:r w:rsidR="00AA43AC" w:rsidRPr="00B13623">
        <w:t xml:space="preserve"> de desarrollo ágil para aplicaciones web, que define una metodología de trabajo, herramientas y estándares a seguir para facilitar la creación y mantenimiento de aplicaciones; está basado en el lenguaje de programación python.</w:t>
      </w:r>
    </w:p>
    <w:p w:rsidR="00AA43AC" w:rsidRPr="00B13623" w:rsidRDefault="00AA43AC" w:rsidP="004B43DD"/>
    <w:p w:rsidR="00AA43AC" w:rsidRPr="00B13623" w:rsidRDefault="00AA43AC" w:rsidP="004B43DD">
      <w:r w:rsidRPr="00B13623">
        <w:t>Basa su configuración en la arquitectura Modelo Vista Controlador, que consiste en separar los componentes en tres conceptos,  el aspecto visual, la lógica del negocio y el almacenamiento de la información, la ventaja principal de utilizar este tipo de configuración, es contar con la posibilidad de modificar uno u otro aspecto de la aplicación sin afectar directamente el desempeño de otra área o el trabajo invertido en otra de las dos áreas.</w:t>
      </w:r>
    </w:p>
    <w:p w:rsidR="00AA43AC" w:rsidRPr="00B13623" w:rsidRDefault="00AA43AC" w:rsidP="004B43DD"/>
    <w:p w:rsidR="00AA43AC" w:rsidRPr="00B13623" w:rsidRDefault="00AA43AC" w:rsidP="008B6962">
      <w:pPr>
        <w:pStyle w:val="Sub2"/>
      </w:pPr>
      <w:bookmarkStart w:id="9" w:name="_Toc391065676"/>
      <w:r w:rsidRPr="00B13623">
        <w:t>Modelo</w:t>
      </w:r>
      <w:bookmarkEnd w:id="9"/>
    </w:p>
    <w:p w:rsidR="00AA43AC" w:rsidRPr="00B13623" w:rsidRDefault="00AA43AC" w:rsidP="004B43DD"/>
    <w:p w:rsidR="00AA43AC" w:rsidRPr="00B13623" w:rsidRDefault="00AA43AC" w:rsidP="004B43DD">
      <w:r w:rsidRPr="00B13623">
        <w:t>El modelo es la herramienta y convenciones de la arquitectura establecidos para definir el cómo se almacena, maneja y accede a la información.</w:t>
      </w:r>
    </w:p>
    <w:p w:rsidR="00AA43AC" w:rsidRPr="00B13623" w:rsidRDefault="00AA43AC" w:rsidP="004B43DD"/>
    <w:p w:rsidR="00AA43AC" w:rsidRPr="00B13623" w:rsidRDefault="00AA43AC" w:rsidP="008B6962">
      <w:pPr>
        <w:pStyle w:val="Sub2"/>
      </w:pPr>
      <w:bookmarkStart w:id="10" w:name="_Toc391065677"/>
      <w:r w:rsidRPr="00B13623">
        <w:t>Vista</w:t>
      </w:r>
      <w:bookmarkEnd w:id="10"/>
    </w:p>
    <w:p w:rsidR="00AA43AC" w:rsidRPr="00B13623" w:rsidRDefault="00AA43AC" w:rsidP="004B43DD">
      <w:r w:rsidRPr="00B13623">
        <w:t>La vista está constituida por la herramienta y lógica empleada para mostrar al usuario de manera gráfica la información, es también medio de interacción entre el usuario y la aplicación.</w:t>
      </w:r>
    </w:p>
    <w:p w:rsidR="00AA43AC" w:rsidRPr="00B13623" w:rsidRDefault="00AA43AC" w:rsidP="004B43DD"/>
    <w:p w:rsidR="00AA43AC" w:rsidRPr="00B13623" w:rsidRDefault="00AA43AC" w:rsidP="008B6962">
      <w:pPr>
        <w:pStyle w:val="Sub2"/>
      </w:pPr>
      <w:bookmarkStart w:id="11" w:name="_Toc391065678"/>
      <w:r w:rsidRPr="00B13623">
        <w:lastRenderedPageBreak/>
        <w:t>Controlador</w:t>
      </w:r>
      <w:bookmarkEnd w:id="11"/>
    </w:p>
    <w:p w:rsidR="00AA43AC" w:rsidRPr="00B13623" w:rsidRDefault="00AA43AC" w:rsidP="004B43DD"/>
    <w:p w:rsidR="00AA43AC" w:rsidRPr="00B13623" w:rsidRDefault="00AA43AC" w:rsidP="004B43DD">
      <w:r w:rsidRPr="00B13623">
        <w:t>El controlador es el componente encargado de recibir las solicitudes de las interacciones entre el usuario y la aplicación y efectuar tareas basándose en la información que esta interacción produce, tomar decisiones, procesar  información y devolver una respuesta, que es interceptada por el componente encargado de la vista quien a su vez lo mostrara al usuario para iniciar un nuevo flujo de comunicación que recae en la lógica del controlador.</w:t>
      </w:r>
    </w:p>
    <w:p w:rsidR="00AA43AC" w:rsidRPr="00B13623" w:rsidRDefault="00AA43AC" w:rsidP="004B43DD"/>
    <w:p w:rsidR="00AA43AC" w:rsidRPr="00B13623" w:rsidRDefault="00AA43AC" w:rsidP="004B43DD"/>
    <w:p w:rsidR="00AA43AC" w:rsidRPr="00B13623" w:rsidRDefault="00AA43AC" w:rsidP="008B6962">
      <w:pPr>
        <w:pStyle w:val="Sub1"/>
      </w:pPr>
      <w:bookmarkStart w:id="12" w:name="_Toc391065679"/>
      <w:r w:rsidRPr="00B13623">
        <w:t>Python</w:t>
      </w:r>
      <w:bookmarkEnd w:id="12"/>
    </w:p>
    <w:p w:rsidR="00AA43AC" w:rsidRPr="00B13623" w:rsidRDefault="00AA43AC" w:rsidP="004B43DD"/>
    <w:p w:rsidR="00AA43AC" w:rsidRPr="00B13623" w:rsidRDefault="00AA43AC" w:rsidP="004B43DD">
      <w:r w:rsidRPr="00B13623">
        <w:t>Python es un lenguaje de programación interpretado, que está orientado a ser un lenguaje fácil de mantener y entender haciendo uso de sintaxis simple y limpia, cuenta con soporte amplio de varios paradigmas o técnicas de programación.</w:t>
      </w:r>
    </w:p>
    <w:p w:rsidR="00AA43AC" w:rsidRPr="00B13623" w:rsidRDefault="00AA43AC" w:rsidP="004B43DD"/>
    <w:p w:rsidR="00AA43AC" w:rsidRPr="00B13623" w:rsidRDefault="00AA43AC" w:rsidP="008B6962">
      <w:pPr>
        <w:pStyle w:val="Sub1"/>
      </w:pPr>
      <w:bookmarkStart w:id="13" w:name="_Toc391065680"/>
      <w:r w:rsidRPr="00B13623">
        <w:t>LMS</w:t>
      </w:r>
      <w:bookmarkEnd w:id="13"/>
      <w:r w:rsidRPr="00B13623">
        <w:t xml:space="preserve"> </w:t>
      </w:r>
    </w:p>
    <w:p w:rsidR="00AA43AC" w:rsidRPr="00B13623" w:rsidRDefault="00AA43AC" w:rsidP="004B43DD"/>
    <w:p w:rsidR="00AA43AC" w:rsidRPr="00B13623" w:rsidRDefault="00AA43AC" w:rsidP="004B43DD">
      <w:r w:rsidRPr="00B13623">
        <w:t xml:space="preserve">Su nombre es derivado de sus siglas en inglés que se traducen al español como Sistema de gestión de aprendizaje. Se usa para administrar, distribuir y controlar las actividades académicas de forma no presencial. Entre sus funciones están: </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usuarios</w:t>
      </w:r>
    </w:p>
    <w:p w:rsidR="00AA43AC" w:rsidRPr="00B13623" w:rsidRDefault="00AA43AC" w:rsidP="004B43DD">
      <w:pPr>
        <w:pStyle w:val="Vietas1"/>
        <w:numPr>
          <w:ilvl w:val="0"/>
          <w:numId w:val="11"/>
        </w:numPr>
        <w:suppressAutoHyphens/>
        <w:ind w:left="567" w:hanging="578"/>
        <w:rPr>
          <w:lang w:val="es-GT"/>
        </w:rPr>
      </w:pPr>
      <w:r w:rsidRPr="00B13623">
        <w:rPr>
          <w:lang w:val="es-GT"/>
        </w:rPr>
        <w:t>Gestión de recursos</w:t>
      </w:r>
    </w:p>
    <w:p w:rsidR="00AA43AC" w:rsidRPr="00B13623" w:rsidRDefault="00AA43AC" w:rsidP="004B43DD">
      <w:pPr>
        <w:pStyle w:val="Vietas1"/>
        <w:numPr>
          <w:ilvl w:val="0"/>
          <w:numId w:val="11"/>
        </w:numPr>
        <w:suppressAutoHyphens/>
        <w:ind w:left="567" w:hanging="578"/>
        <w:rPr>
          <w:lang w:val="es-GT"/>
        </w:rPr>
      </w:pPr>
      <w:r w:rsidRPr="00B13623">
        <w:rPr>
          <w:lang w:val="es-GT"/>
        </w:rPr>
        <w:t>Administración de accesos</w:t>
      </w:r>
    </w:p>
    <w:p w:rsidR="00AA43AC" w:rsidRPr="00B13623" w:rsidRDefault="00AA43AC" w:rsidP="004B43DD">
      <w:pPr>
        <w:pStyle w:val="Vietas1"/>
        <w:numPr>
          <w:ilvl w:val="0"/>
          <w:numId w:val="11"/>
        </w:numPr>
        <w:suppressAutoHyphens/>
        <w:ind w:left="567" w:hanging="578"/>
        <w:rPr>
          <w:lang w:val="es-GT"/>
        </w:rPr>
      </w:pPr>
      <w:r w:rsidRPr="00B13623">
        <w:rPr>
          <w:lang w:val="es-GT"/>
        </w:rPr>
        <w:t>Control y seguimiento del proceso de aprendizaje</w:t>
      </w:r>
    </w:p>
    <w:p w:rsidR="00AA43AC" w:rsidRPr="00B13623" w:rsidRDefault="00AA43AC" w:rsidP="004B43DD">
      <w:pPr>
        <w:pStyle w:val="Vietas1"/>
        <w:numPr>
          <w:ilvl w:val="0"/>
          <w:numId w:val="11"/>
        </w:numPr>
        <w:suppressAutoHyphens/>
        <w:ind w:left="567" w:hanging="578"/>
        <w:rPr>
          <w:lang w:val="es-GT"/>
        </w:rPr>
      </w:pPr>
      <w:r w:rsidRPr="00B13623">
        <w:rPr>
          <w:lang w:val="es-GT"/>
        </w:rPr>
        <w:t>Evaluaciones</w:t>
      </w:r>
    </w:p>
    <w:p w:rsidR="00AA43AC" w:rsidRPr="00B13623" w:rsidRDefault="00AA43AC" w:rsidP="004B43DD">
      <w:pPr>
        <w:pStyle w:val="Vietas1"/>
        <w:numPr>
          <w:ilvl w:val="0"/>
          <w:numId w:val="11"/>
        </w:numPr>
        <w:suppressAutoHyphens/>
        <w:ind w:left="567" w:hanging="578"/>
        <w:rPr>
          <w:lang w:val="es-GT"/>
        </w:rPr>
      </w:pPr>
      <w:r w:rsidRPr="00B13623">
        <w:rPr>
          <w:lang w:val="es-GT"/>
        </w:rPr>
        <w:t>Generar informes</w:t>
      </w:r>
    </w:p>
    <w:p w:rsidR="00AA43AC" w:rsidRPr="00B13623" w:rsidRDefault="00AA43AC" w:rsidP="004B43DD">
      <w:pPr>
        <w:pStyle w:val="Vietas1"/>
        <w:numPr>
          <w:ilvl w:val="0"/>
          <w:numId w:val="11"/>
        </w:numPr>
        <w:suppressAutoHyphens/>
        <w:ind w:left="567" w:hanging="578"/>
        <w:rPr>
          <w:u w:val="single"/>
          <w:lang w:val="es-GT"/>
        </w:rPr>
      </w:pPr>
      <w:r w:rsidRPr="00B13623">
        <w:rPr>
          <w:lang w:val="es-GT"/>
        </w:rPr>
        <w:lastRenderedPageBreak/>
        <w:t>Servicios de comunicación ( foros, video conferencias).</w:t>
      </w:r>
    </w:p>
    <w:p w:rsidR="00AA43AC" w:rsidRPr="00B13623" w:rsidRDefault="00AA43AC" w:rsidP="004B43DD">
      <w:pPr>
        <w:pStyle w:val="Vietas1"/>
        <w:numPr>
          <w:ilvl w:val="0"/>
          <w:numId w:val="0"/>
        </w:numPr>
        <w:rPr>
          <w:u w:val="single"/>
          <w:lang w:val="es-GT"/>
        </w:rPr>
      </w:pPr>
    </w:p>
    <w:p w:rsidR="00AA43AC" w:rsidRPr="00B13623" w:rsidRDefault="00AA43AC" w:rsidP="004B43DD">
      <w:pPr>
        <w:pStyle w:val="Vietas1"/>
        <w:numPr>
          <w:ilvl w:val="0"/>
          <w:numId w:val="0"/>
        </w:numPr>
        <w:ind w:left="1429" w:firstLine="567"/>
        <w:rPr>
          <w:lang w:val="es-GT"/>
        </w:rPr>
      </w:pPr>
      <w:r w:rsidRPr="00B13623">
        <w:rPr>
          <w:lang w:val="es-GT"/>
        </w:rPr>
        <w:t>Algunos ejemplos de un LMS se mencionan a continuación.</w:t>
      </w:r>
    </w:p>
    <w:p w:rsidR="00AA43AC" w:rsidRPr="00B13623" w:rsidRDefault="00AA43AC" w:rsidP="004B43DD">
      <w:pPr>
        <w:pStyle w:val="Vietas1"/>
        <w:numPr>
          <w:ilvl w:val="0"/>
          <w:numId w:val="0"/>
        </w:numPr>
        <w:ind w:left="1429" w:hanging="360"/>
        <w:rPr>
          <w:lang w:val="es-GT"/>
        </w:rPr>
      </w:pPr>
    </w:p>
    <w:p w:rsidR="00AA43AC" w:rsidRPr="00B13623" w:rsidRDefault="00AA43AC" w:rsidP="008B6962">
      <w:pPr>
        <w:pStyle w:val="Sub2"/>
      </w:pPr>
      <w:bookmarkStart w:id="14" w:name="_Toc391065681"/>
      <w:r w:rsidRPr="00B13623">
        <w:t>Chamilo</w:t>
      </w:r>
      <w:bookmarkEnd w:id="14"/>
      <w:r w:rsidRPr="00B13623">
        <w:t xml:space="preserve"> </w:t>
      </w:r>
    </w:p>
    <w:p w:rsidR="00AA43AC" w:rsidRPr="00B13623" w:rsidRDefault="00AA43AC" w:rsidP="004B43DD"/>
    <w:p w:rsidR="00AA43AC" w:rsidRPr="00B13623" w:rsidRDefault="00AA43AC" w:rsidP="004B43DD">
      <w:r w:rsidRPr="00B13623">
        <w:t xml:space="preserve">Es una solución web de código abierto de </w:t>
      </w:r>
      <w:r w:rsidRPr="00B13623">
        <w:rPr>
          <w:i/>
        </w:rPr>
        <w:t>e-learning</w:t>
      </w:r>
      <w:r w:rsidRPr="00B13623">
        <w:t xml:space="preserve"> y de gestión de contenidos, que tiene como propósito mejorar el acceso a la educación y comunicación con un costo reducido. Fue lanzado el 18 de enero de 2005 por una parte de la comunidad de Dokeos, después de un gran descontento sobre la política de comunicación entre esta comunidad, por esto Chamilo es considerado un </w:t>
      </w:r>
      <w:r w:rsidRPr="00B13623">
        <w:rPr>
          <w:i/>
        </w:rPr>
        <w:t>fork</w:t>
      </w:r>
      <w:r w:rsidRPr="00B13623">
        <w:t xml:space="preserve"> de Dokeos. Chamilo está compuesto por diferentes elementos como un servidor web, un manejador de base de datos y un sistema de archivos, fue creada para ser ejecutada sobre la plataforma LAMP.</w:t>
      </w:r>
    </w:p>
    <w:p w:rsidR="00AA43AC" w:rsidRPr="00B13623" w:rsidRDefault="00AA43AC" w:rsidP="004B43DD"/>
    <w:p w:rsidR="00AA43AC" w:rsidRPr="00B13623" w:rsidRDefault="00AA43AC" w:rsidP="004B43DD">
      <w:r w:rsidRPr="00B13623">
        <w:t>Entre las características importantes de esta herramienta, podemos mencionar las siguientes:</w:t>
      </w:r>
    </w:p>
    <w:p w:rsidR="00AA43AC" w:rsidRPr="00B13623" w:rsidRDefault="00AA43AC" w:rsidP="004B43DD"/>
    <w:p w:rsidR="00AA43AC" w:rsidRPr="00B13623" w:rsidRDefault="00AA43AC" w:rsidP="004B43DD">
      <w:pPr>
        <w:numPr>
          <w:ilvl w:val="0"/>
          <w:numId w:val="12"/>
        </w:numPr>
        <w:suppressAutoHyphens/>
        <w:ind w:left="567" w:hanging="567"/>
      </w:pPr>
      <w:r w:rsidRPr="00B13623">
        <w:t>Creación de contenidos educativos</w:t>
      </w:r>
    </w:p>
    <w:p w:rsidR="00AA43AC" w:rsidRPr="00B13623" w:rsidRDefault="00AA43AC" w:rsidP="004B43DD">
      <w:pPr>
        <w:numPr>
          <w:ilvl w:val="0"/>
          <w:numId w:val="12"/>
        </w:numPr>
        <w:suppressAutoHyphens/>
        <w:ind w:left="567" w:hanging="567"/>
      </w:pPr>
      <w:r w:rsidRPr="00B13623">
        <w:t xml:space="preserve">Fácil instalación en soluciones de web </w:t>
      </w:r>
      <w:r w:rsidRPr="00B13623">
        <w:rPr>
          <w:i/>
        </w:rPr>
        <w:t>hosting</w:t>
      </w:r>
    </w:p>
    <w:p w:rsidR="00AA43AC" w:rsidRPr="00B13623" w:rsidRDefault="00AA43AC" w:rsidP="004B43DD">
      <w:pPr>
        <w:numPr>
          <w:ilvl w:val="0"/>
          <w:numId w:val="12"/>
        </w:numPr>
        <w:suppressAutoHyphens/>
        <w:ind w:left="567" w:hanging="567"/>
      </w:pPr>
      <w:r w:rsidRPr="00B13623">
        <w:t>Seguimiento de los resultados de los usuarios, que permiten mejorar la metodología</w:t>
      </w:r>
    </w:p>
    <w:p w:rsidR="00AA43AC" w:rsidRPr="00B13623" w:rsidRDefault="00AA43AC" w:rsidP="004B43DD">
      <w:pPr>
        <w:numPr>
          <w:ilvl w:val="0"/>
          <w:numId w:val="12"/>
        </w:numPr>
        <w:suppressAutoHyphens/>
        <w:ind w:left="567" w:hanging="567"/>
      </w:pPr>
      <w:r w:rsidRPr="00B13623">
        <w:t>Interfaz limpia, dejando que el usuario se centre en el aprendizaje</w:t>
      </w:r>
    </w:p>
    <w:p w:rsidR="00AA43AC" w:rsidRPr="00B13623" w:rsidRDefault="00AA43AC" w:rsidP="004B43DD">
      <w:pPr>
        <w:numPr>
          <w:ilvl w:val="0"/>
          <w:numId w:val="12"/>
        </w:numPr>
        <w:suppressAutoHyphens/>
        <w:ind w:left="567" w:hanging="567"/>
      </w:pPr>
      <w:r w:rsidRPr="00B13623">
        <w:t>Muchas herramientas que permiten todos los tipos de aprendizaje</w:t>
      </w:r>
    </w:p>
    <w:p w:rsidR="00AA43AC" w:rsidRPr="00B13623" w:rsidRDefault="00AA43AC" w:rsidP="004B43DD">
      <w:pPr>
        <w:numPr>
          <w:ilvl w:val="0"/>
          <w:numId w:val="12"/>
        </w:numPr>
        <w:suppressAutoHyphens/>
        <w:ind w:left="567" w:hanging="567"/>
      </w:pPr>
      <w:r w:rsidRPr="00B13623">
        <w:t>Amplia gestión de documentos</w:t>
      </w:r>
    </w:p>
    <w:p w:rsidR="00AA43AC" w:rsidRPr="00B13623" w:rsidRDefault="00AA43AC" w:rsidP="004B43DD">
      <w:pPr>
        <w:numPr>
          <w:ilvl w:val="0"/>
          <w:numId w:val="12"/>
        </w:numPr>
        <w:suppressAutoHyphens/>
        <w:ind w:left="567" w:hanging="567"/>
        <w:rPr>
          <w:rFonts w:cs="Arial"/>
          <w:b/>
          <w:szCs w:val="24"/>
        </w:rPr>
      </w:pPr>
      <w:r w:rsidRPr="00B13623">
        <w:t>Licencia GNU/GPLv2</w:t>
      </w:r>
    </w:p>
    <w:p w:rsidR="00AA43AC" w:rsidRPr="00B13623" w:rsidRDefault="00AA43AC" w:rsidP="004B43DD">
      <w:pPr>
        <w:ind w:firstLine="0"/>
        <w:rPr>
          <w:rFonts w:cs="Arial"/>
          <w:b/>
          <w:szCs w:val="24"/>
        </w:rPr>
      </w:pPr>
    </w:p>
    <w:p w:rsidR="00AA43AC" w:rsidRPr="00B13623" w:rsidRDefault="00AA43AC" w:rsidP="004B43DD">
      <w:pPr>
        <w:ind w:firstLine="0"/>
        <w:rPr>
          <w:rFonts w:cs="Arial"/>
          <w:b/>
          <w:szCs w:val="24"/>
        </w:rPr>
      </w:pPr>
    </w:p>
    <w:p w:rsidR="00AA43AC" w:rsidRPr="00B13623" w:rsidRDefault="00AA43AC" w:rsidP="008B6962">
      <w:pPr>
        <w:pStyle w:val="Sub1"/>
      </w:pPr>
      <w:bookmarkStart w:id="15" w:name="_Toc391065682"/>
      <w:r w:rsidRPr="00B13623">
        <w:t>jQuery</w:t>
      </w:r>
      <w:bookmarkEnd w:id="15"/>
    </w:p>
    <w:p w:rsidR="00AA43AC" w:rsidRPr="00B13623" w:rsidRDefault="00AA43AC" w:rsidP="004B43DD"/>
    <w:p w:rsidR="00AA43AC" w:rsidRPr="00B13623" w:rsidRDefault="00AA43AC" w:rsidP="004B43DD">
      <w:r w:rsidRPr="00B13623">
        <w:rPr>
          <w:i/>
        </w:rPr>
        <w:t>jQuery</w:t>
      </w:r>
      <w:r w:rsidRPr="00B13623">
        <w:t xml:space="preserve"> es una librería basada en JavaScript que sirve para simplificar las operaciones de sobre el árbol DOM que contiene los elementos que componen las páginas web en los navegadores, también cuenta con una variedad de funciones que simplifican operaciones visuales, de comunicación entre sitios y comunicación entre el cliente y el servidor.</w:t>
      </w:r>
    </w:p>
    <w:p w:rsidR="00AA43AC" w:rsidRPr="00B13623" w:rsidRDefault="00AA43AC" w:rsidP="004B43DD"/>
    <w:p w:rsidR="00AA43AC" w:rsidRPr="00B13623" w:rsidRDefault="00AA43AC" w:rsidP="004B43DD">
      <w:r w:rsidRPr="00B13623">
        <w:t>Fue creada por John Resig y fue presentada el 14 de enero de 2006, es también la librería de JavaScript más utilizada, entre sus objetivos se encuentra simplificar el uso de la técnica AJAX, es libre y de código abierto, el uso de la librería agiliza y simplifica tareas y operaciones que de otra manera consumirían mucho tiempo y espacio.</w:t>
      </w:r>
    </w:p>
    <w:p w:rsidR="00AA43AC" w:rsidRPr="00B13623" w:rsidRDefault="00AA43AC" w:rsidP="004B43DD"/>
    <w:p w:rsidR="00AA43AC" w:rsidRPr="00B13623" w:rsidRDefault="00AA43AC" w:rsidP="008B6962">
      <w:pPr>
        <w:pStyle w:val="Sub1"/>
      </w:pPr>
      <w:bookmarkStart w:id="16" w:name="_Toc391065683"/>
      <w:r w:rsidRPr="00B13623">
        <w:t>MySQL</w:t>
      </w:r>
      <w:bookmarkEnd w:id="16"/>
    </w:p>
    <w:p w:rsidR="00AA43AC" w:rsidRPr="00B13623" w:rsidRDefault="00AA43AC" w:rsidP="004B43DD"/>
    <w:p w:rsidR="00AA43AC" w:rsidRPr="00B13623" w:rsidRDefault="00AA43AC" w:rsidP="004B43DD">
      <w:r w:rsidRPr="00B13623">
        <w:t>Sistema de administración de base de datos ( DBMS) para la gestión de bases de datos relacionales, que fue escrito en C y C++, y destaca por su gran adaptación a diferentes entornos de desarrollo. Permite la interacción con lenguajes de programación como PHP, Perl y Java. Además es compatible también con distintos sistemas operativos.</w:t>
      </w:r>
    </w:p>
    <w:p w:rsidR="00AA43AC" w:rsidRPr="00B13623" w:rsidRDefault="00AA43AC" w:rsidP="004B43DD"/>
    <w:p w:rsidR="00AA43AC" w:rsidRPr="00B13623" w:rsidRDefault="00AA43AC" w:rsidP="004B43DD">
      <w:pPr>
        <w:rPr>
          <w:rFonts w:cs="Arial"/>
          <w:b/>
          <w:szCs w:val="24"/>
        </w:rPr>
      </w:pPr>
      <w:r w:rsidRPr="00B13623">
        <w:t>MySQL es un servidor de base de datos multi-usuario. Es robusto para la ejecución de instrucciones en paralelo. Múltiples usuarios distribuidos en cualquier red, pueden ejecutar distintas tareas sobre las bases de datos dentro de un mismo servidor. Utiliza el lenguaje SQL estándar para la ejecución de instrucciones.</w:t>
      </w:r>
    </w:p>
    <w:p w:rsidR="00AA43AC" w:rsidRPr="00B13623" w:rsidRDefault="00AA43AC" w:rsidP="004B43DD">
      <w:pPr>
        <w:rPr>
          <w:rFonts w:cs="Arial"/>
          <w:b/>
          <w:szCs w:val="24"/>
        </w:rPr>
      </w:pPr>
    </w:p>
    <w:p w:rsidR="00AA43AC" w:rsidRPr="00B13623" w:rsidRDefault="00AA43AC" w:rsidP="004B43DD">
      <w:pPr>
        <w:rPr>
          <w:rFonts w:cs="Arial"/>
          <w:b/>
          <w:szCs w:val="24"/>
        </w:rPr>
      </w:pPr>
    </w:p>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17" w:name="_Toc391065684"/>
      <w:r w:rsidRPr="00B13623">
        <w:lastRenderedPageBreak/>
        <w:t>FASE DE INVESTIGACIÓN</w:t>
      </w:r>
      <w:bookmarkEnd w:id="17"/>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4B43DD">
      <w:pPr>
        <w:rPr>
          <w:rFonts w:cs="Arial"/>
          <w:szCs w:val="24"/>
        </w:rPr>
      </w:pPr>
    </w:p>
    <w:p w:rsidR="00AA43AC" w:rsidRPr="00B13623" w:rsidRDefault="00AA43AC" w:rsidP="008B6962">
      <w:pPr>
        <w:pStyle w:val="Sub1"/>
        <w:rPr>
          <w:rFonts w:cs="Arial"/>
          <w:szCs w:val="24"/>
        </w:rPr>
      </w:pPr>
      <w:bookmarkStart w:id="18" w:name="_Toc391065685"/>
      <w:r w:rsidRPr="00B13623">
        <w:t>Antecedentes</w:t>
      </w:r>
      <w:bookmarkEnd w:id="18"/>
      <w:r w:rsidRPr="00B13623">
        <w:t xml:space="preserve"> </w:t>
      </w:r>
    </w:p>
    <w:p w:rsidR="00AA43AC" w:rsidRPr="00B13623" w:rsidRDefault="00AA43AC" w:rsidP="004B43DD">
      <w:pPr>
        <w:ind w:left="568"/>
        <w:rPr>
          <w:rFonts w:cs="Arial"/>
          <w:szCs w:val="24"/>
        </w:rPr>
      </w:pPr>
    </w:p>
    <w:p w:rsidR="00AA43AC" w:rsidRPr="00B13623" w:rsidRDefault="00AA43AC" w:rsidP="004B43DD">
      <w:pPr>
        <w:rPr>
          <w:rFonts w:cs="Arial"/>
          <w:szCs w:val="24"/>
        </w:rPr>
      </w:pPr>
      <w:r w:rsidRPr="00B13623">
        <w:rPr>
          <w:rFonts w:cs="Arial"/>
          <w:szCs w:val="24"/>
        </w:rPr>
        <w:t xml:space="preserve">La Escuela de Ciencias y Sistemas cuenta con un sistema que lleva el control de estudiantes de práctica final en modalidad de auxiliatura llamado </w:t>
      </w:r>
      <w:r w:rsidR="00D72DAA" w:rsidRPr="00B13623">
        <w:rPr>
          <w:rFonts w:cs="Arial"/>
          <w:szCs w:val="24"/>
        </w:rPr>
        <w:t>CAECYS</w:t>
      </w:r>
      <w:r w:rsidRPr="00B13623">
        <w:rPr>
          <w:rFonts w:cs="Arial"/>
          <w:szCs w:val="24"/>
        </w:rPr>
        <w:t xml:space="preserve">. Este sistema permite llevar el control de las distintas actividades que realiza un auxiliar. También se posee de otro sistema de </w:t>
      </w:r>
      <w:r w:rsidRPr="00B13623">
        <w:rPr>
          <w:rFonts w:cs="Arial"/>
          <w:i/>
          <w:szCs w:val="24"/>
        </w:rPr>
        <w:t>e-learning</w:t>
      </w:r>
      <w:r w:rsidRPr="00B13623">
        <w:rPr>
          <w:rFonts w:cs="Arial"/>
          <w:szCs w:val="24"/>
        </w:rPr>
        <w:t xml:space="preserve">  llamado Chamilo, el cual posee la información de los alumnos y catedráticos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Estos dos sistemas son la parte fundamental del control del proceso y progreso académico de los estudiantes de la Escuela de Ciencias y Sistemas. </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Sin embargo, estos 2 sistemas trabajan de forma independiente y la información muchas veces es duplicada entre ellos, además que durante el último año se realizó un cambio en la modalidad de práctica final que distribuye a los alumnos practicantes finales en distintas áreas que no son únicamente el realizar labores de auxiliares en los cursos de la escuela.</w:t>
      </w:r>
    </w:p>
    <w:p w:rsidR="00AA43AC" w:rsidRPr="00B13623" w:rsidRDefault="00AA43AC" w:rsidP="004B43DD">
      <w:pPr>
        <w:ind w:left="568"/>
        <w:rPr>
          <w:rFonts w:cs="Arial"/>
          <w:szCs w:val="24"/>
        </w:rPr>
      </w:pPr>
    </w:p>
    <w:p w:rsidR="00AA43AC" w:rsidRPr="008B6962" w:rsidRDefault="00AA43AC" w:rsidP="008B6962">
      <w:pPr>
        <w:pStyle w:val="Sub1"/>
        <w:rPr>
          <w:rFonts w:cs="Arial"/>
          <w:szCs w:val="24"/>
        </w:rPr>
      </w:pPr>
      <w:bookmarkStart w:id="19" w:name="_Toc391065686"/>
      <w:r w:rsidRPr="008B6962">
        <w:t>Descripción de las necesidades</w:t>
      </w:r>
      <w:bookmarkEnd w:id="19"/>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Bajo los nuevos requerimientos de labores de practicantes finales era necesario el realizar un sistema que ayudara a llevar el control de ello, ya que el sistema actual no contempla las distintas modalidades práctica final.</w:t>
      </w:r>
    </w:p>
    <w:p w:rsidR="00AA43AC" w:rsidRPr="00B13623" w:rsidRDefault="00AA43AC" w:rsidP="004B43DD">
      <w:pPr>
        <w:rPr>
          <w:rFonts w:cs="Arial"/>
          <w:szCs w:val="24"/>
        </w:rPr>
      </w:pPr>
      <w:r w:rsidRPr="00B13623">
        <w:rPr>
          <w:rFonts w:cs="Arial"/>
          <w:szCs w:val="24"/>
        </w:rPr>
        <w:lastRenderedPageBreak/>
        <w:t xml:space="preserve">Es necesario también que ese control sea congruente en el proceso académico y por ello se necesita ser integrado con la plataforma de </w:t>
      </w:r>
      <w:r w:rsidRPr="00B13623">
        <w:rPr>
          <w:rFonts w:cs="Arial"/>
          <w:i/>
          <w:szCs w:val="24"/>
        </w:rPr>
        <w:t xml:space="preserve">e-learning </w:t>
      </w:r>
      <w:r w:rsidRPr="00B13623">
        <w:rPr>
          <w:rFonts w:cs="Arial"/>
          <w:szCs w:val="24"/>
        </w:rPr>
        <w:t>de la escuela.</w:t>
      </w:r>
    </w:p>
    <w:p w:rsidR="003552C1" w:rsidRPr="00B13623" w:rsidRDefault="003552C1" w:rsidP="004B43DD">
      <w:pPr>
        <w:rPr>
          <w:rFonts w:cs="Arial"/>
          <w:szCs w:val="24"/>
        </w:rPr>
      </w:pPr>
    </w:p>
    <w:p w:rsidR="003552C1" w:rsidRPr="00B13623" w:rsidRDefault="003552C1" w:rsidP="004B43DD">
      <w:pPr>
        <w:rPr>
          <w:rFonts w:cs="Arial"/>
          <w:szCs w:val="24"/>
        </w:rPr>
      </w:pPr>
      <w:r w:rsidRPr="00B13623">
        <w:rPr>
          <w:rFonts w:cs="Arial"/>
          <w:szCs w:val="24"/>
        </w:rPr>
        <w:t>Los estudiantes de práctica final son asignados como participes del programa DTT y cada sección del programa tiene distintos requerimientos que cumplir por parte del practicante final.</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El progreso de práctica final de cada estudiante debe ser reportado a la escuela de Ciencias y Sistemas, integrando como parte de su contenido la participación dentro del proyecto al cual están asignados en forma de reportes, el objetivo del sistema es automatizar ese proceso.</w:t>
      </w:r>
    </w:p>
    <w:p w:rsidR="00A0177A" w:rsidRPr="00B13623" w:rsidRDefault="00A0177A" w:rsidP="004B43DD">
      <w:pPr>
        <w:rPr>
          <w:rFonts w:cs="Arial"/>
          <w:szCs w:val="24"/>
        </w:rPr>
      </w:pPr>
    </w:p>
    <w:p w:rsidR="00A0177A" w:rsidRPr="00B13623" w:rsidRDefault="00A0177A" w:rsidP="004B43DD">
      <w:pPr>
        <w:rPr>
          <w:rFonts w:cs="Arial"/>
          <w:szCs w:val="24"/>
        </w:rPr>
      </w:pPr>
      <w:r w:rsidRPr="00B13623">
        <w:rPr>
          <w:rFonts w:cs="Arial"/>
          <w:szCs w:val="24"/>
        </w:rPr>
        <w:t>Adicionalmente hay tareas especificas por área sobre las cuales se desea llevar control, todas estas tareas se definen y existen algunas que se repiten cada semestre de forma constante.</w:t>
      </w:r>
    </w:p>
    <w:p w:rsidR="00AA43AC" w:rsidRPr="00B13623" w:rsidRDefault="00AA43AC" w:rsidP="004B43DD">
      <w:pPr>
        <w:ind w:firstLine="708"/>
        <w:rPr>
          <w:rFonts w:cs="Arial"/>
          <w:szCs w:val="24"/>
        </w:rPr>
      </w:pPr>
    </w:p>
    <w:p w:rsidR="00AA43AC" w:rsidRPr="008B6962" w:rsidRDefault="00AA43AC" w:rsidP="008B6962">
      <w:pPr>
        <w:pStyle w:val="Sub2"/>
      </w:pPr>
      <w:bookmarkStart w:id="20" w:name="_Toc391065687"/>
      <w:r w:rsidRPr="008B6962">
        <w:t>Control de Áreas del proyecto DTT</w:t>
      </w:r>
      <w:bookmarkEnd w:id="20"/>
    </w:p>
    <w:p w:rsidR="00AA43AC" w:rsidRPr="00B13623" w:rsidRDefault="00AA43AC" w:rsidP="004B43DD"/>
    <w:p w:rsidR="00AA43AC" w:rsidRPr="00B13623" w:rsidRDefault="00AA43AC" w:rsidP="004B43DD">
      <w:r w:rsidRPr="00B13623">
        <w:t>El programa DTT de la facultad de ingeniería contempla dentro de sus actividades promover y funcionar como intermediario entre los estudiantes de la facultad y las áreas laboral, de investigación, y otros proyectos de la universidad, por lo tanto debe también gestionar actividades de reclutamiento de estudiantes de la escuela de ciencias y sistemas, así como llevar control de las actividades, rendimiento y tareas que la ejecución de un proyecto relacionado con DTT requiera.</w:t>
      </w:r>
    </w:p>
    <w:p w:rsidR="00AA43AC" w:rsidRPr="00B13623" w:rsidRDefault="00AA43AC" w:rsidP="004B43DD"/>
    <w:p w:rsidR="00AA43AC" w:rsidRPr="00B13623" w:rsidRDefault="00AA43AC" w:rsidP="004B43DD">
      <w:r w:rsidRPr="00B13623">
        <w:t>El proyecto DTT se divide en 6 áreas, que deben ser gestionadas dentro de la administración del sistema a crear, las cuales son:</w:t>
      </w:r>
      <w:r w:rsidRPr="00B13623">
        <w:rPr>
          <w:rFonts w:cs="Arial"/>
          <w:szCs w:val="24"/>
        </w:rPr>
        <w:t xml:space="preserve"> </w:t>
      </w:r>
    </w:p>
    <w:p w:rsidR="00AA43AC" w:rsidRPr="00B13623" w:rsidRDefault="00AA43AC" w:rsidP="004B43DD">
      <w:pPr>
        <w:numPr>
          <w:ilvl w:val="0"/>
          <w:numId w:val="14"/>
        </w:numPr>
        <w:suppressAutoHyphens/>
        <w:ind w:left="567" w:hanging="578"/>
      </w:pPr>
      <w:r w:rsidRPr="00B13623">
        <w:lastRenderedPageBreak/>
        <w:t>Tutor académico</w:t>
      </w:r>
    </w:p>
    <w:p w:rsidR="00AA43AC" w:rsidRPr="00B13623" w:rsidRDefault="00AA43AC" w:rsidP="004B43DD">
      <w:pPr>
        <w:numPr>
          <w:ilvl w:val="0"/>
          <w:numId w:val="14"/>
        </w:numPr>
        <w:suppressAutoHyphens/>
        <w:ind w:left="567" w:hanging="578"/>
      </w:pPr>
      <w:r w:rsidRPr="00B13623">
        <w:t>Tutor de comunicación</w:t>
      </w:r>
    </w:p>
    <w:p w:rsidR="00AA43AC" w:rsidRPr="00B13623" w:rsidRDefault="00AA43AC" w:rsidP="004B43DD">
      <w:pPr>
        <w:numPr>
          <w:ilvl w:val="0"/>
          <w:numId w:val="14"/>
        </w:numPr>
        <w:suppressAutoHyphens/>
        <w:ind w:left="567" w:hanging="578"/>
      </w:pPr>
      <w:r w:rsidRPr="00B13623">
        <w:t>Tutor de desarrollo</w:t>
      </w:r>
    </w:p>
    <w:p w:rsidR="00AA43AC" w:rsidRPr="00B13623" w:rsidRDefault="00AA43AC" w:rsidP="004B43DD">
      <w:pPr>
        <w:numPr>
          <w:ilvl w:val="0"/>
          <w:numId w:val="14"/>
        </w:numPr>
        <w:suppressAutoHyphens/>
        <w:ind w:left="567" w:hanging="578"/>
      </w:pPr>
      <w:r w:rsidRPr="00B13623">
        <w:t>Tutor de innovación</w:t>
      </w:r>
    </w:p>
    <w:p w:rsidR="00AA43AC" w:rsidRPr="00B13623" w:rsidRDefault="00AA43AC" w:rsidP="004B43DD">
      <w:pPr>
        <w:numPr>
          <w:ilvl w:val="0"/>
          <w:numId w:val="14"/>
        </w:numPr>
        <w:suppressAutoHyphens/>
        <w:ind w:left="567" w:hanging="578"/>
      </w:pPr>
      <w:r w:rsidRPr="00B13623">
        <w:t>Tutor de investigación</w:t>
      </w:r>
    </w:p>
    <w:p w:rsidR="00AA43AC" w:rsidRPr="00B13623" w:rsidRDefault="00AA43AC" w:rsidP="004B43DD">
      <w:pPr>
        <w:numPr>
          <w:ilvl w:val="0"/>
          <w:numId w:val="14"/>
        </w:numPr>
        <w:suppressAutoHyphens/>
        <w:ind w:left="567" w:hanging="578"/>
      </w:pPr>
      <w:r w:rsidRPr="00B13623">
        <w:t>Tutor de infraestructura</w:t>
      </w:r>
    </w:p>
    <w:p w:rsidR="00AA43AC" w:rsidRPr="00B13623" w:rsidRDefault="00AA43AC" w:rsidP="004B43DD"/>
    <w:p w:rsidR="00AA43AC" w:rsidRPr="00B13623" w:rsidRDefault="00AA43AC" w:rsidP="008B6962">
      <w:pPr>
        <w:pStyle w:val="Sub2"/>
      </w:pPr>
      <w:bookmarkStart w:id="21" w:name="_Toc391065688"/>
      <w:r w:rsidRPr="00B13623">
        <w:t>Control de reportes</w:t>
      </w:r>
      <w:bookmarkEnd w:id="21"/>
    </w:p>
    <w:p w:rsidR="00AA43AC" w:rsidRPr="00B13623" w:rsidRDefault="00AA43AC" w:rsidP="004B43DD"/>
    <w:p w:rsidR="00AA43AC" w:rsidRPr="00B13623" w:rsidRDefault="00AA43AC" w:rsidP="004B43DD">
      <w:r w:rsidRPr="00B13623">
        <w:t>El sistema de control de progreso y calificación de actividades realizadas por los estudiantes integrantes del programa es realizado por medio de la entrega de reportes que son revisados y calificados por los estudiantes o catedráticos encargados de los estudiantes que realizan los proyectos en las áreas especificadas, cuyo rol es el de tutor y puede aprobar o reprobar a un estudiante, el sistema de reportes actual  no cuenta con un sistema de calificación basado en notas, esta es una de las mejoras a implementar en el nuevo sistema.</w:t>
      </w:r>
    </w:p>
    <w:p w:rsidR="00AA43AC" w:rsidRPr="00B13623" w:rsidRDefault="00AA43AC" w:rsidP="004B43DD"/>
    <w:p w:rsidR="00AA43AC" w:rsidRPr="00B13623" w:rsidRDefault="00AA43AC" w:rsidP="008B6962">
      <w:pPr>
        <w:pStyle w:val="Sub2"/>
      </w:pPr>
      <w:bookmarkStart w:id="22" w:name="_Toc391065689"/>
      <w:r w:rsidRPr="00B13623">
        <w:t>Control de estudiantes</w:t>
      </w:r>
      <w:bookmarkEnd w:id="22"/>
    </w:p>
    <w:p w:rsidR="00AA43AC" w:rsidRPr="00B13623" w:rsidRDefault="00AA43AC" w:rsidP="004B43DD"/>
    <w:p w:rsidR="00AA43AC" w:rsidRPr="00B13623" w:rsidRDefault="00AA43AC" w:rsidP="004B43DD">
      <w:r w:rsidRPr="00B13623">
        <w:t xml:space="preserve">El control de estudiantes permite organizar y presentar de manera simple la métricas y reportes a los usuarios con roles administrativos de la aplicación, así como condensar la información y filtrarla para soportar la toma de decisiones relacionadas con cambios en la red de estudios y cambios directamente relacionados con las áreas y proyectos del programa DTT. </w:t>
      </w:r>
    </w:p>
    <w:p w:rsidR="00AA43AC" w:rsidRPr="00B13623" w:rsidRDefault="00AA43AC" w:rsidP="004B43DD"/>
    <w:p w:rsidR="00AA43AC" w:rsidRPr="00B13623" w:rsidRDefault="00AA43AC" w:rsidP="008B6962">
      <w:pPr>
        <w:pStyle w:val="Sub2"/>
      </w:pPr>
      <w:bookmarkStart w:id="23" w:name="_Toc391065690"/>
      <w:r w:rsidRPr="00B13623">
        <w:t>Control de proyectos</w:t>
      </w:r>
      <w:bookmarkEnd w:id="23"/>
    </w:p>
    <w:p w:rsidR="00AA43AC" w:rsidRPr="00B13623" w:rsidRDefault="00AA43AC" w:rsidP="004B43DD"/>
    <w:p w:rsidR="00AA43AC" w:rsidRPr="00B13623" w:rsidRDefault="00AA43AC" w:rsidP="004B43DD">
      <w:r w:rsidRPr="00B13623">
        <w:lastRenderedPageBreak/>
        <w:t>Directamente relacionados con las áreas del programa DTT se encuentran los proyectos en los que los estudiantes se involucran haciendo actividades según la naturaleza y área del proyecto, en las que aplican conocimientos adquiridos durante la carrera, consolidándolos así con aplicación real de los mismos.</w:t>
      </w:r>
    </w:p>
    <w:p w:rsidR="00AA43AC" w:rsidRPr="00B13623" w:rsidRDefault="00AA43AC" w:rsidP="004B43DD"/>
    <w:p w:rsidR="00AA43AC" w:rsidRPr="00B13623" w:rsidRDefault="00AA43AC" w:rsidP="008B6962">
      <w:pPr>
        <w:pStyle w:val="Sub2"/>
        <w:rPr>
          <w:rFonts w:cs="Arial"/>
          <w:szCs w:val="24"/>
        </w:rPr>
      </w:pPr>
      <w:bookmarkStart w:id="24" w:name="_Toc391065691"/>
      <w:r w:rsidRPr="00B13623">
        <w:t>Integración con Chamilo</w:t>
      </w:r>
      <w:bookmarkEnd w:id="24"/>
    </w:p>
    <w:p w:rsidR="00AA43AC" w:rsidRPr="00B13623" w:rsidRDefault="00AA43AC" w:rsidP="004B43DD">
      <w:pPr>
        <w:rPr>
          <w:rFonts w:cs="Arial"/>
          <w:szCs w:val="24"/>
        </w:rPr>
      </w:pPr>
    </w:p>
    <w:p w:rsidR="00AA43AC" w:rsidRPr="00B13623" w:rsidRDefault="00AA43AC" w:rsidP="004B43DD">
      <w:r w:rsidRPr="00B13623">
        <w:rPr>
          <w:rFonts w:cs="Arial"/>
          <w:szCs w:val="24"/>
        </w:rPr>
        <w:t>La integración con la actual universidad virtual de la escuela de ciencias y sistemas con el nuevo sistema de control de proyectos finales de la escuela de ciencias y sistemas es uno de los requerimientos que fueron solicitados al momento de proponer la reingeniería del sistema, se determinó que   los roles a cubrir dentro del alcance de la integración son los siguientes:</w:t>
      </w:r>
    </w:p>
    <w:p w:rsidR="00AA43AC" w:rsidRPr="00B13623" w:rsidRDefault="00AA43AC" w:rsidP="004B43DD">
      <w:pPr>
        <w:numPr>
          <w:ilvl w:val="0"/>
          <w:numId w:val="14"/>
        </w:numPr>
        <w:suppressAutoHyphens/>
        <w:ind w:left="567" w:hanging="578"/>
        <w:rPr>
          <w:rFonts w:cs="Arial"/>
          <w:szCs w:val="24"/>
        </w:rPr>
      </w:pPr>
      <w:r w:rsidRPr="00B13623">
        <w:t xml:space="preserve">Rol de </w:t>
      </w:r>
      <w:r w:rsidR="00F2788D" w:rsidRPr="00B13623">
        <w:t>practicante final</w:t>
      </w:r>
    </w:p>
    <w:p w:rsidR="00AA43AC" w:rsidRPr="00B13623" w:rsidRDefault="00AA43AC" w:rsidP="004B43DD">
      <w:pPr>
        <w:numPr>
          <w:ilvl w:val="0"/>
          <w:numId w:val="14"/>
        </w:numPr>
        <w:suppressAutoHyphens/>
        <w:ind w:left="567" w:hanging="578"/>
        <w:rPr>
          <w:rFonts w:cs="Arial"/>
          <w:szCs w:val="24"/>
        </w:rPr>
      </w:pPr>
      <w:r w:rsidRPr="00B13623">
        <w:rPr>
          <w:rFonts w:cs="Arial"/>
          <w:szCs w:val="24"/>
        </w:rPr>
        <w:t>Rol de catedrático</w:t>
      </w:r>
    </w:p>
    <w:p w:rsidR="00AA43AC" w:rsidRPr="00B13623" w:rsidRDefault="00AA43AC" w:rsidP="004B43DD">
      <w:pPr>
        <w:numPr>
          <w:ilvl w:val="0"/>
          <w:numId w:val="14"/>
        </w:numPr>
        <w:suppressAutoHyphens/>
        <w:ind w:left="567" w:hanging="578"/>
      </w:pPr>
      <w:r w:rsidRPr="00B13623">
        <w:rPr>
          <w:rFonts w:cs="Arial"/>
          <w:szCs w:val="24"/>
        </w:rPr>
        <w:t xml:space="preserve">Rol de </w:t>
      </w:r>
      <w:r w:rsidR="00F2788D" w:rsidRPr="00B13623">
        <w:rPr>
          <w:rFonts w:cs="Arial"/>
          <w:szCs w:val="24"/>
        </w:rPr>
        <w:t>administrador de sistema</w:t>
      </w:r>
    </w:p>
    <w:p w:rsidR="00F2788D" w:rsidRPr="00B13623" w:rsidRDefault="00F2788D" w:rsidP="004B43DD">
      <w:pPr>
        <w:numPr>
          <w:ilvl w:val="0"/>
          <w:numId w:val="14"/>
        </w:numPr>
        <w:suppressAutoHyphens/>
        <w:ind w:left="567" w:hanging="578"/>
      </w:pPr>
      <w:r w:rsidRPr="00B13623">
        <w:rPr>
          <w:rFonts w:cs="Arial"/>
          <w:szCs w:val="24"/>
        </w:rPr>
        <w:t>Rol de DSI</w:t>
      </w:r>
    </w:p>
    <w:p w:rsidR="00AA43AC" w:rsidRPr="00B13623" w:rsidRDefault="00AA43AC" w:rsidP="004B43DD">
      <w:pPr>
        <w:ind w:firstLine="0"/>
      </w:pPr>
    </w:p>
    <w:p w:rsidR="00AA43AC" w:rsidRPr="00B13623" w:rsidRDefault="00AA43AC" w:rsidP="004B43DD">
      <w:r w:rsidRPr="00B13623">
        <w:t xml:space="preserve">Dado que los roles catedrático y </w:t>
      </w:r>
      <w:r w:rsidR="00F2788D" w:rsidRPr="00B13623">
        <w:t>practicante final</w:t>
      </w:r>
      <w:r w:rsidRPr="00B13623">
        <w:t xml:space="preserve"> cuentan con un comportamiento similar dentro de la aplicación, </w:t>
      </w:r>
      <w:r w:rsidR="003B4BF4" w:rsidRPr="00B13623">
        <w:t>son</w:t>
      </w:r>
      <w:r w:rsidRPr="00B13623">
        <w:t xml:space="preserve"> explicados de manera unificada a continuación en del detalle de alcances y comportamientos esperados de la integración de cada rol con el sistema chamilo ya existente.</w:t>
      </w:r>
    </w:p>
    <w:p w:rsidR="00AA43AC" w:rsidRPr="00B13623" w:rsidRDefault="00AA43AC" w:rsidP="004B43DD">
      <w:pPr>
        <w:ind w:firstLine="0"/>
        <w:rPr>
          <w:rFonts w:cs="Arial"/>
          <w:szCs w:val="24"/>
        </w:rPr>
      </w:pPr>
    </w:p>
    <w:p w:rsidR="00AA43AC" w:rsidRPr="00B13623" w:rsidRDefault="00AA43AC" w:rsidP="008B6962">
      <w:pPr>
        <w:pStyle w:val="Sub3"/>
        <w:rPr>
          <w:szCs w:val="24"/>
        </w:rPr>
      </w:pPr>
      <w:bookmarkStart w:id="25" w:name="_Toc391065692"/>
      <w:r w:rsidRPr="00B13623">
        <w:t xml:space="preserve">Rol de catedrático y rol de </w:t>
      </w:r>
      <w:r w:rsidR="00F2788D" w:rsidRPr="00B13623">
        <w:t>practicante final</w:t>
      </w:r>
      <w:bookmarkEnd w:id="25"/>
    </w:p>
    <w:p w:rsidR="00AA43AC" w:rsidRPr="00B13623" w:rsidRDefault="00AA43AC" w:rsidP="004B43DD">
      <w:pPr>
        <w:ind w:firstLine="0"/>
        <w:rPr>
          <w:rFonts w:cs="Arial"/>
          <w:szCs w:val="24"/>
        </w:rPr>
      </w:pPr>
    </w:p>
    <w:p w:rsidR="00AA43AC" w:rsidRPr="00B13623" w:rsidRDefault="00AA43AC" w:rsidP="004B43DD">
      <w:r w:rsidRPr="00B13623">
        <w:rPr>
          <w:rFonts w:cs="Arial"/>
          <w:szCs w:val="24"/>
        </w:rPr>
        <w:t>La integración con los roles de estudiante y de catedrático dentro de chamilo, requiere que el estudiante cuente con acceso como el de un curso dentro de su asignación, que muestre contenido relacionado con el proyecto y que enlace la pantalla de cursos con el panel de control.</w:t>
      </w:r>
    </w:p>
    <w:p w:rsidR="00AA43AC" w:rsidRPr="00B13623" w:rsidRDefault="00AA43AC" w:rsidP="008B6962">
      <w:pPr>
        <w:pStyle w:val="Sub3"/>
        <w:rPr>
          <w:rFonts w:cs="Arial"/>
          <w:szCs w:val="24"/>
        </w:rPr>
      </w:pPr>
      <w:bookmarkStart w:id="26" w:name="_Toc391065693"/>
      <w:r w:rsidRPr="00B13623">
        <w:lastRenderedPageBreak/>
        <w:t xml:space="preserve">Rol de </w:t>
      </w:r>
      <w:r w:rsidR="00F2788D" w:rsidRPr="00B13623">
        <w:t>administrador de sistema</w:t>
      </w:r>
      <w:bookmarkEnd w:id="26"/>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El rol de </w:t>
      </w:r>
      <w:r w:rsidR="00F2788D" w:rsidRPr="00B13623">
        <w:rPr>
          <w:rFonts w:cs="Arial"/>
          <w:szCs w:val="24"/>
        </w:rPr>
        <w:t>administrador de sistema</w:t>
      </w:r>
      <w:r w:rsidRPr="00B13623">
        <w:rPr>
          <w:rFonts w:cs="Arial"/>
          <w:szCs w:val="24"/>
        </w:rPr>
        <w:t xml:space="preserve"> requiere principalmente la posibilidad de generar reportes relacionados con la información que se genera de las actividades de los usuarios en los proyectos de las áreas del programa DTT, estos reportes están constituidos de información condensada, métricas y gráficas basadas en la información que puede ser medida y representada numéricamente.</w:t>
      </w:r>
      <w:r w:rsidR="00F2788D" w:rsidRPr="00B13623">
        <w:rPr>
          <w:rFonts w:cs="Arial"/>
          <w:szCs w:val="24"/>
        </w:rPr>
        <w:t xml:space="preserve"> Adicionalmente este rol presenta toda la gestión de información que forma parte del sistema.</w:t>
      </w:r>
    </w:p>
    <w:p w:rsidR="00F2788D" w:rsidRPr="00B13623" w:rsidRDefault="00F2788D" w:rsidP="004B43DD">
      <w:pPr>
        <w:rPr>
          <w:rFonts w:cs="Arial"/>
          <w:szCs w:val="24"/>
        </w:rPr>
      </w:pPr>
    </w:p>
    <w:p w:rsidR="00F2788D" w:rsidRPr="00B13623" w:rsidRDefault="00F2788D" w:rsidP="008B6962">
      <w:pPr>
        <w:pStyle w:val="Sub3"/>
      </w:pPr>
      <w:bookmarkStart w:id="27" w:name="_Toc391065694"/>
      <w:r w:rsidRPr="00B13623">
        <w:t>Rol de DSI</w:t>
      </w:r>
      <w:bookmarkEnd w:id="27"/>
    </w:p>
    <w:p w:rsidR="00F2788D" w:rsidRPr="00B13623" w:rsidRDefault="00F2788D" w:rsidP="004B43DD"/>
    <w:p w:rsidR="00F2788D" w:rsidRPr="00B13623" w:rsidRDefault="00F2788D" w:rsidP="004B43DD">
      <w:r w:rsidRPr="00B13623">
        <w:t>Los encargados de llevar el control de aspectos de cumplimiento para entregas y horas de soporte por parte de estudiantes que pertenecen a la sección de Tutor Académico son los practicantes que pertenecen al departamento de soporte informático (DSI). Este departamento necesita acceso al sistema para verificar la validez de asistencia a el área correspondiente por parte de los practicantes finales que pertenecen a área de Tutor Académico.</w:t>
      </w:r>
    </w:p>
    <w:p w:rsidR="00F2788D" w:rsidRPr="00B13623" w:rsidRDefault="00F2788D" w:rsidP="004B43DD">
      <w:pPr>
        <w:rPr>
          <w:rFonts w:cs="Arial"/>
          <w:szCs w:val="24"/>
        </w:rPr>
      </w:pPr>
    </w:p>
    <w:p w:rsidR="00AA43AC" w:rsidRPr="00B13623" w:rsidRDefault="00AA43AC" w:rsidP="004B43DD">
      <w:pPr>
        <w:rPr>
          <w:rFonts w:cs="Arial"/>
          <w:szCs w:val="24"/>
        </w:rPr>
      </w:pPr>
    </w:p>
    <w:p w:rsidR="00AA43AC" w:rsidRPr="00B13623" w:rsidRDefault="00AA43AC" w:rsidP="008B6962">
      <w:pPr>
        <w:pStyle w:val="Sub2"/>
        <w:rPr>
          <w:szCs w:val="24"/>
        </w:rPr>
      </w:pPr>
      <w:bookmarkStart w:id="28" w:name="_Toc391065695"/>
      <w:r w:rsidRPr="00B13623">
        <w:t>Limitantes de la Integración con chamilo</w:t>
      </w:r>
      <w:bookmarkEnd w:id="28"/>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La integración ideal entre los sistemas es en la que se codifica dentro del sistema chamilo un grupo de módulos destinados a manejar y presentar la integración, esto debería ser realizado usando las herramientas de integración  de chamilo destinadas a extender el código y funcionalidad del mismo, del proceso de investigación previo se determinó que las herramientas de desarrollo de la versión de chamilo que se tiene en uso en la facultad nunca fueron terminadas por los desarrolladores.</w:t>
      </w:r>
    </w:p>
    <w:p w:rsidR="00AA43AC" w:rsidRPr="00B13623" w:rsidRDefault="00AA43AC" w:rsidP="004B43DD">
      <w:pPr>
        <w:rPr>
          <w:rFonts w:cs="Arial"/>
          <w:szCs w:val="24"/>
        </w:rPr>
      </w:pPr>
    </w:p>
    <w:p w:rsidR="00AA43AC" w:rsidRPr="00B13623" w:rsidRDefault="00AA43AC" w:rsidP="004B43DD">
      <w:pPr>
        <w:rPr>
          <w:rFonts w:cs="Arial"/>
          <w:szCs w:val="24"/>
        </w:rPr>
      </w:pPr>
      <w:r w:rsidRPr="00B13623">
        <w:rPr>
          <w:rFonts w:cs="Arial"/>
          <w:szCs w:val="24"/>
        </w:rPr>
        <w:t xml:space="preserve">Dado que no se cuenta con las herramientas adecuadas de chamilo para efectuar la integración de manera correcta, se utilizará la herramienta </w:t>
      </w:r>
      <w:r w:rsidRPr="00B13623">
        <w:rPr>
          <w:rFonts w:cs="Arial"/>
          <w:i/>
          <w:szCs w:val="24"/>
        </w:rPr>
        <w:t>jQuery</w:t>
      </w:r>
      <w:r w:rsidRPr="00B13623">
        <w:rPr>
          <w:rFonts w:cs="Arial"/>
          <w:szCs w:val="24"/>
        </w:rPr>
        <w:t xml:space="preserve"> que proveerá para la integración la comunicación entre ambos sistemas, los componentes visuales y transiciones entre sistemas.</w:t>
      </w:r>
    </w:p>
    <w:p w:rsidR="00AA43AC" w:rsidRPr="00B13623" w:rsidRDefault="00AA43AC" w:rsidP="004B43DD">
      <w:pPr>
        <w:ind w:firstLine="0"/>
        <w:rPr>
          <w:rFonts w:cs="Arial"/>
          <w:szCs w:val="24"/>
        </w:rPr>
      </w:pPr>
    </w:p>
    <w:p w:rsidR="00AA43AC" w:rsidRPr="00B13623" w:rsidRDefault="00AA43AC" w:rsidP="004B43DD">
      <w:pPr>
        <w:rPr>
          <w:rFonts w:cs="Arial"/>
          <w:szCs w:val="24"/>
        </w:rPr>
      </w:pPr>
      <w:r w:rsidRPr="00B13623">
        <w:rPr>
          <w:rFonts w:cs="Arial"/>
          <w:szCs w:val="24"/>
        </w:rPr>
        <w:t xml:space="preserve">La librería </w:t>
      </w:r>
      <w:r w:rsidRPr="00B13623">
        <w:rPr>
          <w:rFonts w:cs="Arial"/>
          <w:i/>
          <w:szCs w:val="24"/>
        </w:rPr>
        <w:t>jQuery</w:t>
      </w:r>
      <w:r w:rsidRPr="00B13623">
        <w:rPr>
          <w:rFonts w:cs="Arial"/>
          <w:szCs w:val="24"/>
        </w:rPr>
        <w:t xml:space="preserve"> proveerá de las funciones necesarias para inyectar dentro del contenido del árbol DOM de la página de chamilo el contenido adicional que será determinado según el rol del usuario.</w:t>
      </w:r>
    </w:p>
    <w:p w:rsidR="00AA43AC" w:rsidRPr="00B13623" w:rsidRDefault="00AA43AC" w:rsidP="004B43DD">
      <w:pPr>
        <w:rPr>
          <w:rFonts w:cs="Arial"/>
          <w:szCs w:val="24"/>
        </w:rPr>
      </w:pPr>
    </w:p>
    <w:p w:rsidR="00AA43AC" w:rsidRPr="00B13623" w:rsidRDefault="00AA43AC" w:rsidP="008B6962">
      <w:pPr>
        <w:pStyle w:val="Sub2"/>
      </w:pPr>
      <w:bookmarkStart w:id="29" w:name="_Toc391065696"/>
      <w:r w:rsidRPr="00B13623">
        <w:t>Control y seguimiento de proyectos</w:t>
      </w:r>
      <w:bookmarkEnd w:id="29"/>
    </w:p>
    <w:p w:rsidR="00AA43AC" w:rsidRPr="00B13623" w:rsidRDefault="00AA43AC" w:rsidP="004B43DD"/>
    <w:p w:rsidR="00AA43AC" w:rsidRPr="00B13623" w:rsidRDefault="00AA43AC" w:rsidP="004B43DD">
      <w:r w:rsidRPr="00B13623">
        <w:t>El programa DTT está dividido en 5 áreas que se subdividen en proyectos, el control de dichos proyectos depende directamente del área a la que pertenecen, y están relacionados con uno de dos tipos de limitantes de tiempo, las limitantes pueden ser:</w:t>
      </w:r>
    </w:p>
    <w:p w:rsidR="00AA43AC" w:rsidRPr="00B13623" w:rsidRDefault="00AA43AC" w:rsidP="004B43DD">
      <w:pPr>
        <w:numPr>
          <w:ilvl w:val="0"/>
          <w:numId w:val="16"/>
        </w:numPr>
        <w:suppressAutoHyphens/>
      </w:pPr>
      <w:r w:rsidRPr="00B13623">
        <w:t>Ciclo de estudio, que representa el semestre de un año</w:t>
      </w:r>
    </w:p>
    <w:p w:rsidR="00AA43AC" w:rsidRPr="00B13623" w:rsidRDefault="00AA43AC" w:rsidP="004B43DD">
      <w:pPr>
        <w:numPr>
          <w:ilvl w:val="0"/>
          <w:numId w:val="16"/>
        </w:numPr>
        <w:suppressAutoHyphens/>
      </w:pPr>
      <w:r w:rsidRPr="00B13623">
        <w:t>Rango de tiempo, que generalmente es de una semana.</w:t>
      </w:r>
    </w:p>
    <w:p w:rsidR="00AA43AC" w:rsidRPr="00B13623" w:rsidRDefault="00AA43AC" w:rsidP="004B43DD">
      <w:pPr>
        <w:ind w:left="938" w:firstLine="0"/>
      </w:pPr>
    </w:p>
    <w:p w:rsidR="00AA43AC" w:rsidRPr="00B13623" w:rsidRDefault="00AA43AC" w:rsidP="004B43DD">
      <w:r w:rsidRPr="00B13623">
        <w:t>Los reportes pueden estar presentes en todas o algunas de las áreas y pueden contar con métricas y entregables, los entregables se categorizan según su naturaleza en los siguientes:</w:t>
      </w:r>
    </w:p>
    <w:p w:rsidR="00AA43AC" w:rsidRPr="00B13623" w:rsidRDefault="00AA43AC" w:rsidP="004B43DD">
      <w:pPr>
        <w:numPr>
          <w:ilvl w:val="0"/>
          <w:numId w:val="13"/>
        </w:numPr>
        <w:suppressAutoHyphens/>
      </w:pPr>
      <w:r w:rsidRPr="00B13623">
        <w:t>Reporte de resultados de actividad de curso</w:t>
      </w:r>
    </w:p>
    <w:p w:rsidR="00AA43AC" w:rsidRPr="00B13623" w:rsidRDefault="00AA43AC" w:rsidP="004B43DD">
      <w:pPr>
        <w:numPr>
          <w:ilvl w:val="0"/>
          <w:numId w:val="13"/>
        </w:numPr>
        <w:suppressAutoHyphens/>
      </w:pPr>
      <w:r w:rsidRPr="00B13623">
        <w:t>Bitácora de actividades efectuadas durante el mes</w:t>
      </w:r>
    </w:p>
    <w:p w:rsidR="00AA43AC" w:rsidRPr="00B13623" w:rsidRDefault="00AA43AC" w:rsidP="004B43DD">
      <w:pPr>
        <w:numPr>
          <w:ilvl w:val="0"/>
          <w:numId w:val="13"/>
        </w:numPr>
        <w:suppressAutoHyphens/>
      </w:pPr>
      <w:r w:rsidRPr="00B13623">
        <w:t>Reportes almacenados en archivos</w:t>
      </w:r>
    </w:p>
    <w:p w:rsidR="00AA43AC" w:rsidRPr="00B13623" w:rsidRDefault="00AA43AC" w:rsidP="004B43DD">
      <w:pPr>
        <w:numPr>
          <w:ilvl w:val="0"/>
          <w:numId w:val="13"/>
        </w:numPr>
        <w:suppressAutoHyphens/>
      </w:pPr>
      <w:r w:rsidRPr="00B13623">
        <w:t>Tareas que se califican como cumplida o no cumplida</w:t>
      </w:r>
    </w:p>
    <w:p w:rsidR="00AA43AC" w:rsidRPr="00B13623" w:rsidRDefault="00AA43AC" w:rsidP="004B43DD"/>
    <w:p w:rsidR="00AA43AC" w:rsidRPr="00B13623" w:rsidRDefault="00AA43AC" w:rsidP="008B6962">
      <w:pPr>
        <w:pStyle w:val="Sub3"/>
      </w:pPr>
      <w:bookmarkStart w:id="30" w:name="_Toc391065697"/>
      <w:r w:rsidRPr="00B13623">
        <w:t>Reporte de resultados de actividad de curso</w:t>
      </w:r>
      <w:bookmarkEnd w:id="30"/>
    </w:p>
    <w:p w:rsidR="00F2788D" w:rsidRPr="00B13623" w:rsidRDefault="00F2788D" w:rsidP="004B43DD"/>
    <w:p w:rsidR="00AA43AC" w:rsidRPr="00B13623" w:rsidRDefault="00AA43AC" w:rsidP="004B43DD">
      <w:r w:rsidRPr="00B13623">
        <w:lastRenderedPageBreak/>
        <w:t>Los reportes de resultados de una actividad del curso son alimentados por los resultados de evaluaciones realizadas durante actividades, estos resultados son información medible, o métricas, algunas de estas suelen ser:</w:t>
      </w:r>
    </w:p>
    <w:p w:rsidR="00AA43AC" w:rsidRPr="00B13623" w:rsidRDefault="00AA43AC" w:rsidP="004B43DD">
      <w:pPr>
        <w:numPr>
          <w:ilvl w:val="0"/>
          <w:numId w:val="15"/>
        </w:numPr>
        <w:suppressAutoHyphens/>
      </w:pPr>
      <w:r w:rsidRPr="00B13623">
        <w:t>Cantidad de estudiantes participando en la actividad</w:t>
      </w:r>
    </w:p>
    <w:p w:rsidR="00AA43AC" w:rsidRPr="00B13623" w:rsidRDefault="00AA43AC" w:rsidP="004B43DD">
      <w:pPr>
        <w:numPr>
          <w:ilvl w:val="0"/>
          <w:numId w:val="15"/>
        </w:numPr>
        <w:suppressAutoHyphens/>
      </w:pPr>
      <w:r w:rsidRPr="00B13623">
        <w:t>Número de estudiantes que aprobaron la actividad</w:t>
      </w:r>
    </w:p>
    <w:p w:rsidR="00AA43AC" w:rsidRPr="00B13623" w:rsidRDefault="00AA43AC" w:rsidP="004B43DD">
      <w:pPr>
        <w:numPr>
          <w:ilvl w:val="0"/>
          <w:numId w:val="15"/>
        </w:numPr>
        <w:suppressAutoHyphens/>
      </w:pPr>
      <w:r w:rsidRPr="00B13623">
        <w:t>Número de estudiantes que reprobaron la actividad</w:t>
      </w:r>
    </w:p>
    <w:p w:rsidR="00AA43AC" w:rsidRPr="00B13623" w:rsidRDefault="00AA43AC" w:rsidP="004B43DD">
      <w:pPr>
        <w:numPr>
          <w:ilvl w:val="0"/>
          <w:numId w:val="15"/>
        </w:numPr>
        <w:suppressAutoHyphens/>
      </w:pPr>
      <w:r w:rsidRPr="00B13623">
        <w:t>Nota promedio</w:t>
      </w:r>
    </w:p>
    <w:p w:rsidR="00AA43AC" w:rsidRPr="00B13623" w:rsidRDefault="00AA43AC" w:rsidP="004B43DD">
      <w:pPr>
        <w:numPr>
          <w:ilvl w:val="0"/>
          <w:numId w:val="15"/>
        </w:numPr>
        <w:suppressAutoHyphens/>
      </w:pPr>
      <w:r w:rsidRPr="00B13623">
        <w:t>Desviación estándar</w:t>
      </w:r>
    </w:p>
    <w:p w:rsidR="00AA43AC" w:rsidRPr="00B13623" w:rsidRDefault="00AA43AC" w:rsidP="004B43DD"/>
    <w:p w:rsidR="00AA43AC" w:rsidRPr="00B13623" w:rsidRDefault="00AA43AC" w:rsidP="008B6962">
      <w:pPr>
        <w:pStyle w:val="Sub3"/>
      </w:pPr>
      <w:bookmarkStart w:id="31" w:name="_Toc391065698"/>
      <w:r w:rsidRPr="00B13623">
        <w:t>Bitácora de actividades efectuadas durante el mes</w:t>
      </w:r>
      <w:bookmarkEnd w:id="31"/>
    </w:p>
    <w:p w:rsidR="00AA43AC" w:rsidRPr="00B13623" w:rsidRDefault="00AA43AC" w:rsidP="004B43DD"/>
    <w:p w:rsidR="00AA43AC" w:rsidRPr="00B13623" w:rsidRDefault="00AA43AC" w:rsidP="004B43DD">
      <w:r w:rsidRPr="00B13623">
        <w:t>Los reportes que no pueden ser registrados cuantificados o representados de manera medible, serán registrados en el sistema como actividades realizadas o anomalías, según sea el caso, en algunos casos, estas actividades estar relacionados con reportes de métricas de una actividad, siendo la entrada en la bitácora la descripción de la actividad y un reporte de resultado de  actividad de curso puede contener las métricas obtenidas durante dicha actividad.</w:t>
      </w:r>
    </w:p>
    <w:p w:rsidR="00AA43AC" w:rsidRPr="00B13623" w:rsidRDefault="00AA43AC" w:rsidP="00F17AF3">
      <w:pPr>
        <w:pStyle w:val="Sub3"/>
        <w:numPr>
          <w:ilvl w:val="0"/>
          <w:numId w:val="0"/>
        </w:numPr>
        <w:ind w:left="864" w:firstLine="270"/>
      </w:pPr>
      <w:bookmarkStart w:id="32" w:name="_Toc391065699"/>
      <w:bookmarkEnd w:id="32"/>
    </w:p>
    <w:p w:rsidR="00AA43AC" w:rsidRPr="00B13623" w:rsidRDefault="00F2788D" w:rsidP="008B6962">
      <w:pPr>
        <w:pStyle w:val="Sub3"/>
      </w:pPr>
      <w:bookmarkStart w:id="33" w:name="_Toc391065700"/>
      <w:r w:rsidRPr="00B13623">
        <w:t>Tareas a entregar como archivo</w:t>
      </w:r>
      <w:bookmarkEnd w:id="33"/>
    </w:p>
    <w:p w:rsidR="00AA43AC" w:rsidRPr="00B13623" w:rsidRDefault="00AA43AC" w:rsidP="004B43DD"/>
    <w:p w:rsidR="00AA43AC" w:rsidRPr="00B13623" w:rsidRDefault="00F2788D" w:rsidP="004B43DD">
      <w:r w:rsidRPr="00B13623">
        <w:t>Las tareas a entregar</w:t>
      </w:r>
      <w:r w:rsidR="00AA43AC" w:rsidRPr="00B13623">
        <w:t xml:space="preserve"> </w:t>
      </w:r>
      <w:r w:rsidRPr="00B13623">
        <w:t>como</w:t>
      </w:r>
      <w:r w:rsidR="00AA43AC" w:rsidRPr="00B13623">
        <w:t xml:space="preserve"> archivos pueden ser actividades emergentes, o bien permanentes, ejemplos de actividades emergentes pueden por ejemplo ser una visita técnica de mantenimiento de a alguna institución, mientras que uno permanente puede ser un programa de curso u otro documento relacionado con un proyecto, que requiera ser generado todos los semestres.</w:t>
      </w:r>
    </w:p>
    <w:p w:rsidR="00AA43AC" w:rsidRPr="00B13623" w:rsidRDefault="00AA43AC" w:rsidP="004B43DD"/>
    <w:p w:rsidR="00AA43AC" w:rsidRPr="00B13623" w:rsidRDefault="00AA43AC" w:rsidP="008B6962">
      <w:pPr>
        <w:pStyle w:val="Sub3"/>
      </w:pPr>
      <w:bookmarkStart w:id="34" w:name="_Toc391065701"/>
      <w:r w:rsidRPr="00B13623">
        <w:t>Tareas que se califican como cumplida o no cumplida</w:t>
      </w:r>
      <w:bookmarkEnd w:id="34"/>
    </w:p>
    <w:p w:rsidR="00AA43AC" w:rsidRPr="00B13623" w:rsidRDefault="00AA43AC" w:rsidP="004B43DD"/>
    <w:p w:rsidR="00AA43AC" w:rsidRPr="00B13623" w:rsidRDefault="00AA43AC" w:rsidP="004B43DD">
      <w:r w:rsidRPr="00B13623">
        <w:lastRenderedPageBreak/>
        <w:t xml:space="preserve">Este tipo de tareas generalmente suelen ser emergentes, y servirán para determinar si un usuario participó o no en una actividad y </w:t>
      </w:r>
      <w:r w:rsidR="00F2788D" w:rsidRPr="00B13623">
        <w:t>el administrador de sistema puede definir que sean marcadas como cumplidas o incumplidas por parte del DSI</w:t>
      </w:r>
      <w:r w:rsidR="00E85A48" w:rsidRPr="00B13623">
        <w:t>, por parte del encargado del proyecto al que pertenece la tarea</w:t>
      </w:r>
      <w:r w:rsidR="00F2788D" w:rsidRPr="00B13623">
        <w:t xml:space="preserve"> o por parte de su rol administrador.</w:t>
      </w:r>
    </w:p>
    <w:p w:rsidR="00F2788D" w:rsidRPr="00B13623" w:rsidRDefault="00F2788D" w:rsidP="004B43DD"/>
    <w:p w:rsidR="00F2788D" w:rsidRPr="00B13623" w:rsidRDefault="00F2788D" w:rsidP="008B6962">
      <w:pPr>
        <w:pStyle w:val="Sub3"/>
      </w:pPr>
      <w:bookmarkStart w:id="35" w:name="_Toc391065702"/>
      <w:r w:rsidRPr="00B13623">
        <w:t>Tareas que se califican con nota</w:t>
      </w:r>
      <w:bookmarkEnd w:id="35"/>
    </w:p>
    <w:p w:rsidR="00F2788D" w:rsidRPr="00B13623" w:rsidRDefault="00F2788D" w:rsidP="004B43DD"/>
    <w:p w:rsidR="00F2788D" w:rsidRPr="00B13623" w:rsidRDefault="00F2788D" w:rsidP="004B43DD">
      <w:r w:rsidRPr="00B13623">
        <w:t xml:space="preserve">Este tipo de tareas generalmente suelen ser emergentes, y servirán para determinar si un usuario participó o no en una actividad </w:t>
      </w:r>
      <w:r w:rsidR="00E85A48" w:rsidRPr="00B13623">
        <w:t xml:space="preserve"> y el grado de participación que tuvo en la misma. El administrador de sistema puede definir que sean marcadas como cumplidas o incumplidas por parte del DSI, por parte del encargado del proyecto al que pertenece la tarea o por parte de su rol administrador.</w:t>
      </w:r>
    </w:p>
    <w:p w:rsidR="00F2788D" w:rsidRPr="00B13623" w:rsidRDefault="00F2788D"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AA43AC" w:rsidRPr="00B13623" w:rsidRDefault="00AA43AC" w:rsidP="004B43DD"/>
    <w:p w:rsidR="0016658B" w:rsidRPr="00B13623" w:rsidRDefault="0016658B" w:rsidP="004B43DD">
      <w:pPr>
        <w:spacing w:line="240" w:lineRule="auto"/>
        <w:ind w:firstLine="0"/>
        <w:jc w:val="left"/>
        <w:rPr>
          <w:b/>
          <w:caps/>
          <w:sz w:val="28"/>
        </w:rPr>
      </w:pPr>
      <w:r w:rsidRPr="00B13623">
        <w:br w:type="page"/>
      </w:r>
    </w:p>
    <w:p w:rsidR="00AA43AC" w:rsidRPr="00B13623" w:rsidRDefault="00AA43AC" w:rsidP="004B43DD">
      <w:pPr>
        <w:pStyle w:val="Captulos"/>
        <w:rPr>
          <w:szCs w:val="24"/>
        </w:rPr>
      </w:pPr>
      <w:bookmarkStart w:id="36" w:name="_Toc391065703"/>
      <w:r w:rsidRPr="00B13623">
        <w:lastRenderedPageBreak/>
        <w:t>FASE TÉCNICO PROFESIONAL</w:t>
      </w:r>
      <w:bookmarkEnd w:id="36"/>
    </w:p>
    <w:p w:rsidR="00AA43AC" w:rsidRPr="00B13623" w:rsidRDefault="00AA43AC" w:rsidP="004B43DD">
      <w:pPr>
        <w:ind w:hanging="5"/>
        <w:rPr>
          <w:rFonts w:cs="Arial"/>
          <w:szCs w:val="24"/>
        </w:rPr>
      </w:pPr>
    </w:p>
    <w:p w:rsidR="00AA43AC" w:rsidRPr="00B13623" w:rsidRDefault="00AA43AC" w:rsidP="004B43DD">
      <w:pPr>
        <w:ind w:hanging="5"/>
        <w:rPr>
          <w:rFonts w:cs="Arial"/>
          <w:szCs w:val="24"/>
        </w:rPr>
      </w:pPr>
    </w:p>
    <w:p w:rsidR="0029292D" w:rsidRPr="00B13623" w:rsidRDefault="00796C71" w:rsidP="008B6962">
      <w:pPr>
        <w:pStyle w:val="Sub1"/>
      </w:pPr>
      <w:bookmarkStart w:id="37" w:name="_Toc391065704"/>
      <w:r w:rsidRPr="00B13623">
        <w:t xml:space="preserve">Implementación de </w:t>
      </w:r>
      <w:r w:rsidR="001D0BD4" w:rsidRPr="00B13623">
        <w:t>Funcionalidad para Control de Práctica Final en Escuela de Ciencias y Sistemas</w:t>
      </w:r>
      <w:bookmarkEnd w:id="37"/>
    </w:p>
    <w:p w:rsidR="00597340" w:rsidRPr="00B13623" w:rsidRDefault="00597340" w:rsidP="004B43DD"/>
    <w:p w:rsidR="00D1791A" w:rsidRPr="00B13623" w:rsidRDefault="00D1791A" w:rsidP="004B43DD">
      <w:r w:rsidRPr="00B13623">
        <w:t>La implementación del sistema implica la creación de diversas partes, los detalles de la implementación así como su comportamiento se describen</w:t>
      </w:r>
      <w:r w:rsidR="00597340" w:rsidRPr="00B13623">
        <w:t xml:space="preserve"> en las siguientes sub secciones.</w:t>
      </w:r>
    </w:p>
    <w:p w:rsidR="00D1791A" w:rsidRPr="00B13623" w:rsidRDefault="00D1791A" w:rsidP="004B43DD"/>
    <w:p w:rsidR="00D1791A" w:rsidRPr="00B13623" w:rsidRDefault="00D1791A" w:rsidP="008B6962">
      <w:pPr>
        <w:pStyle w:val="Sub2"/>
      </w:pPr>
      <w:bookmarkStart w:id="38" w:name="_Toc391065705"/>
      <w:r w:rsidRPr="00B13623">
        <w:t>Administración de Áreas de DTT</w:t>
      </w:r>
      <w:bookmarkEnd w:id="38"/>
    </w:p>
    <w:p w:rsidR="00D1791A" w:rsidRPr="00B13623" w:rsidRDefault="00D1791A" w:rsidP="004B43DD"/>
    <w:p w:rsidR="00D1791A" w:rsidRPr="00B13623" w:rsidRDefault="00D1791A" w:rsidP="004B43DD">
      <w:r w:rsidRPr="00B13623">
        <w:t>El departamento DTT consta de 6 áreas sobre las cuales se asignan los distintos proyectos de práctica final. Estas áreas se pueden modificar en el sistema y a cada una se le asigna automáticamente un código. Los proyectos dependen de un área específica.</w:t>
      </w:r>
    </w:p>
    <w:p w:rsidR="00D1791A" w:rsidRPr="00B13623" w:rsidRDefault="00D1791A" w:rsidP="004B43DD"/>
    <w:p w:rsidR="00D1791A" w:rsidRPr="00B13623" w:rsidRDefault="00D1791A" w:rsidP="008B6962">
      <w:pPr>
        <w:pStyle w:val="Sub3"/>
      </w:pPr>
      <w:bookmarkStart w:id="39" w:name="_Toc391065706"/>
      <w:r w:rsidRPr="00B13623">
        <w:t>Administración de proyectos</w:t>
      </w:r>
      <w:bookmarkEnd w:id="39"/>
    </w:p>
    <w:p w:rsidR="00D1791A" w:rsidRPr="00B13623" w:rsidRDefault="00D1791A" w:rsidP="004B43DD"/>
    <w:p w:rsidR="00D1791A" w:rsidRPr="00B13623" w:rsidRDefault="00D1791A" w:rsidP="004B43DD">
      <w:r w:rsidRPr="00B13623">
        <w:t>Un proyecto se lleva a cabo como parte de un área de DTT, el administrador del sistema puede añadir, crear y modificar cualquier proyecto conforme sea necesario.</w:t>
      </w:r>
    </w:p>
    <w:p w:rsidR="00D1791A" w:rsidRPr="00B13623" w:rsidRDefault="00D1791A" w:rsidP="004B43DD"/>
    <w:p w:rsidR="00D1791A" w:rsidRPr="00B13623" w:rsidRDefault="00D1791A" w:rsidP="008B6962">
      <w:pPr>
        <w:pStyle w:val="Sub2"/>
      </w:pPr>
      <w:bookmarkStart w:id="40" w:name="_Toc391065707"/>
      <w:r w:rsidRPr="00B13623">
        <w:t>Administración de Usuarios</w:t>
      </w:r>
      <w:bookmarkEnd w:id="40"/>
    </w:p>
    <w:p w:rsidR="00D1791A" w:rsidRPr="00B13623" w:rsidRDefault="00D1791A" w:rsidP="004B43DD"/>
    <w:p w:rsidR="00D1791A" w:rsidRPr="00B13623" w:rsidRDefault="00D1791A" w:rsidP="004B43DD">
      <w:r w:rsidRPr="00B13623">
        <w:t xml:space="preserve">Los usuarios tienen roles, los roles existentes son: Administrador, DSI,  Practicante Final y Catedrático o supervisor de proyecto. El administrador puede realizar todas las tareas de administración y consultad de datos que requiera. </w:t>
      </w:r>
    </w:p>
    <w:p w:rsidR="00D1791A" w:rsidRPr="00B13623" w:rsidRDefault="00D1791A" w:rsidP="004B43DD">
      <w:r w:rsidRPr="00B13623">
        <w:lastRenderedPageBreak/>
        <w:t>El administrador puede crear Usuarios nuevos ingresando los datos solicitados, posteriormente le asigna uno o varios roles al usuario recién creado. Al tener un rol el usuario ya puede pertenecer a un proyecto, dependiendo el rol del usuario será el conjunto de operaciones que puede realizar dentro del sistema.</w:t>
      </w:r>
    </w:p>
    <w:p w:rsidR="00D1791A" w:rsidRPr="00B13623" w:rsidRDefault="00D1791A" w:rsidP="004B43DD"/>
    <w:p w:rsidR="001D0BD4" w:rsidRPr="00B13623" w:rsidRDefault="001D0BD4" w:rsidP="008B6962">
      <w:pPr>
        <w:pStyle w:val="Sub2"/>
      </w:pPr>
      <w:bookmarkStart w:id="41" w:name="_Toc391065708"/>
      <w:r w:rsidRPr="00B13623">
        <w:t>Activación de práctica final y asignación a proyecto</w:t>
      </w:r>
      <w:bookmarkEnd w:id="41"/>
    </w:p>
    <w:p w:rsidR="00D1791A" w:rsidRPr="00B13623" w:rsidRDefault="00D1791A" w:rsidP="004B43DD"/>
    <w:p w:rsidR="001D0BD4" w:rsidRPr="00B13623" w:rsidRDefault="001D0BD4" w:rsidP="004B43DD">
      <w:r w:rsidRPr="00B13623">
        <w:t xml:space="preserve">El proceso de activar la práctica final para los estudiantes se </w:t>
      </w:r>
      <w:r w:rsidR="00440708" w:rsidRPr="00B13623">
        <w:t xml:space="preserve">efectúa de forma semestral y se realiza en fechas determinadas, en esas fechas se realiza una carga en el sistema con los alumnos que son ahora practicantes finales. </w:t>
      </w:r>
    </w:p>
    <w:p w:rsidR="00D1791A" w:rsidRPr="00B13623" w:rsidRDefault="00D1791A" w:rsidP="004B43DD"/>
    <w:p w:rsidR="00D1791A" w:rsidRPr="00B13623" w:rsidRDefault="00D1791A" w:rsidP="008B6962">
      <w:pPr>
        <w:pStyle w:val="Sub3"/>
      </w:pPr>
      <w:bookmarkStart w:id="42" w:name="_Toc391065709"/>
      <w:r w:rsidRPr="00B13623">
        <w:t>Carga de Practicante Final por medio de archivo</w:t>
      </w:r>
      <w:bookmarkEnd w:id="42"/>
    </w:p>
    <w:p w:rsidR="00D1791A" w:rsidRPr="00B13623" w:rsidRDefault="00D1791A" w:rsidP="004B43DD"/>
    <w:p w:rsidR="00440708" w:rsidRPr="00B13623" w:rsidRDefault="00440708" w:rsidP="004B43DD">
      <w:r w:rsidRPr="00B13623">
        <w:t>El formato para cargar los alumnos que se asignan práctica final es CSV y los campos necesarios son Correlativo, Carnet, Nombre, Código de Proyecto, Duraci</w:t>
      </w:r>
      <w:r w:rsidR="00D1791A" w:rsidRPr="00B13623">
        <w:t>ón, Ad Honorem</w:t>
      </w:r>
      <w:r w:rsidR="00597340" w:rsidRPr="00B13623">
        <w:t>, email</w:t>
      </w:r>
      <w:r w:rsidR="00D1791A" w:rsidRPr="00B13623">
        <w:t xml:space="preserve"> y Horas por cumplir. De estos campos, se pueden omitir el Nombre y las horas por cumplir; si se omiten se buscaran automáticamente en los datos de la UV, si esto no es posible se le solicitaran sus datos al practicante al ingresar al sistema por primera vez.</w:t>
      </w:r>
    </w:p>
    <w:p w:rsidR="00597340" w:rsidRPr="00B13623" w:rsidRDefault="00597340" w:rsidP="004B43DD"/>
    <w:p w:rsidR="00D1791A" w:rsidRPr="00B13623" w:rsidRDefault="00D1791A" w:rsidP="008B6962">
      <w:pPr>
        <w:pStyle w:val="Sub3"/>
      </w:pPr>
      <w:bookmarkStart w:id="43" w:name="_Toc391065710"/>
      <w:r w:rsidRPr="00B13623">
        <w:t>Primer Ingreso de practicante final</w:t>
      </w:r>
      <w:bookmarkEnd w:id="43"/>
    </w:p>
    <w:p w:rsidR="00597340" w:rsidRPr="00B13623" w:rsidRDefault="00597340" w:rsidP="004B43DD"/>
    <w:p w:rsidR="00597340" w:rsidRPr="00B13623" w:rsidRDefault="00597340" w:rsidP="004B43DD">
      <w:r w:rsidRPr="00B13623">
        <w:t>Posterior a la carga del usuario practicante final, este puede ingresar al sistema solicitando una contraseña; esta contraseña llegará al usuario por medio de correo electrónico y junto a ella una URL única que le permitirá colocar una contraseña deseada y finalizar ingresando los datos que requiere cada usuario para continuar.</w:t>
      </w:r>
      <w:r w:rsidR="00CC2C3D" w:rsidRPr="00B13623">
        <w:t xml:space="preserve"> Los datos que se requieren son:</w:t>
      </w:r>
    </w:p>
    <w:p w:rsidR="00CC2C3D" w:rsidRPr="00B13623" w:rsidRDefault="00CC2C3D" w:rsidP="004B43DD">
      <w:pPr>
        <w:pStyle w:val="ListParagraph"/>
        <w:numPr>
          <w:ilvl w:val="0"/>
          <w:numId w:val="18"/>
        </w:numPr>
      </w:pPr>
      <w:r w:rsidRPr="00B13623">
        <w:t>Nombres Completos</w:t>
      </w:r>
    </w:p>
    <w:p w:rsidR="00CC2C3D" w:rsidRPr="00B13623" w:rsidRDefault="00CC2C3D" w:rsidP="004B43DD">
      <w:pPr>
        <w:pStyle w:val="ListParagraph"/>
        <w:numPr>
          <w:ilvl w:val="0"/>
          <w:numId w:val="18"/>
        </w:numPr>
      </w:pPr>
      <w:r w:rsidRPr="00B13623">
        <w:lastRenderedPageBreak/>
        <w:t>Números de Teléfono</w:t>
      </w:r>
    </w:p>
    <w:p w:rsidR="00CC2C3D" w:rsidRPr="00B13623" w:rsidRDefault="00CC2C3D" w:rsidP="004B43DD">
      <w:pPr>
        <w:pStyle w:val="ListParagraph"/>
        <w:numPr>
          <w:ilvl w:val="0"/>
          <w:numId w:val="18"/>
        </w:numPr>
      </w:pPr>
      <w:r w:rsidRPr="00B13623">
        <w:t>Correo Electrónico</w:t>
      </w:r>
    </w:p>
    <w:p w:rsidR="00CC2C3D" w:rsidRPr="00B13623" w:rsidRDefault="00CC2C3D" w:rsidP="004B43DD">
      <w:pPr>
        <w:pStyle w:val="ListParagraph"/>
        <w:numPr>
          <w:ilvl w:val="0"/>
          <w:numId w:val="18"/>
        </w:numPr>
      </w:pPr>
      <w:r w:rsidRPr="00B13623">
        <w:t>Estado laboral y dirección</w:t>
      </w:r>
    </w:p>
    <w:p w:rsidR="00CC2C3D" w:rsidRPr="00B13623" w:rsidRDefault="00CC2C3D" w:rsidP="004B43DD"/>
    <w:p w:rsidR="00642841" w:rsidRPr="00B13623" w:rsidRDefault="00642841" w:rsidP="008B6962">
      <w:pPr>
        <w:pStyle w:val="Sub3"/>
        <w:numPr>
          <w:ilvl w:val="3"/>
          <w:numId w:val="19"/>
        </w:numPr>
      </w:pPr>
      <w:bookmarkStart w:id="44" w:name="_Toc391065711"/>
      <w:r w:rsidRPr="00B13623">
        <w:t>Entrega e Ingreso de Reportes</w:t>
      </w:r>
      <w:bookmarkEnd w:id="44"/>
    </w:p>
    <w:p w:rsidR="00642841" w:rsidRPr="00B13623" w:rsidRDefault="00642841" w:rsidP="004B43DD"/>
    <w:p w:rsidR="00642841" w:rsidRPr="00B13623" w:rsidRDefault="00642841" w:rsidP="004B43DD">
      <w:r w:rsidRPr="00B13623">
        <w:t>El administrador del sistema debe habilitar la creación de reportes a los practicantes finales, los reportes se entregan en fechas específicas y se habilitan durante un periodo de tiempo. Los reportes se dividen en Finales y Parciales, la diferencia radica en la información que se ingresa en cada reporte. Adicionalmente los reportes independientemente si son finales o parciales obligan al estudiante a ingresar ciertos segmentos de reporte, dependiendo del área a la que pertenece el proyecto que les es asignado.</w:t>
      </w:r>
    </w:p>
    <w:p w:rsidR="00642841" w:rsidRPr="00B13623" w:rsidRDefault="00642841" w:rsidP="004B43DD"/>
    <w:p w:rsidR="00CC2C3D" w:rsidRPr="00B13623" w:rsidRDefault="00CF27F1" w:rsidP="008B6962">
      <w:pPr>
        <w:pStyle w:val="Sub4"/>
      </w:pPr>
      <w:bookmarkStart w:id="45" w:name="_Toc391065712"/>
      <w:r w:rsidRPr="00B13623">
        <w:t>Reporte</w:t>
      </w:r>
      <w:r w:rsidR="00571180" w:rsidRPr="00B13623">
        <w:t xml:space="preserve"> tipo Final</w:t>
      </w:r>
      <w:bookmarkEnd w:id="45"/>
    </w:p>
    <w:p w:rsidR="00571180" w:rsidRPr="00B13623" w:rsidRDefault="00571180" w:rsidP="004B43DD"/>
    <w:p w:rsidR="00CF27F1" w:rsidRPr="00B13623" w:rsidRDefault="00571180" w:rsidP="004B43DD">
      <w:r w:rsidRPr="00B13623">
        <w:t>El reporte tipo final afecta específicamente el área de práctica final que corresponde a Tutor académico, ningún otra área se ve afectada por este tipo de restricción. Los reportes tipo final del área de tutor académico deben contener el resumen de deserción y asistencia del semestre así como notas finales del curso del cual el practicante final es tutor académico.</w:t>
      </w:r>
    </w:p>
    <w:p w:rsidR="00571180" w:rsidRPr="00B13623" w:rsidRDefault="00571180" w:rsidP="004B43DD"/>
    <w:p w:rsidR="00571180" w:rsidRPr="00B13623" w:rsidRDefault="00571180" w:rsidP="008B6962">
      <w:pPr>
        <w:pStyle w:val="Sub4"/>
      </w:pPr>
      <w:bookmarkStart w:id="46" w:name="_Toc391065713"/>
      <w:r w:rsidRPr="00B13623">
        <w:t>Reporte tipo Parcial</w:t>
      </w:r>
      <w:bookmarkEnd w:id="46"/>
    </w:p>
    <w:p w:rsidR="00571180" w:rsidRPr="00B13623" w:rsidRDefault="00571180" w:rsidP="004B43DD"/>
    <w:p w:rsidR="00571180" w:rsidRPr="00B13623" w:rsidRDefault="00571180" w:rsidP="004B43DD">
      <w:r w:rsidRPr="00B13623">
        <w:t>Todos los reportes que no se indican como finales se consideran parciales, estos se entregan en los periodos que indica el administrador del sistema y aplican a todas las áreas de práctica final. Dependiendo el área de práctica a la que pertenezca una asignación de práctica final es que se requiere una cierta cantidad de segmentos de reporte distintos.</w:t>
      </w:r>
    </w:p>
    <w:p w:rsidR="00571180" w:rsidRPr="00B13623" w:rsidRDefault="00571180" w:rsidP="008B6962">
      <w:pPr>
        <w:pStyle w:val="Sub4"/>
      </w:pPr>
      <w:bookmarkStart w:id="47" w:name="_Toc391065714"/>
      <w:r w:rsidRPr="00B13623">
        <w:lastRenderedPageBreak/>
        <w:t>Segmentos de Reporte Final</w:t>
      </w:r>
      <w:bookmarkEnd w:id="47"/>
    </w:p>
    <w:p w:rsidR="00CC2C3D" w:rsidRPr="00B13623" w:rsidRDefault="00CC2C3D" w:rsidP="004B43DD"/>
    <w:p w:rsidR="00571180" w:rsidRPr="00B13623" w:rsidRDefault="00571180" w:rsidP="004B43DD">
      <w:r w:rsidRPr="00B13623">
        <w:t xml:space="preserve">Cada área de práctica final que pertenece al proyecto DTT puede poseer una distinta necesidad de información a indicar en cada reporte, cada una de ellas se denomina segmento, los segmentos obligatorios los define el administrador del sistema y cada segmento tiene un propósito en </w:t>
      </w:r>
      <w:r w:rsidR="00F1251E" w:rsidRPr="00B13623">
        <w:t>específico</w:t>
      </w:r>
      <w:r w:rsidRPr="00B13623">
        <w:t xml:space="preserve"> a cumplir dependiendo el área de práctica final.</w:t>
      </w:r>
    </w:p>
    <w:p w:rsidR="00F1251E" w:rsidRPr="00B13623" w:rsidRDefault="00F1251E" w:rsidP="004B43DD"/>
    <w:p w:rsidR="00F1251E" w:rsidRPr="00B13623" w:rsidRDefault="00F1251E" w:rsidP="008B6962">
      <w:pPr>
        <w:pStyle w:val="Sub3"/>
      </w:pPr>
      <w:bookmarkStart w:id="48" w:name="_Toc391065715"/>
      <w:r w:rsidRPr="00B13623">
        <w:t>Entrega e Ingreso de Requisitos</w:t>
      </w:r>
      <w:bookmarkEnd w:id="48"/>
    </w:p>
    <w:p w:rsidR="00F1251E" w:rsidRPr="00B13623" w:rsidRDefault="00F1251E" w:rsidP="004B43DD"/>
    <w:p w:rsidR="003B6AE7" w:rsidRPr="00B13623" w:rsidRDefault="00F1251E" w:rsidP="004B43DD">
      <w:r w:rsidRPr="00B13623">
        <w:t xml:space="preserve">Durante el curso de la práctica final el practicante debe llenar varios requisitos solicitados como parte del proceso. Estos requisitos los ingresa el administrador del sistema y se asigna una fecha límite para la entrega de los mismos. Como parte del cumplimiento de la práctica final se presenta como obligatorio estos requisitos para considerar aprobada la misma. Existen requisitos de tipo Archivo, Actividad, Actividad con Nota y Horario. </w:t>
      </w:r>
    </w:p>
    <w:p w:rsidR="003B6AE7" w:rsidRPr="00B13623" w:rsidRDefault="00F1251E" w:rsidP="004B43DD">
      <w:r w:rsidRPr="00B13623">
        <w:t>Los requisitos de Archivos</w:t>
      </w:r>
      <w:r w:rsidR="003B6AE7" w:rsidRPr="00B13623">
        <w:t xml:space="preserve"> son documentos</w:t>
      </w:r>
      <w:r w:rsidRPr="00B13623">
        <w:t xml:space="preserve"> que se solicitan al practicante </w:t>
      </w:r>
      <w:r w:rsidR="003B6AE7" w:rsidRPr="00B13623">
        <w:t xml:space="preserve">como programas de curso y otros </w:t>
      </w:r>
      <w:r w:rsidRPr="00B13623">
        <w:t xml:space="preserve">que debe presentar. </w:t>
      </w:r>
    </w:p>
    <w:p w:rsidR="003B6AE7" w:rsidRPr="00B13623" w:rsidRDefault="003B6AE7" w:rsidP="004B43DD">
      <w:r w:rsidRPr="00B13623">
        <w:t xml:space="preserve">Las </w:t>
      </w:r>
      <w:r w:rsidR="00F1251E" w:rsidRPr="00B13623">
        <w:t>actividad</w:t>
      </w:r>
      <w:r w:rsidRPr="00B13623">
        <w:t xml:space="preserve">es </w:t>
      </w:r>
      <w:r w:rsidR="00F1251E" w:rsidRPr="00B13623">
        <w:t xml:space="preserve"> son el cumplimiento de alguna actividad </w:t>
      </w:r>
      <w:r w:rsidRPr="00B13623">
        <w:t xml:space="preserve">que debe realizar un practicante. </w:t>
      </w:r>
    </w:p>
    <w:p w:rsidR="003B6AE7" w:rsidRPr="00B13623" w:rsidRDefault="003B6AE7" w:rsidP="004B43DD">
      <w:r w:rsidRPr="00B13623">
        <w:t xml:space="preserve">Los requisitos de tipo Actividad con Nota refieren a una actividad que posee un valor de aprobación mínimo, por ejemplo la asistencia como parte de DSI para los practicantes que pertenecen al área tutor académico y deben cumplir un 80% de esa asistencia. </w:t>
      </w:r>
    </w:p>
    <w:p w:rsidR="003B6AE7" w:rsidRPr="00B13623" w:rsidRDefault="003B6AE7" w:rsidP="004B43DD">
      <w:r w:rsidRPr="00B13623">
        <w:t>Horario refiere a un requisito de ingresar al sistema un horario que indique algún tipo de información solicitada por el administrador del mismo.</w:t>
      </w:r>
    </w:p>
    <w:p w:rsidR="00597340" w:rsidRPr="00B13623" w:rsidRDefault="00597340" w:rsidP="004B43DD"/>
    <w:p w:rsidR="00AA43AC" w:rsidRPr="00B13623" w:rsidRDefault="00F702C1" w:rsidP="008B6962">
      <w:pPr>
        <w:pStyle w:val="Sub1"/>
      </w:pPr>
      <w:bookmarkStart w:id="49" w:name="_Toc391065716"/>
      <w:r w:rsidRPr="00B13623">
        <w:t>Configuración</w:t>
      </w:r>
      <w:r w:rsidR="00AA43AC" w:rsidRPr="00B13623">
        <w:t xml:space="preserve"> de servidor de producción</w:t>
      </w:r>
      <w:bookmarkEnd w:id="49"/>
      <w:r w:rsidR="00B265F8" w:rsidRPr="00B13623">
        <w:t xml:space="preserve"> </w:t>
      </w:r>
    </w:p>
    <w:p w:rsidR="0029292D" w:rsidRPr="00B13623" w:rsidRDefault="0029292D" w:rsidP="004B43DD"/>
    <w:p w:rsidR="000A24C8" w:rsidRPr="00B13623" w:rsidRDefault="000A24C8" w:rsidP="004B43DD">
      <w:r w:rsidRPr="00B13623">
        <w:lastRenderedPageBreak/>
        <w:t>El servidor donde se instalan los componentes necesarios para es</w:t>
      </w:r>
      <w:r w:rsidR="00930EF6" w:rsidRPr="00B13623">
        <w:t>te EPS consta de un sistema operativo basado en RHEL 5, específicamente es la versión Centos</w:t>
      </w:r>
      <w:r w:rsidR="007D2990" w:rsidRPr="00B13623">
        <w:t xml:space="preserve"> </w:t>
      </w:r>
      <w:r w:rsidR="00930EF6" w:rsidRPr="00B13623">
        <w:t>5</w:t>
      </w:r>
      <w:r w:rsidR="007D2990" w:rsidRPr="00B13623">
        <w:t>.8</w:t>
      </w:r>
      <w:r w:rsidR="00930EF6" w:rsidRPr="00B13623">
        <w:t xml:space="preserve"> con la última actualización a la fecha (Abril del 2014). Por lo que se identificó la necesidad de instalación de ciertos componentes</w:t>
      </w:r>
      <w:r w:rsidR="007D2990" w:rsidRPr="00B13623">
        <w:t>:</w:t>
      </w:r>
    </w:p>
    <w:p w:rsidR="00930EF6" w:rsidRPr="00B13623" w:rsidRDefault="00930EF6" w:rsidP="004B43DD">
      <w:pPr>
        <w:pStyle w:val="ListParagraph"/>
        <w:numPr>
          <w:ilvl w:val="0"/>
          <w:numId w:val="17"/>
        </w:numPr>
      </w:pPr>
      <w:r w:rsidRPr="00B13623">
        <w:t>Apache Versión 2, disponible en repositorios RHEL5 predeterminados.</w:t>
      </w:r>
    </w:p>
    <w:p w:rsidR="00930EF6" w:rsidRPr="00B13623" w:rsidRDefault="00930EF6" w:rsidP="004B43DD">
      <w:pPr>
        <w:pStyle w:val="ListParagraph"/>
        <w:numPr>
          <w:ilvl w:val="0"/>
          <w:numId w:val="17"/>
        </w:numPr>
      </w:pPr>
      <w:r w:rsidRPr="00B13623">
        <w:t>Python Versión 2.7 o superior. Debido a que los repositorios de RHEL5 no cuentan con una versión superior a la 2.4 se necesita la actualización a esta versión por parte del administrador del sistema. Esto implica la instalación de los siguientes paquetes: zlib-devel, gcc, python-setuptools, readline-devel; todos estos disponibles en el repositorio RHEL5 predeterminado.</w:t>
      </w:r>
    </w:p>
    <w:p w:rsidR="00930EF6" w:rsidRPr="00B13623" w:rsidRDefault="00930EF6" w:rsidP="004B43DD">
      <w:pPr>
        <w:pStyle w:val="ListParagraph"/>
        <w:numPr>
          <w:ilvl w:val="0"/>
          <w:numId w:val="17"/>
        </w:numPr>
      </w:pPr>
      <w:r w:rsidRPr="00B13623">
        <w:t>Instalación de módulos para apache y python, específicamente openssh-server que se encuentra en los repositorios RHEL5 predeterminados y mod-wsgi que se debe compilar para la versión específica de apache y python a utilizar (en este caso python 2.7 y apache 2)</w:t>
      </w:r>
      <w:r w:rsidR="007D2990" w:rsidRPr="00B13623">
        <w:t>.</w:t>
      </w:r>
    </w:p>
    <w:p w:rsidR="0029292D" w:rsidRPr="00B13623" w:rsidRDefault="0029292D" w:rsidP="004B43DD"/>
    <w:p w:rsidR="00F33595" w:rsidRPr="00B13623" w:rsidRDefault="00C03290" w:rsidP="008B6962">
      <w:pPr>
        <w:pStyle w:val="Sub2"/>
      </w:pPr>
      <w:bookmarkStart w:id="50" w:name="_Toc391065717"/>
      <w:r w:rsidRPr="00B13623">
        <w:t>Instalación de Apache</w:t>
      </w:r>
      <w:bookmarkEnd w:id="50"/>
    </w:p>
    <w:p w:rsidR="0029292D" w:rsidRPr="00B13623" w:rsidRDefault="0029292D" w:rsidP="004B43DD"/>
    <w:p w:rsidR="00B265F8" w:rsidRPr="00B13623" w:rsidRDefault="00616861" w:rsidP="004B43DD">
      <w:r w:rsidRPr="00B13623">
        <w:t xml:space="preserve">El servidor Apache es </w:t>
      </w:r>
      <w:r w:rsidR="009713A9" w:rsidRPr="00B13623">
        <w:t>el que responde a las solicitudes de los usuarios, existe una variedad amplia de servidores de contenido como Apache, siendo este el más comúnmente utilizado, p</w:t>
      </w:r>
      <w:r w:rsidR="00B265F8" w:rsidRPr="00B13623">
        <w:t xml:space="preserve">ara instalar apache en el </w:t>
      </w:r>
      <w:r w:rsidR="009713A9" w:rsidRPr="00B13623">
        <w:t>servidor</w:t>
      </w:r>
      <w:r w:rsidR="00B265F8" w:rsidRPr="00B13623">
        <w:t xml:space="preserve"> es necesario contar con permis</w:t>
      </w:r>
      <w:r w:rsidRPr="00B13623">
        <w:t xml:space="preserve">os de administrador en el </w:t>
      </w:r>
      <w:r w:rsidR="009713A9" w:rsidRPr="00B13623">
        <w:t>equipo a utilizar</w:t>
      </w:r>
      <w:r w:rsidRPr="00B13623">
        <w:t xml:space="preserve">, </w:t>
      </w:r>
      <w:r w:rsidR="009713A9" w:rsidRPr="00B13623">
        <w:t xml:space="preserve">en Centos 5 basta con ejecutar las líneas que se observan en la figura </w:t>
      </w:r>
      <w:r w:rsidR="00993CC8" w:rsidRPr="00B13623">
        <w:t>1</w:t>
      </w:r>
    </w:p>
    <w:p w:rsidR="00B2498A" w:rsidRPr="00B13623" w:rsidRDefault="00B2498A" w:rsidP="004B43DD">
      <w:pPr>
        <w:rPr>
          <w:rFonts w:cs="Arial"/>
          <w:szCs w:val="24"/>
        </w:rPr>
      </w:pPr>
    </w:p>
    <w:p w:rsidR="00B2498A" w:rsidRPr="00B13623" w:rsidRDefault="00B2498A" w:rsidP="004B43DD">
      <w:pPr>
        <w:pStyle w:val="Figuras"/>
        <w:ind w:left="1560" w:hanging="1560"/>
      </w:pPr>
      <w:r w:rsidRPr="00B13623">
        <w:t>Instalación de Apache en el servidor</w:t>
      </w:r>
    </w:p>
    <w:p w:rsidR="00195301" w:rsidRPr="00B13623" w:rsidRDefault="00195301" w:rsidP="004B43DD">
      <w:pPr>
        <w:pStyle w:val="NoSpacing"/>
      </w:pPr>
    </w:p>
    <w:p w:rsidR="009713A9" w:rsidRPr="003E23B3" w:rsidRDefault="009713A9" w:rsidP="004B43DD">
      <w:pPr>
        <w:pStyle w:val="ImagenConsola"/>
        <w:rPr>
          <w:lang w:val="en-US"/>
        </w:rPr>
      </w:pPr>
      <w:r w:rsidRPr="003E23B3">
        <w:rPr>
          <w:lang w:val="en-US"/>
        </w:rPr>
        <w:t>yum –y install http2</w:t>
      </w:r>
    </w:p>
    <w:p w:rsidR="009303BB" w:rsidRPr="003E23B3" w:rsidRDefault="009303BB" w:rsidP="004B43DD">
      <w:pPr>
        <w:pStyle w:val="ImagenConsola"/>
        <w:rPr>
          <w:lang w:val="en-US"/>
        </w:rPr>
      </w:pPr>
      <w:r w:rsidRPr="003E23B3">
        <w:rPr>
          <w:lang w:val="en-US"/>
        </w:rPr>
        <w:lastRenderedPageBreak/>
        <w:t xml:space="preserve">chkconfig httpd </w:t>
      </w:r>
      <w:r w:rsidR="00FB66E8" w:rsidRPr="003E23B3">
        <w:rPr>
          <w:lang w:val="en-US"/>
        </w:rPr>
        <w:t>–</w:t>
      </w:r>
      <w:r w:rsidRPr="003E23B3">
        <w:rPr>
          <w:lang w:val="en-US"/>
        </w:rPr>
        <w:t>add</w:t>
      </w:r>
    </w:p>
    <w:p w:rsidR="00FB66E8" w:rsidRPr="003E23B3" w:rsidRDefault="00FB66E8" w:rsidP="004B43DD">
      <w:pPr>
        <w:pStyle w:val="ImagenConsola"/>
        <w:rPr>
          <w:lang w:val="en-US"/>
        </w:rPr>
      </w:pPr>
      <w:r w:rsidRPr="003E23B3">
        <w:rPr>
          <w:lang w:val="en-US"/>
        </w:rPr>
        <w:t>yum install mod_wsgi</w:t>
      </w:r>
    </w:p>
    <w:p w:rsidR="00FB66E8" w:rsidRPr="003E23B3" w:rsidRDefault="00FB66E8" w:rsidP="004B43DD">
      <w:pPr>
        <w:pStyle w:val="ImagenConsola"/>
        <w:rPr>
          <w:lang w:val="en-US"/>
        </w:rPr>
      </w:pPr>
      <w:r w:rsidRPr="003E23B3">
        <w:rPr>
          <w:lang w:val="en-US"/>
        </w:rPr>
        <w:t>yum install openssh-server</w:t>
      </w:r>
    </w:p>
    <w:p w:rsidR="002F0408" w:rsidRPr="003E23B3" w:rsidRDefault="002F0408" w:rsidP="004B43DD">
      <w:pPr>
        <w:pStyle w:val="ImagenConsola"/>
        <w:rPr>
          <w:lang w:val="en-US"/>
        </w:rPr>
      </w:pPr>
      <w:r w:rsidRPr="003E23B3">
        <w:rPr>
          <w:lang w:val="en-US"/>
        </w:rPr>
        <w:t>mkdir /etc/httpd/ssl</w:t>
      </w:r>
    </w:p>
    <w:p w:rsidR="002F0408" w:rsidRPr="003E23B3" w:rsidRDefault="002F0408" w:rsidP="004B43DD">
      <w:pPr>
        <w:pStyle w:val="ImagenConsola"/>
        <w:rPr>
          <w:lang w:val="en-US"/>
        </w:rPr>
      </w:pPr>
      <w:r w:rsidRPr="003E23B3">
        <w:rPr>
          <w:lang w:val="en-US"/>
        </w:rPr>
        <w:t>yum install mod_ssl</w:t>
      </w:r>
    </w:p>
    <w:p w:rsidR="005644FB" w:rsidRPr="003E23B3" w:rsidRDefault="005644FB" w:rsidP="004B43DD">
      <w:pPr>
        <w:pStyle w:val="ImagenConsola"/>
        <w:rPr>
          <w:lang w:val="en-US"/>
        </w:rPr>
      </w:pPr>
      <w:r w:rsidRPr="003E23B3">
        <w:rPr>
          <w:lang w:val="en-US"/>
        </w:rPr>
        <w:t>yum install httpd-devel</w:t>
      </w:r>
    </w:p>
    <w:p w:rsidR="009713A9" w:rsidRPr="003E23B3" w:rsidRDefault="009713A9" w:rsidP="004B43DD">
      <w:pPr>
        <w:pStyle w:val="Fuente"/>
        <w:rPr>
          <w:noProof/>
          <w:sz w:val="24"/>
          <w:szCs w:val="24"/>
          <w:lang w:val="en-US" w:eastAsia="es-GT"/>
        </w:rPr>
      </w:pPr>
    </w:p>
    <w:p w:rsidR="00FB66E8" w:rsidRPr="00B13623" w:rsidRDefault="009713A9" w:rsidP="004B43DD">
      <w:pPr>
        <w:pStyle w:val="Fuente"/>
        <w:rPr>
          <w:lang w:val="es-GT"/>
        </w:rPr>
      </w:pPr>
      <w:r w:rsidRPr="00B13623">
        <w:rPr>
          <w:noProof/>
          <w:lang w:val="es-GT" w:eastAsia="es-GT"/>
        </w:rPr>
        <w:t xml:space="preserve">Fuente: </w:t>
      </w:r>
      <w:r w:rsidRPr="00B13623">
        <w:rPr>
          <w:lang w:val="es-GT"/>
        </w:rPr>
        <w:t>elaboración propia.</w:t>
      </w:r>
    </w:p>
    <w:p w:rsidR="009713A9" w:rsidRPr="00B13623" w:rsidRDefault="009713A9" w:rsidP="004B43DD"/>
    <w:p w:rsidR="00C03290" w:rsidRPr="00B13623" w:rsidRDefault="00C03290" w:rsidP="008B6962">
      <w:pPr>
        <w:pStyle w:val="Sub2"/>
      </w:pPr>
      <w:bookmarkStart w:id="51" w:name="_Toc391065718"/>
      <w:r w:rsidRPr="00B13623">
        <w:t>Instalación de Python</w:t>
      </w:r>
      <w:bookmarkEnd w:id="51"/>
    </w:p>
    <w:p w:rsidR="0029292D" w:rsidRPr="00B13623" w:rsidRDefault="0029292D" w:rsidP="004B43DD"/>
    <w:p w:rsidR="00800B3B" w:rsidRPr="00B13623" w:rsidRDefault="00A33B06" w:rsidP="004B43DD">
      <w:r w:rsidRPr="00B13623">
        <w:t>La instalación de Python es únicamente necesaria en el caso que la versión de Centos sea la versión 5, las versión de Centos 6 o superiores ya cuentan de manera predeterminada con la versión necesaria de Python para</w:t>
      </w:r>
      <w:r w:rsidR="00800B3B" w:rsidRPr="00B13623">
        <w:t xml:space="preserve"> el correcto funcionamiento de las herramientas de las que depende el proyecto, en el caso en que se cuente con una versión de Centos superi</w:t>
      </w:r>
      <w:r w:rsidR="00DD7C3B">
        <w:t>or o igual a la 6 con Python 2.7</w:t>
      </w:r>
      <w:r w:rsidR="00800B3B" w:rsidRPr="00B13623">
        <w:t xml:space="preserve"> o superior, omitir los siguientes pasos</w:t>
      </w:r>
      <w:r w:rsidR="00F77AEF" w:rsidRPr="00B13623">
        <w:t>, en caso de contar con Centos 5 y  versión infe</w:t>
      </w:r>
      <w:r w:rsidR="00DD7C3B">
        <w:t>rior de Python a la 2.7</w:t>
      </w:r>
      <w:r w:rsidR="00F77AEF" w:rsidRPr="00B13623">
        <w:t xml:space="preserve"> ejecutar </w:t>
      </w:r>
      <w:r w:rsidR="00551254" w:rsidRPr="00B13623">
        <w:t xml:space="preserve">los comandos de la figura </w:t>
      </w:r>
      <w:r w:rsidR="008103F9" w:rsidRPr="00B13623">
        <w:t>2.</w:t>
      </w:r>
    </w:p>
    <w:p w:rsidR="00551254" w:rsidRPr="00B13623" w:rsidRDefault="00551254" w:rsidP="004B43DD"/>
    <w:p w:rsidR="00551254" w:rsidRPr="00B13623" w:rsidRDefault="00551254" w:rsidP="004B43DD">
      <w:pPr>
        <w:pStyle w:val="Figuras"/>
        <w:ind w:left="1560" w:hanging="1560"/>
      </w:pPr>
      <w:r w:rsidRPr="00B13623">
        <w:t xml:space="preserve">Instalación </w:t>
      </w:r>
      <w:r w:rsidR="00DD7C3B">
        <w:t>de Python 2.7</w:t>
      </w:r>
      <w:r w:rsidR="005644FB" w:rsidRPr="00B13623">
        <w:t xml:space="preserve"> en el servidor</w:t>
      </w:r>
    </w:p>
    <w:p w:rsidR="00195301" w:rsidRPr="00B13623" w:rsidRDefault="00195301" w:rsidP="004B43DD">
      <w:pPr>
        <w:pStyle w:val="NoSpacing"/>
      </w:pPr>
    </w:p>
    <w:p w:rsidR="00551254" w:rsidRPr="003E23B3" w:rsidRDefault="00551254" w:rsidP="004B43DD">
      <w:pPr>
        <w:pStyle w:val="ImagenConsola"/>
        <w:pBdr>
          <w:top w:val="dashed" w:sz="4" w:space="0" w:color="D9D9D9"/>
        </w:pBdr>
        <w:rPr>
          <w:lang w:val="en-US"/>
        </w:rPr>
      </w:pPr>
      <w:r w:rsidRPr="00B13623">
        <w:t xml:space="preserve">  </w:t>
      </w:r>
      <w:r w:rsidRPr="00DD7C3B">
        <w:t>yum install -y readline-devel  python-setuptools gcc zlib-dev</w:t>
      </w:r>
      <w:r w:rsidRPr="003E23B3">
        <w:rPr>
          <w:lang w:val="en-US"/>
        </w:rPr>
        <w:t xml:space="preserve">el </w:t>
      </w:r>
    </w:p>
    <w:p w:rsidR="00551254" w:rsidRPr="003E23B3" w:rsidRDefault="00551254" w:rsidP="004B43DD">
      <w:pPr>
        <w:pStyle w:val="ImagenConsola"/>
        <w:pBdr>
          <w:top w:val="dashed" w:sz="4" w:space="0" w:color="D9D9D9"/>
        </w:pBdr>
        <w:rPr>
          <w:lang w:val="en-US"/>
        </w:rPr>
      </w:pPr>
      <w:r w:rsidRPr="003E23B3">
        <w:rPr>
          <w:lang w:val="en-US"/>
        </w:rPr>
        <w:t>PATH=~/opt/bin:$PATH</w:t>
      </w:r>
    </w:p>
    <w:p w:rsidR="00551254" w:rsidRPr="003E23B3" w:rsidRDefault="00551254" w:rsidP="004B43DD">
      <w:pPr>
        <w:pStyle w:val="ImagenConsola"/>
        <w:pBdr>
          <w:top w:val="dashed" w:sz="4" w:space="0" w:color="D9D9D9"/>
        </w:pBdr>
        <w:rPr>
          <w:lang w:val="en-US"/>
        </w:rPr>
      </w:pPr>
      <w:r w:rsidRPr="003E23B3">
        <w:rPr>
          <w:lang w:val="en-US"/>
        </w:rPr>
        <w:t>wget http://www.python.org/ftp/python/2.7.5/Python-2.7.5.tgz</w:t>
      </w:r>
    </w:p>
    <w:p w:rsidR="00551254" w:rsidRPr="003E23B3" w:rsidRDefault="00FB66E8" w:rsidP="004B43DD">
      <w:pPr>
        <w:pStyle w:val="ImagenConsola"/>
        <w:pBdr>
          <w:top w:val="dashed" w:sz="4" w:space="0" w:color="D9D9D9"/>
        </w:pBdr>
        <w:rPr>
          <w:lang w:val="en-US"/>
        </w:rPr>
      </w:pPr>
      <w:r w:rsidRPr="003E23B3">
        <w:rPr>
          <w:lang w:val="en-US"/>
        </w:rPr>
        <w:t>tar –xvzf Python-2.7.5.tgz</w:t>
      </w:r>
    </w:p>
    <w:p w:rsidR="00FB66E8" w:rsidRPr="003E23B3" w:rsidRDefault="00FB66E8" w:rsidP="004B43DD">
      <w:pPr>
        <w:pStyle w:val="ImagenConsola"/>
        <w:pBdr>
          <w:top w:val="dashed" w:sz="4" w:space="0" w:color="D9D9D9"/>
        </w:pBdr>
        <w:rPr>
          <w:lang w:val="en-US"/>
        </w:rPr>
      </w:pPr>
      <w:r w:rsidRPr="003E23B3">
        <w:rPr>
          <w:lang w:val="en-US"/>
        </w:rPr>
        <w:t>cd Python-2.7.5.tgz</w:t>
      </w:r>
    </w:p>
    <w:p w:rsidR="00FB66E8" w:rsidRPr="00B13623" w:rsidRDefault="00FB66E8" w:rsidP="004B43DD">
      <w:pPr>
        <w:pStyle w:val="ImagenConsola"/>
        <w:pBdr>
          <w:top w:val="dashed" w:sz="4" w:space="0" w:color="D9D9D9"/>
        </w:pBdr>
      </w:pPr>
      <w:r w:rsidRPr="00B13623">
        <w:t xml:space="preserve">./configure </w:t>
      </w:r>
    </w:p>
    <w:p w:rsidR="00FB66E8" w:rsidRPr="00B13623" w:rsidRDefault="00FB66E8" w:rsidP="004B43DD">
      <w:pPr>
        <w:pStyle w:val="ImagenConsola"/>
        <w:pBdr>
          <w:top w:val="dashed" w:sz="4" w:space="0" w:color="D9D9D9"/>
        </w:pBdr>
      </w:pPr>
      <w:r w:rsidRPr="00B13623">
        <w:t>make altinstall</w:t>
      </w:r>
    </w:p>
    <w:p w:rsidR="00952720" w:rsidRPr="00B13623" w:rsidRDefault="00952720" w:rsidP="004B43DD">
      <w:pPr>
        <w:pStyle w:val="Fuente"/>
        <w:rPr>
          <w:noProof/>
          <w:sz w:val="24"/>
          <w:szCs w:val="24"/>
          <w:lang w:val="es-GT" w:eastAsia="es-GT"/>
        </w:rPr>
      </w:pPr>
    </w:p>
    <w:p w:rsidR="00952720" w:rsidRPr="00B13623" w:rsidRDefault="00952720" w:rsidP="004B43DD">
      <w:pPr>
        <w:pStyle w:val="Fuente"/>
        <w:rPr>
          <w:lang w:val="es-GT"/>
        </w:rPr>
      </w:pPr>
      <w:r w:rsidRPr="00B13623">
        <w:rPr>
          <w:noProof/>
          <w:lang w:val="es-GT" w:eastAsia="es-GT"/>
        </w:rPr>
        <w:t xml:space="preserve">Fuente: </w:t>
      </w:r>
      <w:r w:rsidRPr="00B13623">
        <w:rPr>
          <w:lang w:val="es-GT"/>
        </w:rPr>
        <w:t>elaboración propia.</w:t>
      </w:r>
    </w:p>
    <w:p w:rsidR="005644FB" w:rsidRPr="00B13623" w:rsidRDefault="005644FB" w:rsidP="004B43DD"/>
    <w:p w:rsidR="005644FB" w:rsidRPr="00B13623" w:rsidRDefault="005644FB" w:rsidP="008B6962">
      <w:pPr>
        <w:pStyle w:val="Sub3"/>
      </w:pPr>
      <w:bookmarkStart w:id="52" w:name="_Toc391065719"/>
      <w:r w:rsidRPr="00B13623">
        <w:t>Configuración de módulos de Apache</w:t>
      </w:r>
      <w:r w:rsidR="0029292D" w:rsidRPr="00B13623">
        <w:t xml:space="preserve"> para Python 2.7</w:t>
      </w:r>
      <w:bookmarkEnd w:id="52"/>
    </w:p>
    <w:p w:rsidR="0029292D" w:rsidRPr="00B13623" w:rsidRDefault="0029292D" w:rsidP="004B43DD"/>
    <w:p w:rsidR="005644FB" w:rsidRPr="00B13623" w:rsidRDefault="005644FB" w:rsidP="004B43DD">
      <w:r w:rsidRPr="00B13623">
        <w:lastRenderedPageBreak/>
        <w:t xml:space="preserve">Es necesario configurar los módulos requeridos en el archivo de configuración de apache como se muestra en la figura </w:t>
      </w:r>
      <w:r w:rsidR="00390441" w:rsidRPr="00B13623">
        <w:t>3.</w:t>
      </w:r>
    </w:p>
    <w:p w:rsidR="005644FB" w:rsidRPr="00B13623" w:rsidRDefault="005644FB" w:rsidP="004B43DD"/>
    <w:p w:rsidR="005C15AF" w:rsidRPr="00B13623" w:rsidRDefault="005C15AF" w:rsidP="004B43DD">
      <w:pPr>
        <w:pStyle w:val="NoSpacing"/>
      </w:pPr>
      <w:r w:rsidRPr="00B13623">
        <w:t xml:space="preserve">Los módulos configurados en los comandos </w:t>
      </w:r>
      <w:r w:rsidR="00D73258" w:rsidRPr="00B13623">
        <w:t xml:space="preserve">de la </w:t>
      </w:r>
      <w:r w:rsidR="002C6877" w:rsidRPr="00B13623">
        <w:t>figura 3</w:t>
      </w:r>
      <w:r w:rsidR="00D73258" w:rsidRPr="00B13623">
        <w:t xml:space="preserve"> </w:t>
      </w:r>
      <w:r w:rsidRPr="00B13623">
        <w:t xml:space="preserve">son necesarios para el funcionamiento de </w:t>
      </w:r>
      <w:r w:rsidR="00D72DAA" w:rsidRPr="00B13623">
        <w:t>Web2py</w:t>
      </w:r>
      <w:r w:rsidRPr="00B13623">
        <w:t>.</w:t>
      </w:r>
    </w:p>
    <w:p w:rsidR="00195301" w:rsidRPr="00B13623" w:rsidRDefault="00195301" w:rsidP="004B43DD">
      <w:pPr>
        <w:pStyle w:val="NoSpacing"/>
      </w:pPr>
    </w:p>
    <w:p w:rsidR="00B024F6" w:rsidRPr="00B13623" w:rsidRDefault="00B024F6" w:rsidP="004B43DD">
      <w:pPr>
        <w:pStyle w:val="Figuras"/>
        <w:ind w:left="1560" w:hanging="1560"/>
      </w:pPr>
      <w:r w:rsidRPr="00B13623">
        <w:t>Configuración de módulos de Apache</w:t>
      </w:r>
    </w:p>
    <w:p w:rsidR="00195301" w:rsidRPr="00B13623" w:rsidRDefault="00195301" w:rsidP="004B43DD">
      <w:pPr>
        <w:pStyle w:val="NoSpacing"/>
      </w:pPr>
    </w:p>
    <w:p w:rsidR="005644FB" w:rsidRPr="00B13623" w:rsidRDefault="005644FB" w:rsidP="004B43DD">
      <w:pPr>
        <w:pStyle w:val="ImagenConsola"/>
      </w:pPr>
      <w:r w:rsidRPr="00B13623">
        <w:t>nano /etc/httpd/conf/httpd.conf</w:t>
      </w:r>
    </w:p>
    <w:p w:rsidR="005644FB" w:rsidRPr="00B13623" w:rsidRDefault="005644FB" w:rsidP="004B43DD">
      <w:pPr>
        <w:pStyle w:val="ImagenConsola"/>
        <w:rPr>
          <w:b/>
        </w:rPr>
      </w:pPr>
      <w:r w:rsidRPr="00B13623">
        <w:rPr>
          <w:b/>
        </w:rPr>
        <w:t>Agregar la siguiente línea en este archivo</w:t>
      </w:r>
    </w:p>
    <w:p w:rsidR="005644FB" w:rsidRPr="003E23B3" w:rsidRDefault="005644FB" w:rsidP="004B43DD">
      <w:pPr>
        <w:pStyle w:val="ImagenConsola"/>
        <w:rPr>
          <w:lang w:val="en-US"/>
        </w:rPr>
      </w:pPr>
      <w:r w:rsidRPr="003E23B3">
        <w:rPr>
          <w:lang w:val="en-US"/>
        </w:rPr>
        <w:t>LoadModule ssl_module modules/mod_ssl.so</w:t>
      </w:r>
    </w:p>
    <w:p w:rsidR="005644FB" w:rsidRPr="003E23B3" w:rsidRDefault="005644FB" w:rsidP="004B43DD">
      <w:pPr>
        <w:pStyle w:val="ImagenConsola"/>
        <w:rPr>
          <w:lang w:val="en-US"/>
        </w:rPr>
      </w:pPr>
      <w:r w:rsidRPr="003E23B3">
        <w:rPr>
          <w:lang w:val="en-US"/>
        </w:rPr>
        <w:t>wget https://modwsgi.googlecode.com/files/mod_wsgi-3.4.tar.gz</w:t>
      </w:r>
    </w:p>
    <w:p w:rsidR="005644FB" w:rsidRPr="003E23B3" w:rsidRDefault="005644FB" w:rsidP="004B43DD">
      <w:pPr>
        <w:pStyle w:val="ImagenConsola"/>
        <w:rPr>
          <w:lang w:val="en-US"/>
        </w:rPr>
      </w:pPr>
      <w:r w:rsidRPr="003E23B3">
        <w:rPr>
          <w:lang w:val="en-US"/>
        </w:rPr>
        <w:t>tar -xzf mod_wsgi-3.4.tar.gz</w:t>
      </w:r>
    </w:p>
    <w:p w:rsidR="005644FB" w:rsidRPr="003E23B3" w:rsidRDefault="005644FB" w:rsidP="004B43DD">
      <w:pPr>
        <w:pStyle w:val="ImagenConsola"/>
        <w:rPr>
          <w:lang w:val="en-US"/>
        </w:rPr>
      </w:pPr>
      <w:r w:rsidRPr="003E23B3">
        <w:rPr>
          <w:lang w:val="en-US"/>
        </w:rPr>
        <w:t>cd mod_wsgi-3.4</w:t>
      </w:r>
    </w:p>
    <w:p w:rsidR="005644FB" w:rsidRPr="003E23B3" w:rsidRDefault="005644FB" w:rsidP="004B43DD">
      <w:pPr>
        <w:pStyle w:val="ImagenConsola"/>
        <w:rPr>
          <w:lang w:val="en-US"/>
        </w:rPr>
      </w:pPr>
      <w:r w:rsidRPr="003E23B3">
        <w:rPr>
          <w:lang w:val="en-US"/>
        </w:rPr>
        <w:t>./configure --with-python=/opt/bin/python2.7</w:t>
      </w:r>
    </w:p>
    <w:p w:rsidR="005644FB" w:rsidRPr="00B13623" w:rsidRDefault="005644FB" w:rsidP="004B43DD">
      <w:pPr>
        <w:pStyle w:val="ImagenConsola"/>
      </w:pPr>
      <w:r w:rsidRPr="00B13623">
        <w:t>make</w:t>
      </w:r>
    </w:p>
    <w:p w:rsidR="005644FB" w:rsidRPr="00B13623" w:rsidRDefault="005644FB" w:rsidP="004B43DD">
      <w:pPr>
        <w:pStyle w:val="ImagenConsola"/>
      </w:pPr>
      <w:r w:rsidRPr="00B13623">
        <w:t>make install</w:t>
      </w:r>
    </w:p>
    <w:p w:rsidR="005644FB" w:rsidRPr="00B13623" w:rsidRDefault="005644FB" w:rsidP="004B43DD">
      <w:pPr>
        <w:pStyle w:val="Fuente"/>
        <w:jc w:val="both"/>
        <w:rPr>
          <w:noProof/>
          <w:sz w:val="24"/>
          <w:szCs w:val="24"/>
          <w:lang w:val="es-GT" w:eastAsia="es-GT"/>
        </w:rPr>
      </w:pPr>
    </w:p>
    <w:p w:rsidR="00952720" w:rsidRPr="00B13623" w:rsidRDefault="005644FB" w:rsidP="004B43DD">
      <w:pPr>
        <w:pStyle w:val="Fuente"/>
        <w:rPr>
          <w:lang w:val="es-GT"/>
        </w:rPr>
      </w:pPr>
      <w:r w:rsidRPr="00B13623">
        <w:rPr>
          <w:noProof/>
          <w:lang w:val="es-GT" w:eastAsia="es-GT"/>
        </w:rPr>
        <w:t xml:space="preserve">Fuente: </w:t>
      </w:r>
      <w:r w:rsidRPr="00B13623">
        <w:rPr>
          <w:lang w:val="es-GT"/>
        </w:rPr>
        <w:t>elaboración propia.</w:t>
      </w:r>
    </w:p>
    <w:p w:rsidR="00F77AEF" w:rsidRPr="00B13623" w:rsidRDefault="00F77AEF" w:rsidP="004B43DD"/>
    <w:p w:rsidR="0029292D" w:rsidRPr="00B13623" w:rsidRDefault="00C03290" w:rsidP="008B6962">
      <w:pPr>
        <w:pStyle w:val="Sub2"/>
      </w:pPr>
      <w:bookmarkStart w:id="53" w:name="_Toc391065720"/>
      <w:r w:rsidRPr="00B13623">
        <w:t xml:space="preserve">Instalación de </w:t>
      </w:r>
      <w:r w:rsidR="00D72DAA" w:rsidRPr="00B13623">
        <w:t>Web2py</w:t>
      </w:r>
      <w:bookmarkEnd w:id="53"/>
    </w:p>
    <w:p w:rsidR="00195301" w:rsidRPr="00B13623" w:rsidRDefault="00B024F6" w:rsidP="004B43DD">
      <w:r w:rsidRPr="00B13623">
        <w:t>La herramienta de software para el funcionamiento de la aplicación requiere que se configure el entorno del servidor objetivo con</w:t>
      </w:r>
      <w:r w:rsidR="00195301" w:rsidRPr="00B13623">
        <w:t xml:space="preserve"> los directorios, paquetes y configuraciones de apache que se muestran en</w:t>
      </w:r>
      <w:r w:rsidRPr="00B13623">
        <w:t xml:space="preserve"> los siguientes </w:t>
      </w:r>
      <w:r w:rsidR="00766124" w:rsidRPr="00B13623">
        <w:t>pasos</w:t>
      </w:r>
    </w:p>
    <w:p w:rsidR="007E3322" w:rsidRPr="00B13623" w:rsidRDefault="007E3322" w:rsidP="008B6962">
      <w:pPr>
        <w:pStyle w:val="Sub3"/>
      </w:pPr>
      <w:bookmarkStart w:id="54" w:name="_Toc391065721"/>
      <w:r w:rsidRPr="00B13623">
        <w:t xml:space="preserve">Instalación de </w:t>
      </w:r>
      <w:r w:rsidR="00D72DAA" w:rsidRPr="00B13623">
        <w:t>Web2py</w:t>
      </w:r>
      <w:r w:rsidRPr="00B13623">
        <w:t xml:space="preserve"> desde la fuente oficial</w:t>
      </w:r>
      <w:bookmarkEnd w:id="54"/>
    </w:p>
    <w:p w:rsidR="007E3322" w:rsidRPr="00B13623" w:rsidRDefault="00D72DAA" w:rsidP="004B43DD">
      <w:r w:rsidRPr="00B13623">
        <w:t>Web2py</w:t>
      </w:r>
      <w:r w:rsidR="007E3322" w:rsidRPr="00B13623">
        <w:t xml:space="preserve"> puede ser instalado desde varios recursos y de diferentes maneras, la instalación sugerida es por medio de obtener el archivo compreso desde el sitio oficial</w:t>
      </w:r>
      <w:r w:rsidR="007733FF" w:rsidRPr="00B13623">
        <w:t xml:space="preserve">, tal como se puede apreciar en la figura </w:t>
      </w:r>
      <w:r w:rsidR="001E6E1C" w:rsidRPr="00B13623">
        <w:t>4.</w:t>
      </w:r>
    </w:p>
    <w:p w:rsidR="007E3322" w:rsidRPr="00B13623" w:rsidRDefault="007E3322" w:rsidP="004B43DD"/>
    <w:p w:rsidR="00B024F6" w:rsidRPr="00B13623" w:rsidRDefault="00B024F6" w:rsidP="004B43DD">
      <w:pPr>
        <w:pStyle w:val="Figuras"/>
        <w:ind w:left="1560" w:hanging="1560"/>
      </w:pPr>
      <w:r w:rsidRPr="00B13623">
        <w:t>Confi</w:t>
      </w:r>
      <w:r w:rsidR="00195301" w:rsidRPr="00B13623">
        <w:t xml:space="preserve">guración de entorno para </w:t>
      </w:r>
      <w:r w:rsidR="00D72DAA" w:rsidRPr="00B13623">
        <w:t>Web2py</w:t>
      </w:r>
    </w:p>
    <w:p w:rsidR="00195301" w:rsidRPr="00B13623" w:rsidRDefault="00195301" w:rsidP="004B43DD">
      <w:pPr>
        <w:pStyle w:val="NoSpacing"/>
      </w:pPr>
    </w:p>
    <w:p w:rsidR="00B024F6" w:rsidRPr="00B13623" w:rsidRDefault="00195301" w:rsidP="004B43DD">
      <w:pPr>
        <w:pStyle w:val="ImagenConsola"/>
      </w:pPr>
      <w:r w:rsidRPr="00B13623">
        <w:t>mkdir /var/www/</w:t>
      </w:r>
      <w:r w:rsidR="00D72DAA" w:rsidRPr="00B13623">
        <w:t>Web2py</w:t>
      </w:r>
    </w:p>
    <w:p w:rsidR="00195301" w:rsidRPr="00B13623" w:rsidRDefault="00195301" w:rsidP="004B43DD">
      <w:pPr>
        <w:pStyle w:val="ImagenConsola"/>
      </w:pPr>
      <w:r w:rsidRPr="00B13623">
        <w:lastRenderedPageBreak/>
        <w:t>cd /var/www/</w:t>
      </w:r>
      <w:r w:rsidR="00D72DAA" w:rsidRPr="00B13623">
        <w:t>Web2py</w:t>
      </w:r>
    </w:p>
    <w:p w:rsidR="00195301" w:rsidRPr="003E23B3" w:rsidRDefault="00195301" w:rsidP="004B43DD">
      <w:pPr>
        <w:pStyle w:val="ImagenConsola"/>
        <w:rPr>
          <w:lang w:val="en-US"/>
        </w:rPr>
      </w:pPr>
      <w:r w:rsidRPr="003E23B3">
        <w:rPr>
          <w:lang w:val="en-US"/>
        </w:rPr>
        <w:t>wget http://</w:t>
      </w:r>
      <w:r w:rsidR="00D72DAA" w:rsidRPr="003E23B3">
        <w:rPr>
          <w:lang w:val="en-US"/>
        </w:rPr>
        <w:t>Web2py</w:t>
      </w:r>
      <w:r w:rsidRPr="003E23B3">
        <w:rPr>
          <w:lang w:val="en-US"/>
        </w:rPr>
        <w:t>.com/examples/static/</w:t>
      </w:r>
      <w:r w:rsidR="00D72DAA" w:rsidRPr="003E23B3">
        <w:rPr>
          <w:lang w:val="en-US"/>
        </w:rPr>
        <w:t>Web2py</w:t>
      </w:r>
      <w:r w:rsidRPr="003E23B3">
        <w:rPr>
          <w:lang w:val="en-US"/>
        </w:rPr>
        <w:t>_src.zip</w:t>
      </w:r>
    </w:p>
    <w:p w:rsidR="00195301" w:rsidRPr="003E23B3" w:rsidRDefault="00195301" w:rsidP="004B43DD">
      <w:pPr>
        <w:pStyle w:val="ImagenConsola"/>
        <w:rPr>
          <w:lang w:val="en-US"/>
        </w:rPr>
      </w:pPr>
      <w:r w:rsidRPr="003E23B3">
        <w:rPr>
          <w:lang w:val="en-US"/>
        </w:rPr>
        <w:t xml:space="preserve">sudo unzip </w:t>
      </w:r>
      <w:r w:rsidR="00D72DAA" w:rsidRPr="003E23B3">
        <w:rPr>
          <w:lang w:val="en-US"/>
        </w:rPr>
        <w:t>Web2py</w:t>
      </w:r>
      <w:r w:rsidRPr="003E23B3">
        <w:rPr>
          <w:lang w:val="en-US"/>
        </w:rPr>
        <w:t>_src.zip</w:t>
      </w:r>
    </w:p>
    <w:p w:rsidR="00195301" w:rsidRPr="003E23B3" w:rsidRDefault="00195301" w:rsidP="004B43DD">
      <w:pPr>
        <w:pStyle w:val="ImagenConsola"/>
        <w:rPr>
          <w:lang w:val="en-US"/>
        </w:rPr>
      </w:pPr>
      <w:r w:rsidRPr="003E23B3">
        <w:rPr>
          <w:lang w:val="en-US"/>
        </w:rPr>
        <w:t>chown -R apache:apache /var/www/</w:t>
      </w:r>
      <w:r w:rsidR="00D72DAA" w:rsidRPr="003E23B3">
        <w:rPr>
          <w:lang w:val="en-US"/>
        </w:rPr>
        <w:t>Web2py</w:t>
      </w:r>
      <w:r w:rsidRPr="003E23B3">
        <w:rPr>
          <w:lang w:val="en-US"/>
        </w:rPr>
        <w:t>/</w:t>
      </w:r>
      <w:r w:rsidR="00D72DAA" w:rsidRPr="003E23B3">
        <w:rPr>
          <w:lang w:val="en-US"/>
        </w:rPr>
        <w:t>Web2py</w:t>
      </w:r>
    </w:p>
    <w:p w:rsidR="00195301" w:rsidRPr="003E23B3" w:rsidRDefault="00195301" w:rsidP="004B43DD">
      <w:pPr>
        <w:pStyle w:val="ImagenConsola"/>
        <w:rPr>
          <w:lang w:val="en-US"/>
        </w:rPr>
      </w:pPr>
      <w:r w:rsidRPr="003E23B3">
        <w:rPr>
          <w:lang w:val="en-US"/>
        </w:rPr>
        <w:t>mv /var/www/</w:t>
      </w:r>
      <w:r w:rsidR="00D72DAA" w:rsidRPr="003E23B3">
        <w:rPr>
          <w:lang w:val="en-US"/>
        </w:rPr>
        <w:t>Web2py</w:t>
      </w:r>
      <w:r w:rsidRPr="003E23B3">
        <w:rPr>
          <w:lang w:val="en-US"/>
        </w:rPr>
        <w:t>/</w:t>
      </w:r>
      <w:r w:rsidR="00D72DAA" w:rsidRPr="003E23B3">
        <w:rPr>
          <w:lang w:val="en-US"/>
        </w:rPr>
        <w:t>Web2py</w:t>
      </w:r>
      <w:r w:rsidRPr="003E23B3">
        <w:rPr>
          <w:lang w:val="en-US"/>
        </w:rPr>
        <w:t>/handlers/wsgihandler.py /var/www/</w:t>
      </w:r>
      <w:r w:rsidR="00D72DAA" w:rsidRPr="003E23B3">
        <w:rPr>
          <w:lang w:val="en-US"/>
        </w:rPr>
        <w:t>Web2py</w:t>
      </w:r>
      <w:r w:rsidRPr="003E23B3">
        <w:rPr>
          <w:lang w:val="en-US"/>
        </w:rPr>
        <w:t>/</w:t>
      </w:r>
      <w:r w:rsidR="00D72DAA" w:rsidRPr="003E23B3">
        <w:rPr>
          <w:lang w:val="en-US"/>
        </w:rPr>
        <w:t>Web2py</w:t>
      </w:r>
      <w:r w:rsidRPr="003E23B3">
        <w:rPr>
          <w:lang w:val="en-US"/>
        </w:rPr>
        <w:t>/</w:t>
      </w:r>
    </w:p>
    <w:p w:rsidR="00195301" w:rsidRPr="003E23B3" w:rsidRDefault="00195301" w:rsidP="004B43DD">
      <w:pPr>
        <w:pStyle w:val="ImagenConsola"/>
        <w:rPr>
          <w:lang w:val="en-US"/>
        </w:rPr>
      </w:pPr>
    </w:p>
    <w:p w:rsidR="00195301" w:rsidRPr="003E23B3" w:rsidRDefault="00195301" w:rsidP="004B43DD">
      <w:pPr>
        <w:pStyle w:val="Fuente"/>
        <w:jc w:val="both"/>
        <w:rPr>
          <w:noProof/>
          <w:sz w:val="24"/>
          <w:szCs w:val="24"/>
          <w:lang w:val="en-US" w:eastAsia="es-GT"/>
        </w:rPr>
      </w:pPr>
    </w:p>
    <w:p w:rsidR="00195301" w:rsidRPr="00B13623" w:rsidRDefault="00195301" w:rsidP="004B43DD">
      <w:pPr>
        <w:pStyle w:val="Fuente"/>
        <w:rPr>
          <w:lang w:val="es-GT"/>
        </w:rPr>
      </w:pPr>
      <w:r w:rsidRPr="00B13623">
        <w:rPr>
          <w:noProof/>
          <w:lang w:val="es-GT" w:eastAsia="es-GT"/>
        </w:rPr>
        <w:t xml:space="preserve">Fuente: </w:t>
      </w:r>
      <w:r w:rsidRPr="00B13623">
        <w:rPr>
          <w:lang w:val="es-GT"/>
        </w:rPr>
        <w:t>elaboración propia.</w:t>
      </w:r>
    </w:p>
    <w:p w:rsidR="007E4A13" w:rsidRPr="00B13623" w:rsidRDefault="007E4A13" w:rsidP="004B43DD"/>
    <w:p w:rsidR="007E3322" w:rsidRPr="00B13623" w:rsidRDefault="007E4A13" w:rsidP="008B6962">
      <w:pPr>
        <w:pStyle w:val="Sub3"/>
      </w:pPr>
      <w:bookmarkStart w:id="55" w:name="_Toc391065722"/>
      <w:r w:rsidRPr="00B13623">
        <w:t>Configuración de Apache para servir la aplicación</w:t>
      </w:r>
      <w:bookmarkEnd w:id="55"/>
      <w:r w:rsidRPr="00B13623">
        <w:t xml:space="preserve"> </w:t>
      </w:r>
    </w:p>
    <w:p w:rsidR="007E4A13" w:rsidRPr="00B13623" w:rsidRDefault="007E4A13" w:rsidP="004B43DD">
      <w:r w:rsidRPr="00B13623">
        <w:t>Para que el servidor pueda responder correctamente a las solicitudes de los clientes se debe crear un arch</w:t>
      </w:r>
      <w:r w:rsidR="00944AEC" w:rsidRPr="00B13623">
        <w:t xml:space="preserve">ivo de configuración que agrega el texto mostrado en la figura </w:t>
      </w:r>
      <w:r w:rsidR="00FE7C01" w:rsidRPr="00B13623">
        <w:t>5.</w:t>
      </w:r>
    </w:p>
    <w:p w:rsidR="009A0EB7" w:rsidRPr="00B13623" w:rsidRDefault="009A0EB7" w:rsidP="004B43DD"/>
    <w:p w:rsidR="007E3322" w:rsidRPr="00B13623" w:rsidRDefault="007E3322" w:rsidP="004B43DD">
      <w:pPr>
        <w:pStyle w:val="Figuras"/>
        <w:ind w:left="1560" w:hanging="1560"/>
      </w:pPr>
      <w:r w:rsidRPr="00B13623">
        <w:t xml:space="preserve">Configuración de </w:t>
      </w:r>
      <w:r w:rsidR="00C774E6" w:rsidRPr="00B13623">
        <w:t>rutas de Apache</w:t>
      </w:r>
    </w:p>
    <w:p w:rsidR="007E3322" w:rsidRPr="00B13623" w:rsidRDefault="007E3322" w:rsidP="004B43DD">
      <w:pPr>
        <w:pStyle w:val="NoSpacing"/>
      </w:pPr>
    </w:p>
    <w:p w:rsidR="007E3322" w:rsidRPr="00B13623" w:rsidRDefault="005A4CA8" w:rsidP="004B43DD">
      <w:pPr>
        <w:pStyle w:val="ImagenConsola"/>
      </w:pPr>
      <w:r w:rsidRPr="00B13623">
        <w:t>nano /etc/httpd/conf.d/</w:t>
      </w:r>
      <w:r w:rsidR="00D72DAA" w:rsidRPr="00B13623">
        <w:t>Web2py</w:t>
      </w:r>
      <w:r w:rsidRPr="00B13623">
        <w:t>.conf</w:t>
      </w:r>
    </w:p>
    <w:p w:rsidR="005A4CA8" w:rsidRPr="003E23B3" w:rsidRDefault="005A4CA8" w:rsidP="004B43DD">
      <w:pPr>
        <w:pStyle w:val="ImagenConsola"/>
        <w:rPr>
          <w:lang w:val="en-US"/>
        </w:rPr>
      </w:pPr>
      <w:r w:rsidRPr="003E23B3">
        <w:rPr>
          <w:lang w:val="en-US"/>
        </w:rPr>
        <w:t>WSGISocketPrefix /var/run/wsgi</w:t>
      </w:r>
    </w:p>
    <w:p w:rsidR="005A4CA8" w:rsidRPr="003E23B3" w:rsidRDefault="005A4CA8" w:rsidP="004B43DD">
      <w:pPr>
        <w:pStyle w:val="ImagenConsola"/>
        <w:rPr>
          <w:lang w:val="en-US"/>
        </w:rPr>
      </w:pPr>
      <w:r w:rsidRPr="003E23B3">
        <w:rPr>
          <w:lang w:val="en-US"/>
        </w:rPr>
        <w:t>&lt;VirtualHost *:80&gt;</w:t>
      </w:r>
    </w:p>
    <w:p w:rsidR="005A4CA8" w:rsidRPr="003E23B3" w:rsidRDefault="005A4CA8" w:rsidP="004B43DD">
      <w:pPr>
        <w:pStyle w:val="ImagenConsola"/>
        <w:rPr>
          <w:lang w:val="en-US"/>
        </w:rPr>
      </w:pPr>
      <w:r w:rsidRPr="003E23B3">
        <w:rPr>
          <w:lang w:val="en-US"/>
        </w:rPr>
        <w:t>ServerName v2.caecnoys.org</w:t>
      </w:r>
    </w:p>
    <w:p w:rsidR="005A4CA8" w:rsidRPr="003E23B3" w:rsidRDefault="005A4CA8" w:rsidP="004B43DD">
      <w:pPr>
        <w:pStyle w:val="ImagenConsola"/>
        <w:rPr>
          <w:lang w:val="en-US"/>
        </w:rPr>
      </w:pPr>
      <w:r w:rsidRPr="003E23B3">
        <w:rPr>
          <w:lang w:val="en-US"/>
        </w:rPr>
        <w:t xml:space="preserve">WSGIDaemonProcess </w:t>
      </w:r>
      <w:r w:rsidR="00D72DAA" w:rsidRPr="003E23B3">
        <w:rPr>
          <w:lang w:val="en-US"/>
        </w:rPr>
        <w:t>Web2py</w:t>
      </w:r>
      <w:r w:rsidRPr="003E23B3">
        <w:rPr>
          <w:lang w:val="en-US"/>
        </w:rPr>
        <w:t xml:space="preserve"> user=apache group=apache displayname=%{</w:t>
      </w:r>
    </w:p>
    <w:p w:rsidR="005A4CA8" w:rsidRPr="003E23B3" w:rsidRDefault="005A4CA8" w:rsidP="004B43DD">
      <w:pPr>
        <w:pStyle w:val="ImagenConsola"/>
        <w:rPr>
          <w:lang w:val="en-US"/>
        </w:rPr>
      </w:pPr>
      <w:r w:rsidRPr="003E23B3">
        <w:rPr>
          <w:lang w:val="en-US"/>
        </w:rPr>
        <w:t>GROUP}</w:t>
      </w:r>
    </w:p>
    <w:p w:rsidR="005A4CA8" w:rsidRPr="003E23B3" w:rsidRDefault="005A4CA8" w:rsidP="004B43DD">
      <w:pPr>
        <w:pStyle w:val="ImagenConsola"/>
        <w:rPr>
          <w:lang w:val="en-US"/>
        </w:rPr>
      </w:pPr>
      <w:r w:rsidRPr="003E23B3">
        <w:rPr>
          <w:lang w:val="en-US"/>
        </w:rPr>
        <w:t xml:space="preserve">WSGIProcessGroup </w:t>
      </w:r>
      <w:r w:rsidR="00D72DAA" w:rsidRPr="003E23B3">
        <w:rPr>
          <w:lang w:val="en-US"/>
        </w:rPr>
        <w:t>Web2py</w:t>
      </w:r>
    </w:p>
    <w:p w:rsidR="005A4CA8" w:rsidRPr="003E23B3" w:rsidRDefault="005A4CA8" w:rsidP="004B43DD">
      <w:pPr>
        <w:pStyle w:val="ImagenConsola"/>
        <w:rPr>
          <w:lang w:val="en-US"/>
        </w:rPr>
      </w:pPr>
      <w:r w:rsidRPr="003E23B3">
        <w:rPr>
          <w:lang w:val="en-US"/>
        </w:rPr>
        <w:t>WSGIScriptAlias / /var/www/</w:t>
      </w:r>
      <w:r w:rsidR="00D72DAA" w:rsidRPr="003E23B3">
        <w:rPr>
          <w:lang w:val="en-US"/>
        </w:rPr>
        <w:t>Web2py</w:t>
      </w:r>
      <w:r w:rsidRPr="003E23B3">
        <w:rPr>
          <w:lang w:val="en-US"/>
        </w:rPr>
        <w:t>/</w:t>
      </w:r>
      <w:r w:rsidR="00D72DAA" w:rsidRPr="003E23B3">
        <w:rPr>
          <w:lang w:val="en-US"/>
        </w:rPr>
        <w:t>Web2py</w:t>
      </w:r>
      <w:r w:rsidRPr="003E23B3">
        <w:rPr>
          <w:lang w:val="en-US"/>
        </w:rPr>
        <w:t>/wsgihandler.py</w:t>
      </w:r>
    </w:p>
    <w:p w:rsidR="005A4CA8" w:rsidRPr="003E23B3" w:rsidRDefault="005A4CA8" w:rsidP="004B43DD">
      <w:pPr>
        <w:pStyle w:val="ImagenConsola"/>
        <w:rPr>
          <w:lang w:val="en-US"/>
        </w:rPr>
      </w:pPr>
      <w:r w:rsidRPr="003E23B3">
        <w:rPr>
          <w:lang w:val="en-US"/>
        </w:rPr>
        <w:t>&lt;Directory /var/www/</w:t>
      </w:r>
      <w:r w:rsidR="00D72DAA" w:rsidRPr="003E23B3">
        <w:rPr>
          <w:lang w:val="en-US"/>
        </w:rPr>
        <w:t>Web2py</w:t>
      </w:r>
      <w:r w:rsidRPr="003E23B3">
        <w:rPr>
          <w:lang w:val="en-US"/>
        </w:rPr>
        <w:t>/</w:t>
      </w:r>
      <w:r w:rsidR="00D72DAA" w:rsidRPr="003E23B3">
        <w:rPr>
          <w:lang w:val="en-US"/>
        </w:rPr>
        <w:t>Web2py</w:t>
      </w:r>
      <w:r w:rsidRPr="003E23B3">
        <w:rPr>
          <w:lang w:val="en-US"/>
        </w:rPr>
        <w:t>&gt;</w:t>
      </w:r>
    </w:p>
    <w:p w:rsidR="005A4CA8" w:rsidRPr="003E23B3" w:rsidRDefault="005A4CA8" w:rsidP="004B43DD">
      <w:pPr>
        <w:pStyle w:val="ImagenConsola"/>
        <w:rPr>
          <w:lang w:val="en-US"/>
        </w:rPr>
      </w:pPr>
      <w:r w:rsidRPr="003E23B3">
        <w:rPr>
          <w:lang w:val="en-US"/>
        </w:rPr>
        <w:t>AllowOverride None</w:t>
      </w:r>
    </w:p>
    <w:p w:rsidR="005A4CA8" w:rsidRPr="003E23B3" w:rsidRDefault="005A4CA8" w:rsidP="004B43DD">
      <w:pPr>
        <w:pStyle w:val="ImagenConsola"/>
        <w:rPr>
          <w:lang w:val="en-US"/>
        </w:rPr>
      </w:pPr>
      <w:r w:rsidRPr="003E23B3">
        <w:rPr>
          <w:lang w:val="en-US"/>
        </w:rPr>
        <w:t>Order Allow,Deny</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&lt;Files wsgihandler.py&gt;</w:t>
      </w:r>
    </w:p>
    <w:p w:rsidR="005A4CA8" w:rsidRPr="003E23B3" w:rsidRDefault="005A4CA8" w:rsidP="004B43DD">
      <w:pPr>
        <w:pStyle w:val="ImagenConsola"/>
        <w:rPr>
          <w:lang w:val="en-US"/>
        </w:rPr>
      </w:pPr>
      <w:r w:rsidRPr="003E23B3">
        <w:rPr>
          <w:lang w:val="en-US"/>
        </w:rPr>
        <w:t>Allow from all</w:t>
      </w:r>
    </w:p>
    <w:p w:rsidR="005A4CA8" w:rsidRPr="003E23B3" w:rsidRDefault="005A4CA8" w:rsidP="004B43DD">
      <w:pPr>
        <w:pStyle w:val="ImagenConsola"/>
        <w:rPr>
          <w:lang w:val="en-US"/>
        </w:rPr>
      </w:pPr>
      <w:r w:rsidRPr="003E23B3">
        <w:rPr>
          <w:lang w:val="en-US"/>
        </w:rPr>
        <w:t>&lt;/Files&gt;</w:t>
      </w:r>
    </w:p>
    <w:p w:rsidR="005A4CA8" w:rsidRPr="003E23B3" w:rsidRDefault="005A4CA8" w:rsidP="004B43DD">
      <w:pPr>
        <w:pStyle w:val="ImagenConsola"/>
        <w:rPr>
          <w:lang w:val="en-US"/>
        </w:rPr>
      </w:pPr>
      <w:r w:rsidRPr="003E23B3">
        <w:rPr>
          <w:lang w:val="en-US"/>
        </w:rPr>
        <w:t>&lt;/Directory&gt;</w:t>
      </w:r>
    </w:p>
    <w:p w:rsidR="005A4CA8" w:rsidRPr="003E23B3" w:rsidRDefault="005A4CA8" w:rsidP="004B43DD">
      <w:pPr>
        <w:pStyle w:val="ImagenConsola"/>
        <w:rPr>
          <w:lang w:val="en-US"/>
        </w:rPr>
      </w:pPr>
      <w:r w:rsidRPr="003E23B3">
        <w:rPr>
          <w:lang w:val="en-US"/>
        </w:rPr>
        <w:t>AliasMatch ^/([^/]+)/static/(.*) var/www/</w:t>
      </w:r>
      <w:r w:rsidR="00D72DAA" w:rsidRPr="003E23B3">
        <w:rPr>
          <w:lang w:val="en-US"/>
        </w:rPr>
        <w:t>Web2py</w:t>
      </w:r>
      <w:r w:rsidRPr="003E23B3">
        <w:rPr>
          <w:lang w:val="en-US"/>
        </w:rPr>
        <w:t>/</w:t>
      </w:r>
      <w:r w:rsidR="00D72DAA" w:rsidRPr="003E23B3">
        <w:rPr>
          <w:lang w:val="en-US"/>
        </w:rPr>
        <w:t>Web2py</w:t>
      </w:r>
      <w:r w:rsidRPr="003E23B3">
        <w:rPr>
          <w:lang w:val="en-US"/>
        </w:rPr>
        <w:t>/applications/$1/static/$2</w:t>
      </w:r>
    </w:p>
    <w:p w:rsidR="005A4CA8" w:rsidRPr="003E23B3" w:rsidRDefault="005A4CA8" w:rsidP="004B43DD">
      <w:pPr>
        <w:pStyle w:val="ImagenConsola"/>
        <w:rPr>
          <w:lang w:val="en-US"/>
        </w:rPr>
      </w:pPr>
      <w:r w:rsidRPr="003E23B3">
        <w:rPr>
          <w:lang w:val="en-US"/>
        </w:rPr>
        <w:t>&lt;Directory /var/www/</w:t>
      </w:r>
      <w:r w:rsidR="00D72DAA" w:rsidRPr="003E23B3">
        <w:rPr>
          <w:lang w:val="en-US"/>
        </w:rPr>
        <w:t>Web2py</w:t>
      </w:r>
      <w:r w:rsidRPr="003E23B3">
        <w:rPr>
          <w:lang w:val="en-US"/>
        </w:rPr>
        <w:t>/</w:t>
      </w:r>
      <w:r w:rsidR="00D72DAA" w:rsidRPr="003E23B3">
        <w:rPr>
          <w:lang w:val="en-US"/>
        </w:rPr>
        <w:t>Web2py</w:t>
      </w:r>
      <w:r w:rsidRPr="003E23B3">
        <w:rPr>
          <w:lang w:val="en-US"/>
        </w:rPr>
        <w:t>/applications/*/static/&gt;</w:t>
      </w:r>
    </w:p>
    <w:p w:rsidR="005A4CA8" w:rsidRPr="003E23B3" w:rsidRDefault="005A4CA8" w:rsidP="004B43DD">
      <w:pPr>
        <w:pStyle w:val="ImagenConsola"/>
        <w:rPr>
          <w:lang w:val="en-US"/>
        </w:rPr>
      </w:pPr>
      <w:r w:rsidRPr="003E23B3">
        <w:rPr>
          <w:lang w:val="en-US"/>
        </w:rPr>
        <w:t>Order Allow,Deny</w:t>
      </w:r>
    </w:p>
    <w:p w:rsidR="005A4CA8" w:rsidRPr="003E23B3" w:rsidRDefault="005A4CA8" w:rsidP="004B43DD">
      <w:pPr>
        <w:pStyle w:val="ImagenConsola"/>
        <w:rPr>
          <w:lang w:val="en-US"/>
        </w:rPr>
      </w:pPr>
      <w:r w:rsidRPr="003E23B3">
        <w:rPr>
          <w:lang w:val="en-US"/>
        </w:rPr>
        <w:lastRenderedPageBreak/>
        <w:t>Allow from all</w:t>
      </w:r>
    </w:p>
    <w:p w:rsidR="005A4CA8" w:rsidRPr="003E23B3" w:rsidRDefault="005A4CA8" w:rsidP="004B43DD">
      <w:pPr>
        <w:pStyle w:val="ImagenConsola"/>
        <w:rPr>
          <w:lang w:val="en-US"/>
        </w:rPr>
      </w:pPr>
      <w:r w:rsidRPr="003E23B3">
        <w:rPr>
          <w:lang w:val="en-US"/>
        </w:rPr>
        <w:t>&lt;/Directory&gt;</w:t>
      </w:r>
    </w:p>
    <w:p w:rsidR="005A4CA8" w:rsidRPr="003E23B3" w:rsidRDefault="005A4CA8" w:rsidP="004B43DD">
      <w:pPr>
        <w:pStyle w:val="ImagenConsola"/>
        <w:rPr>
          <w:lang w:val="en-US"/>
        </w:rPr>
      </w:pPr>
      <w:r w:rsidRPr="003E23B3">
        <w:rPr>
          <w:lang w:val="en-US"/>
        </w:rPr>
        <w:t>&lt;Location /admin&gt;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&lt;/Location&gt;</w:t>
      </w:r>
    </w:p>
    <w:p w:rsidR="005A4CA8" w:rsidRPr="003E23B3" w:rsidRDefault="005A4CA8" w:rsidP="004B43DD">
      <w:pPr>
        <w:pStyle w:val="ImagenConsola"/>
        <w:rPr>
          <w:lang w:val="en-US"/>
        </w:rPr>
      </w:pPr>
      <w:r w:rsidRPr="003E23B3">
        <w:rPr>
          <w:lang w:val="en-US"/>
        </w:rPr>
        <w:t>&lt;LocationMatch ^/([^/]+)/appadmin&gt;</w:t>
      </w:r>
    </w:p>
    <w:p w:rsidR="005A4CA8" w:rsidRPr="003E23B3" w:rsidRDefault="005A4CA8" w:rsidP="004B43DD">
      <w:pPr>
        <w:pStyle w:val="ImagenConsola"/>
        <w:rPr>
          <w:lang w:val="en-US"/>
        </w:rPr>
      </w:pPr>
      <w:r w:rsidRPr="003E23B3">
        <w:rPr>
          <w:lang w:val="en-US"/>
        </w:rPr>
        <w:t>Deny from all</w:t>
      </w:r>
    </w:p>
    <w:p w:rsidR="005A4CA8" w:rsidRPr="003E23B3" w:rsidRDefault="005A4CA8" w:rsidP="004B43DD">
      <w:pPr>
        <w:pStyle w:val="ImagenConsola"/>
        <w:rPr>
          <w:lang w:val="en-US"/>
        </w:rPr>
      </w:pPr>
      <w:r w:rsidRPr="003E23B3">
        <w:rPr>
          <w:lang w:val="en-US"/>
        </w:rPr>
        <w:t>&lt;/LocationMatch&gt;</w:t>
      </w:r>
    </w:p>
    <w:p w:rsidR="005A4CA8" w:rsidRPr="003E23B3" w:rsidRDefault="005A4CA8" w:rsidP="004B43DD">
      <w:pPr>
        <w:pStyle w:val="ImagenConsola"/>
        <w:rPr>
          <w:lang w:val="en-US"/>
        </w:rPr>
      </w:pPr>
      <w:r w:rsidRPr="003E23B3">
        <w:rPr>
          <w:lang w:val="en-US"/>
        </w:rPr>
        <w:t>CustomLog /var/www/</w:t>
      </w:r>
      <w:r w:rsidR="00D72DAA" w:rsidRPr="003E23B3">
        <w:rPr>
          <w:lang w:val="en-US"/>
        </w:rPr>
        <w:t>Web2py</w:t>
      </w:r>
      <w:r w:rsidRPr="003E23B3">
        <w:rPr>
          <w:lang w:val="en-US"/>
        </w:rPr>
        <w:t>/logs/access.log common</w:t>
      </w:r>
    </w:p>
    <w:p w:rsidR="005A4CA8" w:rsidRPr="003E23B3" w:rsidRDefault="005A4CA8" w:rsidP="004B43DD">
      <w:pPr>
        <w:pStyle w:val="ImagenConsola"/>
        <w:rPr>
          <w:lang w:val="en-US"/>
        </w:rPr>
      </w:pPr>
      <w:r w:rsidRPr="003E23B3">
        <w:rPr>
          <w:lang w:val="en-US"/>
        </w:rPr>
        <w:t>ErrorLog /var/www/</w:t>
      </w:r>
      <w:r w:rsidR="00D72DAA" w:rsidRPr="003E23B3">
        <w:rPr>
          <w:lang w:val="en-US"/>
        </w:rPr>
        <w:t>Web2py</w:t>
      </w:r>
      <w:r w:rsidRPr="003E23B3">
        <w:rPr>
          <w:lang w:val="en-US"/>
        </w:rPr>
        <w:t>/logs/error.log</w:t>
      </w:r>
    </w:p>
    <w:p w:rsidR="007E3322" w:rsidRPr="00B13623" w:rsidRDefault="005A4CA8" w:rsidP="004B43DD">
      <w:pPr>
        <w:pStyle w:val="ImagenConsola"/>
      </w:pPr>
      <w:r w:rsidRPr="00B13623">
        <w:t>&lt;/VIrtualHost&gt;</w:t>
      </w:r>
    </w:p>
    <w:p w:rsidR="007E3322" w:rsidRPr="00B13623" w:rsidRDefault="007E3322" w:rsidP="004B43DD">
      <w:pPr>
        <w:pStyle w:val="Fuente"/>
        <w:jc w:val="both"/>
        <w:rPr>
          <w:noProof/>
          <w:sz w:val="24"/>
          <w:szCs w:val="24"/>
          <w:lang w:val="es-GT" w:eastAsia="es-GT"/>
        </w:rPr>
      </w:pPr>
    </w:p>
    <w:p w:rsidR="007E3322" w:rsidRPr="00B13623" w:rsidRDefault="007E3322"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8B6962">
      <w:pPr>
        <w:pStyle w:val="Sub3"/>
      </w:pPr>
      <w:bookmarkStart w:id="56" w:name="_Toc391065723"/>
      <w:r w:rsidRPr="00B13623">
        <w:t>Configuración de directorios de errores y accesos</w:t>
      </w:r>
      <w:bookmarkEnd w:id="56"/>
      <w:r w:rsidRPr="00B13623">
        <w:t xml:space="preserve"> </w:t>
      </w:r>
    </w:p>
    <w:p w:rsidR="005A4CA8" w:rsidRPr="00B13623" w:rsidRDefault="00B93E8F" w:rsidP="004B43DD">
      <w:r w:rsidRPr="00B13623">
        <w:t>El marco de trabajo requiere directorios donde almacenar la bitácora de errores y que estos directorios tengan los permisos correctos, dichos permisos permitirá al servidor Apache escribir y sobre escribir la bitácora</w:t>
      </w:r>
      <w:r w:rsidR="00C156D2" w:rsidRPr="00B13623">
        <w:t>, com</w:t>
      </w:r>
      <w:r w:rsidR="00FE7C01" w:rsidRPr="00B13623">
        <w:t>o lo muestra la figura 6</w:t>
      </w:r>
      <w:r w:rsidRPr="00B13623">
        <w:t>.</w:t>
      </w:r>
    </w:p>
    <w:p w:rsidR="005A4CA8" w:rsidRPr="00B13623" w:rsidRDefault="005A4CA8" w:rsidP="004B43DD"/>
    <w:p w:rsidR="005A4CA8" w:rsidRPr="00B13623" w:rsidRDefault="00B93E8F" w:rsidP="004B43DD">
      <w:pPr>
        <w:pStyle w:val="Figuras"/>
        <w:ind w:left="1560" w:hanging="1560"/>
      </w:pPr>
      <w:r w:rsidRPr="00B13623">
        <w:t>Directorios y permisos</w:t>
      </w:r>
    </w:p>
    <w:p w:rsidR="005A4CA8" w:rsidRPr="00B13623" w:rsidRDefault="005A4CA8" w:rsidP="004B43DD">
      <w:pPr>
        <w:pStyle w:val="NoSpacing"/>
      </w:pPr>
    </w:p>
    <w:p w:rsidR="005A4CA8" w:rsidRPr="00B13623" w:rsidRDefault="00B93E8F" w:rsidP="004B43DD">
      <w:pPr>
        <w:pStyle w:val="ImagenConsola"/>
      </w:pPr>
      <w:r w:rsidRPr="00B13623">
        <w:t>mkdir /var/www/</w:t>
      </w:r>
      <w:r w:rsidR="00D72DAA" w:rsidRPr="00B13623">
        <w:t>Web2py</w:t>
      </w:r>
      <w:r w:rsidRPr="00B13623">
        <w:t>/logs</w:t>
      </w:r>
    </w:p>
    <w:p w:rsidR="00B93E8F" w:rsidRPr="00B13623" w:rsidRDefault="00B93E8F" w:rsidP="004B43DD">
      <w:pPr>
        <w:pStyle w:val="ImagenConsola"/>
      </w:pPr>
      <w:r w:rsidRPr="00B13623">
        <w:t>chown -R apache:apache /var/www/</w:t>
      </w:r>
      <w:r w:rsidR="00D72DAA" w:rsidRPr="00B13623">
        <w:t>Web2py</w:t>
      </w:r>
      <w:r w:rsidRPr="00B13623">
        <w:t>/logs</w:t>
      </w:r>
    </w:p>
    <w:p w:rsidR="005A4CA8" w:rsidRPr="00B13623" w:rsidRDefault="005A4CA8" w:rsidP="004B43DD">
      <w:pPr>
        <w:pStyle w:val="Fuente"/>
        <w:jc w:val="both"/>
        <w:rPr>
          <w:noProof/>
          <w:sz w:val="24"/>
          <w:szCs w:val="24"/>
          <w:lang w:val="es-GT" w:eastAsia="es-GT"/>
        </w:rPr>
      </w:pPr>
    </w:p>
    <w:p w:rsidR="005A4CA8" w:rsidRPr="00B13623" w:rsidRDefault="005A4CA8" w:rsidP="004B43DD">
      <w:pPr>
        <w:pStyle w:val="Fuente"/>
        <w:rPr>
          <w:lang w:val="es-GT"/>
        </w:rPr>
      </w:pPr>
      <w:r w:rsidRPr="00B13623">
        <w:rPr>
          <w:noProof/>
          <w:lang w:val="es-GT" w:eastAsia="es-GT"/>
        </w:rPr>
        <w:t xml:space="preserve">Fuente: </w:t>
      </w:r>
      <w:r w:rsidRPr="00B13623">
        <w:rPr>
          <w:lang w:val="es-GT"/>
        </w:rPr>
        <w:t>elaboración propia.</w:t>
      </w:r>
    </w:p>
    <w:p w:rsidR="005A4CA8" w:rsidRPr="00B13623" w:rsidRDefault="005A4CA8" w:rsidP="004B43DD"/>
    <w:p w:rsidR="007E3322" w:rsidRPr="00B13623" w:rsidRDefault="007E3322" w:rsidP="004B43DD"/>
    <w:p w:rsidR="00B024F6" w:rsidRPr="00B13623" w:rsidRDefault="00B024F6" w:rsidP="004B43DD"/>
    <w:p w:rsidR="00F33595" w:rsidRPr="00B13623" w:rsidRDefault="00F33595" w:rsidP="008B6962">
      <w:pPr>
        <w:pStyle w:val="Sub2"/>
      </w:pPr>
      <w:bookmarkStart w:id="57" w:name="_Toc391065724"/>
      <w:r w:rsidRPr="00B13623">
        <w:t>Instalación de Base de Datos</w:t>
      </w:r>
      <w:bookmarkEnd w:id="57"/>
    </w:p>
    <w:p w:rsidR="0098235A" w:rsidRPr="00B13623" w:rsidRDefault="0098235A" w:rsidP="004B43DD">
      <w:r w:rsidRPr="00B13623">
        <w:t xml:space="preserve">Con relación a la persistencia de información, </w:t>
      </w:r>
      <w:r w:rsidR="00D72DAA" w:rsidRPr="00B13623">
        <w:t>Web2py</w:t>
      </w:r>
      <w:r w:rsidRPr="00B13623">
        <w:t xml:space="preserve"> requiere al menos un motor de base de datos que administración y almacenamiento de datos, para crecimiento futuro y robustez de la aplicación es necesario que sean </w:t>
      </w:r>
      <w:r w:rsidRPr="00B13623">
        <w:lastRenderedPageBreak/>
        <w:t>configurados como mínimo</w:t>
      </w:r>
      <w:r w:rsidR="00C53AD3" w:rsidRPr="00B13623">
        <w:t xml:space="preserve"> M</w:t>
      </w:r>
      <w:r w:rsidRPr="00B13623">
        <w:t xml:space="preserve">ysql y </w:t>
      </w:r>
      <w:r w:rsidR="00C53AD3" w:rsidRPr="00B13623">
        <w:t>S</w:t>
      </w:r>
      <w:r w:rsidRPr="00B13623">
        <w:t xml:space="preserve">qlite, los mismos pueden ser instalados usando los </w:t>
      </w:r>
      <w:r w:rsidR="00081DD1" w:rsidRPr="00B13623">
        <w:t xml:space="preserve">comandos de la figura </w:t>
      </w:r>
      <w:r w:rsidR="0062298C" w:rsidRPr="00B13623">
        <w:t>7.</w:t>
      </w:r>
    </w:p>
    <w:p w:rsidR="00D05331" w:rsidRPr="00B13623" w:rsidRDefault="00D05331" w:rsidP="004B43DD"/>
    <w:p w:rsidR="00D05331" w:rsidRPr="00B13623" w:rsidRDefault="00C53AD3" w:rsidP="004B43DD">
      <w:pPr>
        <w:pStyle w:val="Figuras"/>
        <w:ind w:left="1560" w:hanging="1560"/>
      </w:pPr>
      <w:r w:rsidRPr="00B13623">
        <w:t>Configuracion de Mysql y Sqlite</w:t>
      </w:r>
    </w:p>
    <w:p w:rsidR="00D05331" w:rsidRPr="00B13623" w:rsidRDefault="00D05331" w:rsidP="004B43DD"/>
    <w:p w:rsidR="0098235A" w:rsidRPr="00CD237C" w:rsidRDefault="0098235A" w:rsidP="004B43DD">
      <w:pPr>
        <w:pStyle w:val="ImagenConsola"/>
        <w:rPr>
          <w:lang w:val="en-US"/>
        </w:rPr>
      </w:pPr>
      <w:r w:rsidRPr="00CD237C">
        <w:rPr>
          <w:lang w:val="en-US"/>
        </w:rPr>
        <w:t>yum install sqlite sqlite-devel</w:t>
      </w:r>
    </w:p>
    <w:p w:rsidR="00D05331" w:rsidRPr="00CD237C" w:rsidRDefault="00D05331" w:rsidP="004B43DD">
      <w:pPr>
        <w:pStyle w:val="ImagenConsola"/>
        <w:rPr>
          <w:lang w:val="en-US"/>
        </w:rPr>
      </w:pPr>
      <w:r w:rsidRPr="00CD237C">
        <w:rPr>
          <w:lang w:val="en-US"/>
        </w:rPr>
        <w:t>cd ~</w:t>
      </w:r>
    </w:p>
    <w:p w:rsidR="00D05331" w:rsidRPr="003E23B3" w:rsidRDefault="00D05331" w:rsidP="004B43DD">
      <w:pPr>
        <w:pStyle w:val="ImagenConsola"/>
        <w:rPr>
          <w:lang w:val="en-US"/>
        </w:rPr>
      </w:pPr>
      <w:r w:rsidRPr="003E23B3">
        <w:rPr>
          <w:lang w:val="en-US"/>
        </w:rPr>
        <w:t>wget https://pysqlite.googlecode.com/files/pysqlite-2.6.3.tar.gz</w:t>
      </w:r>
    </w:p>
    <w:p w:rsidR="0098235A" w:rsidRPr="003E23B3" w:rsidRDefault="00D05331" w:rsidP="004B43DD">
      <w:pPr>
        <w:pStyle w:val="ImagenConsola"/>
        <w:rPr>
          <w:lang w:val="en-US"/>
        </w:rPr>
      </w:pPr>
      <w:r w:rsidRPr="003E23B3">
        <w:rPr>
          <w:lang w:val="en-US"/>
        </w:rPr>
        <w:t>tar -xzf pysqlite-2.6.3.tar.gz</w:t>
      </w:r>
    </w:p>
    <w:p w:rsidR="00D05331" w:rsidRPr="003E23B3" w:rsidRDefault="00D05331" w:rsidP="004B43DD">
      <w:pPr>
        <w:pStyle w:val="ImagenConsola"/>
        <w:rPr>
          <w:lang w:val="en-US"/>
        </w:rPr>
      </w:pPr>
      <w:r w:rsidRPr="003E23B3">
        <w:rPr>
          <w:lang w:val="en-US"/>
        </w:rPr>
        <w:t>cd pysqlite-2.6.3</w:t>
      </w:r>
    </w:p>
    <w:p w:rsidR="00D05331" w:rsidRPr="003E23B3" w:rsidRDefault="00D05331" w:rsidP="004B43DD">
      <w:pPr>
        <w:pStyle w:val="ImagenConsola"/>
        <w:rPr>
          <w:lang w:val="en-US"/>
        </w:rPr>
      </w:pPr>
      <w:r w:rsidRPr="003E23B3">
        <w:rPr>
          <w:lang w:val="en-US"/>
        </w:rPr>
        <w:t>python2.7 setup.py install</w:t>
      </w:r>
    </w:p>
    <w:p w:rsidR="00D05331" w:rsidRPr="003E23B3" w:rsidRDefault="00D05331" w:rsidP="004B43DD">
      <w:pPr>
        <w:pStyle w:val="ImagenConsola"/>
        <w:rPr>
          <w:lang w:val="en-US"/>
        </w:rPr>
      </w:pPr>
      <w:r w:rsidRPr="003E23B3">
        <w:rPr>
          <w:lang w:val="en-US"/>
        </w:rPr>
        <w:t>wget http://goo.gl/NZ9InB</w:t>
      </w:r>
    </w:p>
    <w:p w:rsidR="00D05331" w:rsidRPr="003E23B3" w:rsidRDefault="00D05331" w:rsidP="004B43DD">
      <w:pPr>
        <w:pStyle w:val="ImagenConsola"/>
        <w:rPr>
          <w:lang w:val="en-US"/>
        </w:rPr>
      </w:pPr>
      <w:r w:rsidRPr="003E23B3">
        <w:rPr>
          <w:lang w:val="en-US"/>
        </w:rPr>
        <w:t>gunzip mysql-connector-python-1.0.12.tar.gz</w:t>
      </w:r>
    </w:p>
    <w:p w:rsidR="00D05331" w:rsidRPr="003E23B3" w:rsidRDefault="00D05331" w:rsidP="004B43DD">
      <w:pPr>
        <w:pStyle w:val="ImagenConsola"/>
        <w:rPr>
          <w:lang w:val="en-US"/>
        </w:rPr>
      </w:pPr>
      <w:r w:rsidRPr="003E23B3">
        <w:rPr>
          <w:lang w:val="en-US"/>
        </w:rPr>
        <w:t>tar xf mysql-connector-python-1.0.12.tar</w:t>
      </w:r>
    </w:p>
    <w:p w:rsidR="00D05331" w:rsidRPr="003E23B3" w:rsidRDefault="00D05331" w:rsidP="004B43DD">
      <w:pPr>
        <w:pStyle w:val="ImagenConsola"/>
        <w:rPr>
          <w:lang w:val="en-US"/>
        </w:rPr>
      </w:pPr>
      <w:r w:rsidRPr="003E23B3">
        <w:rPr>
          <w:lang w:val="en-US"/>
        </w:rPr>
        <w:t>cd mysql-connector-python-1.0.12</w:t>
      </w:r>
    </w:p>
    <w:p w:rsidR="00D05331" w:rsidRPr="003E23B3" w:rsidRDefault="00D05331" w:rsidP="004B43DD">
      <w:pPr>
        <w:pStyle w:val="ImagenConsola"/>
        <w:rPr>
          <w:lang w:val="en-US"/>
        </w:rPr>
      </w:pPr>
      <w:r w:rsidRPr="003E23B3">
        <w:rPr>
          <w:lang w:val="en-US"/>
        </w:rPr>
        <w:t>python2.7 setup.py install</w:t>
      </w:r>
    </w:p>
    <w:p w:rsidR="00D05331" w:rsidRPr="00B13623" w:rsidRDefault="00D05331" w:rsidP="004B43DD">
      <w:pPr>
        <w:pStyle w:val="ImagenConsola"/>
      </w:pPr>
      <w:r w:rsidRPr="00B13623">
        <w:t>/etc/init.d/httpd restart</w:t>
      </w:r>
    </w:p>
    <w:p w:rsidR="00D05331" w:rsidRPr="00B13623" w:rsidRDefault="00D05331" w:rsidP="004B43DD">
      <w:pPr>
        <w:pStyle w:val="Fuente"/>
        <w:rPr>
          <w:noProof/>
          <w:lang w:val="es-GT" w:eastAsia="es-GT"/>
        </w:rPr>
      </w:pPr>
    </w:p>
    <w:p w:rsidR="00D05331" w:rsidRPr="00B13623" w:rsidRDefault="00D05331" w:rsidP="004B43DD">
      <w:pPr>
        <w:pStyle w:val="Fuente"/>
        <w:rPr>
          <w:lang w:val="es-GT"/>
        </w:rPr>
      </w:pPr>
      <w:r w:rsidRPr="00B13623">
        <w:rPr>
          <w:noProof/>
          <w:lang w:val="es-GT" w:eastAsia="es-GT"/>
        </w:rPr>
        <w:t xml:space="preserve">Fuente: </w:t>
      </w:r>
      <w:r w:rsidRPr="00B13623">
        <w:rPr>
          <w:lang w:val="es-GT"/>
        </w:rPr>
        <w:t>elaboración propia.</w:t>
      </w:r>
    </w:p>
    <w:p w:rsidR="0098235A" w:rsidRPr="00B13623" w:rsidRDefault="0098235A" w:rsidP="004B43DD"/>
    <w:p w:rsidR="00F33595" w:rsidRPr="00B13623" w:rsidRDefault="00F33595" w:rsidP="008B6962">
      <w:pPr>
        <w:pStyle w:val="Sub2"/>
      </w:pPr>
      <w:bookmarkStart w:id="58" w:name="_Toc391065725"/>
      <w:r w:rsidRPr="00B13623">
        <w:t>Integración con Chamilo</w:t>
      </w:r>
      <w:bookmarkEnd w:id="58"/>
    </w:p>
    <w:p w:rsidR="00F265B9" w:rsidRPr="00B13623" w:rsidRDefault="009671CA" w:rsidP="004B43DD">
      <w:r w:rsidRPr="00B13623">
        <w:t xml:space="preserve">El proceso de integración de la aplicación </w:t>
      </w:r>
      <w:r w:rsidR="00D72DAA" w:rsidRPr="00B13623">
        <w:t>CPFECYS</w:t>
      </w:r>
      <w:r w:rsidRPr="00B13623">
        <w:t xml:space="preserve"> con otras herramientas es genérico y por lo tanto puede ser aplicado a cualquier herramienta que haga uso de jQuery</w:t>
      </w:r>
      <w:r w:rsidR="00A8141B" w:rsidRPr="00B13623">
        <w:t xml:space="preserve">, si la herramienta no cuenta con la librería jQuery, la misma puede ser agregada </w:t>
      </w:r>
      <w:r w:rsidRPr="00B13623">
        <w:t xml:space="preserve">ser </w:t>
      </w:r>
      <w:r w:rsidR="00A8141B" w:rsidRPr="00B13623">
        <w:t xml:space="preserve">agregada </w:t>
      </w:r>
      <w:r w:rsidRPr="00B13623">
        <w:t>al proyecto</w:t>
      </w:r>
      <w:r w:rsidR="00A8141B" w:rsidRPr="00B13623">
        <w:t>.</w:t>
      </w:r>
    </w:p>
    <w:p w:rsidR="00A8141B" w:rsidRPr="00B13623" w:rsidRDefault="00A8141B" w:rsidP="004B43DD"/>
    <w:p w:rsidR="0044498B" w:rsidRPr="00B13623" w:rsidRDefault="00A8141B" w:rsidP="004B43DD">
      <w:r w:rsidRPr="00B13623">
        <w:t xml:space="preserve">Los pasos a seguir para efectuar la integración con Chamilo, </w:t>
      </w:r>
      <w:r w:rsidR="0044498B" w:rsidRPr="00B13623">
        <w:t xml:space="preserve">son los siguientes: </w:t>
      </w:r>
    </w:p>
    <w:p w:rsidR="0044498B" w:rsidRPr="00B13623" w:rsidRDefault="002F17AD" w:rsidP="004B43DD">
      <w:pPr>
        <w:pStyle w:val="Vietas1"/>
        <w:ind w:left="567" w:hanging="578"/>
        <w:rPr>
          <w:lang w:val="es-GT"/>
        </w:rPr>
      </w:pPr>
      <w:r w:rsidRPr="00B13623">
        <w:rPr>
          <w:lang w:val="es-GT"/>
        </w:rPr>
        <w:t>Modificar el archivo de jQuery en el cual se cargan los cursos, el cual es se llama home_ajax.js</w:t>
      </w:r>
    </w:p>
    <w:p w:rsidR="0044498B" w:rsidRPr="00B13623" w:rsidRDefault="002F17AD" w:rsidP="004B43DD">
      <w:pPr>
        <w:pStyle w:val="Vietas1"/>
        <w:ind w:left="567" w:hanging="578"/>
        <w:rPr>
          <w:lang w:val="es-GT"/>
        </w:rPr>
      </w:pPr>
      <w:r w:rsidRPr="00B13623">
        <w:rPr>
          <w:lang w:val="es-GT"/>
        </w:rPr>
        <w:t xml:space="preserve">Agregar el archivo generador de contraseñas de autenticación entre sitios, llamado session_handler </w:t>
      </w:r>
    </w:p>
    <w:p w:rsidR="00CE5E00" w:rsidRPr="00B13623" w:rsidRDefault="00CE5E00" w:rsidP="004B43DD">
      <w:pPr>
        <w:pStyle w:val="Vietas1"/>
        <w:numPr>
          <w:ilvl w:val="0"/>
          <w:numId w:val="0"/>
        </w:numPr>
        <w:ind w:left="567"/>
        <w:rPr>
          <w:lang w:val="es-GT"/>
        </w:rPr>
      </w:pPr>
    </w:p>
    <w:p w:rsidR="00CE5E00" w:rsidRPr="00B13623" w:rsidRDefault="00CE5E00" w:rsidP="004B43DD">
      <w:pPr>
        <w:pStyle w:val="Vietas1"/>
        <w:numPr>
          <w:ilvl w:val="0"/>
          <w:numId w:val="0"/>
        </w:numPr>
        <w:rPr>
          <w:lang w:val="es-GT"/>
        </w:rPr>
      </w:pPr>
      <w:r w:rsidRPr="00B13623">
        <w:rPr>
          <w:lang w:val="es-GT"/>
        </w:rPr>
        <w:t xml:space="preserve">Esta integración se puede efectuar en los dos pasos anteriores de manera a cualquier otro sistema, la diferencia será únicamente el archivo home_ajax.js, en otros casos puede ser llamado de otra manera o bien ser un archivo diferente al cual se adjunten las líneas de código que se verán en la figura </w:t>
      </w:r>
      <w:r w:rsidR="00646092" w:rsidRPr="00B13623">
        <w:rPr>
          <w:lang w:val="es-GT"/>
        </w:rPr>
        <w:t>8</w:t>
      </w:r>
    </w:p>
    <w:p w:rsidR="006E3E55" w:rsidRPr="00B13623" w:rsidRDefault="006E3E55" w:rsidP="004B43DD">
      <w:pPr>
        <w:pStyle w:val="Vietas1"/>
        <w:numPr>
          <w:ilvl w:val="0"/>
          <w:numId w:val="0"/>
        </w:numPr>
        <w:rPr>
          <w:lang w:val="es-GT"/>
        </w:rPr>
      </w:pPr>
    </w:p>
    <w:p w:rsidR="006E3E55" w:rsidRPr="00B13623" w:rsidRDefault="00C82453" w:rsidP="004B43DD">
      <w:pPr>
        <w:pStyle w:val="Figuras"/>
        <w:ind w:left="1560" w:hanging="1560"/>
      </w:pPr>
      <w:r>
        <w:t>Módulo de integración con otros sistemas</w:t>
      </w:r>
    </w:p>
    <w:p w:rsidR="006E3E55" w:rsidRPr="00B13623" w:rsidRDefault="006E3E55" w:rsidP="004B43DD"/>
    <w:p w:rsidR="006E3E55" w:rsidRPr="00CD237C" w:rsidRDefault="006E3E55" w:rsidP="004B43DD">
      <w:pPr>
        <w:pStyle w:val="ImagenConsola"/>
        <w:rPr>
          <w:lang w:val="en-US"/>
        </w:rPr>
      </w:pPr>
      <w:r w:rsidRPr="00CD237C">
        <w:rPr>
          <w:lang w:val="en-US"/>
        </w:rPr>
        <w:t>$(document).ready(function() {</w:t>
      </w:r>
    </w:p>
    <w:p w:rsidR="006E3E55" w:rsidRPr="00CD237C" w:rsidRDefault="006E3E55" w:rsidP="004B43DD">
      <w:pPr>
        <w:pStyle w:val="ImagenConsola"/>
        <w:rPr>
          <w:lang w:val="en-US"/>
        </w:rPr>
      </w:pPr>
      <w:r w:rsidRPr="00CD237C">
        <w:rPr>
          <w:lang w:val="en-US"/>
        </w:rPr>
        <w:t>function getBaseUrl(){</w:t>
      </w:r>
    </w:p>
    <w:p w:rsidR="006E3E55" w:rsidRPr="003E23B3" w:rsidRDefault="006E3E55" w:rsidP="004B43DD">
      <w:pPr>
        <w:pStyle w:val="ImagenConsola"/>
        <w:rPr>
          <w:lang w:val="en-US"/>
        </w:rPr>
      </w:pPr>
      <w:r w:rsidRPr="003E23B3">
        <w:rPr>
          <w:lang w:val="en-US"/>
        </w:rPr>
        <w:t xml:space="preserve">    pathArr = window.location.href.split('/');</w:t>
      </w:r>
    </w:p>
    <w:p w:rsidR="006E3E55" w:rsidRPr="003E23B3" w:rsidRDefault="006E3E55" w:rsidP="004B43DD">
      <w:pPr>
        <w:pStyle w:val="ImagenConsola"/>
        <w:rPr>
          <w:lang w:val="en-US"/>
        </w:rPr>
      </w:pPr>
      <w:r w:rsidRPr="003E23B3">
        <w:rPr>
          <w:lang w:val="en-US"/>
        </w:rPr>
        <w:t xml:space="preserve">    prot = pathArr[0];</w:t>
      </w:r>
    </w:p>
    <w:p w:rsidR="006E3E55" w:rsidRPr="003E23B3" w:rsidRDefault="006E3E55" w:rsidP="004B43DD">
      <w:pPr>
        <w:pStyle w:val="ImagenConsola"/>
        <w:rPr>
          <w:lang w:val="en-US"/>
        </w:rPr>
      </w:pPr>
      <w:r w:rsidRPr="003E23B3">
        <w:rPr>
          <w:lang w:val="en-US"/>
        </w:rPr>
        <w:t xml:space="preserve">    host = pathArr[2];</w:t>
      </w:r>
    </w:p>
    <w:p w:rsidR="006E3E55" w:rsidRPr="003E23B3" w:rsidRDefault="006E3E55" w:rsidP="004B43DD">
      <w:pPr>
        <w:pStyle w:val="ImagenConsola"/>
        <w:rPr>
          <w:lang w:val="en-US"/>
        </w:rPr>
      </w:pPr>
      <w:r w:rsidRPr="003E23B3">
        <w:rPr>
          <w:lang w:val="en-US"/>
        </w:rPr>
        <w:t xml:space="preserve">    return prot + '//' + host;</w:t>
      </w:r>
    </w:p>
    <w:p w:rsidR="006E3E55" w:rsidRPr="003E23B3" w:rsidRDefault="006E3E55" w:rsidP="004B43DD">
      <w:pPr>
        <w:pStyle w:val="ImagenConsola"/>
        <w:rPr>
          <w:lang w:val="en-US"/>
        </w:rPr>
      </w:pPr>
      <w:r w:rsidRPr="003E23B3">
        <w:rPr>
          <w:lang w:val="en-US"/>
        </w:rPr>
        <w:t>}</w:t>
      </w:r>
    </w:p>
    <w:p w:rsidR="006E3E55" w:rsidRPr="003E23B3" w:rsidRDefault="006E3E55" w:rsidP="004B43DD">
      <w:pPr>
        <w:pStyle w:val="ImagenConsola"/>
        <w:rPr>
          <w:lang w:val="en-US"/>
        </w:rPr>
      </w:pPr>
      <w:r w:rsidRPr="003E23B3">
        <w:rPr>
          <w:lang w:val="en-US"/>
        </w:rPr>
        <w:t>var baseUrl = getBaseUrl();</w:t>
      </w:r>
    </w:p>
    <w:p w:rsidR="006E3E55" w:rsidRPr="003E23B3" w:rsidRDefault="006E3E55" w:rsidP="004B43DD">
      <w:pPr>
        <w:pStyle w:val="ImagenConsola"/>
        <w:rPr>
          <w:lang w:val="en-US"/>
        </w:rPr>
      </w:pPr>
      <w:r w:rsidRPr="003E23B3">
        <w:rPr>
          <w:lang w:val="en-US"/>
        </w:rPr>
        <w:t>$.get( "session_handler.php", function(response) {</w:t>
      </w:r>
    </w:p>
    <w:p w:rsidR="006E3E55" w:rsidRPr="003E23B3" w:rsidRDefault="006E3E55" w:rsidP="004B43DD">
      <w:pPr>
        <w:pStyle w:val="ImagenConsola"/>
        <w:rPr>
          <w:lang w:val="en-US"/>
        </w:rPr>
      </w:pPr>
      <w:r w:rsidRPr="003E23B3">
        <w:rPr>
          <w:lang w:val="en-US"/>
        </w:rPr>
        <w:t xml:space="preserve">    response = eval( '(' + response + ')')</w:t>
      </w:r>
    </w:p>
    <w:p w:rsidR="006E3E55" w:rsidRPr="003E23B3" w:rsidRDefault="006E3E55" w:rsidP="004B43DD">
      <w:pPr>
        <w:pStyle w:val="ImagenConsola"/>
        <w:rPr>
          <w:lang w:val="en-US"/>
        </w:rPr>
      </w:pPr>
      <w:r w:rsidRPr="003E23B3">
        <w:rPr>
          <w:lang w:val="en-US"/>
        </w:rPr>
        <w:t xml:space="preserve">    var session_id = response.uid;</w:t>
      </w:r>
    </w:p>
    <w:p w:rsidR="006E3E55" w:rsidRPr="003E23B3" w:rsidRDefault="006E3E55" w:rsidP="004B43DD">
      <w:pPr>
        <w:pStyle w:val="ImagenConsola"/>
        <w:rPr>
          <w:lang w:val="en-US"/>
        </w:rPr>
      </w:pPr>
      <w:r w:rsidRPr="003E23B3">
        <w:rPr>
          <w:lang w:val="en-US"/>
        </w:rPr>
        <w:t xml:space="preserve">    $.ajax({</w:t>
      </w:r>
    </w:p>
    <w:p w:rsidR="006E3E55" w:rsidRPr="003E23B3" w:rsidRDefault="006E3E55" w:rsidP="004B43DD">
      <w:pPr>
        <w:pStyle w:val="ImagenConsola"/>
        <w:rPr>
          <w:lang w:val="en-US"/>
        </w:rPr>
      </w:pPr>
      <w:r w:rsidRPr="003E23B3">
        <w:rPr>
          <w:lang w:val="en-US"/>
        </w:rPr>
        <w:t xml:space="preserve">         type: 'POST',</w:t>
      </w:r>
    </w:p>
    <w:p w:rsidR="006E3E55" w:rsidRPr="003E23B3" w:rsidRDefault="000F5710" w:rsidP="004B43DD">
      <w:pPr>
        <w:pStyle w:val="ImagenConsola"/>
        <w:rPr>
          <w:lang w:val="en-US"/>
        </w:rPr>
      </w:pPr>
      <w:r w:rsidRPr="003E23B3">
        <w:rPr>
          <w:lang w:val="en-US"/>
        </w:rPr>
        <w:t xml:space="preserve">            url: baseUrl + '/[dominio_ejemplo]/</w:t>
      </w:r>
      <w:r w:rsidR="00D72DAA" w:rsidRPr="003E23B3">
        <w:rPr>
          <w:lang w:val="en-US"/>
        </w:rPr>
        <w:t>CPFECYS</w:t>
      </w:r>
      <w:r w:rsidR="006E3E55" w:rsidRPr="003E23B3">
        <w:rPr>
          <w:lang w:val="en-US"/>
        </w:rPr>
        <w:t>/abstract/user_active.json',</w:t>
      </w:r>
    </w:p>
    <w:p w:rsidR="006E3E55" w:rsidRPr="003E23B3" w:rsidRDefault="006E3E55" w:rsidP="004B43DD">
      <w:pPr>
        <w:pStyle w:val="ImagenConsola"/>
        <w:rPr>
          <w:lang w:val="en-US"/>
        </w:rPr>
      </w:pPr>
      <w:r w:rsidRPr="003E23B3">
        <w:rPr>
          <w:lang w:val="en-US"/>
        </w:rPr>
        <w:t xml:space="preserve">            data: {</w:t>
      </w:r>
    </w:p>
    <w:p w:rsidR="006E3E55" w:rsidRPr="003E23B3" w:rsidRDefault="006E3E55" w:rsidP="004B43DD">
      <w:pPr>
        <w:pStyle w:val="ImagenConsola"/>
        <w:rPr>
          <w:lang w:val="en-US"/>
        </w:rPr>
      </w:pPr>
      <w:r w:rsidRPr="003E23B3">
        <w:rPr>
          <w:lang w:val="en-US"/>
        </w:rPr>
        <w:t xml:space="preserve">                'uid': session_id</w:t>
      </w:r>
    </w:p>
    <w:p w:rsidR="006E3E55" w:rsidRPr="003E23B3" w:rsidRDefault="006E3E55" w:rsidP="004B43DD">
      <w:pPr>
        <w:pStyle w:val="ImagenConsola"/>
        <w:rPr>
          <w:lang w:val="en-US"/>
        </w:rPr>
      </w:pPr>
      <w:r w:rsidRPr="003E23B3">
        <w:rPr>
          <w:lang w:val="en-US"/>
        </w:rPr>
        <w:t xml:space="preserve">            },</w:t>
      </w:r>
    </w:p>
    <w:p w:rsidR="006E3E55" w:rsidRPr="003E23B3" w:rsidRDefault="006E3E55" w:rsidP="004B43DD">
      <w:pPr>
        <w:pStyle w:val="ImagenConsola"/>
        <w:rPr>
          <w:lang w:val="en-US"/>
        </w:rPr>
      </w:pPr>
      <w:r w:rsidRPr="003E23B3">
        <w:rPr>
          <w:lang w:val="en-US"/>
        </w:rPr>
        <w:t xml:space="preserve">            success: function(msg){</w:t>
      </w:r>
    </w:p>
    <w:p w:rsidR="006E3E55" w:rsidRPr="003E23B3" w:rsidRDefault="006E3E55" w:rsidP="004B43DD">
      <w:pPr>
        <w:pStyle w:val="ImagenConsola"/>
        <w:rPr>
          <w:lang w:val="en-US"/>
        </w:rPr>
      </w:pPr>
      <w:r w:rsidRPr="003E23B3">
        <w:rPr>
          <w:lang w:val="en-US"/>
        </w:rPr>
        <w:t xml:space="preserve">                if(msg.success){</w:t>
      </w:r>
    </w:p>
    <w:p w:rsidR="006E3E55" w:rsidRPr="003E23B3" w:rsidRDefault="006E3E55" w:rsidP="004B43DD">
      <w:pPr>
        <w:pStyle w:val="ImagenConsola"/>
        <w:rPr>
          <w:lang w:val="en-US"/>
        </w:rPr>
      </w:pPr>
      <w:r w:rsidRPr="003E23B3">
        <w:rPr>
          <w:lang w:val="en-US"/>
        </w:rPr>
        <w:t xml:space="preserve">            $('#course_type_course_list_renderer_0').append(</w:t>
      </w:r>
    </w:p>
    <w:p w:rsidR="006E3E55" w:rsidRPr="003E23B3" w:rsidRDefault="006E3E55" w:rsidP="004B43DD">
      <w:pPr>
        <w:pStyle w:val="ImagenConsola"/>
        <w:rPr>
          <w:lang w:val="en-US"/>
        </w:rPr>
      </w:pPr>
      <w:r w:rsidRPr="003E23B3">
        <w:rPr>
          <w:lang w:val="en-US"/>
        </w:rPr>
        <w:t>'&lt;div class="block user_category_block" id="course_user_category_0"&gt;</w:t>
      </w:r>
    </w:p>
    <w:p w:rsidR="006E3E55" w:rsidRPr="003E23B3" w:rsidRDefault="006E3E55" w:rsidP="004B43DD">
      <w:pPr>
        <w:pStyle w:val="ImagenConsola"/>
        <w:rPr>
          <w:lang w:val="en-US"/>
        </w:rPr>
      </w:pPr>
      <w:r w:rsidRPr="003E23B3">
        <w:rPr>
          <w:lang w:val="en-US"/>
        </w:rPr>
        <w:t>&lt;div class="description user_category_description"&gt;</w:t>
      </w:r>
    </w:p>
    <w:p w:rsidR="006E3E55" w:rsidRPr="003E23B3" w:rsidRDefault="006E3E55" w:rsidP="004B43DD">
      <w:pPr>
        <w:pStyle w:val="ImagenConsola"/>
        <w:rPr>
          <w:lang w:val="en-US"/>
        </w:rPr>
      </w:pPr>
      <w:r w:rsidRPr="003E23B3">
        <w:rPr>
          <w:lang w:val="en-US"/>
        </w:rPr>
        <w:t>&lt;ul style="display: block;"&gt;&lt;div style="float:left;"&gt;</w:t>
      </w:r>
    </w:p>
    <w:p w:rsidR="006E3E55" w:rsidRPr="003E23B3" w:rsidRDefault="006E3E55" w:rsidP="004B43DD">
      <w:pPr>
        <w:pStyle w:val="ImagenConsola"/>
        <w:rPr>
          <w:lang w:val="en-US"/>
        </w:rPr>
      </w:pPr>
      <w:r w:rsidRPr="003E23B3">
        <w:rPr>
          <w:lang w:val="en-US"/>
        </w:rPr>
        <w:t>&lt;li style="list-style: none; margin-bottom: 5px; list-style-image: url(http://162.243.16.29/chamilo5/user/resources/images/aqua//logo/16.png);"&gt;</w:t>
      </w:r>
    </w:p>
    <w:p w:rsidR="006E3E55" w:rsidRPr="003E23B3" w:rsidRDefault="006E3E55" w:rsidP="004B43DD">
      <w:pPr>
        <w:pStyle w:val="ImagenConsola"/>
        <w:rPr>
          <w:lang w:val="en-US"/>
        </w:rPr>
      </w:pPr>
      <w:r w:rsidRPr="003E23B3">
        <w:rPr>
          <w:lang w:val="en-US"/>
        </w:rPr>
        <w:t>&lt;a id="aux_click" style="top: -2px; position: relative;" href= "'+baseUrl+'/dtt/</w:t>
      </w:r>
      <w:r w:rsidR="00D72DAA" w:rsidRPr="003E23B3">
        <w:rPr>
          <w:lang w:val="en-US"/>
        </w:rPr>
        <w:t>CPFECYS</w:t>
      </w:r>
      <w:r w:rsidRPr="003E23B3">
        <w:rPr>
          <w:lang w:val="en-US"/>
        </w:rPr>
        <w:t>/abstract/oauth_login?token=' +response.token+'"&gt;AUXILIATURA&lt;/a&gt;</w:t>
      </w:r>
    </w:p>
    <w:p w:rsidR="006E3E55" w:rsidRPr="003E23B3" w:rsidRDefault="006E3E55" w:rsidP="004B43DD">
      <w:pPr>
        <w:pStyle w:val="ImagenConsola"/>
        <w:rPr>
          <w:lang w:val="en-US"/>
        </w:rPr>
      </w:pPr>
      <w:r w:rsidRPr="003E23B3">
        <w:rPr>
          <w:lang w:val="en-US"/>
        </w:rPr>
        <w:t>&lt;br&gt;&lt;/li&gt;&lt;/div&gt;</w:t>
      </w:r>
    </w:p>
    <w:p w:rsidR="006E3E55" w:rsidRPr="003E23B3" w:rsidRDefault="006E3E55" w:rsidP="004B43DD">
      <w:pPr>
        <w:pStyle w:val="ImagenConsola"/>
        <w:rPr>
          <w:lang w:val="en-US"/>
        </w:rPr>
      </w:pPr>
      <w:r w:rsidRPr="003E23B3">
        <w:rPr>
          <w:lang w:val="en-US"/>
        </w:rPr>
        <w:lastRenderedPageBreak/>
        <w:t>&lt;divstyle="float:right; padding-right: 20px;"&gt;&lt;/div&gt;&lt;div style="clear: both;"&gt;&lt;/div&gt;&lt;/ul&gt;&lt;/div&gt;&lt;/div&gt;');</w:t>
      </w:r>
    </w:p>
    <w:p w:rsidR="006E3E55" w:rsidRPr="00B13623" w:rsidRDefault="006E3E55" w:rsidP="004B43DD">
      <w:pPr>
        <w:pStyle w:val="ImagenConsola"/>
        <w:ind w:firstLine="0"/>
      </w:pPr>
      <w:r w:rsidRPr="003E23B3">
        <w:rPr>
          <w:lang w:val="en-US"/>
        </w:rPr>
        <w:t xml:space="preserve">        </w:t>
      </w:r>
      <w:r w:rsidRPr="00B13623">
        <w:t>}</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 xml:space="preserve"> });</w:t>
      </w:r>
    </w:p>
    <w:p w:rsidR="006E3E55" w:rsidRPr="00B13623" w:rsidRDefault="006E3E55" w:rsidP="004B43DD">
      <w:pPr>
        <w:pStyle w:val="ImagenConsola"/>
        <w:ind w:firstLine="0"/>
      </w:pPr>
      <w:r w:rsidRPr="00B13623">
        <w:t>});</w:t>
      </w:r>
    </w:p>
    <w:p w:rsidR="006E3E55" w:rsidRPr="00B13623" w:rsidRDefault="006E3E55" w:rsidP="004B43DD">
      <w:pPr>
        <w:pStyle w:val="Fuente"/>
        <w:rPr>
          <w:noProof/>
          <w:lang w:val="es-GT" w:eastAsia="es-GT"/>
        </w:rPr>
      </w:pPr>
    </w:p>
    <w:p w:rsidR="006E3E55" w:rsidRPr="00B13623" w:rsidRDefault="006E3E55" w:rsidP="004B43DD">
      <w:pPr>
        <w:pStyle w:val="Fuente"/>
        <w:rPr>
          <w:lang w:val="es-GT"/>
        </w:rPr>
      </w:pPr>
      <w:r w:rsidRPr="00B13623">
        <w:rPr>
          <w:noProof/>
          <w:lang w:val="es-GT" w:eastAsia="es-GT"/>
        </w:rPr>
        <w:t xml:space="preserve">Fuente: </w:t>
      </w:r>
      <w:r w:rsidRPr="00B13623">
        <w:rPr>
          <w:lang w:val="es-GT"/>
        </w:rPr>
        <w:t>elaboración propia.</w:t>
      </w:r>
    </w:p>
    <w:p w:rsidR="00A8141B" w:rsidRPr="00B13623" w:rsidRDefault="00A8141B" w:rsidP="004B43DD">
      <w:pPr>
        <w:ind w:firstLine="0"/>
      </w:pPr>
    </w:p>
    <w:p w:rsidR="0044498B" w:rsidRPr="00B13623" w:rsidRDefault="00B5494E" w:rsidP="004B43DD">
      <w:r w:rsidRPr="00B13623">
        <w:t xml:space="preserve">El objetivo del archivo session_handler es acceder a la base de datos de usuarios de la herramienta con la que se desea integrar </w:t>
      </w:r>
      <w:r w:rsidR="00D72DAA" w:rsidRPr="00B13623">
        <w:t>CPFECYS</w:t>
      </w:r>
      <w:r w:rsidRPr="00B13623">
        <w:t xml:space="preserve"> </w:t>
      </w:r>
      <w:r w:rsidR="00266AAE" w:rsidRPr="00B13623">
        <w:t xml:space="preserve">y generar basándose en el identificador único del usuario un toquen sirve para comparar con el toquen generado en la herramienta </w:t>
      </w:r>
      <w:r w:rsidR="00D72DAA" w:rsidRPr="00B13623">
        <w:t>CPFECYS</w:t>
      </w:r>
      <w:r w:rsidR="00266AAE" w:rsidRPr="00B13623">
        <w:t xml:space="preserve">, de esta manera se puede determinar comparando la igualdad de ambos si un usuario en la herramienta a integrar cuenta con un usuario activo en </w:t>
      </w:r>
      <w:r w:rsidR="00D72DAA" w:rsidRPr="00B13623">
        <w:t>CPFECYS</w:t>
      </w:r>
      <w:r w:rsidR="00A75CC8" w:rsidRPr="00B13623">
        <w:t xml:space="preserve">, el contenido del archivo session_handler es el que se muestra en la </w:t>
      </w:r>
      <w:r w:rsidR="00AF2B09" w:rsidRPr="00B13623">
        <w:t xml:space="preserve">figura </w:t>
      </w:r>
      <w:r w:rsidR="00646092" w:rsidRPr="00B13623">
        <w:t>9.</w:t>
      </w:r>
    </w:p>
    <w:p w:rsidR="00B007FC" w:rsidRPr="00B13623" w:rsidRDefault="00B007FC" w:rsidP="004B43DD"/>
    <w:p w:rsidR="00B007FC" w:rsidRPr="00B13623" w:rsidRDefault="00B007FC" w:rsidP="004B43DD">
      <w:pPr>
        <w:pStyle w:val="Figuras"/>
        <w:ind w:left="1560" w:hanging="1560"/>
      </w:pPr>
      <w:r w:rsidRPr="00B13623">
        <w:t>Contenido del archivo session_handler</w:t>
      </w:r>
    </w:p>
    <w:p w:rsidR="00B007FC" w:rsidRPr="00B13623" w:rsidRDefault="00B007FC" w:rsidP="004B43DD"/>
    <w:p w:rsidR="003C7D83" w:rsidRPr="00CD237C" w:rsidRDefault="003C7D83" w:rsidP="004B43DD">
      <w:pPr>
        <w:pStyle w:val="ImagenConsola"/>
        <w:ind w:firstLine="0"/>
        <w:rPr>
          <w:lang w:val="en-US"/>
        </w:rPr>
      </w:pPr>
      <w:r w:rsidRPr="00CD237C">
        <w:rPr>
          <w:lang w:val="en-US"/>
        </w:rPr>
        <w:t>&lt;?php</w:t>
      </w:r>
    </w:p>
    <w:p w:rsidR="003C7D83" w:rsidRPr="00CD237C" w:rsidRDefault="003C7D83" w:rsidP="004B43DD">
      <w:pPr>
        <w:pStyle w:val="ImagenConsola"/>
        <w:ind w:firstLine="0"/>
        <w:rPr>
          <w:lang w:val="en-US"/>
        </w:rPr>
      </w:pPr>
      <w:r w:rsidRPr="00CD237C">
        <w:rPr>
          <w:lang w:val="en-US"/>
        </w:rPr>
        <w:t>session_name('11284b891395526f1b5c26d78dc798f4');</w:t>
      </w:r>
    </w:p>
    <w:p w:rsidR="003C7D83" w:rsidRPr="00CD237C" w:rsidRDefault="003C7D83" w:rsidP="004B43DD">
      <w:pPr>
        <w:pStyle w:val="ImagenConsola"/>
        <w:ind w:firstLine="0"/>
        <w:rPr>
          <w:lang w:val="en-US"/>
        </w:rPr>
      </w:pPr>
      <w:r w:rsidRPr="00CD237C">
        <w:rPr>
          <w:lang w:val="en-US"/>
        </w:rPr>
        <w:t>session_start();</w:t>
      </w:r>
    </w:p>
    <w:p w:rsidR="003C7D83" w:rsidRPr="00CD237C" w:rsidRDefault="003C7D83" w:rsidP="004B43DD">
      <w:pPr>
        <w:pStyle w:val="ImagenConsola"/>
        <w:ind w:firstLine="0"/>
        <w:rPr>
          <w:lang w:val="en-US"/>
        </w:rPr>
      </w:pPr>
      <w:r w:rsidRPr="00CD237C">
        <w:rPr>
          <w:lang w:val="en-US"/>
        </w:rPr>
        <w:t>// store session data</w:t>
      </w:r>
    </w:p>
    <w:p w:rsidR="003C7D83" w:rsidRPr="00CD237C" w:rsidRDefault="003C7D83" w:rsidP="004B43DD">
      <w:pPr>
        <w:pStyle w:val="ImagenConsola"/>
        <w:ind w:firstLine="0"/>
        <w:rPr>
          <w:lang w:val="en-US"/>
        </w:rPr>
      </w:pPr>
      <w:r w:rsidRPr="00CD237C">
        <w:rPr>
          <w:lang w:val="en-US"/>
        </w:rPr>
        <w:t>//$_SESSION['views']=1;</w:t>
      </w:r>
    </w:p>
    <w:p w:rsidR="003C7D83" w:rsidRPr="00B13623" w:rsidRDefault="003C7D83" w:rsidP="004B43DD">
      <w:pPr>
        <w:pStyle w:val="ImagenConsola"/>
        <w:ind w:firstLine="0"/>
      </w:pPr>
      <w:r w:rsidRPr="00B13623">
        <w:t>?&gt;</w:t>
      </w:r>
    </w:p>
    <w:p w:rsidR="003C7D83" w:rsidRPr="00B13623" w:rsidRDefault="003C7D83" w:rsidP="004B43DD">
      <w:pPr>
        <w:pStyle w:val="ImagenConsola"/>
        <w:ind w:firstLine="0"/>
      </w:pPr>
      <w:r w:rsidRPr="00B13623">
        <w:t>&lt;?php</w:t>
      </w:r>
    </w:p>
    <w:p w:rsidR="003C7D83" w:rsidRPr="00B13623" w:rsidRDefault="003C7D83" w:rsidP="004B43DD">
      <w:pPr>
        <w:pStyle w:val="ImagenConsola"/>
        <w:ind w:firstLine="0"/>
      </w:pPr>
      <w:r w:rsidRPr="00B13623">
        <w:t>//retrieve session data</w:t>
      </w:r>
    </w:p>
    <w:p w:rsidR="003C7D83" w:rsidRPr="00CD237C" w:rsidRDefault="003C7D83" w:rsidP="004B43DD">
      <w:pPr>
        <w:pStyle w:val="ImagenConsola"/>
        <w:ind w:firstLine="0"/>
        <w:rPr>
          <w:lang w:val="en-US"/>
        </w:rPr>
      </w:pPr>
      <w:r w:rsidRPr="00CD237C">
        <w:rPr>
          <w:lang w:val="en-US"/>
        </w:rPr>
        <w:t>//echo $_SESSION['_uid'];</w:t>
      </w:r>
    </w:p>
    <w:p w:rsidR="003C7D83" w:rsidRPr="00CD237C" w:rsidRDefault="003C7D83" w:rsidP="004B43DD">
      <w:pPr>
        <w:pStyle w:val="ImagenConsola"/>
        <w:ind w:firstLine="0"/>
        <w:rPr>
          <w:lang w:val="en-US"/>
        </w:rPr>
      </w:pPr>
      <w:r w:rsidRPr="00CD237C">
        <w:rPr>
          <w:lang w:val="en-US"/>
        </w:rPr>
        <w:t>//$_SESSION['_uid']=2;</w:t>
      </w:r>
    </w:p>
    <w:p w:rsidR="003C7D83" w:rsidRPr="003E23B3" w:rsidRDefault="003C7D83" w:rsidP="004B43DD">
      <w:pPr>
        <w:pStyle w:val="ImagenConsola"/>
        <w:ind w:firstLine="0"/>
        <w:rPr>
          <w:lang w:val="en-US"/>
        </w:rPr>
      </w:pPr>
      <w:r w:rsidRPr="003E23B3">
        <w:rPr>
          <w:lang w:val="en-US"/>
        </w:rPr>
        <w:t>if (!isset($_SESSION['_uid'])) return;</w:t>
      </w:r>
    </w:p>
    <w:p w:rsidR="003C7D83" w:rsidRPr="003E23B3" w:rsidRDefault="003C7D83" w:rsidP="004B43DD">
      <w:pPr>
        <w:pStyle w:val="ImagenConsola"/>
        <w:ind w:firstLine="0"/>
        <w:rPr>
          <w:lang w:val="en-US"/>
        </w:rPr>
      </w:pPr>
      <w:r w:rsidRPr="003E23B3">
        <w:rPr>
          <w:lang w:val="en-US"/>
        </w:rPr>
        <w:t>$mysqli = new mysqli("localhost", "root", "", "chamilo6");</w:t>
      </w:r>
    </w:p>
    <w:p w:rsidR="003C7D83" w:rsidRPr="00B13623" w:rsidRDefault="003C7D83" w:rsidP="004B43DD">
      <w:pPr>
        <w:pStyle w:val="ImagenConsola"/>
        <w:ind w:firstLine="0"/>
      </w:pPr>
      <w:r w:rsidRPr="00B13623">
        <w:t>if ($mysqli-&gt;connect_errno) {</w:t>
      </w:r>
    </w:p>
    <w:p w:rsidR="003C7D83" w:rsidRPr="003E23B3" w:rsidRDefault="003C7D83" w:rsidP="004B43DD">
      <w:pPr>
        <w:pStyle w:val="ImagenConsola"/>
        <w:ind w:firstLine="0"/>
        <w:rPr>
          <w:lang w:val="en-US"/>
        </w:rPr>
      </w:pPr>
      <w:r w:rsidRPr="00B13623">
        <w:t xml:space="preserve">    echo "Falló la conexión con MySQL: (" . </w:t>
      </w:r>
      <w:r w:rsidRPr="003E23B3">
        <w:rPr>
          <w:lang w:val="en-US"/>
        </w:rPr>
        <w:t xml:space="preserve">$mysqli-&gt;connect_errno . ") " </w:t>
      </w:r>
    </w:p>
    <w:p w:rsidR="003C7D83" w:rsidRPr="003E23B3" w:rsidRDefault="003C7D83" w:rsidP="004B43DD">
      <w:pPr>
        <w:pStyle w:val="ImagenConsola"/>
        <w:ind w:firstLine="0"/>
        <w:rPr>
          <w:lang w:val="en-US"/>
        </w:rPr>
      </w:pPr>
      <w:r w:rsidRPr="003E23B3">
        <w:rPr>
          <w:lang w:val="en-US"/>
        </w:rPr>
        <w:t xml:space="preserve">    . $mysqli-&gt;connect_error;</w:t>
      </w:r>
    </w:p>
    <w:p w:rsidR="003C7D83" w:rsidRPr="00CD237C" w:rsidRDefault="003C7D83" w:rsidP="004B43DD">
      <w:pPr>
        <w:pStyle w:val="ImagenConsola"/>
        <w:ind w:firstLine="0"/>
        <w:rPr>
          <w:lang w:val="en-US"/>
        </w:rPr>
      </w:pPr>
      <w:r w:rsidRPr="00CD237C">
        <w:rPr>
          <w:lang w:val="en-US"/>
        </w:rPr>
        <w:t>}</w:t>
      </w:r>
    </w:p>
    <w:p w:rsidR="003C7D83" w:rsidRPr="00CD237C" w:rsidRDefault="003C7D83" w:rsidP="004B43DD">
      <w:pPr>
        <w:pStyle w:val="ImagenConsola"/>
        <w:ind w:firstLine="0"/>
        <w:rPr>
          <w:lang w:val="en-US"/>
        </w:rPr>
      </w:pPr>
      <w:r w:rsidRPr="00CD237C">
        <w:rPr>
          <w:lang w:val="en-US"/>
        </w:rPr>
        <w:lastRenderedPageBreak/>
        <w:t>$carnet = NULL;</w:t>
      </w:r>
    </w:p>
    <w:p w:rsidR="00232316" w:rsidRPr="00CD237C" w:rsidRDefault="00232316" w:rsidP="004B43DD">
      <w:pPr>
        <w:pStyle w:val="ImagenConsola"/>
        <w:ind w:firstLine="0"/>
        <w:rPr>
          <w:lang w:val="en-US"/>
        </w:rPr>
      </w:pPr>
    </w:p>
    <w:p w:rsidR="003C7D83" w:rsidRPr="00CD237C" w:rsidRDefault="003C7D83" w:rsidP="004B43DD">
      <w:pPr>
        <w:pStyle w:val="ImagenConsola"/>
        <w:ind w:firstLine="0"/>
        <w:rPr>
          <w:lang w:val="en-US"/>
        </w:rPr>
      </w:pPr>
      <w:r w:rsidRPr="00CD237C">
        <w:rPr>
          <w:lang w:val="en-US"/>
        </w:rPr>
        <w:t>/* crear una sentencia preparada */</w:t>
      </w:r>
    </w:p>
    <w:p w:rsidR="003C7D83" w:rsidRPr="003E23B3" w:rsidRDefault="003C7D83" w:rsidP="004B43DD">
      <w:pPr>
        <w:pStyle w:val="ImagenConsola"/>
        <w:ind w:firstLine="0"/>
        <w:rPr>
          <w:lang w:val="en-US"/>
        </w:rPr>
      </w:pPr>
      <w:r w:rsidRPr="003E23B3">
        <w:rPr>
          <w:lang w:val="en-US"/>
        </w:rPr>
        <w:t xml:space="preserve">if ($stmt = $mysqli-&gt;prepare("select username from user_user where id=?")) </w:t>
      </w:r>
    </w:p>
    <w:p w:rsidR="003C7D83" w:rsidRPr="00CD237C" w:rsidRDefault="003C7D83" w:rsidP="004B43DD">
      <w:pPr>
        <w:pStyle w:val="ImagenConsola"/>
        <w:ind w:firstLine="0"/>
        <w:rPr>
          <w:lang w:val="en-US"/>
        </w:rPr>
      </w:pPr>
      <w:r w:rsidRPr="00CD237C">
        <w:rPr>
          <w:lang w:val="en-US"/>
        </w:rPr>
        <w:t>{</w:t>
      </w:r>
    </w:p>
    <w:p w:rsidR="003C7D83" w:rsidRPr="00B13623" w:rsidRDefault="003C7D83" w:rsidP="004B43DD">
      <w:pPr>
        <w:pStyle w:val="ImagenConsola"/>
        <w:ind w:firstLine="0"/>
      </w:pPr>
      <w:r w:rsidRPr="00CD237C">
        <w:rPr>
          <w:lang w:val="en-US"/>
        </w:rPr>
        <w:t xml:space="preserve">    </w:t>
      </w:r>
      <w:r w:rsidRPr="00B13623">
        <w:t>/* ligar parámetros para marcadores */</w:t>
      </w:r>
    </w:p>
    <w:p w:rsidR="003C7D83" w:rsidRPr="00B13623" w:rsidRDefault="003C7D83" w:rsidP="004B43DD">
      <w:pPr>
        <w:pStyle w:val="ImagenConsola"/>
        <w:ind w:firstLine="0"/>
      </w:pPr>
      <w:r w:rsidRPr="00B13623">
        <w:t xml:space="preserve">    $stmt-&gt;bind_param("i", $_SESSION['_uid']);</w:t>
      </w:r>
    </w:p>
    <w:p w:rsidR="003C7D83" w:rsidRPr="00B13623" w:rsidRDefault="003C7D83" w:rsidP="004B43DD">
      <w:pPr>
        <w:pStyle w:val="ImagenConsola"/>
        <w:ind w:firstLine="0"/>
      </w:pPr>
      <w:r w:rsidRPr="00B13623">
        <w:t xml:space="preserve">    /* ejecutar la consulta */</w:t>
      </w:r>
    </w:p>
    <w:p w:rsidR="003C7D83" w:rsidRPr="00B13623" w:rsidRDefault="003C7D83" w:rsidP="004B43DD">
      <w:pPr>
        <w:pStyle w:val="ImagenConsola"/>
        <w:ind w:firstLine="0"/>
      </w:pPr>
      <w:r w:rsidRPr="00B13623">
        <w:t xml:space="preserve">    $stmt-&gt;execute();</w:t>
      </w:r>
    </w:p>
    <w:p w:rsidR="003C7D83" w:rsidRPr="00B13623" w:rsidRDefault="003C7D83" w:rsidP="004B43DD">
      <w:pPr>
        <w:pStyle w:val="ImagenConsola"/>
        <w:ind w:firstLine="0"/>
      </w:pPr>
      <w:r w:rsidRPr="00B13623">
        <w:t xml:space="preserve">    /* ligar variables de resultado */</w:t>
      </w:r>
    </w:p>
    <w:p w:rsidR="003C7D83" w:rsidRPr="00B13623" w:rsidRDefault="003C7D83" w:rsidP="004B43DD">
      <w:pPr>
        <w:pStyle w:val="ImagenConsola"/>
        <w:ind w:firstLine="0"/>
      </w:pPr>
      <w:r w:rsidRPr="00B13623">
        <w:t xml:space="preserve">    $stmt-&gt;bind_result($carnet);</w:t>
      </w:r>
    </w:p>
    <w:p w:rsidR="003C7D83" w:rsidRPr="00B13623" w:rsidRDefault="003C7D83" w:rsidP="004B43DD">
      <w:pPr>
        <w:pStyle w:val="ImagenConsola"/>
        <w:ind w:firstLine="0"/>
      </w:pPr>
      <w:r w:rsidRPr="00B13623">
        <w:t xml:space="preserve">    /* obtener valor */</w:t>
      </w:r>
    </w:p>
    <w:p w:rsidR="003C7D83" w:rsidRPr="00B13623" w:rsidRDefault="003C7D83" w:rsidP="004B43DD">
      <w:pPr>
        <w:pStyle w:val="ImagenConsola"/>
        <w:ind w:firstLine="0"/>
      </w:pPr>
      <w:r w:rsidRPr="00B13623">
        <w:t xml:space="preserve">    $stmt-&gt;fetch();</w:t>
      </w:r>
    </w:p>
    <w:p w:rsidR="003C7D83" w:rsidRPr="00B13623" w:rsidRDefault="003C7D83" w:rsidP="004B43DD">
      <w:pPr>
        <w:pStyle w:val="ImagenConsola"/>
        <w:ind w:firstLine="0"/>
      </w:pPr>
      <w:r w:rsidRPr="00B13623">
        <w:t xml:space="preserve">    /* cerrar sentencia */</w:t>
      </w:r>
    </w:p>
    <w:p w:rsidR="003C7D83" w:rsidRPr="00B13623" w:rsidRDefault="003C7D83" w:rsidP="004B43DD">
      <w:pPr>
        <w:pStyle w:val="ImagenConsola"/>
        <w:ind w:firstLine="0"/>
      </w:pPr>
      <w:r w:rsidRPr="00B13623">
        <w:t xml:space="preserve">    $stmt-&gt;close();</w:t>
      </w:r>
    </w:p>
    <w:p w:rsidR="003C7D83" w:rsidRPr="00B13623" w:rsidRDefault="003C7D83" w:rsidP="004B43DD">
      <w:pPr>
        <w:pStyle w:val="ImagenConsola"/>
        <w:ind w:firstLine="0"/>
      </w:pPr>
      <w:r w:rsidRPr="00B13623">
        <w:t>}else{</w:t>
      </w:r>
    </w:p>
    <w:p w:rsidR="003C7D83" w:rsidRPr="00B13623" w:rsidRDefault="003C7D83" w:rsidP="004B43DD">
      <w:pPr>
        <w:pStyle w:val="ImagenConsola"/>
        <w:ind w:firstLine="0"/>
      </w:pPr>
      <w:r w:rsidRPr="00B13623">
        <w:tab/>
        <w:t>echo "Falló laejecucion: (" . $mysqli-&gt;errno . ") " . $mysqli-&gt;error;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$mysqli-&gt;close();</w:t>
      </w:r>
    </w:p>
    <w:p w:rsidR="003C7D83" w:rsidRPr="00B13623" w:rsidRDefault="003C7D83" w:rsidP="004B43DD">
      <w:pPr>
        <w:pStyle w:val="ImagenConsola"/>
        <w:ind w:firstLine="0"/>
      </w:pPr>
      <w:r w:rsidRPr="00B13623">
        <w:t>//echo $carnet;</w:t>
      </w:r>
    </w:p>
    <w:p w:rsidR="003C7D83" w:rsidRPr="003E23B3" w:rsidRDefault="003C7D83" w:rsidP="004B43DD">
      <w:pPr>
        <w:pStyle w:val="ImagenConsola"/>
        <w:ind w:firstLine="0"/>
        <w:rPr>
          <w:lang w:val="en-US"/>
        </w:rPr>
      </w:pPr>
      <w:r w:rsidRPr="003E23B3">
        <w:rPr>
          <w:lang w:val="en-US"/>
        </w:rPr>
        <w:t>$mysqli = new mysqli("localhost", "root", "", "</w:t>
      </w:r>
      <w:r w:rsidR="00D72DAA" w:rsidRPr="003E23B3">
        <w:rPr>
          <w:lang w:val="en-US"/>
        </w:rPr>
        <w:t>CPFECYS</w:t>
      </w:r>
      <w:r w:rsidRPr="003E23B3">
        <w:rPr>
          <w:lang w:val="en-US"/>
        </w:rPr>
        <w:t>");</w:t>
      </w:r>
    </w:p>
    <w:p w:rsidR="003C7D83" w:rsidRPr="00B13623" w:rsidRDefault="003C7D83" w:rsidP="004B43DD">
      <w:pPr>
        <w:pStyle w:val="ImagenConsola"/>
        <w:ind w:firstLine="0"/>
      </w:pPr>
      <w:r w:rsidRPr="00B13623">
        <w:t>if ($mysqli-&gt;connect_errno) {</w:t>
      </w:r>
    </w:p>
    <w:p w:rsidR="003C7D83" w:rsidRPr="003E23B3" w:rsidRDefault="003C7D83" w:rsidP="004B43DD">
      <w:pPr>
        <w:pStyle w:val="ImagenConsola"/>
        <w:ind w:firstLine="0"/>
        <w:rPr>
          <w:lang w:val="en-US"/>
        </w:rPr>
      </w:pPr>
      <w:r w:rsidRPr="00B13623">
        <w:t xml:space="preserve">    echo "Falló la conexión con MySQL: (" . </w:t>
      </w:r>
      <w:r w:rsidRPr="003E23B3">
        <w:rPr>
          <w:lang w:val="en-US"/>
        </w:rPr>
        <w:t xml:space="preserve">$mysqli-&gt;connect_err . ")" </w:t>
      </w:r>
    </w:p>
    <w:p w:rsidR="003C7D83" w:rsidRPr="003E23B3" w:rsidRDefault="003C7D83" w:rsidP="004B43DD">
      <w:pPr>
        <w:pStyle w:val="ImagenConsola"/>
        <w:ind w:firstLine="0"/>
        <w:rPr>
          <w:lang w:val="en-US"/>
        </w:rPr>
      </w:pPr>
      <w:r w:rsidRPr="003E23B3">
        <w:rPr>
          <w:lang w:val="en-US"/>
        </w:rPr>
        <w:t xml:space="preserve">    . $mysqli-&gt;connect_error;</w:t>
      </w:r>
    </w:p>
    <w:p w:rsidR="003C7D83" w:rsidRPr="00B13623" w:rsidRDefault="003C7D83" w:rsidP="004B43DD">
      <w:pPr>
        <w:pStyle w:val="ImagenConsola"/>
        <w:ind w:firstLine="0"/>
      </w:pPr>
      <w:r w:rsidRPr="00B13623">
        <w:t>}</w:t>
      </w:r>
    </w:p>
    <w:p w:rsidR="003C7D83" w:rsidRPr="00B13623" w:rsidRDefault="003C7D83" w:rsidP="004B43DD">
      <w:pPr>
        <w:pStyle w:val="ImagenConsola"/>
        <w:ind w:firstLine="0"/>
      </w:pPr>
      <w:r w:rsidRPr="00B13623">
        <w:t>$token = sha1($carnet . time());</w:t>
      </w:r>
    </w:p>
    <w:p w:rsidR="003C7D83" w:rsidRPr="00B13623" w:rsidRDefault="003C7D83" w:rsidP="004B43DD">
      <w:pPr>
        <w:pStyle w:val="ImagenConsola"/>
        <w:ind w:firstLine="0"/>
      </w:pPr>
      <w:r w:rsidRPr="00B13623">
        <w:t>/* crear una sentencia preparada */</w:t>
      </w:r>
    </w:p>
    <w:p w:rsidR="003C7D83" w:rsidRPr="003E23B3" w:rsidRDefault="003C7D83" w:rsidP="004B43DD">
      <w:pPr>
        <w:pStyle w:val="ImagenConsola"/>
        <w:ind w:firstLine="0"/>
        <w:rPr>
          <w:lang w:val="en-US"/>
        </w:rPr>
      </w:pPr>
      <w:r w:rsidRPr="003E23B3">
        <w:rPr>
          <w:lang w:val="en-US"/>
        </w:rPr>
        <w:t xml:space="preserve">if ($stmt = </w:t>
      </w:r>
    </w:p>
    <w:p w:rsidR="003C7D83" w:rsidRPr="003E23B3" w:rsidRDefault="003C7D83" w:rsidP="004B43DD">
      <w:pPr>
        <w:pStyle w:val="ImagenConsola"/>
        <w:ind w:firstLine="0"/>
        <w:rPr>
          <w:lang w:val="en-US"/>
        </w:rPr>
      </w:pPr>
      <w:r w:rsidRPr="003E23B3">
        <w:rPr>
          <w:lang w:val="en-US"/>
        </w:rPr>
        <w:t xml:space="preserve">    $mysqli-&gt;prepare('update auth_user set uv_token=? where username=?')){</w:t>
      </w:r>
    </w:p>
    <w:p w:rsidR="003C7D83" w:rsidRPr="00B13623" w:rsidRDefault="003C7D83" w:rsidP="004B43DD">
      <w:pPr>
        <w:pStyle w:val="ImagenConsola"/>
        <w:ind w:firstLine="0"/>
      </w:pPr>
      <w:r w:rsidRPr="003E23B3">
        <w:rPr>
          <w:lang w:val="en-US"/>
        </w:rPr>
        <w:t xml:space="preserve">    </w:t>
      </w:r>
      <w:r w:rsidRPr="00B13623">
        <w:t>/* ligar parámetros para marcadores */</w:t>
      </w:r>
    </w:p>
    <w:p w:rsidR="003C7D83" w:rsidRPr="00B13623" w:rsidRDefault="003C7D83" w:rsidP="004B43DD">
      <w:pPr>
        <w:pStyle w:val="ImagenConsola"/>
        <w:ind w:firstLine="0"/>
      </w:pPr>
      <w:r w:rsidRPr="00B13623">
        <w:t xml:space="preserve">    $stmt-&gt;bind_param('ss', $token, $carnet);</w:t>
      </w:r>
    </w:p>
    <w:p w:rsidR="003C7D83" w:rsidRPr="003E23B3" w:rsidRDefault="003C7D83" w:rsidP="004B43DD">
      <w:pPr>
        <w:pStyle w:val="ImagenConsola"/>
        <w:ind w:firstLine="0"/>
        <w:rPr>
          <w:lang w:val="en-US"/>
        </w:rPr>
      </w:pPr>
      <w:r w:rsidRPr="003E23B3">
        <w:rPr>
          <w:lang w:val="en-US"/>
        </w:rPr>
        <w:t>//    $stmt-&gt;bind_param('s', $username);</w:t>
      </w:r>
    </w:p>
    <w:p w:rsidR="003C7D83" w:rsidRPr="003E23B3" w:rsidRDefault="003C7D83" w:rsidP="004B43DD">
      <w:pPr>
        <w:pStyle w:val="ImagenConsola"/>
        <w:ind w:firstLine="0"/>
        <w:rPr>
          <w:lang w:val="en-US"/>
        </w:rPr>
      </w:pPr>
      <w:r w:rsidRPr="003E23B3">
        <w:rPr>
          <w:lang w:val="en-US"/>
        </w:rPr>
        <w:t xml:space="preserve">    /* ejecutar la consulta */</w:t>
      </w:r>
    </w:p>
    <w:p w:rsidR="003C7D83" w:rsidRPr="003E23B3" w:rsidRDefault="003C7D83" w:rsidP="004B43DD">
      <w:pPr>
        <w:pStyle w:val="ImagenConsola"/>
        <w:ind w:firstLine="0"/>
        <w:rPr>
          <w:lang w:val="en-US"/>
        </w:rPr>
      </w:pPr>
      <w:r w:rsidRPr="003E23B3">
        <w:rPr>
          <w:lang w:val="en-US"/>
        </w:rPr>
        <w:t xml:space="preserve">    if(!$stmt-&gt;execute()){</w:t>
      </w:r>
    </w:p>
    <w:p w:rsidR="003C7D83" w:rsidRPr="003E23B3" w:rsidRDefault="003C7D83" w:rsidP="004B43DD">
      <w:pPr>
        <w:pStyle w:val="ImagenConsola"/>
        <w:ind w:firstLine="0"/>
        <w:rPr>
          <w:lang w:val="en-US"/>
        </w:rPr>
      </w:pPr>
      <w:r w:rsidRPr="003E23B3">
        <w:rPr>
          <w:lang w:val="en-US"/>
        </w:rPr>
        <w:tab/>
      </w:r>
      <w:r w:rsidRPr="003E23B3">
        <w:rPr>
          <w:lang w:val="en-US"/>
        </w:rPr>
        <w:tab/>
        <w:t>echo "Fail";</w:t>
      </w:r>
    </w:p>
    <w:p w:rsidR="003C7D83" w:rsidRPr="003E23B3" w:rsidRDefault="003C7D83" w:rsidP="004B43DD">
      <w:pPr>
        <w:pStyle w:val="ImagenConsola"/>
        <w:ind w:firstLine="0"/>
        <w:rPr>
          <w:lang w:val="en-US"/>
        </w:rPr>
      </w:pPr>
      <w:r w:rsidRPr="003E23B3">
        <w:rPr>
          <w:lang w:val="en-US"/>
        </w:rPr>
        <w:tab/>
        <w:t>}</w:t>
      </w:r>
    </w:p>
    <w:p w:rsidR="003C7D83" w:rsidRPr="00CD237C" w:rsidRDefault="003C7D83" w:rsidP="004B43DD">
      <w:pPr>
        <w:pStyle w:val="ImagenConsola"/>
        <w:ind w:firstLine="0"/>
      </w:pPr>
      <w:r w:rsidRPr="003E23B3">
        <w:rPr>
          <w:lang w:val="en-US"/>
        </w:rPr>
        <w:t xml:space="preserve">    </w:t>
      </w:r>
      <w:r w:rsidRPr="00CD237C">
        <w:t>$stmt-&gt;close();</w:t>
      </w:r>
    </w:p>
    <w:p w:rsidR="003C7D83" w:rsidRPr="00B13623" w:rsidRDefault="003C7D83" w:rsidP="004B43DD">
      <w:pPr>
        <w:pStyle w:val="ImagenConsola"/>
        <w:ind w:firstLine="0"/>
      </w:pPr>
      <w:r w:rsidRPr="00B13623">
        <w:t>}else{</w:t>
      </w:r>
    </w:p>
    <w:p w:rsidR="003C7D83" w:rsidRPr="00B13623" w:rsidRDefault="003C7D83" w:rsidP="004B43DD">
      <w:pPr>
        <w:pStyle w:val="ImagenConsola"/>
        <w:ind w:firstLine="0"/>
      </w:pPr>
      <w:r w:rsidRPr="00B13623">
        <w:tab/>
        <w:t>echo "Fallo la ejecucion " . $mysqli-&gt;errno . " error: " . $mysqli-&gt;error;</w:t>
      </w:r>
    </w:p>
    <w:p w:rsidR="003C7D83" w:rsidRPr="003E23B3" w:rsidRDefault="003C7D83" w:rsidP="004B43DD">
      <w:pPr>
        <w:pStyle w:val="ImagenConsola"/>
        <w:ind w:firstLine="0"/>
        <w:rPr>
          <w:lang w:val="en-US"/>
        </w:rPr>
      </w:pPr>
      <w:r w:rsidRPr="00B13623">
        <w:lastRenderedPageBreak/>
        <w:tab/>
      </w:r>
      <w:r w:rsidRPr="003E23B3">
        <w:rPr>
          <w:lang w:val="en-US"/>
        </w:rPr>
        <w:t>return;</w:t>
      </w:r>
    </w:p>
    <w:p w:rsidR="003C7D83" w:rsidRPr="003E23B3" w:rsidRDefault="003C7D83" w:rsidP="004B43DD">
      <w:pPr>
        <w:pStyle w:val="ImagenConsola"/>
        <w:ind w:firstLine="0"/>
        <w:rPr>
          <w:lang w:val="en-US"/>
        </w:rPr>
      </w:pPr>
      <w:r w:rsidRPr="003E23B3">
        <w:rPr>
          <w:lang w:val="en-US"/>
        </w:rPr>
        <w:t>}</w:t>
      </w:r>
    </w:p>
    <w:p w:rsidR="003C7D83" w:rsidRPr="003E23B3" w:rsidRDefault="003C7D83" w:rsidP="004B43DD">
      <w:pPr>
        <w:pStyle w:val="ImagenConsola"/>
        <w:ind w:firstLine="0"/>
        <w:rPr>
          <w:lang w:val="en-US"/>
        </w:rPr>
      </w:pPr>
      <w:r w:rsidRPr="003E23B3">
        <w:rPr>
          <w:lang w:val="en-US"/>
        </w:rPr>
        <w:t>$mysqli-&gt;close();</w:t>
      </w:r>
    </w:p>
    <w:p w:rsidR="003C7D83" w:rsidRPr="003E23B3" w:rsidRDefault="003C7D83" w:rsidP="004B43DD">
      <w:pPr>
        <w:pStyle w:val="ImagenConsola"/>
        <w:ind w:firstLine="0"/>
        <w:rPr>
          <w:lang w:val="en-US"/>
        </w:rPr>
      </w:pPr>
      <w:r w:rsidRPr="003E23B3">
        <w:rPr>
          <w:lang w:val="en-US"/>
        </w:rPr>
        <w:t>//echo $token;</w:t>
      </w:r>
    </w:p>
    <w:p w:rsidR="003C7D83" w:rsidRPr="003E23B3" w:rsidRDefault="003C7D83" w:rsidP="004B43DD">
      <w:pPr>
        <w:pStyle w:val="ImagenConsola"/>
        <w:ind w:firstLine="0"/>
        <w:rPr>
          <w:lang w:val="en-US"/>
        </w:rPr>
      </w:pPr>
      <w:r w:rsidRPr="003E23B3">
        <w:rPr>
          <w:lang w:val="en-US"/>
        </w:rPr>
        <w:t>$ret = array();</w:t>
      </w:r>
    </w:p>
    <w:p w:rsidR="003C7D83" w:rsidRPr="003E23B3" w:rsidRDefault="003C7D83" w:rsidP="004B43DD">
      <w:pPr>
        <w:pStyle w:val="ImagenConsola"/>
        <w:ind w:firstLine="0"/>
        <w:rPr>
          <w:lang w:val="en-US"/>
        </w:rPr>
      </w:pPr>
      <w:r w:rsidRPr="003E23B3">
        <w:rPr>
          <w:lang w:val="en-US"/>
        </w:rPr>
        <w:t>$ret['token'] = $token;</w:t>
      </w:r>
    </w:p>
    <w:p w:rsidR="003C7D83" w:rsidRPr="003E23B3" w:rsidRDefault="003C7D83" w:rsidP="004B43DD">
      <w:pPr>
        <w:pStyle w:val="ImagenConsola"/>
        <w:ind w:firstLine="0"/>
        <w:rPr>
          <w:lang w:val="en-US"/>
        </w:rPr>
      </w:pPr>
      <w:r w:rsidRPr="003E23B3">
        <w:rPr>
          <w:lang w:val="en-US"/>
        </w:rPr>
        <w:t>$ret['uid'] = $_SESSION['_uid'];</w:t>
      </w:r>
    </w:p>
    <w:p w:rsidR="003C7D83" w:rsidRPr="00B13623" w:rsidRDefault="003C7D83" w:rsidP="004B43DD">
      <w:pPr>
        <w:pStyle w:val="ImagenConsola"/>
        <w:ind w:firstLine="0"/>
      </w:pPr>
      <w:r w:rsidRPr="00B13623">
        <w:t>//$ret['carnet'] = $carnet;</w:t>
      </w:r>
    </w:p>
    <w:p w:rsidR="003C7D83" w:rsidRPr="00B13623" w:rsidRDefault="003C7D83" w:rsidP="004B43DD">
      <w:pPr>
        <w:pStyle w:val="ImagenConsola"/>
        <w:ind w:firstLine="0"/>
      </w:pPr>
      <w:r w:rsidRPr="00B13623">
        <w:t>echo json_encode($ret);</w:t>
      </w:r>
    </w:p>
    <w:p w:rsidR="003C7D83" w:rsidRPr="00B13623" w:rsidRDefault="003C7D83" w:rsidP="004B43DD">
      <w:pPr>
        <w:pStyle w:val="ImagenConsola"/>
        <w:ind w:firstLine="0"/>
      </w:pPr>
      <w:r w:rsidRPr="00B13623">
        <w:t>?&gt;</w:t>
      </w:r>
    </w:p>
    <w:p w:rsidR="00B007FC" w:rsidRPr="00B13623" w:rsidRDefault="00B007FC" w:rsidP="004B43DD">
      <w:pPr>
        <w:pStyle w:val="Fuente"/>
        <w:rPr>
          <w:noProof/>
          <w:lang w:val="es-GT" w:eastAsia="es-GT"/>
        </w:rPr>
      </w:pPr>
    </w:p>
    <w:p w:rsidR="00B007FC" w:rsidRPr="00B13623" w:rsidRDefault="00B007FC" w:rsidP="004B43DD">
      <w:pPr>
        <w:pStyle w:val="Fuente"/>
        <w:rPr>
          <w:lang w:val="es-GT"/>
        </w:rPr>
      </w:pPr>
      <w:r w:rsidRPr="00B13623">
        <w:rPr>
          <w:noProof/>
          <w:lang w:val="es-GT" w:eastAsia="es-GT"/>
        </w:rPr>
        <w:t xml:space="preserve">Fuente: </w:t>
      </w:r>
      <w:r w:rsidRPr="00B13623">
        <w:rPr>
          <w:lang w:val="es-GT"/>
        </w:rPr>
        <w:t>elaboración propia.</w:t>
      </w:r>
    </w:p>
    <w:p w:rsidR="00B007FC" w:rsidRPr="00B13623" w:rsidRDefault="00B007FC" w:rsidP="004B43DD"/>
    <w:p w:rsidR="00C03290" w:rsidRPr="00B13623" w:rsidRDefault="00F33595" w:rsidP="008B6962">
      <w:pPr>
        <w:pStyle w:val="Sub2"/>
      </w:pPr>
      <w:bookmarkStart w:id="59" w:name="_Toc391065726"/>
      <w:r w:rsidRPr="00B13623">
        <w:t xml:space="preserve">Instalando aplicaciones en </w:t>
      </w:r>
      <w:r w:rsidR="00D72DAA" w:rsidRPr="00B13623">
        <w:t>Web2py</w:t>
      </w:r>
      <w:bookmarkEnd w:id="59"/>
    </w:p>
    <w:p w:rsidR="00F702C1" w:rsidRPr="00B13623" w:rsidRDefault="00973FAF" w:rsidP="004B43DD">
      <w:r w:rsidRPr="00B13623">
        <w:t xml:space="preserve">Para poder instalar o hacer copias de seguridad de aplicaciones gestionadas en </w:t>
      </w:r>
      <w:r w:rsidR="00D72DAA" w:rsidRPr="00B13623">
        <w:t>Web2py</w:t>
      </w:r>
      <w:r w:rsidRPr="00B13623">
        <w:t xml:space="preserve"> primero debe accederse a la url donde se encuentre configurado o bien ejecutarlo por medio del comando mostrado en la figura </w:t>
      </w:r>
      <w:r w:rsidR="00646092" w:rsidRPr="00B13623">
        <w:t>10.</w:t>
      </w:r>
    </w:p>
    <w:p w:rsidR="00973FAF" w:rsidRPr="00B13623" w:rsidRDefault="008F6DB6" w:rsidP="00973FAF">
      <w:pPr>
        <w:pStyle w:val="Figuras"/>
        <w:ind w:left="1560" w:hanging="1560"/>
      </w:pPr>
      <w:r>
        <w:t>Ejecución de Web2py</w:t>
      </w:r>
    </w:p>
    <w:p w:rsidR="00973FAF" w:rsidRPr="00B13623" w:rsidRDefault="00973FAF" w:rsidP="00973FAF"/>
    <w:p w:rsidR="00973FAF" w:rsidRPr="00B13623" w:rsidRDefault="00973FAF" w:rsidP="00973FAF">
      <w:pPr>
        <w:pStyle w:val="ImagenConsola"/>
        <w:ind w:firstLine="0"/>
      </w:pPr>
      <w:r w:rsidRPr="00B13623">
        <w:t xml:space="preserve">python </w:t>
      </w:r>
      <w:r w:rsidR="00D72DAA" w:rsidRPr="00B13623">
        <w:t>Web2py</w:t>
      </w:r>
      <w:r w:rsidRPr="00B13623">
        <w:t>.py</w:t>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973FAF" w:rsidP="004B43DD"/>
    <w:p w:rsidR="00973FAF" w:rsidRPr="00B13623" w:rsidRDefault="00973FAF" w:rsidP="004B43DD">
      <w:pPr>
        <w:rPr>
          <w:rFonts w:cs="Arial"/>
          <w:szCs w:val="24"/>
        </w:rPr>
      </w:pPr>
      <w:r w:rsidRPr="00B13623">
        <w:rPr>
          <w:rFonts w:cs="Arial"/>
          <w:szCs w:val="24"/>
        </w:rPr>
        <w:t xml:space="preserve">Una vez </w:t>
      </w:r>
      <w:r w:rsidR="00D72DAA" w:rsidRPr="00B13623">
        <w:rPr>
          <w:rFonts w:cs="Arial"/>
          <w:szCs w:val="24"/>
        </w:rPr>
        <w:t>Web2py</w:t>
      </w:r>
      <w:r w:rsidRPr="00B13623">
        <w:rPr>
          <w:rFonts w:cs="Arial"/>
          <w:szCs w:val="24"/>
        </w:rPr>
        <w:t xml:space="preserve"> se encuentre en ejecución mostrará una panta</w:t>
      </w:r>
      <w:r w:rsidR="00646092" w:rsidRPr="00B13623">
        <w:rPr>
          <w:rFonts w:cs="Arial"/>
          <w:szCs w:val="24"/>
        </w:rPr>
        <w:t>lla como la de la figura 11,</w:t>
      </w:r>
      <w:r w:rsidRPr="00B13623">
        <w:rPr>
          <w:rFonts w:cs="Arial"/>
          <w:szCs w:val="24"/>
        </w:rPr>
        <w:t xml:space="preserve"> donde se debe seleccionar la opción Interfaz Administrativa, </w:t>
      </w:r>
    </w:p>
    <w:p w:rsidR="005E3703" w:rsidRDefault="005E3703">
      <w:pPr>
        <w:spacing w:line="240" w:lineRule="auto"/>
        <w:ind w:firstLine="0"/>
        <w:jc w:val="left"/>
        <w:rPr>
          <w:rFonts w:cs="Arial"/>
          <w:szCs w:val="24"/>
        </w:rPr>
      </w:pPr>
      <w:r>
        <w:rPr>
          <w:rFonts w:cs="Arial"/>
          <w:szCs w:val="24"/>
        </w:rPr>
        <w:br w:type="page"/>
      </w:r>
    </w:p>
    <w:p w:rsidR="00973FAF" w:rsidRPr="00B13623" w:rsidRDefault="00D72DAA" w:rsidP="00973FAF">
      <w:pPr>
        <w:pStyle w:val="Figuras"/>
        <w:ind w:left="1560" w:hanging="1560"/>
      </w:pPr>
      <w:r w:rsidRPr="00B13623">
        <w:lastRenderedPageBreak/>
        <w:t>Web2py</w:t>
      </w:r>
      <w:r w:rsidR="003E365E" w:rsidRPr="00B13623">
        <w:t xml:space="preserve"> interfaz administrativa</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drawing>
          <wp:inline distT="0" distB="0" distL="0" distR="0" wp14:anchorId="67CAD78D" wp14:editId="6BBC3A2D">
            <wp:extent cx="4524375" cy="2361581"/>
            <wp:effectExtent l="38100" t="38100" r="9525" b="196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4375" cy="2361581"/>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t xml:space="preserve">Fuente: </w:t>
      </w:r>
      <w:r w:rsidRPr="00B13623">
        <w:rPr>
          <w:lang w:val="es-GT"/>
        </w:rPr>
        <w:t>elaboración propia.</w:t>
      </w:r>
    </w:p>
    <w:p w:rsidR="00973FAF" w:rsidRPr="00B13623" w:rsidRDefault="00AA43AC" w:rsidP="00973FAF">
      <w:pPr>
        <w:rPr>
          <w:rFonts w:cs="Arial"/>
          <w:szCs w:val="24"/>
        </w:rPr>
      </w:pPr>
      <w:r w:rsidRPr="00B13623">
        <w:rPr>
          <w:rFonts w:cs="Arial"/>
          <w:szCs w:val="24"/>
        </w:rPr>
        <w:tab/>
      </w:r>
      <w:r w:rsidR="00973FAF" w:rsidRPr="00B13623">
        <w:rPr>
          <w:rFonts w:cs="Arial"/>
          <w:szCs w:val="24"/>
        </w:rPr>
        <w:t xml:space="preserve">La interfaz administrativa contiene los controles para hacer un backup de la aplicación seleccionada, esta interfaz se muestra en la figura </w:t>
      </w:r>
      <w:r w:rsidR="00646092" w:rsidRPr="00B13623">
        <w:rPr>
          <w:rFonts w:cs="Arial"/>
          <w:szCs w:val="24"/>
        </w:rPr>
        <w:t>12</w:t>
      </w:r>
      <w:r w:rsidR="00973FAF" w:rsidRPr="00B13623">
        <w:rPr>
          <w:rFonts w:cs="Arial"/>
          <w:szCs w:val="24"/>
        </w:rPr>
        <w:t xml:space="preserve">, también cuenta con la opción de cargar una aplicación empaquetada, esto se muestra en la figura </w:t>
      </w:r>
      <w:r w:rsidR="00646092" w:rsidRPr="00B13623">
        <w:rPr>
          <w:rFonts w:cs="Arial"/>
          <w:szCs w:val="24"/>
        </w:rPr>
        <w:t>13.</w:t>
      </w:r>
    </w:p>
    <w:p w:rsidR="003E365E" w:rsidRPr="00B13623" w:rsidRDefault="003E365E" w:rsidP="00973FAF">
      <w:pPr>
        <w:rPr>
          <w:rFonts w:cs="Arial"/>
          <w:szCs w:val="24"/>
        </w:rPr>
      </w:pPr>
    </w:p>
    <w:p w:rsidR="00973FAF" w:rsidRPr="00B13623" w:rsidRDefault="00D72DAA" w:rsidP="00973FAF">
      <w:pPr>
        <w:pStyle w:val="Figuras"/>
        <w:ind w:left="1560" w:hanging="1560"/>
      </w:pPr>
      <w:r w:rsidRPr="00B13623">
        <w:t>Web2py</w:t>
      </w:r>
      <w:r w:rsidR="00CD045A" w:rsidRPr="00B13623">
        <w:t xml:space="preserve"> hacer copia de una aplicación</w:t>
      </w:r>
    </w:p>
    <w:p w:rsidR="00973FAF" w:rsidRPr="00B13623" w:rsidRDefault="00973FAF" w:rsidP="00973FAF"/>
    <w:p w:rsidR="00973FAF" w:rsidRPr="00B13623" w:rsidRDefault="00973FAF" w:rsidP="00973FAF">
      <w:pPr>
        <w:pStyle w:val="Fuente"/>
        <w:rPr>
          <w:lang w:val="es-GT"/>
        </w:rPr>
      </w:pPr>
      <w:r w:rsidRPr="00B13623">
        <w:rPr>
          <w:rFonts w:cs="Arial"/>
          <w:noProof/>
          <w:szCs w:val="24"/>
          <w:lang w:val="en-US"/>
        </w:rPr>
        <w:drawing>
          <wp:inline distT="0" distB="0" distL="0" distR="0" wp14:anchorId="2F10B727" wp14:editId="2F4F0EBD">
            <wp:extent cx="3924300" cy="2072306"/>
            <wp:effectExtent l="38100" t="38100" r="19050" b="234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24300" cy="2072306"/>
                    </a:xfrm>
                    <a:prstGeom prst="rect">
                      <a:avLst/>
                    </a:prstGeom>
                    <a:ln w="38100" cap="sq">
                      <a:solidFill>
                        <a:srgbClr val="000000"/>
                      </a:solidFill>
                      <a:prstDash val="solid"/>
                      <a:miter lim="800000"/>
                    </a:ln>
                    <a:effectLst/>
                  </pic:spPr>
                </pic:pic>
              </a:graphicData>
            </a:graphic>
          </wp:inline>
        </w:drawing>
      </w:r>
    </w:p>
    <w:p w:rsidR="00973FAF" w:rsidRPr="00B13623" w:rsidRDefault="00973FAF" w:rsidP="00973FAF">
      <w:pPr>
        <w:pStyle w:val="Fuente"/>
        <w:rPr>
          <w:noProof/>
          <w:lang w:val="es-GT" w:eastAsia="es-GT"/>
        </w:rPr>
      </w:pPr>
    </w:p>
    <w:p w:rsidR="00973FAF" w:rsidRPr="00B13623" w:rsidRDefault="00973FAF" w:rsidP="00973FAF">
      <w:pPr>
        <w:pStyle w:val="Fuente"/>
        <w:rPr>
          <w:lang w:val="es-GT"/>
        </w:rPr>
      </w:pPr>
      <w:r w:rsidRPr="00B13623">
        <w:rPr>
          <w:noProof/>
          <w:lang w:val="es-GT" w:eastAsia="es-GT"/>
        </w:rPr>
        <w:lastRenderedPageBreak/>
        <w:t xml:space="preserve">Fuente: </w:t>
      </w:r>
      <w:r w:rsidRPr="00B13623">
        <w:rPr>
          <w:lang w:val="es-GT"/>
        </w:rPr>
        <w:t>elaboración propia.</w:t>
      </w:r>
    </w:p>
    <w:p w:rsidR="00973FAF" w:rsidRPr="00B13623" w:rsidRDefault="00973FAF" w:rsidP="00973FAF">
      <w:pPr>
        <w:rPr>
          <w:rFonts w:cs="Arial"/>
          <w:szCs w:val="24"/>
        </w:rPr>
      </w:pPr>
    </w:p>
    <w:p w:rsidR="00F471DE" w:rsidRPr="00B13623" w:rsidRDefault="00D72DAA" w:rsidP="00F471DE">
      <w:pPr>
        <w:pStyle w:val="Figuras"/>
        <w:ind w:left="1560" w:hanging="1560"/>
      </w:pPr>
      <w:r w:rsidRPr="00B13623">
        <w:t>Web2py</w:t>
      </w:r>
      <w:r w:rsidR="00F471DE" w:rsidRPr="00B13623">
        <w:t xml:space="preserve"> instalar una aplicación</w:t>
      </w:r>
    </w:p>
    <w:p w:rsidR="00F471DE" w:rsidRPr="00B13623" w:rsidRDefault="00F471DE" w:rsidP="00F471DE"/>
    <w:p w:rsidR="00F471DE" w:rsidRPr="00B13623" w:rsidRDefault="00464800" w:rsidP="00F471DE">
      <w:pPr>
        <w:pStyle w:val="Fuente"/>
        <w:rPr>
          <w:lang w:val="es-GT"/>
        </w:rPr>
      </w:pPr>
      <w:r w:rsidRPr="00B13623">
        <w:rPr>
          <w:rFonts w:cs="Arial"/>
          <w:noProof/>
          <w:szCs w:val="24"/>
          <w:lang w:val="en-US"/>
        </w:rPr>
        <w:drawing>
          <wp:inline distT="0" distB="0" distL="0" distR="0" wp14:anchorId="06F52BA6" wp14:editId="0698419F">
            <wp:extent cx="2497775" cy="2962275"/>
            <wp:effectExtent l="38100" t="38100" r="1714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99363" cy="2964158"/>
                    </a:xfrm>
                    <a:prstGeom prst="rect">
                      <a:avLst/>
                    </a:prstGeom>
                    <a:ln w="38100" cap="sq">
                      <a:solidFill>
                        <a:srgbClr val="000000"/>
                      </a:solidFill>
                      <a:prstDash val="solid"/>
                      <a:miter lim="800000"/>
                    </a:ln>
                    <a:effectLst/>
                  </pic:spPr>
                </pic:pic>
              </a:graphicData>
            </a:graphic>
          </wp:inline>
        </w:drawing>
      </w:r>
    </w:p>
    <w:p w:rsidR="00F471DE" w:rsidRPr="00B13623" w:rsidRDefault="00F471DE" w:rsidP="00F471DE">
      <w:pPr>
        <w:pStyle w:val="Fuente"/>
        <w:rPr>
          <w:noProof/>
          <w:lang w:val="es-GT" w:eastAsia="es-GT"/>
        </w:rPr>
      </w:pPr>
    </w:p>
    <w:p w:rsidR="00F471DE" w:rsidRPr="00B13623" w:rsidRDefault="00F471DE" w:rsidP="00F471DE">
      <w:pPr>
        <w:pStyle w:val="Fuente"/>
        <w:rPr>
          <w:lang w:val="es-GT"/>
        </w:rPr>
      </w:pPr>
      <w:r w:rsidRPr="00B13623">
        <w:rPr>
          <w:noProof/>
          <w:lang w:val="es-GT" w:eastAsia="es-GT"/>
        </w:rPr>
        <w:t xml:space="preserve">Fuente: </w:t>
      </w:r>
      <w:r w:rsidRPr="00B13623">
        <w:rPr>
          <w:lang w:val="es-GT"/>
        </w:rPr>
        <w:t>elaboración propia.</w:t>
      </w:r>
    </w:p>
    <w:p w:rsidR="005B39F8" w:rsidRPr="00B13623" w:rsidRDefault="005B39F8" w:rsidP="008B6962">
      <w:pPr>
        <w:pStyle w:val="Sub1"/>
      </w:pPr>
      <w:bookmarkStart w:id="60" w:name="_Toc391065727"/>
      <w:r w:rsidRPr="00B13623">
        <w:t>Costos y Recursos</w:t>
      </w:r>
      <w:bookmarkEnd w:id="60"/>
    </w:p>
    <w:p w:rsidR="0032081F" w:rsidRPr="00B13623" w:rsidRDefault="0032081F" w:rsidP="008B6962">
      <w:pPr>
        <w:pStyle w:val="Sub2"/>
      </w:pPr>
      <w:bookmarkStart w:id="61" w:name="_Toc391065728"/>
      <w:r w:rsidRPr="00B13623">
        <w:t>Costos</w:t>
      </w:r>
      <w:bookmarkEnd w:id="61"/>
    </w:p>
    <w:p w:rsidR="00017683" w:rsidRPr="00B13623" w:rsidRDefault="00017683" w:rsidP="00017683">
      <w:r w:rsidRPr="00B13623">
        <w:t>Los costos incurridos en el desarrollo del EPS consideran el tiempo de los desarrolladores implicados, costos de servidores para desarrollo, pruebas y producción</w:t>
      </w:r>
      <w:r w:rsidR="00B80A87" w:rsidRPr="00B13623">
        <w:t xml:space="preserve"> y recursos consumidos durante el tiempo de ejecución del proyecto.</w:t>
      </w:r>
    </w:p>
    <w:p w:rsidR="00772D78" w:rsidRPr="00B13623" w:rsidRDefault="00772D78" w:rsidP="00017683"/>
    <w:p w:rsidR="00B80A87" w:rsidRPr="00B13623" w:rsidRDefault="00EC641B" w:rsidP="00B80A87">
      <w:pPr>
        <w:pStyle w:val="Tablas"/>
        <w:numPr>
          <w:ilvl w:val="0"/>
          <w:numId w:val="28"/>
        </w:numPr>
        <w:ind w:left="0" w:firstLine="0"/>
        <w:rPr>
          <w:lang w:val="es-GT"/>
        </w:rPr>
      </w:pPr>
      <w:r w:rsidRPr="00B13623">
        <w:rPr>
          <w:lang w:val="es-GT"/>
        </w:rPr>
        <w:t>Tabla de Costos</w:t>
      </w:r>
    </w:p>
    <w:p w:rsidR="00B80A87" w:rsidRPr="00B13623" w:rsidRDefault="00B80A87" w:rsidP="00B80A87">
      <w:pPr>
        <w:pStyle w:val="NoSpacing"/>
      </w:pPr>
    </w:p>
    <w:tbl>
      <w:tblPr>
        <w:tblW w:w="9690" w:type="dxa"/>
        <w:tblCellMar>
          <w:top w:w="15" w:type="dxa"/>
          <w:left w:w="15" w:type="dxa"/>
          <w:bottom w:w="15" w:type="dxa"/>
          <w:right w:w="15" w:type="dxa"/>
        </w:tblCellMar>
        <w:tblLook w:val="04A0" w:firstRow="1" w:lastRow="0" w:firstColumn="1" w:lastColumn="0" w:noHBand="0" w:noVBand="1"/>
      </w:tblPr>
      <w:tblGrid>
        <w:gridCol w:w="2580"/>
        <w:gridCol w:w="1350"/>
        <w:gridCol w:w="1959"/>
        <w:gridCol w:w="1911"/>
        <w:gridCol w:w="1890"/>
      </w:tblGrid>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Recurso</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Cantidad</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Costo (mes)</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Tiempo (mes)</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tcPr>
          <w:p w:rsidR="004E7EBD" w:rsidRPr="00500471" w:rsidRDefault="004E7EBD" w:rsidP="00B90458">
            <w:pPr>
              <w:pStyle w:val="NoSpacing"/>
              <w:spacing w:line="240" w:lineRule="auto"/>
              <w:jc w:val="center"/>
              <w:rPr>
                <w:b/>
                <w:szCs w:val="24"/>
                <w:lang w:val="es-ES"/>
              </w:rPr>
            </w:pPr>
            <w:r w:rsidRPr="00500471">
              <w:rPr>
                <w:b/>
                <w:szCs w:val="24"/>
                <w:lang w:val="es-ES"/>
              </w:rPr>
              <w:t>Total</w:t>
            </w:r>
          </w:p>
        </w:tc>
      </w:tr>
      <w:tr w:rsidR="004E7EBD" w:rsidRPr="00DA7A3E" w:rsidTr="00B90458">
        <w:trPr>
          <w:trHeight w:val="33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ascii="Times New Roman" w:eastAsia="Times New Roman" w:hAnsi="Times New Roman"/>
                <w:szCs w:val="24"/>
              </w:rPr>
              <w:t> </w:t>
            </w:r>
            <w:r w:rsidRPr="00DA7A3E">
              <w:rPr>
                <w:rFonts w:eastAsia="Times New Roman" w:cs="Arial"/>
                <w:b/>
                <w:bCs/>
                <w:color w:val="000000"/>
                <w:sz w:val="20"/>
                <w:szCs w:val="20"/>
              </w:rPr>
              <w:t>Desarrollador Senior</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Q18,000.00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Q396,000.00</w:t>
            </w:r>
          </w:p>
        </w:tc>
      </w:tr>
      <w:tr w:rsidR="004E7EBD" w:rsidRPr="00DA7A3E" w:rsidTr="00B90458">
        <w:trPr>
          <w:trHeight w:val="105"/>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lastRenderedPageBreak/>
              <w:t>Servidor Cloud</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Q80.00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Q880.00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t>Luz</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Q150.00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Q3,300.00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t>Telefono</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Q75.00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Q1,650.00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t>Internet</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2</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Q350</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Q7700.00</w:t>
            </w:r>
          </w:p>
        </w:tc>
      </w:tr>
      <w:tr w:rsidR="004E7EBD" w:rsidRPr="00DA7A3E" w:rsidTr="00B90458">
        <w:trPr>
          <w:trHeight w:val="20"/>
        </w:trPr>
        <w:tc>
          <w:tcPr>
            <w:tcW w:w="258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b/>
                <w:bCs/>
                <w:color w:val="000000"/>
                <w:sz w:val="20"/>
                <w:szCs w:val="20"/>
              </w:rPr>
              <w:t>Total</w:t>
            </w:r>
          </w:p>
        </w:tc>
        <w:tc>
          <w:tcPr>
            <w:tcW w:w="135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w:t>
            </w:r>
          </w:p>
        </w:tc>
        <w:tc>
          <w:tcPr>
            <w:tcW w:w="1959"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w:t>
            </w:r>
          </w:p>
        </w:tc>
        <w:tc>
          <w:tcPr>
            <w:tcW w:w="1911"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Pr>
                <w:rFonts w:eastAsia="Times New Roman" w:cs="Arial"/>
                <w:color w:val="000000"/>
                <w:sz w:val="20"/>
                <w:szCs w:val="20"/>
              </w:rPr>
              <w:t>11</w:t>
            </w:r>
          </w:p>
        </w:tc>
        <w:tc>
          <w:tcPr>
            <w:tcW w:w="1890" w:type="dxa"/>
            <w:tcBorders>
              <w:top w:val="single" w:sz="6" w:space="0" w:color="000000"/>
              <w:left w:val="single" w:sz="6" w:space="0" w:color="000000"/>
              <w:bottom w:val="single" w:sz="6" w:space="0" w:color="000000"/>
              <w:right w:val="single" w:sz="6" w:space="0" w:color="000000"/>
            </w:tcBorders>
            <w:tcMar>
              <w:top w:w="150" w:type="dxa"/>
              <w:left w:w="150" w:type="dxa"/>
              <w:bottom w:w="150" w:type="dxa"/>
              <w:right w:w="150" w:type="dxa"/>
            </w:tcMar>
            <w:hideMark/>
          </w:tcPr>
          <w:p w:rsidR="004E7EBD" w:rsidRPr="00DA7A3E" w:rsidRDefault="004E7EBD" w:rsidP="00B90458">
            <w:pPr>
              <w:spacing w:line="240" w:lineRule="auto"/>
              <w:rPr>
                <w:rFonts w:ascii="Times New Roman" w:eastAsia="Times New Roman" w:hAnsi="Times New Roman"/>
                <w:szCs w:val="24"/>
              </w:rPr>
            </w:pPr>
            <w:r w:rsidRPr="00DA7A3E">
              <w:rPr>
                <w:rFonts w:eastAsia="Times New Roman" w:cs="Arial"/>
                <w:color w:val="000000"/>
                <w:sz w:val="20"/>
                <w:szCs w:val="20"/>
              </w:rPr>
              <w:t>Q409,530.00</w:t>
            </w:r>
          </w:p>
        </w:tc>
      </w:tr>
    </w:tbl>
    <w:p w:rsidR="00B932CA" w:rsidRPr="00B13623" w:rsidRDefault="00B932CA" w:rsidP="00B80A87">
      <w:pPr>
        <w:pStyle w:val="NoSpacing"/>
      </w:pPr>
    </w:p>
    <w:p w:rsidR="00B80A87" w:rsidRPr="00B13623" w:rsidRDefault="00B80A87" w:rsidP="00B80A87">
      <w:pPr>
        <w:pStyle w:val="Fuente"/>
        <w:outlineLvl w:val="0"/>
        <w:rPr>
          <w:lang w:val="es-GT"/>
        </w:rPr>
      </w:pPr>
      <w:r w:rsidRPr="00B13623">
        <w:rPr>
          <w:lang w:val="es-GT"/>
        </w:rPr>
        <w:t>Fuente: elaboración propia.</w:t>
      </w:r>
    </w:p>
    <w:p w:rsidR="00B80A87" w:rsidRPr="00B13623" w:rsidRDefault="00B80A87" w:rsidP="00B80A87"/>
    <w:p w:rsidR="0032081F" w:rsidRPr="00B13623" w:rsidRDefault="0032081F" w:rsidP="008B6962">
      <w:pPr>
        <w:pStyle w:val="Sub2"/>
      </w:pPr>
      <w:bookmarkStart w:id="62" w:name="_Toc391065729"/>
      <w:r w:rsidRPr="00B13623">
        <w:t>Recursos</w:t>
      </w:r>
      <w:bookmarkEnd w:id="62"/>
    </w:p>
    <w:p w:rsidR="00CC30F8" w:rsidRPr="00B13623" w:rsidRDefault="00CC30F8" w:rsidP="00CC30F8">
      <w:r w:rsidRPr="00B13623">
        <w:t xml:space="preserve">Como recursos se consideran los recursos humanos y de hardware disponibles durante el proceso de realización del EPS, </w:t>
      </w:r>
      <w:r w:rsidR="00017683" w:rsidRPr="00B13623">
        <w:t>los recursos de los que se tuvo disponibilidad son</w:t>
      </w:r>
    </w:p>
    <w:p w:rsidR="00017683" w:rsidRPr="00B13623" w:rsidRDefault="00017683" w:rsidP="00017683"/>
    <w:p w:rsidR="00017683" w:rsidRPr="00B13623" w:rsidRDefault="00017683" w:rsidP="00017683">
      <w:pPr>
        <w:pStyle w:val="Vietas1"/>
        <w:numPr>
          <w:ilvl w:val="0"/>
          <w:numId w:val="29"/>
        </w:numPr>
        <w:ind w:left="709" w:hanging="709"/>
        <w:rPr>
          <w:lang w:val="es-GT"/>
        </w:rPr>
      </w:pPr>
      <w:r w:rsidRPr="00B13623">
        <w:rPr>
          <w:lang w:val="es-GT"/>
        </w:rPr>
        <w:t xml:space="preserve">Dos desarrolladores </w:t>
      </w:r>
      <w:r w:rsidRPr="00B13623">
        <w:rPr>
          <w:i/>
          <w:lang w:val="es-GT"/>
        </w:rPr>
        <w:t>Senior</w:t>
      </w:r>
    </w:p>
    <w:p w:rsidR="00017683" w:rsidRPr="00B13623" w:rsidRDefault="00017683" w:rsidP="00017683">
      <w:pPr>
        <w:pStyle w:val="Vietas1"/>
        <w:numPr>
          <w:ilvl w:val="0"/>
          <w:numId w:val="29"/>
        </w:numPr>
        <w:ind w:left="709" w:hanging="709"/>
        <w:rPr>
          <w:lang w:val="es-GT"/>
        </w:rPr>
      </w:pPr>
      <w:r w:rsidRPr="00B13623">
        <w:rPr>
          <w:lang w:val="es-GT"/>
        </w:rPr>
        <w:t>Dos ordenadores portátiles, para el entorno de desarrollo</w:t>
      </w:r>
    </w:p>
    <w:p w:rsidR="00017683" w:rsidRPr="00B13623" w:rsidRDefault="00017683" w:rsidP="00017683">
      <w:pPr>
        <w:pStyle w:val="Vietas1"/>
        <w:numPr>
          <w:ilvl w:val="0"/>
          <w:numId w:val="29"/>
        </w:numPr>
        <w:ind w:left="709" w:hanging="709"/>
        <w:rPr>
          <w:lang w:val="es-GT"/>
        </w:rPr>
      </w:pPr>
      <w:r w:rsidRPr="00B13623">
        <w:rPr>
          <w:lang w:val="es-GT"/>
        </w:rPr>
        <w:t xml:space="preserve">Un servidor virtual </w:t>
      </w:r>
      <w:r w:rsidRPr="00B13623">
        <w:rPr>
          <w:i/>
          <w:lang w:val="es-GT"/>
        </w:rPr>
        <w:t xml:space="preserve">cloud </w:t>
      </w:r>
      <w:r w:rsidRPr="00B13623">
        <w:rPr>
          <w:lang w:val="es-GT"/>
        </w:rPr>
        <w:t>de renta mensual</w:t>
      </w:r>
    </w:p>
    <w:p w:rsidR="006F09E8" w:rsidRPr="00B13623" w:rsidRDefault="006F09E8" w:rsidP="00CC30F8"/>
    <w:p w:rsidR="00800A7E" w:rsidRDefault="00800A7E">
      <w:pPr>
        <w:spacing w:line="240" w:lineRule="auto"/>
        <w:ind w:firstLine="0"/>
        <w:jc w:val="left"/>
        <w:rPr>
          <w:b/>
          <w:caps/>
          <w:sz w:val="28"/>
        </w:rPr>
      </w:pPr>
      <w:bookmarkStart w:id="63" w:name="_Toc391065730"/>
      <w:r>
        <w:br w:type="page"/>
      </w:r>
    </w:p>
    <w:p w:rsidR="00AA43AC" w:rsidRPr="00B13623" w:rsidRDefault="00AA43AC" w:rsidP="004B43DD">
      <w:pPr>
        <w:pStyle w:val="Captulos"/>
      </w:pPr>
      <w:r w:rsidRPr="00B13623">
        <w:lastRenderedPageBreak/>
        <w:t>FASE ENSEÑANZA APRENDIZAJE</w:t>
      </w:r>
      <w:bookmarkEnd w:id="63"/>
    </w:p>
    <w:p w:rsidR="00642841" w:rsidRPr="00B13623" w:rsidRDefault="00642841" w:rsidP="004B43DD">
      <w:pPr>
        <w:ind w:hanging="6"/>
        <w:rPr>
          <w:rFonts w:cs="Arial"/>
        </w:rPr>
      </w:pPr>
    </w:p>
    <w:p w:rsidR="00973FAF" w:rsidRPr="00B13623" w:rsidRDefault="00973FAF" w:rsidP="008B6962">
      <w:pPr>
        <w:pStyle w:val="Sub1"/>
      </w:pPr>
      <w:bookmarkStart w:id="64" w:name="_Toc391065731"/>
      <w:r w:rsidRPr="00B13623">
        <w:t>Beneficios</w:t>
      </w:r>
      <w:r w:rsidR="00225E8F" w:rsidRPr="00B13623">
        <w:t xml:space="preserve"> de</w:t>
      </w:r>
      <w:r w:rsidR="00E64586" w:rsidRPr="00B13623">
        <w:t>l proyecto</w:t>
      </w:r>
      <w:r w:rsidR="00225E8F" w:rsidRPr="00B13623">
        <w:t xml:space="preserve"> CPFECYS</w:t>
      </w:r>
      <w:bookmarkEnd w:id="64"/>
    </w:p>
    <w:p w:rsidR="00D72DAA" w:rsidRPr="00B13623" w:rsidRDefault="00D72DAA" w:rsidP="00D72DAA">
      <w:r w:rsidRPr="00B13623">
        <w:t xml:space="preserve">Los beneficios de CPFECYS radican principalmente en las funciones adicionales a las que tiene la aplicación CAECYS, CAECYS es la aplicación </w:t>
      </w:r>
      <w:r w:rsidR="00F3596E" w:rsidRPr="00B13623">
        <w:t>predecesora a CPFECYS, las funciones nuevas disponibles son</w:t>
      </w:r>
    </w:p>
    <w:p w:rsidR="00F3596E" w:rsidRPr="00B13623" w:rsidRDefault="00F3596E" w:rsidP="00D72DAA">
      <w:pPr>
        <w:numPr>
          <w:ilvl w:val="0"/>
          <w:numId w:val="26"/>
        </w:numPr>
        <w:ind w:left="567" w:hanging="567"/>
      </w:pPr>
      <w:r w:rsidRPr="00B13623">
        <w:t>Soporte completo de la estructura DTT</w:t>
      </w:r>
    </w:p>
    <w:p w:rsidR="00F3596E" w:rsidRPr="00B13623" w:rsidRDefault="00F3596E" w:rsidP="00D72DAA">
      <w:pPr>
        <w:numPr>
          <w:ilvl w:val="0"/>
          <w:numId w:val="26"/>
        </w:numPr>
        <w:ind w:left="567" w:hanging="567"/>
      </w:pPr>
      <w:r w:rsidRPr="00B13623">
        <w:rPr>
          <w:rFonts w:cs="Arial"/>
          <w:szCs w:val="24"/>
        </w:rPr>
        <w:t>Flexibilidad para crecimiento del proyecto DTT</w:t>
      </w:r>
    </w:p>
    <w:p w:rsidR="00F3596E" w:rsidRPr="00B13623" w:rsidRDefault="00F3596E" w:rsidP="00D72DAA">
      <w:pPr>
        <w:numPr>
          <w:ilvl w:val="0"/>
          <w:numId w:val="26"/>
        </w:numPr>
        <w:ind w:left="567" w:hanging="567"/>
      </w:pPr>
      <w:r w:rsidRPr="00B13623">
        <w:rPr>
          <w:rFonts w:cs="Arial"/>
          <w:szCs w:val="24"/>
        </w:rPr>
        <w:t>Proceso de revisión de reportes entregados</w:t>
      </w:r>
    </w:p>
    <w:p w:rsidR="00F3596E" w:rsidRPr="00B13623" w:rsidRDefault="00F3596E" w:rsidP="00D72DAA">
      <w:pPr>
        <w:numPr>
          <w:ilvl w:val="0"/>
          <w:numId w:val="26"/>
        </w:numPr>
        <w:ind w:left="567" w:hanging="567"/>
      </w:pPr>
      <w:r w:rsidRPr="00B13623">
        <w:rPr>
          <w:rFonts w:cs="Arial"/>
          <w:szCs w:val="24"/>
        </w:rPr>
        <w:t xml:space="preserve">Posibilidad de expansión de la herramienta, integración e interacción con futuros proyectos </w:t>
      </w:r>
    </w:p>
    <w:p w:rsidR="00F3596E" w:rsidRPr="00B13623" w:rsidRDefault="00F3596E" w:rsidP="00D72DAA">
      <w:pPr>
        <w:numPr>
          <w:ilvl w:val="0"/>
          <w:numId w:val="26"/>
        </w:numPr>
        <w:ind w:left="567" w:hanging="567"/>
      </w:pPr>
      <w:r w:rsidRPr="00B13623">
        <w:rPr>
          <w:rFonts w:cs="Arial"/>
          <w:szCs w:val="24"/>
        </w:rPr>
        <w:t>Existencia de base de datos única y unificada y disponible para el uso de futuras aplicaciones de la escuela de ciencias y sistemas</w:t>
      </w:r>
    </w:p>
    <w:p w:rsidR="00F3596E" w:rsidRPr="00B13623" w:rsidRDefault="00F3596E" w:rsidP="00D72DAA">
      <w:pPr>
        <w:numPr>
          <w:ilvl w:val="0"/>
          <w:numId w:val="26"/>
        </w:numPr>
        <w:ind w:left="567" w:hanging="567"/>
      </w:pPr>
      <w:r w:rsidRPr="00B13623">
        <w:rPr>
          <w:rFonts w:cs="Arial"/>
          <w:szCs w:val="24"/>
        </w:rPr>
        <w:t>Facilidad de migración, configuración e instalación de la herramienta</w:t>
      </w:r>
    </w:p>
    <w:p w:rsidR="00F54B37" w:rsidRPr="00B13623" w:rsidRDefault="00F54B37" w:rsidP="00D72DAA">
      <w:pPr>
        <w:numPr>
          <w:ilvl w:val="0"/>
          <w:numId w:val="26"/>
        </w:numPr>
        <w:ind w:left="567" w:hanging="567"/>
      </w:pPr>
      <w:r w:rsidRPr="00B13623">
        <w:rPr>
          <w:rFonts w:cs="Arial"/>
          <w:szCs w:val="24"/>
        </w:rPr>
        <w:t>Módulos de notificaciones diseñados para filtrar por roles la información a enviar</w:t>
      </w:r>
    </w:p>
    <w:p w:rsidR="00F54B37" w:rsidRPr="00B13623" w:rsidRDefault="002A3AD7" w:rsidP="00D72DAA">
      <w:pPr>
        <w:numPr>
          <w:ilvl w:val="0"/>
          <w:numId w:val="26"/>
        </w:numPr>
        <w:ind w:left="567" w:hanging="567"/>
      </w:pPr>
      <w:r w:rsidRPr="00B13623">
        <w:t>Portabilidad de Web2py</w:t>
      </w:r>
    </w:p>
    <w:p w:rsidR="00765364" w:rsidRPr="00B13623" w:rsidRDefault="00765364" w:rsidP="00D72DAA">
      <w:pPr>
        <w:numPr>
          <w:ilvl w:val="0"/>
          <w:numId w:val="26"/>
        </w:numPr>
        <w:ind w:left="567" w:hanging="567"/>
      </w:pPr>
      <w:r w:rsidRPr="00B13623">
        <w:t>Carga masiva de estudiantes y catedráticos</w:t>
      </w:r>
    </w:p>
    <w:p w:rsidR="00765364" w:rsidRPr="00B13623" w:rsidRDefault="00765364" w:rsidP="00765364">
      <w:pPr>
        <w:numPr>
          <w:ilvl w:val="0"/>
          <w:numId w:val="26"/>
        </w:numPr>
        <w:ind w:left="567" w:hanging="567"/>
      </w:pPr>
      <w:r w:rsidRPr="00B13623">
        <w:t>Posibilidad de expandir la estructura DTT por medio de editar roles, áreas y proyectos</w:t>
      </w:r>
    </w:p>
    <w:p w:rsidR="004550CB" w:rsidRPr="00B13623" w:rsidRDefault="004550CB" w:rsidP="00BD5074">
      <w:pPr>
        <w:ind w:left="567" w:firstLine="0"/>
      </w:pPr>
    </w:p>
    <w:p w:rsidR="00973FAF" w:rsidRPr="00B13623" w:rsidRDefault="00771B90" w:rsidP="008B6962">
      <w:pPr>
        <w:pStyle w:val="Sub1"/>
      </w:pPr>
      <w:bookmarkStart w:id="65" w:name="_Toc391065732"/>
      <w:r w:rsidRPr="00B13623">
        <w:t>Capacitación</w:t>
      </w:r>
      <w:bookmarkEnd w:id="65"/>
    </w:p>
    <w:p w:rsidR="00F92DE5" w:rsidRPr="00B13623" w:rsidRDefault="00E55ADE" w:rsidP="007C0A3D">
      <w:r w:rsidRPr="00B13623">
        <w:t xml:space="preserve">El proceso de capacitación </w:t>
      </w:r>
      <w:r w:rsidR="009C6C6C" w:rsidRPr="00B13623">
        <w:t>durará</w:t>
      </w:r>
      <w:r w:rsidR="00771B90" w:rsidRPr="00B13623">
        <w:t xml:space="preserve"> un máximo </w:t>
      </w:r>
      <w:r w:rsidR="00F23033" w:rsidRPr="00B13623">
        <w:t>de dos meses</w:t>
      </w:r>
      <w:r w:rsidR="00B07D3A" w:rsidRPr="00B13623">
        <w:t xml:space="preserve"> se dará a partir de la aprobación de finalización del proyecto</w:t>
      </w:r>
      <w:r w:rsidR="00F23033" w:rsidRPr="00B13623">
        <w:t xml:space="preserve"> y consistirá en soporte para el administrador de</w:t>
      </w:r>
      <w:r w:rsidR="00910BDF" w:rsidRPr="00B13623">
        <w:t xml:space="preserve"> la herramienta y a los estudiantes </w:t>
      </w:r>
      <w:r w:rsidR="007744B3" w:rsidRPr="00B13623">
        <w:t xml:space="preserve">encargados de dar continuidad al </w:t>
      </w:r>
      <w:r w:rsidR="00910BDF" w:rsidRPr="00B13623">
        <w:t>EPS</w:t>
      </w:r>
      <w:r w:rsidR="00F92DE5" w:rsidRPr="00B13623">
        <w:t>, la manera de ejecutar dicha capacitación será por medio de reuniones presenciales con los involucrados, o bien por medio electrónico.</w:t>
      </w:r>
    </w:p>
    <w:p w:rsidR="00F92DE5" w:rsidRPr="00B13623" w:rsidRDefault="00F92DE5" w:rsidP="007C0A3D"/>
    <w:p w:rsidR="00D5051B" w:rsidRPr="00B13623" w:rsidRDefault="00F92DE5" w:rsidP="007C0A3D">
      <w:r w:rsidRPr="00B13623">
        <w:lastRenderedPageBreak/>
        <w:t>La capacitación de cara al resto de usuarios finales será por medio del manual de usuario creado y en caso de ser necesario y existir la posibilidad de tiempo por medio de video tutoriales explicativos que muestren los pasos para los procesos importantes de cada rol</w:t>
      </w:r>
      <w:r w:rsidR="001421C7" w:rsidRPr="00B13623">
        <w:t>.</w:t>
      </w:r>
    </w:p>
    <w:p w:rsidR="00D5051B" w:rsidRPr="00B13623" w:rsidRDefault="00D5051B" w:rsidP="007C0A3D"/>
    <w:p w:rsidR="00973FAF" w:rsidRPr="00B13623" w:rsidRDefault="00973FAF" w:rsidP="008B6962">
      <w:pPr>
        <w:pStyle w:val="Sub1"/>
      </w:pPr>
      <w:bookmarkStart w:id="66" w:name="_Toc391065733"/>
      <w:r w:rsidRPr="00B13623">
        <w:t>Diagrama de Roles</w:t>
      </w:r>
      <w:bookmarkEnd w:id="66"/>
    </w:p>
    <w:p w:rsidR="00662826" w:rsidRPr="00B13623" w:rsidRDefault="00662826" w:rsidP="00662826">
      <w:r w:rsidRPr="00B13623">
        <w:t xml:space="preserve">La distribución de tareas de un usuario de CPFECYS es dependiente del rol o roles que tenga asignados, las tareas operativas se distribuyen entre los roles supervisor y tutor académico, de la manera mostrada en la figura </w:t>
      </w:r>
      <w:r w:rsidR="00646092" w:rsidRPr="00B13623">
        <w:t>14</w:t>
      </w:r>
      <w:r w:rsidRPr="00B13623">
        <w:t xml:space="preserve">, </w:t>
      </w:r>
      <w:r w:rsidR="00A674DD" w:rsidRPr="00B13623">
        <w:t xml:space="preserve">en CPFECYS las interacciones entre los usuarios de diferentes roles suceden por medio de módulos o tareas disponibles a sus roles, </w:t>
      </w:r>
      <w:r w:rsidRPr="00B13623">
        <w:t xml:space="preserve">en la figura </w:t>
      </w:r>
      <w:r w:rsidR="00646092" w:rsidRPr="00B13623">
        <w:t>15</w:t>
      </w:r>
      <w:r w:rsidRPr="00B13623">
        <w:t>, se muestran los medios de interacción entre los roles de CPFECYS</w:t>
      </w:r>
    </w:p>
    <w:p w:rsidR="00A90D84" w:rsidRPr="00B13623" w:rsidRDefault="00A90D84" w:rsidP="00662826"/>
    <w:p w:rsidR="00662826" w:rsidRPr="00B13623" w:rsidRDefault="00A674DD" w:rsidP="00662826">
      <w:pPr>
        <w:pStyle w:val="Figuras"/>
        <w:ind w:left="1560" w:hanging="1560"/>
      </w:pPr>
      <w:r w:rsidRPr="00B13623">
        <w:t>Diagrama de actividades de roles de CPFECYS</w:t>
      </w:r>
    </w:p>
    <w:p w:rsidR="00662826" w:rsidRPr="00B13623" w:rsidRDefault="00662826" w:rsidP="00662826">
      <w:pPr>
        <w:pStyle w:val="NoSpacing"/>
      </w:pPr>
    </w:p>
    <w:p w:rsidR="00662826" w:rsidRPr="00B13623" w:rsidRDefault="00A674DD" w:rsidP="00662826">
      <w:pPr>
        <w:jc w:val="center"/>
      </w:pPr>
      <w:r w:rsidRPr="00B13623">
        <w:rPr>
          <w:noProof/>
          <w:lang w:val="en-US"/>
        </w:rPr>
        <w:drawing>
          <wp:inline distT="0" distB="0" distL="0" distR="0" wp14:anchorId="1A1A1AB9" wp14:editId="767FFA41">
            <wp:extent cx="4194215" cy="2447925"/>
            <wp:effectExtent l="38100" t="38100" r="1587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00217" cy="2451428"/>
                    </a:xfrm>
                    <a:prstGeom prst="rect">
                      <a:avLst/>
                    </a:prstGeom>
                    <a:ln w="38100" cap="sq">
                      <a:solidFill>
                        <a:srgbClr val="000000"/>
                      </a:solidFill>
                      <a:prstDash val="solid"/>
                      <a:miter lim="800000"/>
                    </a:ln>
                    <a:effectLst/>
                  </pic:spPr>
                </pic:pic>
              </a:graphicData>
            </a:graphic>
          </wp:inline>
        </w:drawing>
      </w:r>
    </w:p>
    <w:p w:rsidR="00662826" w:rsidRPr="00B13623" w:rsidRDefault="00662826" w:rsidP="00662826">
      <w:pPr>
        <w:jc w:val="center"/>
      </w:pPr>
    </w:p>
    <w:p w:rsidR="00662826" w:rsidRPr="00B13623" w:rsidRDefault="00662826" w:rsidP="00662826">
      <w:pPr>
        <w:pStyle w:val="Fuente"/>
        <w:rPr>
          <w:lang w:val="es-GT"/>
        </w:rPr>
      </w:pPr>
      <w:r w:rsidRPr="00B13623">
        <w:rPr>
          <w:lang w:val="es-GT"/>
        </w:rPr>
        <w:t>Fuente: elaboración propia.</w:t>
      </w:r>
    </w:p>
    <w:p w:rsidR="004D3A54" w:rsidRDefault="004D3A54">
      <w:pPr>
        <w:spacing w:line="240" w:lineRule="auto"/>
        <w:ind w:firstLine="0"/>
        <w:jc w:val="left"/>
      </w:pPr>
      <w:r>
        <w:br w:type="page"/>
      </w:r>
    </w:p>
    <w:p w:rsidR="00A674DD" w:rsidRPr="00B13623" w:rsidRDefault="000F4D71" w:rsidP="00A674DD">
      <w:pPr>
        <w:pStyle w:val="Figuras"/>
        <w:ind w:left="1560" w:hanging="1560"/>
      </w:pPr>
      <w:r w:rsidRPr="00B13623">
        <w:lastRenderedPageBreak/>
        <w:t>Medios de interacción entre</w:t>
      </w:r>
      <w:r w:rsidR="00A674DD" w:rsidRPr="00B13623">
        <w:t xml:space="preserve"> roles de CPFECYS</w:t>
      </w:r>
    </w:p>
    <w:p w:rsidR="00A674DD" w:rsidRPr="00B13623" w:rsidRDefault="00A674DD" w:rsidP="00A674DD">
      <w:pPr>
        <w:pStyle w:val="NoSpacing"/>
      </w:pPr>
    </w:p>
    <w:p w:rsidR="00A674DD" w:rsidRPr="00B13623" w:rsidRDefault="000F4D71" w:rsidP="00A674DD">
      <w:pPr>
        <w:jc w:val="center"/>
      </w:pPr>
      <w:r w:rsidRPr="00B13623">
        <w:rPr>
          <w:noProof/>
          <w:lang w:val="en-US"/>
        </w:rPr>
        <w:drawing>
          <wp:inline distT="0" distB="0" distL="0" distR="0" wp14:anchorId="26B081A8" wp14:editId="5C6ACF30">
            <wp:extent cx="3419475" cy="2567605"/>
            <wp:effectExtent l="38100" t="38100" r="9525" b="23495"/>
            <wp:docPr id="20" name="Picture 20" descr="C:\Users\Omar\Desktop\Dibujo 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Desktop\Dibujo sin título.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20367" cy="2568275"/>
                    </a:xfrm>
                    <a:prstGeom prst="rect">
                      <a:avLst/>
                    </a:prstGeom>
                    <a:ln w="38100" cap="sq">
                      <a:solidFill>
                        <a:srgbClr val="000000"/>
                      </a:solidFill>
                      <a:prstDash val="solid"/>
                      <a:miter lim="800000"/>
                    </a:ln>
                    <a:effectLst/>
                  </pic:spPr>
                </pic:pic>
              </a:graphicData>
            </a:graphic>
          </wp:inline>
        </w:drawing>
      </w:r>
    </w:p>
    <w:p w:rsidR="00A674DD" w:rsidRPr="00B13623" w:rsidRDefault="00A674DD" w:rsidP="00A674DD">
      <w:pPr>
        <w:jc w:val="center"/>
      </w:pPr>
    </w:p>
    <w:p w:rsidR="00A674DD" w:rsidRPr="00B13623" w:rsidRDefault="00A674DD" w:rsidP="00A674DD">
      <w:pPr>
        <w:pStyle w:val="Fuente"/>
        <w:rPr>
          <w:lang w:val="es-GT"/>
        </w:rPr>
      </w:pPr>
      <w:r w:rsidRPr="00B13623">
        <w:rPr>
          <w:lang w:val="es-GT"/>
        </w:rPr>
        <w:t>Fuente: elaboración propia.</w:t>
      </w:r>
    </w:p>
    <w:p w:rsidR="001F08AA" w:rsidRPr="00B13623" w:rsidRDefault="001F08AA" w:rsidP="001F08AA"/>
    <w:p w:rsidR="001F08AA" w:rsidRPr="00B13623" w:rsidRDefault="001F08AA" w:rsidP="001F08AA">
      <w:r w:rsidRPr="00B13623">
        <w:t>La interacción en la dirección de administrador de la herramienta a tutor académico y supervisor se lleva a cabo principalmente por medio de dos módulos, el módulo de comunicación y el módulo de revisión de reportes,</w:t>
      </w:r>
      <w:r w:rsidR="00F86608" w:rsidRPr="00B13623">
        <w:t xml:space="preserve"> el módulo de comunicación es el que habilita al administrador para poder enviar notificaciones por correo electrónico a cualquier usuario delimitando por rol, la comunicación en este módulo es en una dirección, es decir de manera interna CPFECYS únicamente permite al administrador comunicar a los demás usuarios </w:t>
      </w:r>
      <w:r w:rsidR="00B76ACC" w:rsidRPr="00B13623">
        <w:t xml:space="preserve">de la plataforma información de relevancia, </w:t>
      </w:r>
      <w:r w:rsidR="004D034D" w:rsidRPr="00B13623">
        <w:t>este módulo incluye noticias, archivos, enlaces importantes y comunicación vía correo electrónico.</w:t>
      </w:r>
    </w:p>
    <w:p w:rsidR="004D034D" w:rsidRPr="00B13623" w:rsidRDefault="004D034D" w:rsidP="001F08AA"/>
    <w:p w:rsidR="004D034D" w:rsidRPr="00B13623" w:rsidRDefault="004D034D" w:rsidP="001F08AA">
      <w:r w:rsidRPr="00B13623">
        <w:t xml:space="preserve">El otro medio de comunicación entre usuarios registrados es el que gestiona la interacción de supervisores con tutores académicos, la comunicación entre estos dos roles es bidireccional a diferencia de la comunicación entre administrador y resto de roles, aun cuando esta </w:t>
      </w:r>
      <w:r w:rsidRPr="00B13623">
        <w:lastRenderedPageBreak/>
        <w:t xml:space="preserve">comunicación es bidireccional el contenido de los mensajes generados que van en la dirección de tutor académico a supervisor no pueden ser modificados o personalizados por el tutor académico, son mensajes automatizados que notifican al supervisor cuando una tarea ha sido completada, mientras que la comunicación en la dirección contraria, </w:t>
      </w:r>
      <w:r w:rsidR="00F83452" w:rsidRPr="00B13623">
        <w:t>es decir de supervisor a tutor académico puede ser personalizada, en estos mensajes el supervisor indica al tutor académico requerimientos de cambios en sus reportes para que cumplan con las expectativas del supervisor.</w:t>
      </w:r>
    </w:p>
    <w:p w:rsidR="007E4016" w:rsidRPr="00B13623" w:rsidRDefault="007E4016" w:rsidP="001F08AA"/>
    <w:p w:rsidR="007E4016" w:rsidRPr="00B13623" w:rsidRDefault="007E4016" w:rsidP="001F08AA">
      <w:r w:rsidRPr="00B13623">
        <w:t xml:space="preserve">Existen también los usuarios no registrados en la plataforma, son usuarios que pueden estar interesados en horarios de cursos, laboratorios, calificaciones y programas de cursos entre otros documentos </w:t>
      </w:r>
      <w:r w:rsidR="00AE4E97" w:rsidRPr="00B13623">
        <w:t>relacionados con un curso en cuestión, los mensajes para estos usuarios son generados por los usuarios de dos roles en la plataforma, tutor académico y administrador, siendo el administrador el que cuenta con las herramientas para crear noticias publicas y el tutor académico quien genera contenido, horarios y documentos  durante el progreso de su práctica, esta comunicación es unidireccional, pues los usuarios no registrados no pueden producir ni modificar contenido, únicamente consumirlo.</w:t>
      </w:r>
    </w:p>
    <w:p w:rsidR="001F08AA" w:rsidRPr="00B13623" w:rsidRDefault="001F08AA" w:rsidP="001F08AA"/>
    <w:p w:rsidR="00E03D5B" w:rsidRPr="00B13623" w:rsidRDefault="00E03D5B" w:rsidP="008B6962">
      <w:pPr>
        <w:pStyle w:val="Sub1"/>
      </w:pPr>
      <w:bookmarkStart w:id="67" w:name="_Toc391065734"/>
      <w:r w:rsidRPr="00B13623">
        <w:t xml:space="preserve">Roles y </w:t>
      </w:r>
      <w:r w:rsidR="00793DEA" w:rsidRPr="00B13623">
        <w:t>accesos</w:t>
      </w:r>
      <w:bookmarkEnd w:id="67"/>
    </w:p>
    <w:p w:rsidR="00E03D5B" w:rsidRPr="00B13623" w:rsidRDefault="00E03D5B" w:rsidP="004B43DD"/>
    <w:p w:rsidR="00642841" w:rsidRPr="00B13623" w:rsidRDefault="00642841" w:rsidP="008B6962">
      <w:pPr>
        <w:pStyle w:val="Sub2"/>
      </w:pPr>
      <w:bookmarkStart w:id="68" w:name="_Toc391065735"/>
      <w:r w:rsidRPr="00B13623">
        <w:t>Roles</w:t>
      </w:r>
      <w:bookmarkEnd w:id="68"/>
    </w:p>
    <w:p w:rsidR="00642841" w:rsidRPr="00B13623" w:rsidRDefault="004643AA" w:rsidP="004B43DD">
      <w:r w:rsidRPr="00B13623">
        <w:t>L</w:t>
      </w:r>
      <w:r w:rsidR="00562588" w:rsidRPr="00B13623">
        <w:t>a herramienta</w:t>
      </w:r>
      <w:r w:rsidR="00A65A11" w:rsidRPr="00B13623">
        <w:t xml:space="preserve"> CPFECYS</w:t>
      </w:r>
      <w:r w:rsidR="00562588" w:rsidRPr="00B13623">
        <w:t xml:space="preserve"> hace validaciones y restringe el acceso a únicamente los módulos que estén determinados para un rol en sí, múltiples roles pueden ser asignados a un usuario dándole de esta manera accesos a todos los módulos de todos los roles que desempeñe, de esta manera pueden existir en la plataforma múltiples administradores, así también puede existir un administrador que tenga rol de supervisor e inclusive rol de DSI o bien tutor </w:t>
      </w:r>
      <w:r w:rsidR="00562588" w:rsidRPr="00B13623">
        <w:lastRenderedPageBreak/>
        <w:t>académico, aun cuando en la lógica del negocio estas combinaciones de roles en un usuario no tienen sentido, en la práctica pueden ser de gran utilidad para permitir a un usuario analizar desde múltiples puntos de vista el estado y comportamientos de la aplicación, configuraciones como estas serán necesarias para desarrolladores</w:t>
      </w:r>
      <w:r w:rsidRPr="00B13623">
        <w:t>, los roles contenidos en CPFECYS son los siguientes</w:t>
      </w:r>
      <w:r w:rsidR="00642841" w:rsidRPr="00B13623">
        <w:t>:</w:t>
      </w:r>
    </w:p>
    <w:p w:rsidR="00256404" w:rsidRPr="00B13623" w:rsidRDefault="00256404" w:rsidP="004B43DD"/>
    <w:p w:rsidR="00642841" w:rsidRPr="00B13623" w:rsidRDefault="00642841" w:rsidP="004B43DD">
      <w:pPr>
        <w:numPr>
          <w:ilvl w:val="0"/>
          <w:numId w:val="15"/>
        </w:numPr>
        <w:suppressAutoHyphens/>
      </w:pPr>
      <w:r w:rsidRPr="00B13623">
        <w:t>Administrador</w:t>
      </w:r>
    </w:p>
    <w:p w:rsidR="00642841" w:rsidRPr="00B13623" w:rsidRDefault="00642841" w:rsidP="004B43DD">
      <w:pPr>
        <w:numPr>
          <w:ilvl w:val="0"/>
          <w:numId w:val="15"/>
        </w:numPr>
        <w:suppressAutoHyphens/>
      </w:pPr>
      <w:r w:rsidRPr="00B13623">
        <w:t>Tutor Académico</w:t>
      </w:r>
    </w:p>
    <w:p w:rsidR="00642841" w:rsidRPr="00B13623" w:rsidRDefault="00642841" w:rsidP="004B43DD">
      <w:pPr>
        <w:numPr>
          <w:ilvl w:val="0"/>
          <w:numId w:val="15"/>
        </w:numPr>
        <w:suppressAutoHyphens/>
      </w:pPr>
      <w:r w:rsidRPr="00B13623">
        <w:t>Supervisor</w:t>
      </w:r>
    </w:p>
    <w:p w:rsidR="00642841" w:rsidRPr="00B13623" w:rsidRDefault="00642841" w:rsidP="004B43DD">
      <w:pPr>
        <w:numPr>
          <w:ilvl w:val="0"/>
          <w:numId w:val="15"/>
        </w:numPr>
        <w:suppressAutoHyphens/>
      </w:pPr>
      <w:r w:rsidRPr="00B13623">
        <w:t>DSI</w:t>
      </w:r>
    </w:p>
    <w:p w:rsidR="00642841" w:rsidRPr="00B13623" w:rsidRDefault="00642841" w:rsidP="004B43DD">
      <w:pPr>
        <w:suppressAutoHyphens/>
        <w:ind w:left="360" w:firstLine="0"/>
      </w:pPr>
      <w:r w:rsidRPr="00B13623">
        <w:t xml:space="preserve">Y sus funciones y acciones son como se describen a </w:t>
      </w:r>
      <w:r w:rsidR="00E03D5B" w:rsidRPr="00B13623">
        <w:t>continuación</w:t>
      </w:r>
    </w:p>
    <w:p w:rsidR="00B14757" w:rsidRPr="00B13623" w:rsidRDefault="00B14757" w:rsidP="008B6962">
      <w:pPr>
        <w:pStyle w:val="Sub1"/>
      </w:pPr>
      <w:bookmarkStart w:id="69" w:name="_Toc391065736"/>
      <w:r w:rsidRPr="00B13623">
        <w:t>Acciones de Administrador</w:t>
      </w:r>
      <w:bookmarkEnd w:id="69"/>
    </w:p>
    <w:p w:rsidR="00B14757" w:rsidRPr="00B13623" w:rsidRDefault="00B14757" w:rsidP="00B14757">
      <w:r w:rsidRPr="00B13623">
        <w:t>Todas las acciones de administrador presentadas requerirán que el usuario tenga accesos de administrador y que de manera previa inicie sesión como con dichos accesos en CPFECYS.</w:t>
      </w:r>
    </w:p>
    <w:p w:rsidR="00B14757" w:rsidRPr="00B13623" w:rsidRDefault="00B14757" w:rsidP="004B43DD">
      <w:pPr>
        <w:suppressAutoHyphens/>
        <w:ind w:left="360" w:firstLine="0"/>
      </w:pPr>
    </w:p>
    <w:p w:rsidR="00E03D5B" w:rsidRPr="00B13623" w:rsidRDefault="00E03D5B" w:rsidP="008B6962">
      <w:pPr>
        <w:pStyle w:val="Sub3"/>
        <w:numPr>
          <w:ilvl w:val="3"/>
          <w:numId w:val="19"/>
        </w:numPr>
      </w:pPr>
      <w:bookmarkStart w:id="70" w:name="_Toc391065737"/>
      <w:r w:rsidRPr="00B13623">
        <w:t>Administración de roles</w:t>
      </w:r>
      <w:bookmarkEnd w:id="70"/>
    </w:p>
    <w:p w:rsidR="0090076F" w:rsidRPr="00B13623" w:rsidRDefault="00D72DAA" w:rsidP="004B43DD">
      <w:r w:rsidRPr="00B13623">
        <w:t>CPFECYS</w:t>
      </w:r>
      <w:r w:rsidR="00E03D5B" w:rsidRPr="00B13623">
        <w:t xml:space="preserve"> permite al administrador tener completo control sobre los roles disponibles en la herramienta, permite crear, eliminar y modificar roles</w:t>
      </w:r>
      <w:r w:rsidR="0090076F" w:rsidRPr="00B13623">
        <w:t xml:space="preserve">, para administrar los roles el usuario debe ser administrador en </w:t>
      </w:r>
      <w:r w:rsidRPr="00B13623">
        <w:t>CPFECYS</w:t>
      </w:r>
      <w:r w:rsidR="0090076F" w:rsidRPr="00B13623">
        <w:t xml:space="preserve"> y vistar el enlace llamado Roles bajo el menú Admin de usuarios como se muestra, dicha pantalla y menú se muestran en la figura </w:t>
      </w:r>
      <w:r w:rsidR="00646092" w:rsidRPr="00B13623">
        <w:t>16</w:t>
      </w:r>
    </w:p>
    <w:p w:rsidR="0090076F" w:rsidRPr="00B13623" w:rsidRDefault="0090076F" w:rsidP="004B43DD"/>
    <w:p w:rsidR="004D3A54" w:rsidRDefault="004D3A54">
      <w:pPr>
        <w:spacing w:line="240" w:lineRule="auto"/>
        <w:ind w:firstLine="0"/>
        <w:jc w:val="left"/>
        <w:rPr>
          <w:b/>
        </w:rPr>
      </w:pPr>
      <w:r>
        <w:br w:type="page"/>
      </w:r>
    </w:p>
    <w:p w:rsidR="0090076F" w:rsidRPr="00B13623" w:rsidRDefault="0090076F" w:rsidP="004B43DD">
      <w:pPr>
        <w:pStyle w:val="Figuras"/>
        <w:ind w:left="1560" w:hanging="1560"/>
      </w:pPr>
      <w:r w:rsidRPr="00B13623">
        <w:lastRenderedPageBreak/>
        <w:t xml:space="preserve">Administrar los roles de </w:t>
      </w:r>
      <w:r w:rsidR="00D72DAA" w:rsidRPr="00B13623">
        <w:t>CPFECYS</w:t>
      </w:r>
    </w:p>
    <w:p w:rsidR="0090076F" w:rsidRPr="00B13623" w:rsidRDefault="0090076F" w:rsidP="004B43DD">
      <w:pPr>
        <w:pStyle w:val="NoSpacing"/>
      </w:pPr>
    </w:p>
    <w:p w:rsidR="0090076F" w:rsidRPr="00B13623" w:rsidRDefault="0090076F" w:rsidP="004B43DD">
      <w:pPr>
        <w:jc w:val="center"/>
      </w:pPr>
      <w:r w:rsidRPr="00B13623">
        <w:rPr>
          <w:noProof/>
          <w:lang w:val="en-US"/>
        </w:rPr>
        <w:drawing>
          <wp:inline distT="0" distB="0" distL="0" distR="0" wp14:anchorId="089B5762" wp14:editId="4A73F024">
            <wp:extent cx="4595674" cy="2762250"/>
            <wp:effectExtent l="38100" t="38100" r="1460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0302" cy="2765031"/>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0B6D47" w:rsidRPr="00B13623" w:rsidRDefault="000B6D47" w:rsidP="004B43DD">
      <w:pPr>
        <w:jc w:val="center"/>
      </w:pPr>
    </w:p>
    <w:p w:rsidR="0090076F" w:rsidRPr="00B13623" w:rsidRDefault="0090076F" w:rsidP="004B43DD"/>
    <w:p w:rsidR="00642841" w:rsidRPr="00B13623" w:rsidRDefault="00F257A4" w:rsidP="004B43DD">
      <w:pPr>
        <w:suppressAutoHyphens/>
        <w:ind w:left="360" w:firstLine="0"/>
      </w:pPr>
      <w:r w:rsidRPr="00B13623">
        <w:t xml:space="preserve">La vista de administrador de roles cuenta con las opciones de Vista, Editar, Eliminar y Añadir, para añadir un nuevo Rol basta con pulsar el botón, </w:t>
      </w:r>
      <w:r w:rsidR="000B6D47" w:rsidRPr="00B13623">
        <w:t xml:space="preserve">la aplicación mostrará entonces una vista como la de la figura </w:t>
      </w:r>
      <w:r w:rsidR="00646092" w:rsidRPr="00B13623">
        <w:t>17.</w:t>
      </w:r>
    </w:p>
    <w:p w:rsidR="000B6D47" w:rsidRPr="00B13623" w:rsidRDefault="000B6D47" w:rsidP="004B43DD">
      <w:pPr>
        <w:suppressAutoHyphens/>
        <w:ind w:left="360" w:firstLine="0"/>
      </w:pPr>
    </w:p>
    <w:p w:rsidR="004A6857" w:rsidRDefault="004A6857">
      <w:pPr>
        <w:spacing w:line="240" w:lineRule="auto"/>
        <w:ind w:firstLine="0"/>
        <w:jc w:val="left"/>
        <w:rPr>
          <w:b/>
        </w:rPr>
      </w:pPr>
      <w:r>
        <w:br w:type="page"/>
      </w:r>
    </w:p>
    <w:p w:rsidR="000B6D47" w:rsidRPr="00B13623" w:rsidRDefault="000B6D47" w:rsidP="004B43DD">
      <w:pPr>
        <w:pStyle w:val="Figuras"/>
        <w:ind w:left="1560" w:hanging="1560"/>
      </w:pPr>
      <w:r w:rsidRPr="00B13623">
        <w:lastRenderedPageBreak/>
        <w:t xml:space="preserve">Administrar los roles de </w:t>
      </w:r>
      <w:r w:rsidR="00D72DAA" w:rsidRPr="00B13623">
        <w:t>CPFECYS</w:t>
      </w:r>
      <w:r w:rsidRPr="00B13623">
        <w:t>: Acción Añadir</w:t>
      </w:r>
    </w:p>
    <w:p w:rsidR="000B6D47" w:rsidRPr="00B13623" w:rsidRDefault="000B6D47" w:rsidP="004B43DD">
      <w:pPr>
        <w:pStyle w:val="NoSpacing"/>
      </w:pPr>
    </w:p>
    <w:p w:rsidR="000B6D47" w:rsidRPr="00B13623" w:rsidRDefault="000B6D47" w:rsidP="004B43DD">
      <w:pPr>
        <w:jc w:val="center"/>
      </w:pPr>
      <w:r w:rsidRPr="00B13623">
        <w:rPr>
          <w:noProof/>
          <w:lang w:val="en-US"/>
        </w:rPr>
        <w:drawing>
          <wp:inline distT="0" distB="0" distL="0" distR="0" wp14:anchorId="5CD06EFE" wp14:editId="433EDEEA">
            <wp:extent cx="4080808" cy="3286125"/>
            <wp:effectExtent l="38100" t="38100" r="152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85453" cy="3289865"/>
                    </a:xfrm>
                    <a:prstGeom prst="rect">
                      <a:avLst/>
                    </a:prstGeom>
                    <a:ln w="38100" cap="sq">
                      <a:solidFill>
                        <a:srgbClr val="000000"/>
                      </a:solidFill>
                      <a:prstDash val="solid"/>
                      <a:miter lim="800000"/>
                    </a:ln>
                    <a:effectLst/>
                  </pic:spPr>
                </pic:pic>
              </a:graphicData>
            </a:graphic>
          </wp:inline>
        </w:drawing>
      </w:r>
    </w:p>
    <w:p w:rsidR="000B6D47" w:rsidRPr="00B13623" w:rsidRDefault="000B6D47" w:rsidP="004B43DD">
      <w:pPr>
        <w:jc w:val="center"/>
      </w:pPr>
    </w:p>
    <w:p w:rsidR="000B6D47" w:rsidRPr="00B13623" w:rsidRDefault="000B6D47" w:rsidP="004B43DD">
      <w:pPr>
        <w:pStyle w:val="Fuente"/>
        <w:rPr>
          <w:lang w:val="es-GT"/>
        </w:rPr>
      </w:pPr>
      <w:r w:rsidRPr="00B13623">
        <w:rPr>
          <w:lang w:val="es-GT"/>
        </w:rPr>
        <w:t>Fuente: elaboración propia.</w:t>
      </w:r>
    </w:p>
    <w:p w:rsidR="00413C97" w:rsidRPr="00B13623" w:rsidRDefault="00413C97" w:rsidP="004B43DD"/>
    <w:p w:rsidR="00413C97" w:rsidRPr="00B13623" w:rsidRDefault="00413C97" w:rsidP="004B43DD">
      <w:r w:rsidRPr="00B13623">
        <w:t>La vista de edición de roles cuenta con una alta similitud con la vista de creación, el único cambio perceptible es que, en los campos que aparecen vacíos en la creación, en el formulario de edición ya existe información previa, que es la que se desea editar.</w:t>
      </w:r>
    </w:p>
    <w:p w:rsidR="000B6D47" w:rsidRPr="00B13623" w:rsidRDefault="000B6D47" w:rsidP="004B43DD">
      <w:pPr>
        <w:suppressAutoHyphens/>
        <w:ind w:left="360" w:firstLine="0"/>
      </w:pPr>
    </w:p>
    <w:p w:rsidR="00642841" w:rsidRPr="00B13623" w:rsidRDefault="00642841" w:rsidP="008B6962">
      <w:pPr>
        <w:pStyle w:val="Sub3"/>
        <w:numPr>
          <w:ilvl w:val="3"/>
          <w:numId w:val="19"/>
        </w:numPr>
      </w:pPr>
      <w:bookmarkStart w:id="71" w:name="_Toc391065738"/>
      <w:r w:rsidRPr="00B13623">
        <w:t>Administrador</w:t>
      </w:r>
      <w:bookmarkEnd w:id="71"/>
    </w:p>
    <w:p w:rsidR="00642841" w:rsidRPr="00B13623" w:rsidRDefault="00642841" w:rsidP="004B43DD">
      <w:r w:rsidRPr="00B13623">
        <w:t xml:space="preserve">El administrador cuenta con todos los permisos de creación de contenido y publicación del mismo, puede también enviar notificaciones y recordatorios a los integrantes del resto de grupos disponibles, así mismo tiene permisos de calificación y aprobación de cualquier contenido generado por los Tutores </w:t>
      </w:r>
      <w:r w:rsidRPr="00B13623">
        <w:lastRenderedPageBreak/>
        <w:t>académicos, entre el contenido que el administrador puede generar se encuentra:</w:t>
      </w:r>
    </w:p>
    <w:p w:rsidR="00642841" w:rsidRPr="00B13623" w:rsidRDefault="00642841" w:rsidP="004B43DD">
      <w:pPr>
        <w:numPr>
          <w:ilvl w:val="0"/>
          <w:numId w:val="15"/>
        </w:numPr>
        <w:suppressAutoHyphens/>
      </w:pPr>
      <w:r w:rsidRPr="00B13623">
        <w:t>Restricciones de reportes a entregar</w:t>
      </w:r>
    </w:p>
    <w:p w:rsidR="00642841" w:rsidRPr="00B13623" w:rsidRDefault="00642841" w:rsidP="004B43DD">
      <w:pPr>
        <w:numPr>
          <w:ilvl w:val="0"/>
          <w:numId w:val="15"/>
        </w:numPr>
        <w:suppressAutoHyphens/>
      </w:pPr>
      <w:r w:rsidRPr="00B13623">
        <w:t>Reportes a entregar pre programados para una fecha</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Proyectos que son excepciones de entregables</w:t>
      </w:r>
    </w:p>
    <w:p w:rsidR="00642841" w:rsidRPr="00B13623" w:rsidRDefault="00642841" w:rsidP="004B43DD">
      <w:pPr>
        <w:numPr>
          <w:ilvl w:val="0"/>
          <w:numId w:val="15"/>
        </w:numPr>
        <w:suppressAutoHyphens/>
      </w:pPr>
      <w:r w:rsidRPr="00B13623">
        <w:t>Ingresar usuarios nuevos</w:t>
      </w:r>
    </w:p>
    <w:p w:rsidR="00642841" w:rsidRPr="00B13623" w:rsidRDefault="00642841" w:rsidP="004B43DD">
      <w:pPr>
        <w:numPr>
          <w:ilvl w:val="0"/>
          <w:numId w:val="15"/>
        </w:numPr>
        <w:suppressAutoHyphens/>
      </w:pPr>
      <w:r w:rsidRPr="00B13623">
        <w:t>Asignar roles y proyectos a usuarios</w:t>
      </w:r>
    </w:p>
    <w:p w:rsidR="00642841" w:rsidRPr="00B13623" w:rsidRDefault="00642841" w:rsidP="004B43DD">
      <w:pPr>
        <w:numPr>
          <w:ilvl w:val="0"/>
          <w:numId w:val="15"/>
        </w:numPr>
        <w:suppressAutoHyphens/>
      </w:pPr>
      <w:r w:rsidRPr="00B13623">
        <w:t xml:space="preserve">Validar, aprobar, modificar y remover asignaciones </w:t>
      </w:r>
    </w:p>
    <w:p w:rsidR="00172370" w:rsidRPr="00B13623" w:rsidRDefault="00172370" w:rsidP="004B43DD">
      <w:pPr>
        <w:suppressAutoHyphens/>
        <w:ind w:left="360" w:firstLine="0"/>
      </w:pPr>
    </w:p>
    <w:p w:rsidR="00172370" w:rsidRPr="00B13623" w:rsidRDefault="00172370" w:rsidP="004B43DD">
      <w:pPr>
        <w:suppressAutoHyphens/>
        <w:ind w:left="360" w:firstLine="0"/>
      </w:pPr>
      <w:r w:rsidRPr="00B13623">
        <w:t>La vista de la interfaz de administrador</w:t>
      </w:r>
      <w:r w:rsidR="00586EE2" w:rsidRPr="00B13623">
        <w:t xml:space="preserve"> es la interfaz más extensa y con mayor cantidad de controles, menús y submenús, la configuración de la mismas </w:t>
      </w:r>
      <w:r w:rsidRPr="00B13623">
        <w:t xml:space="preserve">se muestra en la figura </w:t>
      </w:r>
      <w:r w:rsidR="00646092" w:rsidRPr="00B13623">
        <w:t>18.</w:t>
      </w:r>
    </w:p>
    <w:p w:rsidR="00172370" w:rsidRPr="00B13623" w:rsidRDefault="00172370" w:rsidP="004B43DD">
      <w:pPr>
        <w:suppressAutoHyphens/>
        <w:ind w:left="360" w:firstLine="0"/>
      </w:pPr>
    </w:p>
    <w:p w:rsidR="00172370" w:rsidRPr="00B13623" w:rsidRDefault="00172370" w:rsidP="004B43DD">
      <w:pPr>
        <w:pStyle w:val="Figuras"/>
        <w:ind w:left="1560" w:hanging="1560"/>
      </w:pPr>
      <w:r w:rsidRPr="00B13623">
        <w:t>Interfaz de Administrador</w:t>
      </w:r>
    </w:p>
    <w:p w:rsidR="00172370" w:rsidRPr="00B13623" w:rsidRDefault="00172370" w:rsidP="004B43DD">
      <w:pPr>
        <w:pStyle w:val="NoSpacing"/>
      </w:pPr>
    </w:p>
    <w:p w:rsidR="00172370" w:rsidRPr="00B13623" w:rsidRDefault="00586EE2" w:rsidP="004B43DD">
      <w:pPr>
        <w:jc w:val="center"/>
      </w:pPr>
      <w:r w:rsidRPr="00B13623">
        <w:rPr>
          <w:noProof/>
          <w:lang w:val="en-US"/>
        </w:rPr>
        <w:drawing>
          <wp:inline distT="0" distB="0" distL="0" distR="0" wp14:anchorId="5DFA8C46" wp14:editId="6FE44E64">
            <wp:extent cx="5419725" cy="2762250"/>
            <wp:effectExtent l="38100" t="3810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19725" cy="2762250"/>
                    </a:xfrm>
                    <a:prstGeom prst="rect">
                      <a:avLst/>
                    </a:prstGeom>
                    <a:ln w="38100" cap="sq">
                      <a:solidFill>
                        <a:srgbClr val="000000"/>
                      </a:solidFill>
                      <a:prstDash val="solid"/>
                      <a:miter lim="800000"/>
                    </a:ln>
                    <a:effectLst/>
                  </pic:spPr>
                </pic:pic>
              </a:graphicData>
            </a:graphic>
          </wp:inline>
        </w:drawing>
      </w:r>
    </w:p>
    <w:p w:rsidR="00172370" w:rsidRPr="00B13623" w:rsidRDefault="00172370" w:rsidP="004B43DD">
      <w:pPr>
        <w:jc w:val="center"/>
      </w:pPr>
    </w:p>
    <w:p w:rsidR="00172370" w:rsidRPr="00B13623" w:rsidRDefault="00172370" w:rsidP="004B43DD">
      <w:pPr>
        <w:pStyle w:val="Fuente"/>
        <w:rPr>
          <w:lang w:val="es-GT"/>
        </w:rPr>
      </w:pPr>
      <w:r w:rsidRPr="00B13623">
        <w:rPr>
          <w:lang w:val="es-GT"/>
        </w:rPr>
        <w:t>Fuente: elaboración propia.</w:t>
      </w:r>
    </w:p>
    <w:p w:rsidR="00172370" w:rsidRPr="00B13623" w:rsidRDefault="00172370" w:rsidP="004B43DD">
      <w:pPr>
        <w:suppressAutoHyphens/>
        <w:ind w:left="360" w:firstLine="0"/>
      </w:pPr>
    </w:p>
    <w:p w:rsidR="00642841" w:rsidRPr="00B13623" w:rsidRDefault="00642841" w:rsidP="004B43DD"/>
    <w:p w:rsidR="00642841" w:rsidRPr="00B13623" w:rsidRDefault="00642841" w:rsidP="008B6962">
      <w:pPr>
        <w:pStyle w:val="Sub3"/>
        <w:numPr>
          <w:ilvl w:val="3"/>
          <w:numId w:val="19"/>
        </w:numPr>
      </w:pPr>
      <w:bookmarkStart w:id="72" w:name="_Toc391065739"/>
      <w:r w:rsidRPr="00B13623">
        <w:t>Tutor Académico</w:t>
      </w:r>
      <w:bookmarkEnd w:id="72"/>
    </w:p>
    <w:p w:rsidR="00642841" w:rsidRPr="00B13623" w:rsidRDefault="00642841" w:rsidP="004B43DD">
      <w:r w:rsidRPr="00B13623">
        <w:t>Tutor académico es el rol que agrupa a los estudiantes que realizan su práctica final, el tutor académico tiene la responsabilidad de alimentar el sistema con estadísticos y resultados que justifiquen su práctica final y sirvan para análisis para los departamentos y entidades relacionadas con el proyecto DTT en la Universidad de San Carlos de Guatemala, las actividades que puede realizar un Tutor académico son las siguientes:</w:t>
      </w:r>
    </w:p>
    <w:p w:rsidR="00642841" w:rsidRPr="00B13623" w:rsidRDefault="00642841" w:rsidP="004B43DD"/>
    <w:p w:rsidR="00642841" w:rsidRPr="00B13623" w:rsidRDefault="00642841" w:rsidP="004B43DD">
      <w:pPr>
        <w:numPr>
          <w:ilvl w:val="0"/>
          <w:numId w:val="15"/>
        </w:numPr>
        <w:suppressAutoHyphens/>
      </w:pPr>
      <w:r w:rsidRPr="00B13623">
        <w:t>Ingreso de reportes y estadísticas al sistema</w:t>
      </w:r>
    </w:p>
    <w:p w:rsidR="00642841" w:rsidRPr="00B13623" w:rsidRDefault="00642841" w:rsidP="004B43DD">
      <w:pPr>
        <w:numPr>
          <w:ilvl w:val="0"/>
          <w:numId w:val="15"/>
        </w:numPr>
        <w:suppressAutoHyphens/>
      </w:pPr>
      <w:r w:rsidRPr="00B13623">
        <w:t>Ingreso de archivos y documentación solicitada para justificar actividades</w:t>
      </w:r>
    </w:p>
    <w:p w:rsidR="00642841" w:rsidRPr="00B13623" w:rsidRDefault="00642841" w:rsidP="004B43DD">
      <w:pPr>
        <w:numPr>
          <w:ilvl w:val="0"/>
          <w:numId w:val="15"/>
        </w:numPr>
        <w:suppressAutoHyphens/>
      </w:pPr>
      <w:r w:rsidRPr="00B13623">
        <w:t>Entregables requeridos por área de DTT</w:t>
      </w:r>
    </w:p>
    <w:p w:rsidR="00642841" w:rsidRPr="00B13623" w:rsidRDefault="00642841" w:rsidP="004B43DD">
      <w:pPr>
        <w:numPr>
          <w:ilvl w:val="0"/>
          <w:numId w:val="15"/>
        </w:numPr>
        <w:suppressAutoHyphens/>
      </w:pPr>
      <w:r w:rsidRPr="00B13623">
        <w:t>Generar reporte final</w:t>
      </w:r>
    </w:p>
    <w:p w:rsidR="00642841" w:rsidRPr="00B13623" w:rsidRDefault="00642841" w:rsidP="004B43DD">
      <w:pPr>
        <w:numPr>
          <w:ilvl w:val="0"/>
          <w:numId w:val="15"/>
        </w:numPr>
        <w:suppressAutoHyphens/>
      </w:pPr>
      <w:r w:rsidRPr="00B13623">
        <w:t>Generar constancia de finalización</w:t>
      </w:r>
    </w:p>
    <w:p w:rsidR="00642841" w:rsidRPr="00B13623" w:rsidRDefault="00642841" w:rsidP="004B43DD">
      <w:pPr>
        <w:numPr>
          <w:ilvl w:val="0"/>
          <w:numId w:val="15"/>
        </w:numPr>
        <w:suppressAutoHyphens/>
      </w:pPr>
      <w:r w:rsidRPr="00B13623">
        <w:t>Ingresar estadísticas de progreso de horas de practica</w:t>
      </w:r>
    </w:p>
    <w:p w:rsidR="009A25FA" w:rsidRPr="00B13623" w:rsidRDefault="00642841" w:rsidP="004B43DD">
      <w:pPr>
        <w:numPr>
          <w:ilvl w:val="0"/>
          <w:numId w:val="15"/>
        </w:numPr>
        <w:suppressAutoHyphens/>
      </w:pPr>
      <w:r w:rsidRPr="00B13623">
        <w:t>Crear estadísticos de deserción de cursos</w:t>
      </w:r>
    </w:p>
    <w:p w:rsidR="00642841" w:rsidRPr="00B13623" w:rsidRDefault="00642841" w:rsidP="004B43DD">
      <w:pPr>
        <w:suppressAutoHyphens/>
        <w:ind w:left="360" w:firstLine="0"/>
      </w:pPr>
    </w:p>
    <w:p w:rsidR="00642841" w:rsidRPr="00B13623" w:rsidRDefault="00642841" w:rsidP="008B6962">
      <w:pPr>
        <w:pStyle w:val="Sub3"/>
        <w:numPr>
          <w:ilvl w:val="3"/>
          <w:numId w:val="19"/>
        </w:numPr>
      </w:pPr>
      <w:bookmarkStart w:id="73" w:name="_Toc391065740"/>
      <w:r w:rsidRPr="00B13623">
        <w:t>Supervisor</w:t>
      </w:r>
      <w:bookmarkEnd w:id="73"/>
    </w:p>
    <w:p w:rsidR="00642841" w:rsidRPr="00B13623" w:rsidRDefault="00642841" w:rsidP="004B43DD">
      <w:r w:rsidRPr="00B13623">
        <w:t>El rol de supervisor tiene como responsabilidad verificar y validar la información ingresada por los tutores académicos bajo su cargo, también tiene la responsabilidad de calificar la calidad de la información ingresada asignando una nota y un comentario a cada reporte ingresado por los tutores académicos bajo su cargo, las métricas disponibles para el supervisor son las siguientes</w:t>
      </w:r>
    </w:p>
    <w:p w:rsidR="00642841" w:rsidRPr="00B13623" w:rsidRDefault="00642841" w:rsidP="004B43DD"/>
    <w:p w:rsidR="00642841" w:rsidRPr="00B13623" w:rsidRDefault="00642841" w:rsidP="004B43DD">
      <w:pPr>
        <w:numPr>
          <w:ilvl w:val="0"/>
          <w:numId w:val="15"/>
        </w:numPr>
        <w:suppressAutoHyphens/>
      </w:pPr>
      <w:r w:rsidRPr="00B13623">
        <w:t>Nota del reporte</w:t>
      </w:r>
    </w:p>
    <w:p w:rsidR="00642841" w:rsidRPr="00B13623" w:rsidRDefault="00642841" w:rsidP="004B43DD">
      <w:pPr>
        <w:numPr>
          <w:ilvl w:val="0"/>
          <w:numId w:val="15"/>
        </w:numPr>
        <w:suppressAutoHyphens/>
      </w:pPr>
      <w:r w:rsidRPr="00B13623">
        <w:t>Comentario sobre el reporte visible para el estudiante</w:t>
      </w:r>
    </w:p>
    <w:p w:rsidR="009A25FA" w:rsidRPr="00B13623" w:rsidRDefault="009A25FA" w:rsidP="004B43DD">
      <w:pPr>
        <w:suppressAutoHyphens/>
        <w:ind w:firstLine="0"/>
      </w:pPr>
    </w:p>
    <w:p w:rsidR="009A25FA" w:rsidRPr="00B13623" w:rsidRDefault="009A25FA" w:rsidP="004B43DD">
      <w:pPr>
        <w:suppressAutoHyphens/>
        <w:ind w:firstLine="0"/>
      </w:pPr>
      <w:r w:rsidRPr="00B13623">
        <w:lastRenderedPageBreak/>
        <w:t xml:space="preserve">La interfaz de supervisor o jefe de proyecto cuenta con los controles y las vistas necesarios para manejar la comunicación y proceso de calificación de reportes enviados por los tutores académicos, estos controles se muestran a continuación en las figuras: figura </w:t>
      </w:r>
      <w:r w:rsidR="00646092" w:rsidRPr="00B13623">
        <w:t>19</w:t>
      </w:r>
      <w:r w:rsidRPr="00B13623">
        <w:t xml:space="preserve">, figura </w:t>
      </w:r>
      <w:r w:rsidR="00646092" w:rsidRPr="00B13623">
        <w:t>20</w:t>
      </w:r>
      <w:r w:rsidRPr="00B13623">
        <w:t xml:space="preserve">, figura </w:t>
      </w:r>
      <w:r w:rsidR="00646092" w:rsidRPr="00B13623">
        <w:t>21.</w:t>
      </w:r>
      <w:r w:rsidRPr="00B13623">
        <w:t xml:space="preserve"> </w:t>
      </w:r>
    </w:p>
    <w:p w:rsidR="0007352E" w:rsidRPr="00B13623" w:rsidRDefault="0007352E" w:rsidP="004B43DD">
      <w:pPr>
        <w:suppressAutoHyphens/>
        <w:ind w:firstLine="0"/>
      </w:pPr>
    </w:p>
    <w:p w:rsidR="0007352E" w:rsidRPr="00B13623" w:rsidRDefault="0007352E" w:rsidP="004B43DD">
      <w:pPr>
        <w:pStyle w:val="Figuras"/>
        <w:ind w:left="1560" w:hanging="1560"/>
      </w:pPr>
      <w:r w:rsidRPr="00B13623">
        <w:t>Interfaz principal de supervisor</w:t>
      </w:r>
    </w:p>
    <w:p w:rsidR="0007352E" w:rsidRPr="00B13623" w:rsidRDefault="0007352E" w:rsidP="004B43DD">
      <w:pPr>
        <w:pStyle w:val="NoSpacing"/>
      </w:pPr>
    </w:p>
    <w:p w:rsidR="0007352E" w:rsidRPr="00B13623" w:rsidRDefault="0007352E" w:rsidP="004B43DD">
      <w:pPr>
        <w:jc w:val="center"/>
      </w:pPr>
      <w:r w:rsidRPr="00B13623">
        <w:rPr>
          <w:noProof/>
        </w:rPr>
        <w:t xml:space="preserve"> </w:t>
      </w:r>
      <w:r w:rsidRPr="00B13623">
        <w:rPr>
          <w:noProof/>
          <w:lang w:val="en-US"/>
        </w:rPr>
        <w:drawing>
          <wp:inline distT="0" distB="0" distL="0" distR="0" wp14:anchorId="24A040ED" wp14:editId="32E77B79">
            <wp:extent cx="3819525" cy="2238107"/>
            <wp:effectExtent l="38100" t="38100" r="9525"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23339" cy="2240342"/>
                    </a:xfrm>
                    <a:prstGeom prst="rect">
                      <a:avLst/>
                    </a:prstGeom>
                    <a:ln w="38100" cap="sq">
                      <a:solidFill>
                        <a:srgbClr val="000000"/>
                      </a:solidFill>
                      <a:prstDash val="solid"/>
                      <a:miter lim="800000"/>
                    </a:ln>
                    <a:effectLst/>
                  </pic:spPr>
                </pic:pic>
              </a:graphicData>
            </a:graphic>
          </wp:inline>
        </w:drawing>
      </w:r>
    </w:p>
    <w:p w:rsidR="0007352E" w:rsidRPr="00B13623" w:rsidRDefault="0007352E" w:rsidP="004B43DD">
      <w:pPr>
        <w:jc w:val="center"/>
      </w:pPr>
    </w:p>
    <w:p w:rsidR="0007352E" w:rsidRPr="00B13623" w:rsidRDefault="0007352E" w:rsidP="004B43DD">
      <w:pPr>
        <w:pStyle w:val="Fuente"/>
        <w:rPr>
          <w:lang w:val="es-GT"/>
        </w:rPr>
      </w:pPr>
      <w:r w:rsidRPr="00B13623">
        <w:rPr>
          <w:lang w:val="es-GT"/>
        </w:rPr>
        <w:t>Fuente: elaboración propia.</w:t>
      </w:r>
    </w:p>
    <w:p w:rsidR="00696512" w:rsidRPr="00B13623" w:rsidRDefault="00696512" w:rsidP="004B43DD"/>
    <w:p w:rsidR="008D12F3" w:rsidRDefault="008D12F3">
      <w:pPr>
        <w:spacing w:line="240" w:lineRule="auto"/>
        <w:ind w:firstLine="0"/>
        <w:jc w:val="left"/>
        <w:rPr>
          <w:b/>
        </w:rPr>
      </w:pPr>
      <w:r>
        <w:br w:type="page"/>
      </w:r>
    </w:p>
    <w:p w:rsidR="00696512" w:rsidRPr="00B13623" w:rsidRDefault="00696512" w:rsidP="004B43DD">
      <w:pPr>
        <w:pStyle w:val="Figuras"/>
        <w:ind w:left="1560" w:hanging="1560"/>
      </w:pPr>
      <w:r w:rsidRPr="00B13623">
        <w:lastRenderedPageBreak/>
        <w:t>Interfaz operativa, control de estudiante</w:t>
      </w:r>
    </w:p>
    <w:p w:rsidR="00696512" w:rsidRPr="00B13623" w:rsidRDefault="00696512" w:rsidP="004B43DD">
      <w:pPr>
        <w:jc w:val="center"/>
      </w:pPr>
      <w:r w:rsidRPr="00B13623">
        <w:rPr>
          <w:noProof/>
        </w:rPr>
        <w:t xml:space="preserve"> </w:t>
      </w:r>
      <w:r w:rsidRPr="00B13623">
        <w:rPr>
          <w:noProof/>
          <w:lang w:val="en-US"/>
        </w:rPr>
        <w:drawing>
          <wp:inline distT="0" distB="0" distL="0" distR="0" wp14:anchorId="75788D59" wp14:editId="2CD3789C">
            <wp:extent cx="4060784" cy="2600325"/>
            <wp:effectExtent l="38100" t="3810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73525" cy="2608484"/>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Pr>
        <w:pStyle w:val="Figuras"/>
        <w:ind w:left="1560" w:hanging="1560"/>
      </w:pPr>
      <w:r w:rsidRPr="00B13623">
        <w:t xml:space="preserve">Interfaz </w:t>
      </w:r>
      <w:r w:rsidR="009A6B27" w:rsidRPr="00B13623">
        <w:t xml:space="preserve">operativa, </w:t>
      </w:r>
      <w:r w:rsidR="00B32B0B">
        <w:t xml:space="preserve">control de </w:t>
      </w:r>
      <w:r w:rsidR="009A6B27" w:rsidRPr="00B13623">
        <w:t>reportes pendientes</w:t>
      </w:r>
    </w:p>
    <w:p w:rsidR="00696512" w:rsidRPr="00B13623" w:rsidRDefault="00696512" w:rsidP="004B43DD">
      <w:pPr>
        <w:pStyle w:val="NoSpacing"/>
      </w:pPr>
    </w:p>
    <w:p w:rsidR="00696512" w:rsidRPr="00B13623" w:rsidRDefault="00696512" w:rsidP="004B43DD">
      <w:pPr>
        <w:jc w:val="center"/>
      </w:pPr>
      <w:r w:rsidRPr="00B13623">
        <w:rPr>
          <w:noProof/>
        </w:rPr>
        <w:t xml:space="preserve"> </w:t>
      </w:r>
      <w:r w:rsidR="009A6B27" w:rsidRPr="00B13623">
        <w:rPr>
          <w:noProof/>
          <w:lang w:val="en-US"/>
        </w:rPr>
        <w:drawing>
          <wp:inline distT="0" distB="0" distL="0" distR="0" wp14:anchorId="47C6B417" wp14:editId="2CF7B1C5">
            <wp:extent cx="4914900" cy="1451148"/>
            <wp:effectExtent l="38100" t="38100" r="1905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4900" cy="1451148"/>
                    </a:xfrm>
                    <a:prstGeom prst="rect">
                      <a:avLst/>
                    </a:prstGeom>
                    <a:ln w="38100" cap="sq">
                      <a:solidFill>
                        <a:srgbClr val="000000"/>
                      </a:solidFill>
                      <a:prstDash val="solid"/>
                      <a:miter lim="800000"/>
                    </a:ln>
                    <a:effectLst/>
                  </pic:spPr>
                </pic:pic>
              </a:graphicData>
            </a:graphic>
          </wp:inline>
        </w:drawing>
      </w:r>
    </w:p>
    <w:p w:rsidR="00696512" w:rsidRPr="00B13623" w:rsidRDefault="00696512" w:rsidP="004B43DD">
      <w:pPr>
        <w:jc w:val="center"/>
      </w:pPr>
    </w:p>
    <w:p w:rsidR="00696512" w:rsidRPr="00B13623" w:rsidRDefault="00696512" w:rsidP="004B43DD">
      <w:pPr>
        <w:pStyle w:val="Fuente"/>
        <w:rPr>
          <w:lang w:val="es-GT"/>
        </w:rPr>
      </w:pPr>
      <w:r w:rsidRPr="00B13623">
        <w:rPr>
          <w:lang w:val="es-GT"/>
        </w:rPr>
        <w:t>Fuente: elaboración propia.</w:t>
      </w:r>
    </w:p>
    <w:p w:rsidR="00696512" w:rsidRPr="00B13623" w:rsidRDefault="00696512" w:rsidP="004B43DD"/>
    <w:p w:rsidR="00696512" w:rsidRPr="00B13623" w:rsidRDefault="00696512" w:rsidP="004B43DD"/>
    <w:p w:rsidR="0007352E" w:rsidRPr="00B13623" w:rsidRDefault="0007352E" w:rsidP="004B43DD">
      <w:pPr>
        <w:suppressAutoHyphens/>
        <w:ind w:firstLine="0"/>
      </w:pPr>
    </w:p>
    <w:p w:rsidR="00642841" w:rsidRDefault="00642841" w:rsidP="004B43DD"/>
    <w:p w:rsidR="00803AE0" w:rsidRPr="00B13623" w:rsidRDefault="00803AE0" w:rsidP="004B43DD"/>
    <w:p w:rsidR="00642841" w:rsidRPr="00B13623" w:rsidRDefault="00642841" w:rsidP="008B6962">
      <w:pPr>
        <w:pStyle w:val="Sub3"/>
        <w:numPr>
          <w:ilvl w:val="3"/>
          <w:numId w:val="19"/>
        </w:numPr>
      </w:pPr>
      <w:bookmarkStart w:id="74" w:name="_Toc391065741"/>
      <w:r w:rsidRPr="00B13623">
        <w:lastRenderedPageBreak/>
        <w:t>DSI</w:t>
      </w:r>
      <w:bookmarkEnd w:id="74"/>
    </w:p>
    <w:p w:rsidR="00642841" w:rsidRPr="00B13623" w:rsidRDefault="00642841" w:rsidP="004B43DD">
      <w:r w:rsidRPr="00B13623">
        <w:t>DSI es el rol destinado a dar soporte al administrador del sistema, el alcance de las tareas de los usuarios asignados a este rol son listadas a continuación:</w:t>
      </w:r>
    </w:p>
    <w:p w:rsidR="00642841" w:rsidRPr="00B13623" w:rsidRDefault="00642841" w:rsidP="004B43DD">
      <w:pPr>
        <w:numPr>
          <w:ilvl w:val="0"/>
          <w:numId w:val="15"/>
        </w:numPr>
        <w:suppressAutoHyphens/>
      </w:pPr>
      <w:r w:rsidRPr="00B13623">
        <w:t>Verificación de actividades a realizar por un estudiante</w:t>
      </w:r>
    </w:p>
    <w:p w:rsidR="00642841" w:rsidRPr="00B13623" w:rsidRDefault="00642841" w:rsidP="004B43DD">
      <w:pPr>
        <w:numPr>
          <w:ilvl w:val="0"/>
          <w:numId w:val="15"/>
        </w:numPr>
        <w:suppressAutoHyphens/>
      </w:pPr>
      <w:r w:rsidRPr="00B13623">
        <w:t>Calificación de asistencia en DSI</w:t>
      </w:r>
    </w:p>
    <w:p w:rsidR="00642841" w:rsidRPr="00B13623" w:rsidRDefault="00642841" w:rsidP="004B43DD">
      <w:pPr>
        <w:numPr>
          <w:ilvl w:val="0"/>
          <w:numId w:val="15"/>
        </w:numPr>
        <w:suppressAutoHyphens/>
      </w:pPr>
      <w:r w:rsidRPr="00B13623">
        <w:t xml:space="preserve">Calificación de actividades asignadas a practicantes </w:t>
      </w:r>
    </w:p>
    <w:p w:rsidR="00B43F81" w:rsidRPr="00B13623" w:rsidRDefault="00B43F81" w:rsidP="004B43DD">
      <w:pPr>
        <w:suppressAutoHyphens/>
        <w:ind w:left="360" w:firstLine="0"/>
      </w:pPr>
    </w:p>
    <w:p w:rsidR="00642841" w:rsidRPr="00B13623" w:rsidRDefault="00CE5A9F" w:rsidP="004B43DD">
      <w:pPr>
        <w:suppressAutoHyphens/>
        <w:ind w:left="360" w:firstLine="0"/>
      </w:pPr>
      <w:r w:rsidRPr="00B13623">
        <w:t xml:space="preserve">Para acceder a los controles del rol DSI es requerido contar con las credenciales de un usuario que cuente con rol DSI asignado, una vez iniciada la sesión, el usuario contará con la opción Labor DSI como se muestra en la figura </w:t>
      </w:r>
      <w:r w:rsidR="00646092" w:rsidRPr="00B13623">
        <w:t>22.</w:t>
      </w:r>
    </w:p>
    <w:p w:rsidR="0071574F" w:rsidRPr="00B13623" w:rsidRDefault="0071574F" w:rsidP="004B43DD">
      <w:pPr>
        <w:suppressAutoHyphens/>
        <w:ind w:left="360" w:firstLine="0"/>
      </w:pPr>
    </w:p>
    <w:p w:rsidR="00CE5A9F" w:rsidRPr="00B13623" w:rsidRDefault="00CE5A9F" w:rsidP="004B43DD">
      <w:pPr>
        <w:pStyle w:val="Figuras"/>
        <w:ind w:left="1560" w:hanging="1560"/>
      </w:pPr>
      <w:r w:rsidRPr="00B13623">
        <w:t>Interfaz DSI: Menú Labor DSI</w:t>
      </w:r>
    </w:p>
    <w:p w:rsidR="00CE5A9F" w:rsidRPr="00B13623" w:rsidRDefault="00CE5A9F" w:rsidP="004B43DD">
      <w:pPr>
        <w:pStyle w:val="NoSpacing"/>
      </w:pPr>
    </w:p>
    <w:p w:rsidR="00CE5A9F" w:rsidRPr="00B13623" w:rsidRDefault="00142E98" w:rsidP="004B43DD">
      <w:pPr>
        <w:jc w:val="center"/>
      </w:pPr>
      <w:r w:rsidRPr="00B13623">
        <w:rPr>
          <w:noProof/>
          <w:lang w:val="en-US"/>
        </w:rPr>
        <w:drawing>
          <wp:inline distT="0" distB="0" distL="0" distR="0" wp14:anchorId="356B9D1F" wp14:editId="7C777DD5">
            <wp:extent cx="4876800" cy="2583848"/>
            <wp:effectExtent l="38100" t="38100" r="19050"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78070" cy="2584521"/>
                    </a:xfrm>
                    <a:prstGeom prst="rect">
                      <a:avLst/>
                    </a:prstGeom>
                    <a:ln w="38100" cap="sq">
                      <a:solidFill>
                        <a:srgbClr val="000000"/>
                      </a:solidFill>
                      <a:prstDash val="solid"/>
                      <a:miter lim="800000"/>
                    </a:ln>
                    <a:effectLst/>
                  </pic:spPr>
                </pic:pic>
              </a:graphicData>
            </a:graphic>
          </wp:inline>
        </w:drawing>
      </w:r>
    </w:p>
    <w:p w:rsidR="00CE5A9F" w:rsidRPr="00B13623" w:rsidRDefault="00CE5A9F" w:rsidP="004B43DD">
      <w:pPr>
        <w:jc w:val="center"/>
      </w:pPr>
    </w:p>
    <w:p w:rsidR="00CE5A9F" w:rsidRPr="00B13623" w:rsidRDefault="00CE5A9F" w:rsidP="004B43DD">
      <w:pPr>
        <w:pStyle w:val="Fuente"/>
        <w:rPr>
          <w:lang w:val="es-GT"/>
        </w:rPr>
      </w:pPr>
      <w:r w:rsidRPr="00B13623">
        <w:rPr>
          <w:lang w:val="es-GT"/>
        </w:rPr>
        <w:t>Fuente: elaboración propia.</w:t>
      </w:r>
    </w:p>
    <w:p w:rsidR="0026052B" w:rsidRPr="00B13623" w:rsidRDefault="0026052B" w:rsidP="0026052B"/>
    <w:p w:rsidR="00CE5A9F" w:rsidRPr="00B13623" w:rsidRDefault="008C7B75" w:rsidP="003F7E1E">
      <w:r w:rsidRPr="00B13623">
        <w:lastRenderedPageBreak/>
        <w:t>Luego de seleccionar el menú Los controles para las actividades se mostrarán al usuario, estos controles pueden ser modificados</w:t>
      </w:r>
      <w:r w:rsidR="00C17F3A" w:rsidRPr="00B13623">
        <w:t xml:space="preserve"> </w:t>
      </w:r>
      <w:r w:rsidRPr="00B13623">
        <w:t xml:space="preserve">conforme funcionalidad sea agregada al rol DSI, la actividad principal actual del rol DSI </w:t>
      </w:r>
      <w:r w:rsidR="00C17F3A" w:rsidRPr="00B13623">
        <w:t>es colocar nota o dar por aprobadas actividades de los tutores actividades que el Administrador decida delegar a los e</w:t>
      </w:r>
      <w:r w:rsidR="004B43DD" w:rsidRPr="00B13623">
        <w:t>studiantes con rol DSI asignado.</w:t>
      </w:r>
    </w:p>
    <w:p w:rsidR="004B43DD" w:rsidRPr="00B13623" w:rsidRDefault="004B43DD" w:rsidP="003F7E1E"/>
    <w:p w:rsidR="00093703" w:rsidRPr="00B13623" w:rsidRDefault="004B43DD" w:rsidP="003F7E1E">
      <w:r w:rsidRPr="00B13623">
        <w:t>Los controles para aprobar una actividad delegada por el administrador a DSI dependen del tipo de la actividad en cuestión, las actividades delegadas</w:t>
      </w:r>
      <w:r w:rsidR="00093703" w:rsidRPr="00B13623">
        <w:t xml:space="preserve"> pueden ser de dos tipos</w:t>
      </w:r>
      <w:r w:rsidR="003F7E1E" w:rsidRPr="00B13623">
        <w:t>.</w:t>
      </w:r>
    </w:p>
    <w:p w:rsidR="003F7E1E" w:rsidRPr="00B13623" w:rsidRDefault="003F7E1E" w:rsidP="003F7E1E"/>
    <w:p w:rsidR="00D357D7" w:rsidRPr="00B13623" w:rsidRDefault="00D357D7" w:rsidP="003F7E1E">
      <w:pPr>
        <w:pStyle w:val="ListParagraph"/>
        <w:numPr>
          <w:ilvl w:val="0"/>
          <w:numId w:val="25"/>
        </w:numPr>
      </w:pPr>
      <w:r w:rsidRPr="00B13623">
        <w:t>Actividad con nota</w:t>
      </w:r>
    </w:p>
    <w:p w:rsidR="00D357D7" w:rsidRPr="00B13623" w:rsidRDefault="00D357D7" w:rsidP="003F7E1E">
      <w:pPr>
        <w:pStyle w:val="ListParagraph"/>
        <w:numPr>
          <w:ilvl w:val="0"/>
          <w:numId w:val="25"/>
        </w:numPr>
      </w:pPr>
      <w:r w:rsidRPr="00B13623">
        <w:t>Actividad sin nota</w:t>
      </w:r>
    </w:p>
    <w:p w:rsidR="00093703" w:rsidRPr="00B13623" w:rsidRDefault="00093703" w:rsidP="003F7E1E"/>
    <w:p w:rsidR="003F7E1E" w:rsidRPr="00B13623" w:rsidRDefault="003F7E1E" w:rsidP="003F7E1E">
      <w:r w:rsidRPr="00B13623">
        <w:t>Las actividades con nota cuentan con una nota mínima para poder ser consideradas como aprobadas, esta nota mínima es definida por el administrador y puede ser modificada en cualquier momento, la actividad sin nota solo se considera como realizada o no, donde realizada significa aprobada.</w:t>
      </w:r>
    </w:p>
    <w:p w:rsidR="00ED10C7" w:rsidRPr="00B13623" w:rsidRDefault="00ED10C7" w:rsidP="003F7E1E"/>
    <w:p w:rsidR="00803AE0" w:rsidRDefault="003F7E1E" w:rsidP="003F7E1E">
      <w:r w:rsidRPr="00B13623">
        <w:t xml:space="preserve">La lista de </w:t>
      </w:r>
      <w:r w:rsidR="00ED10C7" w:rsidRPr="00B13623">
        <w:t xml:space="preserve">actividades disponibles en el semestre activo se despliega al usuario con rol administrador como se muestra en la figura </w:t>
      </w:r>
      <w:r w:rsidR="00646092" w:rsidRPr="00B13623">
        <w:t>23.</w:t>
      </w:r>
    </w:p>
    <w:p w:rsidR="00803AE0" w:rsidRDefault="00803AE0">
      <w:pPr>
        <w:spacing w:line="240" w:lineRule="auto"/>
        <w:ind w:firstLine="0"/>
        <w:jc w:val="left"/>
      </w:pPr>
      <w:r>
        <w:br w:type="page"/>
      </w:r>
    </w:p>
    <w:p w:rsidR="00ED10C7" w:rsidRPr="00B13623" w:rsidRDefault="00ED10C7" w:rsidP="00ED10C7">
      <w:pPr>
        <w:pStyle w:val="Figuras"/>
        <w:ind w:left="1560" w:hanging="1560"/>
      </w:pPr>
      <w:r w:rsidRPr="00B13623">
        <w:lastRenderedPageBreak/>
        <w:t xml:space="preserve">Interfaz DSI: </w:t>
      </w:r>
      <w:r w:rsidR="007E5B3F">
        <w:t>Detalle</w:t>
      </w:r>
      <w:r w:rsidRPr="00B13623">
        <w:t xml:space="preserve"> Labor DSI</w:t>
      </w:r>
    </w:p>
    <w:p w:rsidR="00ED10C7" w:rsidRPr="00B13623" w:rsidRDefault="00ED10C7" w:rsidP="00ED10C7">
      <w:pPr>
        <w:jc w:val="center"/>
      </w:pPr>
      <w:r w:rsidRPr="00B13623">
        <w:rPr>
          <w:noProof/>
          <w:lang w:val="en-US"/>
        </w:rPr>
        <w:drawing>
          <wp:inline distT="0" distB="0" distL="0" distR="0" wp14:anchorId="0F2350D7" wp14:editId="58E0F057">
            <wp:extent cx="4884230" cy="2219325"/>
            <wp:effectExtent l="38100" t="38100" r="1206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97329" cy="2225277"/>
                    </a:xfrm>
                    <a:prstGeom prst="rect">
                      <a:avLst/>
                    </a:prstGeom>
                    <a:ln w="38100" cap="sq">
                      <a:solidFill>
                        <a:srgbClr val="000000"/>
                      </a:solidFill>
                      <a:prstDash val="solid"/>
                      <a:miter lim="800000"/>
                    </a:ln>
                    <a:effectLst/>
                  </pic:spPr>
                </pic:pic>
              </a:graphicData>
            </a:graphic>
          </wp:inline>
        </w:drawing>
      </w:r>
    </w:p>
    <w:p w:rsidR="00ED10C7" w:rsidRPr="00B13623" w:rsidRDefault="00ED10C7" w:rsidP="00ED10C7">
      <w:pPr>
        <w:jc w:val="center"/>
      </w:pPr>
    </w:p>
    <w:p w:rsidR="00ED10C7" w:rsidRPr="00B13623" w:rsidRDefault="00ED10C7" w:rsidP="00ED10C7">
      <w:pPr>
        <w:pStyle w:val="Fuente"/>
        <w:rPr>
          <w:lang w:val="es-GT"/>
        </w:rPr>
      </w:pPr>
      <w:r w:rsidRPr="00B13623">
        <w:rPr>
          <w:lang w:val="es-GT"/>
        </w:rPr>
        <w:t>Fuente: elaboración propia.</w:t>
      </w:r>
    </w:p>
    <w:p w:rsidR="00F25C0A" w:rsidRPr="00B13623" w:rsidRDefault="00F25C0A" w:rsidP="00F25C0A">
      <w:pPr>
        <w:pStyle w:val="NoSpacing"/>
      </w:pPr>
      <w:r w:rsidRPr="00B13623">
        <w:t xml:space="preserve">Una vez es seleccionada una de las actividades, la aplicación muestra al usuario el listado de todos los estudiantes que deben cumplir con dicha actividad </w:t>
      </w:r>
      <w:r w:rsidR="006908C0" w:rsidRPr="00B13623">
        <w:t xml:space="preserve">en el semestre actual, los controles mostrados dependerán del tipo de la actividad, en la figura </w:t>
      </w:r>
      <w:r w:rsidR="00646092" w:rsidRPr="00B13623">
        <w:t>24</w:t>
      </w:r>
      <w:r w:rsidR="006908C0" w:rsidRPr="00B13623">
        <w:t xml:space="preserve"> se muestra el listado de una actividad de tipo actividad con nota.</w:t>
      </w:r>
    </w:p>
    <w:p w:rsidR="006908C0" w:rsidRPr="00B13623" w:rsidRDefault="006908C0" w:rsidP="00F25C0A">
      <w:pPr>
        <w:pStyle w:val="NoSpacing"/>
      </w:pPr>
    </w:p>
    <w:p w:rsidR="006908C0" w:rsidRPr="00B13623" w:rsidRDefault="006908C0" w:rsidP="006908C0">
      <w:pPr>
        <w:pStyle w:val="Figuras"/>
        <w:ind w:left="1560" w:hanging="1560"/>
      </w:pPr>
      <w:r w:rsidRPr="00B13623">
        <w:t xml:space="preserve">Interfaz DSI: </w:t>
      </w:r>
      <w:r w:rsidR="00736220">
        <w:t xml:space="preserve">Actividades </w:t>
      </w:r>
      <w:r w:rsidRPr="00B13623">
        <w:t>Labor DSI</w:t>
      </w:r>
    </w:p>
    <w:p w:rsidR="006908C0" w:rsidRPr="00B13623" w:rsidRDefault="006908C0" w:rsidP="006908C0">
      <w:pPr>
        <w:jc w:val="center"/>
      </w:pPr>
      <w:r w:rsidRPr="00B13623">
        <w:t>v</w:t>
      </w:r>
      <w:r w:rsidRPr="00B13623">
        <w:rPr>
          <w:noProof/>
          <w:lang w:val="en-US"/>
        </w:rPr>
        <w:drawing>
          <wp:inline distT="0" distB="0" distL="0" distR="0" wp14:anchorId="48712833" wp14:editId="38200A43">
            <wp:extent cx="4972050" cy="1526506"/>
            <wp:effectExtent l="38100" t="38100" r="1905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976341" cy="1527823"/>
                    </a:xfrm>
                    <a:prstGeom prst="rect">
                      <a:avLst/>
                    </a:prstGeom>
                    <a:ln w="38100" cap="sq">
                      <a:solidFill>
                        <a:srgbClr val="000000"/>
                      </a:solidFill>
                      <a:prstDash val="solid"/>
                      <a:miter lim="800000"/>
                    </a:ln>
                    <a:effectLst/>
                  </pic:spPr>
                </pic:pic>
              </a:graphicData>
            </a:graphic>
          </wp:inline>
        </w:drawing>
      </w:r>
    </w:p>
    <w:p w:rsidR="006908C0" w:rsidRPr="00B13623" w:rsidRDefault="006908C0" w:rsidP="006908C0">
      <w:pPr>
        <w:jc w:val="center"/>
      </w:pPr>
    </w:p>
    <w:p w:rsidR="006908C0" w:rsidRPr="00B13623" w:rsidRDefault="006908C0" w:rsidP="006908C0">
      <w:pPr>
        <w:pStyle w:val="Fuente"/>
        <w:rPr>
          <w:lang w:val="es-GT"/>
        </w:rPr>
      </w:pPr>
      <w:r w:rsidRPr="00B13623">
        <w:rPr>
          <w:lang w:val="es-GT"/>
        </w:rPr>
        <w:t>Fuente: elaboración propia.</w:t>
      </w:r>
    </w:p>
    <w:p w:rsidR="00CE5A9F" w:rsidRPr="00B13623" w:rsidRDefault="00CE5A9F" w:rsidP="00642841">
      <w:pPr>
        <w:suppressAutoHyphens/>
        <w:ind w:left="360" w:firstLine="0"/>
      </w:pPr>
    </w:p>
    <w:p w:rsidR="00642841" w:rsidRPr="00B13623" w:rsidRDefault="00642841" w:rsidP="008B6962">
      <w:pPr>
        <w:pStyle w:val="Sub3"/>
      </w:pPr>
      <w:bookmarkStart w:id="75" w:name="_Toc391065742"/>
      <w:r w:rsidRPr="00B13623">
        <w:lastRenderedPageBreak/>
        <w:t>Creación de contenido por rol</w:t>
      </w:r>
      <w:bookmarkEnd w:id="75"/>
    </w:p>
    <w:p w:rsidR="00642841" w:rsidRPr="00B13623" w:rsidRDefault="00D72DAA" w:rsidP="00642841">
      <w:r w:rsidRPr="00B13623">
        <w:t>CPFECYS</w:t>
      </w:r>
      <w:r w:rsidR="00642841" w:rsidRPr="00B13623">
        <w:t xml:space="preserve"> provee al administrador la herramienta para crear contenido visible a los usuarios asignándolo a un rol en específico, esto significa que según las reglas definidas por el administrador una publicación en específico podrá ser vista por usuarios que pertenecen por ejemplo, al rol tutor académico, mientras que para un usuario de rol Supervisor no será visible.</w:t>
      </w:r>
    </w:p>
    <w:p w:rsidR="00642841" w:rsidRPr="00B13623" w:rsidRDefault="00642841" w:rsidP="00642841"/>
    <w:p w:rsidR="00642841" w:rsidRPr="00B13623" w:rsidRDefault="00642841" w:rsidP="008B6962">
      <w:pPr>
        <w:pStyle w:val="Sub3"/>
      </w:pPr>
      <w:bookmarkStart w:id="76" w:name="_Toc391065743"/>
      <w:r w:rsidRPr="00B13623">
        <w:t>Enlaces</w:t>
      </w:r>
      <w:bookmarkEnd w:id="76"/>
    </w:p>
    <w:p w:rsidR="00642841" w:rsidRPr="00B13623" w:rsidRDefault="00642841" w:rsidP="00642841">
      <w:r w:rsidRPr="00B13623">
        <w:t xml:space="preserve">La categoría enlaces en el área de creación de contenido de </w:t>
      </w:r>
      <w:r w:rsidR="00D72DAA" w:rsidRPr="00B13623">
        <w:t>CPFECYS</w:t>
      </w:r>
      <w:r w:rsidRPr="00B13623">
        <w:t xml:space="preserve"> permite al administrador publicar enlaces de interés para los usuarios y definir a que enlaces tiene acceso cada rol, </w:t>
      </w:r>
      <w:r w:rsidR="00646092" w:rsidRPr="00B13623">
        <w:t>el administrador puede definir un enlace en el menú administrador de contenido, seleccionando el submenú administración de enlaces, al seleccionar dicha interfaz se muestran al usuario los controles para crear, eliminar y editar un enlace, así como los roles para los cuales estará disponible dicho enlace.</w:t>
      </w:r>
    </w:p>
    <w:p w:rsidR="00642841" w:rsidRPr="00B13623" w:rsidRDefault="00642841" w:rsidP="008B6962">
      <w:pPr>
        <w:pStyle w:val="Sub3"/>
      </w:pPr>
      <w:bookmarkStart w:id="77" w:name="_Toc391065744"/>
      <w:r w:rsidRPr="00B13623">
        <w:t>Notificaciones</w:t>
      </w:r>
      <w:bookmarkEnd w:id="77"/>
    </w:p>
    <w:p w:rsidR="00642841" w:rsidRPr="00B13623" w:rsidRDefault="00642841" w:rsidP="00642841">
      <w:r w:rsidRPr="00B13623">
        <w:t xml:space="preserve">El usuario encargado del programa DTT está a cargo de gestionar la comunicación con los usuarios de la aplicación, por esto, la aplicación </w:t>
      </w:r>
      <w:r w:rsidR="00D72DAA" w:rsidRPr="00B13623">
        <w:t>CPFECYS</w:t>
      </w:r>
      <w:r w:rsidRPr="00B13623">
        <w:t xml:space="preserve"> provee al administrador la posibilidad de publicar información importante en la página de inicio  que es dependiente del rol del usuario que se encuentra en sesión</w:t>
      </w:r>
      <w:r w:rsidR="00646092" w:rsidRPr="00B13623">
        <w:t>.</w:t>
      </w:r>
    </w:p>
    <w:p w:rsidR="00642841" w:rsidRPr="00B13623" w:rsidRDefault="00642841" w:rsidP="00642841"/>
    <w:p w:rsidR="00642841" w:rsidRPr="00B13623" w:rsidRDefault="00642841" w:rsidP="008B6962">
      <w:pPr>
        <w:pStyle w:val="Sub3"/>
      </w:pPr>
      <w:bookmarkStart w:id="78" w:name="_Toc391065745"/>
      <w:r w:rsidRPr="00B13623">
        <w:t>Envió de correos a usuarios por rol y proyecto</w:t>
      </w:r>
      <w:bookmarkEnd w:id="78"/>
    </w:p>
    <w:p w:rsidR="00642841" w:rsidRPr="00B13623" w:rsidRDefault="00642841" w:rsidP="00642841">
      <w:r w:rsidRPr="00B13623">
        <w:t xml:space="preserve">Para gestionar la comunicación y notificaciones de eventos próximos relacionados con áreas o proyectos en específico </w:t>
      </w:r>
      <w:r w:rsidR="00D72DAA" w:rsidRPr="00B13623">
        <w:t>CPFECYS</w:t>
      </w:r>
      <w:r w:rsidRPr="00B13623">
        <w:t xml:space="preserve"> cuenta con la herramienta de envío de correos para el administrador del sistema que permite notificar a usuarios registrados en la aplicación por medio de correos sobre actividades próximas y actividades en general</w:t>
      </w:r>
      <w:r w:rsidR="00845402" w:rsidRPr="00B13623">
        <w:t>.</w:t>
      </w:r>
    </w:p>
    <w:p w:rsidR="00180DA2" w:rsidRPr="00B13623" w:rsidRDefault="00180DA2" w:rsidP="00642841"/>
    <w:p w:rsidR="00180DA2" w:rsidRPr="00B13623" w:rsidRDefault="00180DA2" w:rsidP="00180DA2">
      <w:r w:rsidRPr="00B13623">
        <w:lastRenderedPageBreak/>
        <w:t xml:space="preserve">La acción de enviar una notificación por correo a los usuarios de la plataforma se encuentra en el menú llamado Admin de contenido, en la sección Notificaciones por correo y la subsección enviar mail, en la figura </w:t>
      </w:r>
      <w:r w:rsidR="00A447D0" w:rsidRPr="00B13623">
        <w:t>25</w:t>
      </w:r>
      <w:r w:rsidRPr="00B13623">
        <w:t xml:space="preserve"> se muestran los controles para componer el mensaje a enviar en la parte superior y en la parte inferior se muestran los controles que permiten al administrador elegir quienes serán los receptores de dicho mensaje</w:t>
      </w:r>
      <w:r w:rsidR="0088172B" w:rsidRPr="00B13623">
        <w:t>, una vez el mensaje esté listo para ser enviado y filtrado por roles</w:t>
      </w:r>
      <w:r w:rsidRPr="00B13623">
        <w:t>.</w:t>
      </w:r>
    </w:p>
    <w:p w:rsidR="00A447D0" w:rsidRPr="00B13623" w:rsidRDefault="00A447D0" w:rsidP="00180DA2"/>
    <w:p w:rsidR="00180DA2" w:rsidRPr="00B13623" w:rsidRDefault="00180DA2" w:rsidP="00180DA2">
      <w:pPr>
        <w:pStyle w:val="Figuras"/>
        <w:ind w:left="1560" w:hanging="1560"/>
      </w:pPr>
      <w:r w:rsidRPr="00B13623">
        <w:t>Envió de correos a usuarios registrados</w:t>
      </w:r>
    </w:p>
    <w:p w:rsidR="00180DA2" w:rsidRPr="00B13623" w:rsidRDefault="00180DA2" w:rsidP="00180DA2">
      <w:pPr>
        <w:jc w:val="center"/>
      </w:pPr>
      <w:r w:rsidRPr="00B13623">
        <w:rPr>
          <w:noProof/>
          <w:lang w:val="en-US"/>
        </w:rPr>
        <w:drawing>
          <wp:inline distT="0" distB="0" distL="0" distR="0" wp14:anchorId="40368F18" wp14:editId="081C74FF">
            <wp:extent cx="4390230" cy="2857500"/>
            <wp:effectExtent l="38100" t="38100" r="1079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392271" cy="2858828"/>
                    </a:xfrm>
                    <a:prstGeom prst="rect">
                      <a:avLst/>
                    </a:prstGeom>
                    <a:ln w="38100" cap="sq">
                      <a:solidFill>
                        <a:srgbClr val="000000"/>
                      </a:solidFill>
                      <a:prstDash val="solid"/>
                      <a:miter lim="800000"/>
                    </a:ln>
                    <a:effectLst/>
                  </pic:spPr>
                </pic:pic>
              </a:graphicData>
            </a:graphic>
          </wp:inline>
        </w:drawing>
      </w:r>
    </w:p>
    <w:p w:rsidR="00180DA2" w:rsidRPr="00B13623" w:rsidRDefault="00180DA2" w:rsidP="00180DA2">
      <w:pPr>
        <w:jc w:val="center"/>
      </w:pPr>
    </w:p>
    <w:p w:rsidR="00180DA2" w:rsidRPr="00B13623" w:rsidRDefault="00180DA2" w:rsidP="00180DA2">
      <w:pPr>
        <w:pStyle w:val="Fuente"/>
        <w:rPr>
          <w:lang w:val="es-GT"/>
        </w:rPr>
      </w:pPr>
      <w:r w:rsidRPr="00B13623">
        <w:rPr>
          <w:lang w:val="es-GT"/>
        </w:rPr>
        <w:t>Fuente: elaboración propia.</w:t>
      </w:r>
    </w:p>
    <w:p w:rsidR="00180DA2" w:rsidRPr="00B13623" w:rsidRDefault="00180DA2" w:rsidP="00180DA2"/>
    <w:p w:rsidR="00642841" w:rsidRPr="00B13623" w:rsidRDefault="00642841" w:rsidP="008B6962">
      <w:pPr>
        <w:pStyle w:val="Sub3"/>
      </w:pPr>
      <w:bookmarkStart w:id="79" w:name="_Toc391065746"/>
      <w:r w:rsidRPr="00B13623">
        <w:t>Carga de usuarios</w:t>
      </w:r>
      <w:bookmarkEnd w:id="79"/>
    </w:p>
    <w:p w:rsidR="00642841" w:rsidRDefault="00642841" w:rsidP="00642841">
      <w:r w:rsidRPr="00B13623">
        <w:t>La carga de usuarios puede ser efectuada de dos maneras, una es por medio de la carga de un archivo csv que cuenta con información importante de los usuarios, la segunda forma es por medio de los controles contenidos en la interfaz de administrador.</w:t>
      </w:r>
    </w:p>
    <w:p w:rsidR="009243A3" w:rsidRPr="00B13623" w:rsidRDefault="009243A3" w:rsidP="00642841"/>
    <w:p w:rsidR="00642841" w:rsidRPr="00B13623" w:rsidRDefault="00642841" w:rsidP="008B6962">
      <w:pPr>
        <w:pStyle w:val="Sub3"/>
      </w:pPr>
      <w:bookmarkStart w:id="80" w:name="_Toc391065747"/>
      <w:r w:rsidRPr="00B13623">
        <w:lastRenderedPageBreak/>
        <w:t>Carga de usuarios por archivo</w:t>
      </w:r>
      <w:bookmarkEnd w:id="80"/>
      <w:r w:rsidRPr="00B13623">
        <w:t xml:space="preserve"> </w:t>
      </w:r>
    </w:p>
    <w:p w:rsidR="00642841" w:rsidRPr="00B13623" w:rsidRDefault="00642841" w:rsidP="00642841"/>
    <w:p w:rsidR="00642841" w:rsidRPr="00B13623" w:rsidRDefault="00C02741" w:rsidP="00642841">
      <w:r w:rsidRPr="00B13623">
        <w:t xml:space="preserve">Los datos que deben contener los siguientes datos </w:t>
      </w:r>
    </w:p>
    <w:p w:rsidR="00881597" w:rsidRPr="00B13623" w:rsidRDefault="00881597" w:rsidP="00642841"/>
    <w:p w:rsidR="00C02741" w:rsidRPr="00B13623" w:rsidRDefault="00C02741" w:rsidP="000F2377">
      <w:pPr>
        <w:numPr>
          <w:ilvl w:val="0"/>
          <w:numId w:val="15"/>
        </w:numPr>
        <w:suppressAutoHyphens/>
      </w:pPr>
      <w:r w:rsidRPr="00B13623">
        <w:t>Nombre de usuario</w:t>
      </w:r>
    </w:p>
    <w:p w:rsidR="000F2377" w:rsidRPr="00B13623" w:rsidRDefault="000F2377" w:rsidP="000F2377">
      <w:pPr>
        <w:numPr>
          <w:ilvl w:val="0"/>
          <w:numId w:val="15"/>
        </w:numPr>
        <w:suppressAutoHyphens/>
      </w:pPr>
      <w:r w:rsidRPr="00B13623">
        <w:t>Apellidos del usuario</w:t>
      </w:r>
    </w:p>
    <w:p w:rsidR="00C02741" w:rsidRPr="00B13623" w:rsidRDefault="00C02741" w:rsidP="000F2377">
      <w:pPr>
        <w:numPr>
          <w:ilvl w:val="0"/>
          <w:numId w:val="15"/>
        </w:numPr>
        <w:suppressAutoHyphens/>
      </w:pPr>
      <w:r w:rsidRPr="00B13623">
        <w:t>Carnet del usuario</w:t>
      </w:r>
    </w:p>
    <w:p w:rsidR="00C02741" w:rsidRPr="00B13623" w:rsidRDefault="000F2377" w:rsidP="000F2377">
      <w:pPr>
        <w:numPr>
          <w:ilvl w:val="0"/>
          <w:numId w:val="15"/>
        </w:numPr>
        <w:suppressAutoHyphens/>
      </w:pPr>
      <w:r w:rsidRPr="00B13623">
        <w:t>Código</w:t>
      </w:r>
      <w:r w:rsidR="00C02741" w:rsidRPr="00B13623">
        <w:t xml:space="preserve"> del curso al cual será asignado</w:t>
      </w:r>
    </w:p>
    <w:p w:rsidR="00C02741" w:rsidRPr="00B13623" w:rsidRDefault="000F2377" w:rsidP="000F2377">
      <w:pPr>
        <w:numPr>
          <w:ilvl w:val="0"/>
          <w:numId w:val="15"/>
        </w:numPr>
        <w:suppressAutoHyphens/>
      </w:pPr>
      <w:r w:rsidRPr="00B13623">
        <w:t>Tiempo durante el cual estará</w:t>
      </w:r>
    </w:p>
    <w:p w:rsidR="000F2377" w:rsidRPr="00B13623" w:rsidRDefault="000F2377" w:rsidP="000F2377">
      <w:pPr>
        <w:numPr>
          <w:ilvl w:val="0"/>
          <w:numId w:val="15"/>
        </w:numPr>
        <w:suppressAutoHyphens/>
      </w:pPr>
      <w:r w:rsidRPr="00B13623">
        <w:t>Si la práctica será a ad honorem</w:t>
      </w:r>
    </w:p>
    <w:p w:rsidR="00642841" w:rsidRPr="00B13623" w:rsidRDefault="00642841" w:rsidP="00642841"/>
    <w:p w:rsidR="00642841" w:rsidRPr="00B13623" w:rsidRDefault="00642841" w:rsidP="008B6962">
      <w:pPr>
        <w:pStyle w:val="Sub3"/>
      </w:pPr>
      <w:bookmarkStart w:id="81" w:name="_Toc391065748"/>
      <w:r w:rsidRPr="00B13623">
        <w:t>Asignación de usuarios</w:t>
      </w:r>
      <w:bookmarkEnd w:id="81"/>
    </w:p>
    <w:p w:rsidR="00642841" w:rsidRPr="00B13623" w:rsidRDefault="00642841" w:rsidP="00642841">
      <w:r w:rsidRPr="00B13623">
        <w:t>La asignación de usuarios es automática cuando la carga es por medio de un archivo de carga de usuarios, de manera alternativa un usuario puede ser asignado a uno o más proyectos, dichas asignaciones tienen un tiempo de duración que debe ser determinada por el administrador</w:t>
      </w:r>
      <w:r w:rsidR="00C02741" w:rsidRPr="00B13623">
        <w:t>.</w:t>
      </w:r>
    </w:p>
    <w:p w:rsidR="00C02741" w:rsidRPr="00B13623" w:rsidRDefault="00C02741" w:rsidP="00642841"/>
    <w:p w:rsidR="00642841" w:rsidRPr="00B13623" w:rsidRDefault="00642841" w:rsidP="008B6962">
      <w:pPr>
        <w:pStyle w:val="Sub3"/>
      </w:pPr>
      <w:bookmarkStart w:id="82" w:name="_Toc391065749"/>
      <w:r w:rsidRPr="00B13623">
        <w:t>Planificación de reportes</w:t>
      </w:r>
      <w:bookmarkEnd w:id="82"/>
    </w:p>
    <w:p w:rsidR="00642841" w:rsidRPr="00B13623" w:rsidRDefault="00642841" w:rsidP="00642841">
      <w:r w:rsidRPr="00B13623">
        <w:t>La planificación de los reportes consiste principalmente en pre programar las fechas áreas y excepciones para los reportes a entregar por los tutores académicos y que luego serán calificados por los supervisores, los reportes programados estarán habilitados durante el tiempo que sea indicado por el administrador, tiempo durante el cual los estudiantes podrán crear los reportes y enviarlos, luego de este punto el supervisor podrá calificarlos, aprobándolos, reprobándolos o bien enviándolos a revisión para mejoras</w:t>
      </w:r>
    </w:p>
    <w:p w:rsidR="00642841" w:rsidRPr="00B13623" w:rsidRDefault="00642841" w:rsidP="008B6962">
      <w:pPr>
        <w:pStyle w:val="Sub3"/>
      </w:pPr>
      <w:bookmarkStart w:id="83" w:name="_Toc391065750"/>
      <w:r w:rsidRPr="00B13623">
        <w:t>Planificación de entregables</w:t>
      </w:r>
      <w:bookmarkEnd w:id="83"/>
    </w:p>
    <w:p w:rsidR="00642841" w:rsidRPr="00B13623" w:rsidRDefault="00642841" w:rsidP="00642841">
      <w:r w:rsidRPr="00B13623">
        <w:t xml:space="preserve">La interfaz de planificación de entregables consiste en definir fechas para un entregable, que debe ser creado por los tutores académicos que se </w:t>
      </w:r>
      <w:r w:rsidRPr="00B13623">
        <w:lastRenderedPageBreak/>
        <w:t>encuentran en proyectos de las áreas a las que está asignado un entregable, los entregables puede ser de varios tipos, entre los cuales se encuentran</w:t>
      </w:r>
    </w:p>
    <w:p w:rsidR="00642841" w:rsidRPr="00B13623" w:rsidRDefault="00642841" w:rsidP="00642841">
      <w:pPr>
        <w:numPr>
          <w:ilvl w:val="0"/>
          <w:numId w:val="15"/>
        </w:numPr>
        <w:suppressAutoHyphens/>
      </w:pPr>
      <w:r w:rsidRPr="00B13623">
        <w:t>Entregables de tipo archivo</w:t>
      </w:r>
    </w:p>
    <w:p w:rsidR="00642841" w:rsidRPr="00B13623" w:rsidRDefault="00642841" w:rsidP="00642841">
      <w:pPr>
        <w:numPr>
          <w:ilvl w:val="0"/>
          <w:numId w:val="15"/>
        </w:numPr>
        <w:suppressAutoHyphens/>
      </w:pPr>
      <w:r w:rsidRPr="00B13623">
        <w:t>Entregables de tipo actividad emergente</w:t>
      </w:r>
    </w:p>
    <w:p w:rsidR="00642841" w:rsidRPr="00B13623" w:rsidRDefault="00642841" w:rsidP="00642841">
      <w:pPr>
        <w:numPr>
          <w:ilvl w:val="0"/>
          <w:numId w:val="15"/>
        </w:numPr>
        <w:suppressAutoHyphens/>
      </w:pPr>
      <w:r w:rsidRPr="00B13623">
        <w:t>Entregables de tipo actividad con nota</w:t>
      </w:r>
    </w:p>
    <w:p w:rsidR="00642841" w:rsidRPr="00B13623" w:rsidRDefault="00642841" w:rsidP="00642841"/>
    <w:p w:rsidR="00642841" w:rsidRPr="00B13623" w:rsidRDefault="00642841" w:rsidP="008B6962">
      <w:pPr>
        <w:pStyle w:val="Sub3"/>
      </w:pPr>
      <w:bookmarkStart w:id="84" w:name="_Toc391065751"/>
      <w:r w:rsidRPr="00B13623">
        <w:t>Aprobación de practicas</w:t>
      </w:r>
      <w:bookmarkEnd w:id="84"/>
    </w:p>
    <w:p w:rsidR="00642841" w:rsidRPr="00B13623" w:rsidRDefault="00642841" w:rsidP="00642841">
      <w:r w:rsidRPr="00B13623">
        <w:t xml:space="preserve">El proceso de aprobación de la práctica es calculado por </w:t>
      </w:r>
      <w:r w:rsidR="00D72DAA" w:rsidRPr="00B13623">
        <w:t>CPFECYS</w:t>
      </w:r>
      <w:r w:rsidRPr="00B13623">
        <w:t xml:space="preserve"> de manera automática, para casos especiales la herramienta provee al administrador la opción de aprobar una práctica omitiendo los requerimientos mínimos.</w:t>
      </w:r>
    </w:p>
    <w:p w:rsidR="00642841" w:rsidRPr="00B13623" w:rsidRDefault="00642841" w:rsidP="008B6962">
      <w:pPr>
        <w:pStyle w:val="Sub3"/>
      </w:pPr>
      <w:bookmarkStart w:id="85" w:name="_Toc391065752"/>
      <w:r w:rsidRPr="00B13623">
        <w:t>Reportes y estadísticas</w:t>
      </w:r>
      <w:bookmarkEnd w:id="85"/>
    </w:p>
    <w:p w:rsidR="00642841" w:rsidRPr="00B13623" w:rsidRDefault="00642841" w:rsidP="00642841">
      <w:r w:rsidRPr="00B13623">
        <w:t xml:space="preserve">Los reportes y estadísticas se generan de manera automática, y son </w:t>
      </w:r>
      <w:r w:rsidR="00A16507" w:rsidRPr="00B13623">
        <w:t>dependientes</w:t>
      </w:r>
      <w:r w:rsidRPr="00B13623">
        <w:t xml:space="preserve"> de la información que se genera conforme los usuarios utilizan el sistema, el listado de reportes se muestra a continuación:</w:t>
      </w:r>
    </w:p>
    <w:p w:rsidR="00642841" w:rsidRPr="00B13623" w:rsidRDefault="00642841" w:rsidP="00642841">
      <w:pPr>
        <w:pStyle w:val="ListParagraph"/>
        <w:numPr>
          <w:ilvl w:val="0"/>
          <w:numId w:val="20"/>
        </w:numPr>
      </w:pPr>
      <w:r w:rsidRPr="00B13623">
        <w:t>Reporte de catedráticos activos</w:t>
      </w:r>
    </w:p>
    <w:p w:rsidR="00CE2FB1" w:rsidRPr="00B13623" w:rsidRDefault="00CE2FB1" w:rsidP="00CE2FB1">
      <w:pPr>
        <w:pStyle w:val="ListParagraph"/>
        <w:numPr>
          <w:ilvl w:val="0"/>
          <w:numId w:val="20"/>
        </w:numPr>
      </w:pPr>
      <w:r w:rsidRPr="00B13623">
        <w:t>Reporte que condensa los informes por estado</w:t>
      </w:r>
    </w:p>
    <w:p w:rsidR="00CE2FB1" w:rsidRPr="00B13623" w:rsidRDefault="00CE2FB1" w:rsidP="00CE2FB1">
      <w:pPr>
        <w:pStyle w:val="ListParagraph"/>
        <w:numPr>
          <w:ilvl w:val="0"/>
          <w:numId w:val="20"/>
        </w:numPr>
      </w:pPr>
      <w:r w:rsidRPr="00B13623">
        <w:t>Reporte de tutores académicos activos</w:t>
      </w:r>
    </w:p>
    <w:p w:rsidR="00CE2FB1" w:rsidRPr="00B13623" w:rsidRDefault="00CE2FB1" w:rsidP="00CE2FB1">
      <w:pPr>
        <w:pStyle w:val="ListParagraph"/>
        <w:numPr>
          <w:ilvl w:val="0"/>
          <w:numId w:val="20"/>
        </w:numPr>
      </w:pPr>
      <w:r w:rsidRPr="00B13623">
        <w:t>Reporte de supervisores activos</w:t>
      </w:r>
    </w:p>
    <w:p w:rsidR="00642841" w:rsidRPr="00B13623" w:rsidRDefault="00642841" w:rsidP="00642841"/>
    <w:p w:rsidR="00642841" w:rsidRPr="00B13623" w:rsidRDefault="00881597" w:rsidP="00642841">
      <w:r w:rsidRPr="00B13623">
        <w:t>L</w:t>
      </w:r>
      <w:r w:rsidR="00642841" w:rsidRPr="00B13623">
        <w:t>as estadísticas generadas  son las siguientes:</w:t>
      </w:r>
    </w:p>
    <w:p w:rsidR="00642841" w:rsidRPr="00B13623" w:rsidRDefault="00642841" w:rsidP="00642841">
      <w:pPr>
        <w:pStyle w:val="ListParagraph"/>
        <w:numPr>
          <w:ilvl w:val="0"/>
          <w:numId w:val="20"/>
        </w:numPr>
      </w:pPr>
      <w:r w:rsidRPr="00B13623">
        <w:t>Estadísticas de deserción</w:t>
      </w:r>
    </w:p>
    <w:p w:rsidR="00ED2A32" w:rsidRPr="00B13623" w:rsidRDefault="00ED2A32" w:rsidP="00642841">
      <w:pPr>
        <w:pStyle w:val="ListParagraph"/>
        <w:numPr>
          <w:ilvl w:val="0"/>
          <w:numId w:val="20"/>
        </w:numPr>
      </w:pPr>
      <w:r w:rsidRPr="00B13623">
        <w:t>Estadísticas individuales por tipo de actividad</w:t>
      </w:r>
    </w:p>
    <w:p w:rsidR="00ED2A32" w:rsidRPr="00B13623" w:rsidRDefault="00ED2A32" w:rsidP="00642841">
      <w:pPr>
        <w:pStyle w:val="ListParagraph"/>
        <w:numPr>
          <w:ilvl w:val="0"/>
          <w:numId w:val="20"/>
        </w:numPr>
      </w:pPr>
      <w:r w:rsidRPr="00B13623">
        <w:t>Estadísticas de alumnos presentes por actividad</w:t>
      </w:r>
    </w:p>
    <w:p w:rsidR="00ED2A32" w:rsidRPr="00B13623" w:rsidRDefault="00ED2A32" w:rsidP="00642841">
      <w:pPr>
        <w:pStyle w:val="ListParagraph"/>
        <w:numPr>
          <w:ilvl w:val="0"/>
          <w:numId w:val="20"/>
        </w:numPr>
      </w:pPr>
      <w:r w:rsidRPr="00B13623">
        <w:t>Estadísticas de notas y distribuciones por actividad</w:t>
      </w:r>
    </w:p>
    <w:p w:rsidR="00642841" w:rsidRPr="00B13623" w:rsidRDefault="00642841" w:rsidP="00642841">
      <w:pPr>
        <w:pStyle w:val="ListParagraph"/>
        <w:ind w:left="1287" w:firstLine="0"/>
      </w:pPr>
    </w:p>
    <w:p w:rsidR="00642841" w:rsidRPr="00B13623" w:rsidRDefault="00642841" w:rsidP="008B6962">
      <w:pPr>
        <w:pStyle w:val="Sub3"/>
      </w:pPr>
      <w:bookmarkStart w:id="86" w:name="_Toc391065753"/>
      <w:r w:rsidRPr="00B13623">
        <w:t>Administración de DSI</w:t>
      </w:r>
      <w:bookmarkEnd w:id="86"/>
    </w:p>
    <w:p w:rsidR="00642841" w:rsidRPr="00B13623" w:rsidRDefault="00642841" w:rsidP="00642841">
      <w:r w:rsidRPr="00B13623">
        <w:t xml:space="preserve">Las actividades de administración de DSI consiste en asignación y des asignación de usuarios al rol de DSI, la herramienta también provee de </w:t>
      </w:r>
      <w:r w:rsidRPr="00B13623">
        <w:lastRenderedPageBreak/>
        <w:t>controles para cumplir con las actividades de los usuarios del rol DSI sin profundizar en el proceso.</w:t>
      </w:r>
    </w:p>
    <w:p w:rsidR="00642841" w:rsidRPr="00B13623" w:rsidRDefault="00642841" w:rsidP="00642841"/>
    <w:p w:rsidR="00642841" w:rsidRPr="00B13623" w:rsidRDefault="00642841" w:rsidP="008B6962">
      <w:pPr>
        <w:pStyle w:val="Sub3"/>
      </w:pPr>
      <w:bookmarkStart w:id="87" w:name="_Toc391065754"/>
      <w:r w:rsidRPr="00B13623">
        <w:t>Generar constancia final</w:t>
      </w:r>
      <w:bookmarkEnd w:id="87"/>
    </w:p>
    <w:p w:rsidR="00642841" w:rsidRPr="00B13623" w:rsidRDefault="00642841" w:rsidP="00642841">
      <w:r w:rsidRPr="00B13623">
        <w:t xml:space="preserve">La constancia de finalización de práctica es calculada y validada de manera automática por la aplicación </w:t>
      </w:r>
      <w:r w:rsidR="00D72DAA" w:rsidRPr="00B13623">
        <w:t>CPFECYS</w:t>
      </w:r>
      <w:r w:rsidRPr="00B13623">
        <w:t>, para casos especiales el administrador cuenta con los controles para forzar la autorización de este proceso y generar la constancia final, el requerimiento para generar la constancia para el sistema es que el tutor académico en cuestión haya cumplido con todos los reportes y entregables requeridos.</w:t>
      </w:r>
    </w:p>
    <w:p w:rsidR="001128D9" w:rsidRPr="00B13623" w:rsidRDefault="001128D9" w:rsidP="00642841"/>
    <w:p w:rsidR="00642841" w:rsidRPr="00B13623" w:rsidRDefault="00642841" w:rsidP="008B6962">
      <w:pPr>
        <w:pStyle w:val="Sub3"/>
      </w:pPr>
      <w:bookmarkStart w:id="88" w:name="_Toc391065755"/>
      <w:r w:rsidRPr="00B13623">
        <w:t>Procesos automatizados</w:t>
      </w:r>
      <w:bookmarkEnd w:id="88"/>
    </w:p>
    <w:p w:rsidR="00642841" w:rsidRPr="00B13623" w:rsidRDefault="00D72DAA" w:rsidP="00642841">
      <w:r w:rsidRPr="00B13623">
        <w:t>CPFECYS</w:t>
      </w:r>
      <w:r w:rsidR="00642841" w:rsidRPr="00B13623">
        <w:t xml:space="preserve"> cuenta con varios proceso que necesitan automatización en uno o más pasos, el marco de trabajo </w:t>
      </w:r>
      <w:r w:rsidRPr="00B13623">
        <w:t>Web2py</w:t>
      </w:r>
      <w:r w:rsidR="00642841" w:rsidRPr="00B13623">
        <w:t xml:space="preserve"> utilizado para desarrollar la aplicación cuenta con tareas repetitivas pre programadas llamadas </w:t>
      </w:r>
      <w:r w:rsidR="00642841" w:rsidRPr="00B13623">
        <w:rPr>
          <w:i/>
        </w:rPr>
        <w:t>Scheduleres</w:t>
      </w:r>
      <w:r w:rsidR="00642841" w:rsidRPr="00B13623">
        <w:t xml:space="preserve"> cuyo trabajo es ejecutar tareas determinadas que se cumplen cuando componentes del sistema llenan ciertos requisitos,  las actividades programadas para realizarse de manera automática son las siguientes:</w:t>
      </w:r>
    </w:p>
    <w:p w:rsidR="00642841" w:rsidRPr="00B13623" w:rsidRDefault="00642841" w:rsidP="00642841"/>
    <w:p w:rsidR="00642841" w:rsidRPr="00B13623" w:rsidRDefault="00642841" w:rsidP="00642841">
      <w:pPr>
        <w:numPr>
          <w:ilvl w:val="0"/>
          <w:numId w:val="15"/>
        </w:numPr>
        <w:tabs>
          <w:tab w:val="clear" w:pos="0"/>
          <w:tab w:val="num" w:pos="993"/>
        </w:tabs>
        <w:suppressAutoHyphens/>
        <w:ind w:left="1353"/>
      </w:pPr>
      <w:r w:rsidRPr="00B13623">
        <w:t>Crear de manera automática los reportes que no fueron ingresados en el lapso de tiempo límite</w:t>
      </w:r>
    </w:p>
    <w:p w:rsidR="00642841" w:rsidRPr="00B13623" w:rsidRDefault="00642841" w:rsidP="00642841">
      <w:pPr>
        <w:numPr>
          <w:ilvl w:val="0"/>
          <w:numId w:val="15"/>
        </w:numPr>
        <w:tabs>
          <w:tab w:val="clear" w:pos="0"/>
          <w:tab w:val="num" w:pos="993"/>
        </w:tabs>
        <w:suppressAutoHyphens/>
        <w:ind w:left="1353"/>
      </w:pPr>
      <w:r w:rsidRPr="00B13623">
        <w:t>Finalizar el semestre cuando se alcanza la fecha máxima determinada por el administrador</w:t>
      </w:r>
    </w:p>
    <w:p w:rsidR="00642841" w:rsidRPr="00B13623" w:rsidRDefault="00642841" w:rsidP="00642841">
      <w:pPr>
        <w:suppressAutoHyphens/>
      </w:pPr>
    </w:p>
    <w:p w:rsidR="00642841" w:rsidRPr="00B13623" w:rsidRDefault="00642841" w:rsidP="008B6962">
      <w:pPr>
        <w:pStyle w:val="Sub3"/>
      </w:pPr>
      <w:bookmarkStart w:id="89" w:name="_Toc391065756"/>
      <w:r w:rsidRPr="00B13623">
        <w:t>Creación de reportes de manera automática</w:t>
      </w:r>
      <w:bookmarkEnd w:id="89"/>
    </w:p>
    <w:p w:rsidR="00642841" w:rsidRPr="00B13623" w:rsidRDefault="00642841" w:rsidP="00642841">
      <w:r w:rsidRPr="00B13623">
        <w:t>Cuando un tutor académico falta en el cumplimiento de un reporte en el tiempo límite, la aplicación de manera automática al finalizar el último día para crear el reporte lo crea con nota de cero puntos, reprobado y con una nota que indica el motivo por el cual fue reprobado.</w:t>
      </w:r>
    </w:p>
    <w:p w:rsidR="00ED45FC" w:rsidRPr="00B13623" w:rsidRDefault="00ED45FC" w:rsidP="00642841"/>
    <w:p w:rsidR="004124EC" w:rsidRPr="00B13623" w:rsidRDefault="004124EC" w:rsidP="008B6962">
      <w:pPr>
        <w:pStyle w:val="Sub1"/>
      </w:pPr>
      <w:bookmarkStart w:id="90" w:name="_Toc391065757"/>
      <w:r w:rsidRPr="00B13623">
        <w:t>Aprobación de practica</w:t>
      </w:r>
      <w:bookmarkEnd w:id="90"/>
    </w:p>
    <w:p w:rsidR="008B61D3" w:rsidRPr="00B13623" w:rsidRDefault="00ED45FC" w:rsidP="00ED45FC">
      <w:r w:rsidRPr="00B13623">
        <w:t xml:space="preserve">El proceso de aprobación de </w:t>
      </w:r>
      <w:r w:rsidR="006F2B57" w:rsidRPr="00B13623">
        <w:t>práctica</w:t>
      </w:r>
      <w:r w:rsidRPr="00B13623">
        <w:t xml:space="preserve"> </w:t>
      </w:r>
      <w:r w:rsidR="002551D5" w:rsidRPr="00B13623">
        <w:t>está</w:t>
      </w:r>
      <w:r w:rsidR="00746B49" w:rsidRPr="00B13623">
        <w:t xml:space="preserve"> basado en los requerimientos creados por el administrador a lo largo de un semestre, </w:t>
      </w:r>
      <w:r w:rsidR="002551D5" w:rsidRPr="00B13623">
        <w:t xml:space="preserve">esto incluye, los reportes programados por el administrador para el semestre en cuestión, los entregables programados dentro de los semestres que tenga validez una </w:t>
      </w:r>
      <w:r w:rsidR="001C5F87" w:rsidRPr="00B13623">
        <w:t>práctica</w:t>
      </w:r>
      <w:r w:rsidR="008B61D3" w:rsidRPr="00B13623">
        <w:t xml:space="preserve"> asignada.</w:t>
      </w:r>
    </w:p>
    <w:p w:rsidR="00FF6023" w:rsidRPr="00B13623" w:rsidRDefault="008B61D3" w:rsidP="00ED45FC">
      <w:r w:rsidRPr="00B13623">
        <w:t xml:space="preserve">El proceso de verificación de estos requerimientos </w:t>
      </w:r>
      <w:r w:rsidR="00ED45FC" w:rsidRPr="00B13623">
        <w:t xml:space="preserve">es </w:t>
      </w:r>
      <w:r w:rsidR="006F2B57" w:rsidRPr="00B13623">
        <w:t>automático</w:t>
      </w:r>
      <w:r w:rsidR="00ED45FC" w:rsidRPr="00B13623">
        <w:t xml:space="preserve"> y f</w:t>
      </w:r>
      <w:r w:rsidRPr="00B13623">
        <w:t xml:space="preserve">unciona para todos los usuarios activos en la herramienta que cuenten con rol tutor académico, </w:t>
      </w:r>
      <w:r w:rsidR="00D93406" w:rsidRPr="00B13623">
        <w:t>la sección de código encargada de esta actividad se encuentra dentro del programador de tareas automatizadas con el que cuenta Web2py</w:t>
      </w:r>
      <w:r w:rsidR="00FF6023" w:rsidRPr="00B13623">
        <w:t>.</w:t>
      </w:r>
    </w:p>
    <w:p w:rsidR="00ED45FC" w:rsidRPr="00B13623" w:rsidRDefault="00FF6023" w:rsidP="00ED45FC">
      <w:r w:rsidRPr="00B13623">
        <w:t xml:space="preserve">Para soportar casos extraordinarios una vez iniciada la sesión de usuario administrador, bajo el menú nombrado Admin de asignaciones, se encuentra la opción nombrada asignaciones por semestre, donde el administrador puede tomar decisiones sobre cada </w:t>
      </w:r>
      <w:r w:rsidR="00001A59" w:rsidRPr="00B13623">
        <w:t>asignación</w:t>
      </w:r>
      <w:r w:rsidRPr="00B13623">
        <w:t xml:space="preserve"> de manera individual, </w:t>
      </w:r>
      <w:r w:rsidR="00001A59" w:rsidRPr="00B13623">
        <w:t>las acciones que puede tomar sobre las asignaciones son las siguientes</w:t>
      </w:r>
    </w:p>
    <w:p w:rsidR="00001A59" w:rsidRPr="00B13623" w:rsidRDefault="00001A59" w:rsidP="00001A59">
      <w:pPr>
        <w:numPr>
          <w:ilvl w:val="0"/>
          <w:numId w:val="15"/>
        </w:numPr>
        <w:suppressAutoHyphens/>
      </w:pPr>
      <w:r w:rsidRPr="00B13623">
        <w:t>Desactivar una asignación</w:t>
      </w:r>
    </w:p>
    <w:p w:rsidR="00001A59" w:rsidRPr="00B13623" w:rsidRDefault="00001A59" w:rsidP="00001A59">
      <w:pPr>
        <w:numPr>
          <w:ilvl w:val="0"/>
          <w:numId w:val="15"/>
        </w:numPr>
        <w:suppressAutoHyphens/>
      </w:pPr>
      <w:r w:rsidRPr="00B13623">
        <w:t>Activar una asignación</w:t>
      </w:r>
    </w:p>
    <w:p w:rsidR="00001A59" w:rsidRPr="00B13623" w:rsidRDefault="00001A59" w:rsidP="00001A59">
      <w:pPr>
        <w:numPr>
          <w:ilvl w:val="0"/>
          <w:numId w:val="15"/>
        </w:numPr>
        <w:suppressAutoHyphens/>
      </w:pPr>
      <w:r w:rsidRPr="00B13623">
        <w:t>Ignorar una asignación</w:t>
      </w:r>
    </w:p>
    <w:p w:rsidR="00001A59" w:rsidRPr="00B13623" w:rsidRDefault="00001A59" w:rsidP="00001A59">
      <w:pPr>
        <w:numPr>
          <w:ilvl w:val="0"/>
          <w:numId w:val="15"/>
        </w:numPr>
        <w:suppressAutoHyphens/>
      </w:pPr>
      <w:r w:rsidRPr="00B13623">
        <w:t>Marcar como fallida una asignación</w:t>
      </w:r>
    </w:p>
    <w:p w:rsidR="00001A59" w:rsidRPr="00B13623" w:rsidRDefault="00001A59" w:rsidP="00001A59">
      <w:pPr>
        <w:numPr>
          <w:ilvl w:val="0"/>
          <w:numId w:val="15"/>
        </w:numPr>
        <w:suppressAutoHyphens/>
      </w:pPr>
      <w:r w:rsidRPr="00B13623">
        <w:t>Marcar como exitosa una asignación</w:t>
      </w:r>
    </w:p>
    <w:p w:rsidR="00001A59" w:rsidRPr="00B13623" w:rsidRDefault="00001A59" w:rsidP="007838B5">
      <w:pPr>
        <w:suppressAutoHyphens/>
        <w:ind w:left="360" w:firstLine="0"/>
      </w:pPr>
    </w:p>
    <w:p w:rsidR="007838B5" w:rsidRPr="00B13623" w:rsidRDefault="007838B5" w:rsidP="007838B5">
      <w:pPr>
        <w:suppressAutoHyphens/>
        <w:ind w:left="360" w:firstLine="0"/>
      </w:pPr>
      <w:r w:rsidRPr="00B13623">
        <w:t xml:space="preserve">Una asignación puede ser marcada como ignorada en los casos en que por algún motivo se anule un semestre o práctica de un </w:t>
      </w:r>
      <w:r w:rsidR="00AF4918" w:rsidRPr="00B13623">
        <w:t>tutor académico</w:t>
      </w:r>
      <w:r w:rsidRPr="00B13623">
        <w:t xml:space="preserve"> y se decida extender el periodo de asignación </w:t>
      </w:r>
      <w:r w:rsidR="00AF4918" w:rsidRPr="00B13623">
        <w:t>del mismo para evitar la anulación total de su práctica.</w:t>
      </w:r>
    </w:p>
    <w:p w:rsidR="00AF4918" w:rsidRPr="00B13623" w:rsidRDefault="00AF4918" w:rsidP="007838B5">
      <w:pPr>
        <w:suppressAutoHyphens/>
        <w:ind w:left="360" w:firstLine="0"/>
      </w:pPr>
    </w:p>
    <w:p w:rsidR="00AF4918" w:rsidRPr="00B13623" w:rsidRDefault="00AF4918" w:rsidP="007838B5">
      <w:pPr>
        <w:suppressAutoHyphens/>
        <w:ind w:left="360" w:firstLine="0"/>
      </w:pPr>
      <w:r w:rsidRPr="00B13623">
        <w:t xml:space="preserve">Los casos de aprobación o reprobación de una asignación son reservados especialmente para casos en que </w:t>
      </w:r>
      <w:r w:rsidR="008F4482" w:rsidRPr="00B13623">
        <w:t xml:space="preserve">por algún motivo la </w:t>
      </w:r>
      <w:r w:rsidR="00961D61" w:rsidRPr="00B13623">
        <w:t>práctica</w:t>
      </w:r>
      <w:r w:rsidR="008F4482" w:rsidRPr="00B13623">
        <w:t xml:space="preserve"> debe ser </w:t>
      </w:r>
      <w:r w:rsidR="008F4482" w:rsidRPr="00B13623">
        <w:lastRenderedPageBreak/>
        <w:t xml:space="preserve">reprobada o aprobada por el administrador, </w:t>
      </w:r>
      <w:r w:rsidR="00961D61" w:rsidRPr="00B13623">
        <w:t>generalmente</w:t>
      </w:r>
      <w:r w:rsidR="008F4482" w:rsidRPr="00B13623">
        <w:t xml:space="preserve"> la aprobación manual se requiere cuando hay un precedente de conflicto con el supervisor del proyecto </w:t>
      </w:r>
      <w:r w:rsidR="00CB252D" w:rsidRPr="00B13623">
        <w:t>en el que el tutor académico se vea afectado de manera injustificada, mientras que la reprobación de una práctica queda a criterio del administrador.</w:t>
      </w:r>
    </w:p>
    <w:p w:rsidR="0084595D" w:rsidRPr="00B13623" w:rsidRDefault="0084595D" w:rsidP="007838B5">
      <w:pPr>
        <w:suppressAutoHyphens/>
        <w:ind w:left="360" w:firstLine="0"/>
      </w:pPr>
    </w:p>
    <w:p w:rsidR="004124EC" w:rsidRPr="00B13623" w:rsidRDefault="004124EC" w:rsidP="008B6962">
      <w:pPr>
        <w:pStyle w:val="Sub1"/>
      </w:pPr>
      <w:bookmarkStart w:id="91" w:name="_Toc391065758"/>
      <w:r w:rsidRPr="00B13623">
        <w:t>Finalización de ciclo</w:t>
      </w:r>
      <w:bookmarkEnd w:id="91"/>
    </w:p>
    <w:p w:rsidR="004E2386" w:rsidRPr="00B13623" w:rsidRDefault="0084595D" w:rsidP="0084595D">
      <w:r w:rsidRPr="00B13623">
        <w:t xml:space="preserve">La finalización de ciclo funciona de manera automática, </w:t>
      </w:r>
      <w:r w:rsidR="00ED0B97" w:rsidRPr="00B13623">
        <w:t>y funciona por medio de un parámetro definido por el administrador, en el cual define la fecha de finalización, el administrador también puede terminar de manera manual el ciclo.</w:t>
      </w:r>
    </w:p>
    <w:p w:rsidR="0084595D" w:rsidRPr="00B13623" w:rsidRDefault="004E2386" w:rsidP="0084595D">
      <w:r w:rsidRPr="00B13623">
        <w:t xml:space="preserve">Una vez un ciclo es finalizado manual o automáticamente todas las asignaciones activas al momento que el ciclo finaliza, son congeladas y sus componentes no pueden ser editados por los tutores académicos, </w:t>
      </w:r>
      <w:r w:rsidR="00B11056" w:rsidRPr="00B13623">
        <w:t>este es el primer paso antes de la finalización y validación de las asignaciones, una vez las asignaciones han sido congeladas CPFECYS puede hacer las validaciones correspondientes que generan los estados de aprobación y reprobación de las practicas activas.</w:t>
      </w:r>
    </w:p>
    <w:p w:rsidR="00B11056" w:rsidRPr="00B13623" w:rsidRDefault="00B11056" w:rsidP="0084595D"/>
    <w:p w:rsidR="004124EC" w:rsidRPr="00B13623" w:rsidRDefault="004124EC" w:rsidP="008B6962">
      <w:pPr>
        <w:pStyle w:val="Sub1"/>
      </w:pPr>
      <w:bookmarkStart w:id="92" w:name="_Toc391065759"/>
      <w:r w:rsidRPr="00B13623">
        <w:t>Reportes y estadísticos</w:t>
      </w:r>
      <w:bookmarkEnd w:id="92"/>
    </w:p>
    <w:p w:rsidR="00946A60" w:rsidRPr="00B13623" w:rsidRDefault="00946A60" w:rsidP="00946A60">
      <w:r w:rsidRPr="00B13623">
        <w:t xml:space="preserve">CPFECYS cuenta con una extensa cantidad de reportes y estadísticos de utilidad para el administrador, </w:t>
      </w:r>
      <w:r w:rsidR="002044DE" w:rsidRPr="00B13623">
        <w:t>los reportes mínimos existentes son</w:t>
      </w:r>
    </w:p>
    <w:p w:rsidR="002044DE" w:rsidRPr="00B13623" w:rsidRDefault="002044DE" w:rsidP="002044DE">
      <w:pPr>
        <w:numPr>
          <w:ilvl w:val="0"/>
          <w:numId w:val="15"/>
        </w:numPr>
        <w:suppressAutoHyphens/>
      </w:pPr>
      <w:r w:rsidRPr="00B13623">
        <w:t>Listado de reportes generados, clasificados por estado</w:t>
      </w:r>
    </w:p>
    <w:p w:rsidR="002044DE" w:rsidRPr="00B13623" w:rsidRDefault="002044DE" w:rsidP="002044DE">
      <w:pPr>
        <w:numPr>
          <w:ilvl w:val="0"/>
          <w:numId w:val="15"/>
        </w:numPr>
        <w:suppressAutoHyphens/>
      </w:pPr>
      <w:r w:rsidRPr="00B13623">
        <w:t>Anomalías por periodo</w:t>
      </w:r>
    </w:p>
    <w:p w:rsidR="002044DE" w:rsidRPr="00B13623" w:rsidRDefault="00020474" w:rsidP="002044DE">
      <w:pPr>
        <w:numPr>
          <w:ilvl w:val="0"/>
          <w:numId w:val="15"/>
        </w:numPr>
        <w:suppressAutoHyphens/>
      </w:pPr>
      <w:r w:rsidRPr="00B13623">
        <w:t>Descargar</w:t>
      </w:r>
      <w:r w:rsidR="00367E52" w:rsidRPr="00B13623">
        <w:t xml:space="preserve"> los </w:t>
      </w:r>
      <w:r w:rsidRPr="00B13623">
        <w:t>entregables</w:t>
      </w:r>
    </w:p>
    <w:p w:rsidR="00367E52" w:rsidRPr="00B13623" w:rsidRDefault="008A7C32" w:rsidP="002044DE">
      <w:pPr>
        <w:numPr>
          <w:ilvl w:val="0"/>
          <w:numId w:val="15"/>
        </w:numPr>
        <w:suppressAutoHyphens/>
      </w:pPr>
      <w:r w:rsidRPr="00B13623">
        <w:t>Reporte de cursos</w:t>
      </w:r>
    </w:p>
    <w:p w:rsidR="008A7C32" w:rsidRPr="00B13623" w:rsidRDefault="008A7C32" w:rsidP="002044DE">
      <w:pPr>
        <w:numPr>
          <w:ilvl w:val="0"/>
          <w:numId w:val="15"/>
        </w:numPr>
        <w:suppressAutoHyphens/>
      </w:pPr>
      <w:r w:rsidRPr="00B13623">
        <w:t>Reporte de supervisores de proyectos</w:t>
      </w:r>
    </w:p>
    <w:p w:rsidR="008A7C32" w:rsidRPr="00B13623" w:rsidRDefault="008A7C32" w:rsidP="002044DE">
      <w:pPr>
        <w:numPr>
          <w:ilvl w:val="0"/>
          <w:numId w:val="15"/>
        </w:numPr>
        <w:suppressAutoHyphens/>
      </w:pPr>
      <w:r w:rsidRPr="00B13623">
        <w:t>Reporte gerencial</w:t>
      </w:r>
    </w:p>
    <w:p w:rsidR="008A7C32" w:rsidRPr="00B13623" w:rsidRDefault="008A7C32" w:rsidP="002044DE">
      <w:pPr>
        <w:numPr>
          <w:ilvl w:val="0"/>
          <w:numId w:val="15"/>
        </w:numPr>
        <w:suppressAutoHyphens/>
      </w:pPr>
      <w:r w:rsidRPr="00B13623">
        <w:t>Registros de emails de todo el sistema</w:t>
      </w:r>
    </w:p>
    <w:p w:rsidR="006E70D9" w:rsidRPr="00B13623" w:rsidRDefault="006E70D9" w:rsidP="006E70D9">
      <w:pPr>
        <w:suppressAutoHyphens/>
        <w:ind w:left="360" w:firstLine="0"/>
      </w:pPr>
    </w:p>
    <w:p w:rsidR="002044DE" w:rsidRPr="00B13623" w:rsidRDefault="006E70D9" w:rsidP="00946A60">
      <w:r w:rsidRPr="00B13623">
        <w:t>Estos reportes cuentan en algunos casos con estadísticas de comportamiento, toda la información es generada haciendo uso de la información de los informes ingresados por los tutores académicos, también de la información de los usuarios asignados en la plataforma y filtrados por su rol en la misma.</w:t>
      </w:r>
    </w:p>
    <w:p w:rsidR="004124EC" w:rsidRPr="00B13623" w:rsidRDefault="004124EC" w:rsidP="008B6962">
      <w:pPr>
        <w:pStyle w:val="Sub1"/>
      </w:pPr>
      <w:bookmarkStart w:id="93" w:name="_Toc391065760"/>
      <w:r w:rsidRPr="00B13623">
        <w:t>Constancias y finalización de práctica</w:t>
      </w:r>
      <w:bookmarkEnd w:id="93"/>
    </w:p>
    <w:p w:rsidR="00BE14DD" w:rsidRPr="00B13623" w:rsidRDefault="00BE14DD" w:rsidP="00BE14DD">
      <w:r w:rsidRPr="00B13623">
        <w:t xml:space="preserve">Una vez el proceso de congelamiento y validación de </w:t>
      </w:r>
      <w:r w:rsidR="002A7DE1" w:rsidRPr="00B13623">
        <w:t>prácticas</w:t>
      </w:r>
      <w:r w:rsidRPr="00B13623">
        <w:t xml:space="preserve"> es ejecutado por CPFECYS los usuarios con rol </w:t>
      </w:r>
      <w:r w:rsidR="002A7DE1" w:rsidRPr="00B13623">
        <w:t>académico</w:t>
      </w:r>
      <w:r w:rsidRPr="00B13623">
        <w:t xml:space="preserve"> que cumplieron con todos los requerimientos a entregar durante la cantidad de ciclos asignados a su </w:t>
      </w:r>
      <w:r w:rsidR="002A7DE1" w:rsidRPr="00B13623">
        <w:t>práctica</w:t>
      </w:r>
      <w:r w:rsidRPr="00B13623">
        <w:t xml:space="preserve"> contaran con la opción de generar la constancia de finalización de </w:t>
      </w:r>
      <w:r w:rsidR="002A7DE1" w:rsidRPr="00B13623">
        <w:t>práctica</w:t>
      </w:r>
      <w:r w:rsidRPr="00B13623">
        <w:t>, que servirá para iniciar el proceso de finalización</w:t>
      </w:r>
      <w:r w:rsidR="002A7DE1" w:rsidRPr="00B13623">
        <w:t xml:space="preserve">, gestionado por el director del programa DTT, </w:t>
      </w:r>
      <w:r w:rsidR="00986468" w:rsidRPr="00B13623">
        <w:t>esta constancia tiene el detalle de la información generada por el estudiante y las notas de sus informes</w:t>
      </w:r>
      <w:r w:rsidR="00104050" w:rsidRPr="00B13623">
        <w:t>, información personal del alumno, información del curos, tiempo y ciclos en que ejecuto su práctica</w:t>
      </w:r>
      <w:r w:rsidR="00BA01FE" w:rsidRPr="00B13623">
        <w:t xml:space="preserve"> e información del supervisor a cargo</w:t>
      </w:r>
      <w:r w:rsidR="00986468" w:rsidRPr="00B13623">
        <w:t>.</w:t>
      </w:r>
    </w:p>
    <w:p w:rsidR="00C93EFC" w:rsidRPr="00B13623" w:rsidRDefault="00C93EFC" w:rsidP="00BE14DD"/>
    <w:p w:rsidR="00642841" w:rsidRPr="00B13623" w:rsidRDefault="00642841" w:rsidP="008B6962">
      <w:pPr>
        <w:pStyle w:val="Sub1"/>
      </w:pPr>
      <w:bookmarkStart w:id="94" w:name="_Toc391065761"/>
      <w:r w:rsidRPr="00B13623">
        <w:t xml:space="preserve">Actividades de Supervisor en </w:t>
      </w:r>
      <w:r w:rsidR="00D72DAA" w:rsidRPr="00B13623">
        <w:t>CPFECYS</w:t>
      </w:r>
      <w:bookmarkEnd w:id="94"/>
    </w:p>
    <w:p w:rsidR="00642841" w:rsidRPr="00B13623" w:rsidRDefault="00642841" w:rsidP="008B6962">
      <w:pPr>
        <w:pStyle w:val="Sub3"/>
      </w:pPr>
      <w:bookmarkStart w:id="95" w:name="_Toc391065762"/>
      <w:r w:rsidRPr="00B13623">
        <w:t>Calificación de reportes</w:t>
      </w:r>
      <w:bookmarkEnd w:id="95"/>
    </w:p>
    <w:p w:rsidR="00642841" w:rsidRPr="00B13623" w:rsidRDefault="00642841" w:rsidP="00642841">
      <w:r w:rsidRPr="00B13623">
        <w:t>El proceso de creación y calificación de reportes cuenta con cuatro posibles estados, que son, borrador, pendiente de calificación, calificado, en revisión.</w:t>
      </w:r>
    </w:p>
    <w:p w:rsidR="00642841" w:rsidRPr="00B13623" w:rsidRDefault="00642841" w:rsidP="008B6962">
      <w:pPr>
        <w:pStyle w:val="Sub4"/>
        <w:numPr>
          <w:ilvl w:val="4"/>
          <w:numId w:val="19"/>
        </w:numPr>
      </w:pPr>
      <w:bookmarkStart w:id="96" w:name="_Toc391065763"/>
      <w:r w:rsidRPr="00B13623">
        <w:t>Borrador</w:t>
      </w:r>
      <w:bookmarkEnd w:id="96"/>
    </w:p>
    <w:p w:rsidR="00642841" w:rsidRPr="00B13623" w:rsidRDefault="00642841" w:rsidP="00642841">
      <w:r w:rsidRPr="00B13623">
        <w:t>Un reporte se encuentra en estado borrador cuando el tutor académico está trabajando en él, en este estado puede ser visto por el supervisor pero no puede ser aun calificado.</w:t>
      </w:r>
    </w:p>
    <w:p w:rsidR="00642841" w:rsidRPr="00B13623" w:rsidRDefault="00642841" w:rsidP="008B6962">
      <w:pPr>
        <w:pStyle w:val="Sub4"/>
        <w:numPr>
          <w:ilvl w:val="4"/>
          <w:numId w:val="19"/>
        </w:numPr>
      </w:pPr>
      <w:bookmarkStart w:id="97" w:name="_Toc391065764"/>
      <w:r w:rsidRPr="00B13623">
        <w:t>Pendiente de Calificación</w:t>
      </w:r>
      <w:bookmarkEnd w:id="97"/>
    </w:p>
    <w:p w:rsidR="00642841" w:rsidRPr="00B13623" w:rsidRDefault="00642841" w:rsidP="00642841">
      <w:r w:rsidRPr="00B13623">
        <w:lastRenderedPageBreak/>
        <w:t xml:space="preserve">Cuando el tutor académico da por finalizado el reporte lo envía a calificación, este es el reporte pendiente de calificación y permanece en este estado durante todo el semestre hasta el momento en que el catedrático </w:t>
      </w:r>
    </w:p>
    <w:p w:rsidR="00642841" w:rsidRPr="00B13623" w:rsidRDefault="00642841" w:rsidP="008B6962">
      <w:pPr>
        <w:pStyle w:val="Sub4"/>
        <w:numPr>
          <w:ilvl w:val="4"/>
          <w:numId w:val="19"/>
        </w:numPr>
      </w:pPr>
      <w:bookmarkStart w:id="98" w:name="_Toc391065765"/>
      <w:r w:rsidRPr="00B13623">
        <w:t>Calificado</w:t>
      </w:r>
      <w:bookmarkEnd w:id="98"/>
    </w:p>
    <w:p w:rsidR="00642841" w:rsidRPr="00B13623" w:rsidRDefault="00642841" w:rsidP="00642841">
      <w:r w:rsidRPr="00B13623">
        <w:t>Una vez el supervisor asigna una nota final al reporte y decide que la nota asignada es la final, a partir de este punto el reporte no puede ser editado ni calificado a menos que el administrador lo habilite para el caso necesario, adicionalmente es requerida la aprobación del director de DTT para que el reporte pueda ser considerado como válido.</w:t>
      </w:r>
    </w:p>
    <w:p w:rsidR="00642841" w:rsidRPr="00B13623" w:rsidRDefault="00642841" w:rsidP="008B6962">
      <w:pPr>
        <w:pStyle w:val="Sub4"/>
        <w:numPr>
          <w:ilvl w:val="4"/>
          <w:numId w:val="19"/>
        </w:numPr>
      </w:pPr>
      <w:bookmarkStart w:id="99" w:name="_Toc391065766"/>
      <w:r w:rsidRPr="00B13623">
        <w:t>En revisión</w:t>
      </w:r>
      <w:bookmarkEnd w:id="99"/>
    </w:p>
    <w:p w:rsidR="00642841" w:rsidRPr="00B13623" w:rsidRDefault="00642841" w:rsidP="00642841">
      <w:r w:rsidRPr="00B13623">
        <w:t>Cuando el supervisor decide que el reporte no cumple con sus expectativas puede decidir retornar el reporte para que sea revisado por el tutor académico que lo creó, cuando la nota para revisión indique que el reporte está reprobando será obligatorio para el supervisor indicar al tutor académico el motivo por el cual el reporte fue rechazado.</w:t>
      </w:r>
    </w:p>
    <w:p w:rsidR="00642841" w:rsidRPr="00B13623" w:rsidRDefault="00642841" w:rsidP="008B6962">
      <w:pPr>
        <w:pStyle w:val="Sub3"/>
      </w:pPr>
      <w:bookmarkStart w:id="100" w:name="_Toc391065767"/>
      <w:r w:rsidRPr="00B13623">
        <w:t>Revisiones</w:t>
      </w:r>
      <w:bookmarkEnd w:id="100"/>
    </w:p>
    <w:p w:rsidR="00642841" w:rsidRPr="00B13623" w:rsidRDefault="00221B37" w:rsidP="00221B37">
      <w:r w:rsidRPr="00B13623">
        <w:t>El proceso de revisión consiste en dar la oportunidad al tutor académico de hacer mejoras en su reporte, esto implica que la calidad de un reporte y la información que contiene puedan mejorarse, también da un poder de arbitrariedad más amplio al jefe de proyecto y mejora la sinergia entre ambos roles por medio de la comunicación necesaria para dicho proceso.</w:t>
      </w:r>
    </w:p>
    <w:p w:rsidR="00221B37" w:rsidRPr="00B13623" w:rsidRDefault="00221B37" w:rsidP="00221B37">
      <w:r w:rsidRPr="00B13623">
        <w:t>La cantidad de revisiones posibles parametrizable y definida por el administrador de la herramienta, y puede ser modificada en cualquier momento, esta regla también puede ser reescrita e ignorada por el administrador cuantas veces el necesite.</w:t>
      </w:r>
    </w:p>
    <w:p w:rsidR="004247AB" w:rsidRDefault="004247AB">
      <w:pPr>
        <w:spacing w:line="240" w:lineRule="auto"/>
        <w:ind w:firstLine="0"/>
        <w:jc w:val="left"/>
      </w:pPr>
      <w:r>
        <w:br w:type="page"/>
      </w:r>
    </w:p>
    <w:p w:rsidR="00642841" w:rsidRPr="00B13623" w:rsidRDefault="00642841" w:rsidP="008B6962">
      <w:pPr>
        <w:pStyle w:val="Sub1"/>
      </w:pPr>
      <w:bookmarkStart w:id="101" w:name="_Toc391065768"/>
      <w:r w:rsidRPr="00B13623">
        <w:lastRenderedPageBreak/>
        <w:t xml:space="preserve">Actividades de tutor académico en </w:t>
      </w:r>
      <w:r w:rsidR="00D72DAA" w:rsidRPr="00B13623">
        <w:t>CPFECYS</w:t>
      </w:r>
      <w:bookmarkEnd w:id="101"/>
    </w:p>
    <w:p w:rsidR="00642841" w:rsidRPr="00B13623" w:rsidRDefault="00642841" w:rsidP="008B6962">
      <w:pPr>
        <w:pStyle w:val="Sub3"/>
      </w:pPr>
      <w:bookmarkStart w:id="102" w:name="_Toc391065769"/>
      <w:r w:rsidRPr="00B13623">
        <w:t>Ingresar reportes</w:t>
      </w:r>
      <w:bookmarkEnd w:id="102"/>
    </w:p>
    <w:p w:rsidR="00FC6D0F" w:rsidRPr="00B13623" w:rsidRDefault="00FC6D0F" w:rsidP="00FC6D0F">
      <w:r w:rsidRPr="00B13623">
        <w:t xml:space="preserve">El ingreso de reportes de tutores académicos es la fuente principal de alimentación de información estadística para la escuela de Ciencias y Sistemas de los proceso de </w:t>
      </w:r>
      <w:r w:rsidR="006C50F1" w:rsidRPr="00B13623">
        <w:t>práctica</w:t>
      </w:r>
      <w:r w:rsidRPr="00B13623">
        <w:t xml:space="preserve"> final y rendimiento de estudiantes en los cursos, tendencias y puntos de interés.</w:t>
      </w:r>
    </w:p>
    <w:p w:rsidR="00FC6D0F" w:rsidRPr="00B13623" w:rsidRDefault="00FC6D0F" w:rsidP="00FC6D0F"/>
    <w:p w:rsidR="007A55D3" w:rsidRPr="00B13623" w:rsidRDefault="00FC6D0F" w:rsidP="007A55D3">
      <w:r w:rsidRPr="00B13623">
        <w:t xml:space="preserve">La tarea de los tutores académicos de ingreso de reportes consiste en </w:t>
      </w:r>
      <w:r w:rsidR="007A55D3" w:rsidRPr="00B13623">
        <w:t>registrar los valores estadísticos de las actividades planificadas y ejecutadas por ellos y sus jefes de proyecto durante el semestre y a lo largo del ciclo en que estén asignados para trabajar juntos en un curso o práctica.</w:t>
      </w:r>
    </w:p>
    <w:p w:rsidR="007A55D3" w:rsidRPr="00B13623" w:rsidRDefault="007A55D3" w:rsidP="007A55D3"/>
    <w:p w:rsidR="00877CFA" w:rsidRPr="00B13623" w:rsidRDefault="007A55D3" w:rsidP="00877CFA">
      <w:r w:rsidRPr="00B13623">
        <w:t>Las secciones de información requeridas por los reportes son dependientes del área de DTT a la que pertenece dicho proyecto, la naturaleza de las actividades del área del proyecto en cuestión es el determinante del tipo de ac</w:t>
      </w:r>
      <w:r w:rsidR="00877CFA" w:rsidRPr="00B13623">
        <w:t>tividades que pueden ser medias.</w:t>
      </w:r>
    </w:p>
    <w:p w:rsidR="00877CFA" w:rsidRPr="00B13623" w:rsidRDefault="00877CFA" w:rsidP="00877CFA"/>
    <w:p w:rsidR="00642841" w:rsidRPr="00B13623" w:rsidRDefault="00642841" w:rsidP="008B6962">
      <w:pPr>
        <w:pStyle w:val="Sub3"/>
      </w:pPr>
      <w:bookmarkStart w:id="103" w:name="_Toc391065770"/>
      <w:r w:rsidRPr="00B13623">
        <w:t>Ingresar entregables</w:t>
      </w:r>
      <w:bookmarkEnd w:id="103"/>
    </w:p>
    <w:p w:rsidR="00877CFA" w:rsidRPr="00B13623" w:rsidRDefault="00877CFA" w:rsidP="00877CFA">
      <w:r w:rsidRPr="00B13623">
        <w:t>Los entregables son de utilidad tanto para estudiantes como para jefes de proyecto y usuarios administrativos, son también útiles para toma de decisiones y reportes de contenido, son utilizados para analizar y dar seguimiento a las actividades efectuadas en los cursos.</w:t>
      </w:r>
    </w:p>
    <w:p w:rsidR="00877CFA" w:rsidRPr="00B13623" w:rsidRDefault="00877CFA" w:rsidP="00877CFA"/>
    <w:p w:rsidR="00877CFA" w:rsidRPr="00B13623" w:rsidRDefault="00877CFA" w:rsidP="00877CFA">
      <w:r w:rsidRPr="00B13623">
        <w:t>Estos entregables son generados por los tutores académicos</w:t>
      </w:r>
      <w:r w:rsidR="00C4662C" w:rsidRPr="00B13623">
        <w:t xml:space="preserve"> y son entregados en formato pdf o doc  en la plataforma </w:t>
      </w:r>
      <w:r w:rsidR="00D72DAA" w:rsidRPr="00B13623">
        <w:t>CPFECYS</w:t>
      </w:r>
      <w:r w:rsidR="00C4662C" w:rsidRPr="00B13623">
        <w:t>, cuentan con un lapso de tiempo de entrega máximo que abarca el total del tiempo del semestre.</w:t>
      </w:r>
    </w:p>
    <w:p w:rsidR="00C4662C" w:rsidRPr="00B13623" w:rsidRDefault="00C4662C" w:rsidP="00877CFA"/>
    <w:p w:rsidR="00C4662C" w:rsidRPr="00B13623" w:rsidRDefault="00C4662C" w:rsidP="00877CFA">
      <w:r w:rsidRPr="00B13623">
        <w:t xml:space="preserve">Los entregables de tipo público pueden ser descargados por cualquier usuario que tenga acceso a la plataforma, al igual que los de tipo horario que </w:t>
      </w:r>
      <w:r w:rsidRPr="00B13623">
        <w:lastRenderedPageBreak/>
        <w:t>son visibles a cualquier usuario, el fin de esta configuración de privacidad es que estudiantes asignados o interesados en el curso puedan avocarse a la plataforma para consultar horarios o programas de curso.</w:t>
      </w:r>
    </w:p>
    <w:p w:rsidR="002771BF" w:rsidRPr="00B13623" w:rsidRDefault="002771BF" w:rsidP="00877CFA"/>
    <w:p w:rsidR="00081EE6" w:rsidRPr="00B13623" w:rsidRDefault="00081EE6" w:rsidP="008B6962">
      <w:pPr>
        <w:pStyle w:val="Sub1"/>
      </w:pPr>
      <w:bookmarkStart w:id="104" w:name="_Toc391065771"/>
      <w:r w:rsidRPr="00B13623">
        <w:t>Comunicación</w:t>
      </w:r>
      <w:bookmarkEnd w:id="104"/>
    </w:p>
    <w:p w:rsidR="00642841" w:rsidRPr="00B13623" w:rsidRDefault="00642841" w:rsidP="008B6962">
      <w:pPr>
        <w:pStyle w:val="Sub2"/>
      </w:pPr>
      <w:bookmarkStart w:id="105" w:name="_Toc391065772"/>
      <w:r w:rsidRPr="00B13623">
        <w:t>Notificaciones</w:t>
      </w:r>
      <w:bookmarkEnd w:id="105"/>
    </w:p>
    <w:p w:rsidR="000376BB" w:rsidRPr="00B13623" w:rsidRDefault="00D72DAA" w:rsidP="000376BB">
      <w:r w:rsidRPr="00B13623">
        <w:t>CPFECYS</w:t>
      </w:r>
      <w:r w:rsidR="000376BB" w:rsidRPr="00B13623">
        <w:t xml:space="preserve"> cuenta con tres principales flujos de comunicación entre usuarios de la plataforma, </w:t>
      </w:r>
      <w:r w:rsidR="00E24D2B" w:rsidRPr="00B13623">
        <w:t>el flujo principal es del administrador a los usuarios registrados en la plataforma categorizados por roles, también existe el área de noticias y el modulo dedicado a gestionar la comunicación entre jefes de proyecto y tutores académicos.</w:t>
      </w:r>
    </w:p>
    <w:p w:rsidR="000376BB" w:rsidRPr="00B13623" w:rsidRDefault="000376BB" w:rsidP="008B6962">
      <w:pPr>
        <w:pStyle w:val="Sub3"/>
      </w:pPr>
      <w:bookmarkStart w:id="106" w:name="_Toc391065773"/>
      <w:r w:rsidRPr="00B13623">
        <w:t>Notificaciones por correo</w:t>
      </w:r>
      <w:bookmarkEnd w:id="106"/>
    </w:p>
    <w:p w:rsidR="00E24D2B" w:rsidRPr="00B13623" w:rsidRDefault="00E24D2B" w:rsidP="00E24D2B">
      <w:r w:rsidRPr="00B13623">
        <w:t>Las notificaciones por correo son de una via, y son enviadas por el administrador, donde él puede filtrar por área, por proyecto y por rol a los usuarios registrados en la plataforma, el administrador puede definir un asunto para el correo a enviar y el cuerpo del correo mismo.</w:t>
      </w:r>
    </w:p>
    <w:p w:rsidR="00E24D2B" w:rsidRPr="00B13623" w:rsidRDefault="00E24D2B" w:rsidP="00E24D2B"/>
    <w:p w:rsidR="007939FB" w:rsidRPr="00B13623" w:rsidRDefault="00E24D2B" w:rsidP="007939FB">
      <w:r w:rsidRPr="00B13623">
        <w:t>Éste módulo de comunicación permite al administrador notificar cuando un reporte esté listo para su entrega, o bien un entregable para su ingreso, permite enviar recordator</w:t>
      </w:r>
      <w:r w:rsidR="007939FB" w:rsidRPr="00B13623">
        <w:t>ios de tiempo próximo a expirar de un reporte o un entregable.</w:t>
      </w:r>
    </w:p>
    <w:p w:rsidR="007939FB" w:rsidRPr="00B13623" w:rsidRDefault="007939FB" w:rsidP="007939FB"/>
    <w:p w:rsidR="007939FB" w:rsidRPr="00B13623" w:rsidRDefault="007939FB" w:rsidP="007939FB">
      <w:r w:rsidRPr="00B13623">
        <w:t>Cualquier comunicación de relevancia que sea necesario hacer llegar a los usuarios puede ser filtrada de manera predefinida y enviada haciendo uso de este módulo.</w:t>
      </w:r>
    </w:p>
    <w:p w:rsidR="000376BB" w:rsidRPr="00B13623" w:rsidRDefault="000376BB" w:rsidP="008B6962">
      <w:pPr>
        <w:pStyle w:val="Sub3"/>
      </w:pPr>
      <w:bookmarkStart w:id="107" w:name="_Toc391065774"/>
      <w:r w:rsidRPr="00B13623">
        <w:t>Noticias</w:t>
      </w:r>
      <w:bookmarkEnd w:id="107"/>
    </w:p>
    <w:p w:rsidR="00E24D2B" w:rsidRPr="00B13623" w:rsidRDefault="0059276D" w:rsidP="00E24D2B">
      <w:r w:rsidRPr="00B13623">
        <w:t xml:space="preserve">El fin de este módulo es publicar en la página de inicio de </w:t>
      </w:r>
      <w:r w:rsidR="00D72DAA" w:rsidRPr="00B13623">
        <w:t>CPFECYS</w:t>
      </w:r>
      <w:r w:rsidR="00513900" w:rsidRPr="00B13623">
        <w:t xml:space="preserve"> donde basado en los roles del estudiante se mostrara contenido de interez para sus actividades.</w:t>
      </w:r>
    </w:p>
    <w:p w:rsidR="00513900" w:rsidRPr="00B13623" w:rsidRDefault="00513900" w:rsidP="00E24D2B">
      <w:r w:rsidRPr="00B13623">
        <w:lastRenderedPageBreak/>
        <w:t xml:space="preserve">El filtro del contenido es definido por el administrador en el momento en que crea una nueva publicación, este </w:t>
      </w:r>
      <w:r w:rsidR="00182EFC" w:rsidRPr="00B13623">
        <w:t>módulo</w:t>
      </w:r>
      <w:r w:rsidRPr="00B13623">
        <w:t xml:space="preserve"> se comporta por lo tanto como un gestor de contenido </w:t>
      </w:r>
    </w:p>
    <w:p w:rsidR="000376BB" w:rsidRPr="00B13623" w:rsidRDefault="000376BB" w:rsidP="008B6962">
      <w:pPr>
        <w:pStyle w:val="Sub3"/>
      </w:pPr>
      <w:bookmarkStart w:id="108" w:name="_Toc391065775"/>
      <w:r w:rsidRPr="00B13623">
        <w:t>Notificaciones de reportes</w:t>
      </w:r>
      <w:bookmarkEnd w:id="108"/>
    </w:p>
    <w:p w:rsidR="00DE391D" w:rsidRPr="00B13623" w:rsidRDefault="00945ACB" w:rsidP="000376BB">
      <w:r w:rsidRPr="00B13623">
        <w:t>Las notificaciones de reportes son el flujo de información que fluye entre jefe de proyecto y tutor académico, este flujo se da principalmente cuando existe retroalimentación del tutor académico hacia el estudiante de la calificación y puntos a mejorar de los reportes entregados</w:t>
      </w:r>
      <w:r w:rsidR="00DE391D" w:rsidRPr="00B13623">
        <w:t>.</w:t>
      </w:r>
    </w:p>
    <w:p w:rsidR="00DE391D" w:rsidRPr="00B13623" w:rsidRDefault="00DE391D" w:rsidP="000376BB"/>
    <w:p w:rsidR="000376BB" w:rsidRPr="00B13623" w:rsidRDefault="00DE391D" w:rsidP="000376BB">
      <w:r w:rsidRPr="00B13623">
        <w:t>Dentro de este flujo también se encuentran los correos que se envían de manera automática en el momento en que el estudiante da por terminado un reporte y lo considera listo para ser entregado, al igual que la notificación por correo que se genera en el momento que el catedrático asigna una nota a un reporte y lo envía al estudiante con nota y observaciones.</w:t>
      </w:r>
    </w:p>
    <w:p w:rsidR="000376BB" w:rsidRPr="00B13623" w:rsidRDefault="000376BB" w:rsidP="000376BB"/>
    <w:p w:rsidR="008954AA" w:rsidRDefault="008954AA">
      <w:pPr>
        <w:spacing w:line="240" w:lineRule="auto"/>
        <w:ind w:firstLine="0"/>
        <w:jc w:val="left"/>
        <w:rPr>
          <w:b/>
          <w:caps/>
          <w:sz w:val="28"/>
        </w:rPr>
      </w:pPr>
      <w:bookmarkStart w:id="109" w:name="_Toc391065776"/>
      <w:r>
        <w:br w:type="page"/>
      </w:r>
    </w:p>
    <w:p w:rsidR="008954AA" w:rsidRDefault="008954AA">
      <w:pPr>
        <w:spacing w:line="240" w:lineRule="auto"/>
        <w:ind w:firstLine="0"/>
        <w:jc w:val="left"/>
        <w:rPr>
          <w:b/>
          <w:caps/>
          <w:sz w:val="28"/>
        </w:rPr>
      </w:pPr>
      <w:r>
        <w:lastRenderedPageBreak/>
        <w:br w:type="page"/>
      </w:r>
    </w:p>
    <w:p w:rsidR="00AA43AC" w:rsidRPr="00B13623" w:rsidRDefault="008B3AAF" w:rsidP="00AA43AC">
      <w:pPr>
        <w:pStyle w:val="Ttulosposteriores"/>
        <w:pageBreakBefore/>
        <w:rPr>
          <w:rFonts w:cs="Arial"/>
          <w:lang w:val="es-GT"/>
        </w:rPr>
      </w:pPr>
      <w:r w:rsidRPr="00B13623">
        <w:rPr>
          <w:lang w:val="es-GT"/>
        </w:rPr>
        <w:lastRenderedPageBreak/>
        <w:t>Conclusiones</w:t>
      </w:r>
      <w:bookmarkEnd w:id="109"/>
    </w:p>
    <w:p w:rsidR="00AA43AC" w:rsidRPr="00B13623" w:rsidRDefault="00AA43AC" w:rsidP="00AA43AC">
      <w:pPr>
        <w:rPr>
          <w:rFonts w:cs="Arial"/>
        </w:rPr>
      </w:pPr>
    </w:p>
    <w:p w:rsidR="00AE1621" w:rsidRPr="00B13623" w:rsidRDefault="00AE1621" w:rsidP="00AE1621">
      <w:pPr>
        <w:numPr>
          <w:ilvl w:val="0"/>
          <w:numId w:val="22"/>
        </w:numPr>
        <w:ind w:left="567" w:hanging="567"/>
        <w:rPr>
          <w:rFonts w:cs="Arial"/>
        </w:rPr>
      </w:pPr>
      <w:r w:rsidRPr="00B13623">
        <w:rPr>
          <w:rFonts w:cs="Arial"/>
        </w:rPr>
        <w:t xml:space="preserve">Aun cuando una aplicación es altamente adaptable, cuando hay cambios el modelo del negocio para el que fue diseñada y creada la aplicación, existen cambios necesarios en la aplicación, en estos casos cuando ya no se cuenta con el equipo que desarrollo la aplicación el proceso suele ser el de reingeniería este es el camino seguido con este proyecto para el programa DTT, el modelo de negocio y las operaciones fueron ampliadas y como consecuencia </w:t>
      </w:r>
      <w:r w:rsidR="00E75923" w:rsidRPr="00B13623">
        <w:rPr>
          <w:rFonts w:cs="Arial"/>
        </w:rPr>
        <w:t>el requerimiento de una nueva aplicación fe creado</w:t>
      </w:r>
      <w:r w:rsidRPr="00B13623">
        <w:rPr>
          <w:rFonts w:cs="Arial"/>
        </w:rPr>
        <w:t>.</w:t>
      </w:r>
    </w:p>
    <w:p w:rsidR="00AE1621" w:rsidRPr="00B13623" w:rsidRDefault="00AE1621" w:rsidP="00AE1621">
      <w:pPr>
        <w:ind w:left="567" w:firstLine="0"/>
        <w:rPr>
          <w:rFonts w:cs="Arial"/>
        </w:rPr>
      </w:pPr>
    </w:p>
    <w:p w:rsidR="00AE1621" w:rsidRPr="00B13623" w:rsidRDefault="00AE1621" w:rsidP="00AE1621">
      <w:pPr>
        <w:numPr>
          <w:ilvl w:val="0"/>
          <w:numId w:val="22"/>
        </w:numPr>
        <w:ind w:left="567" w:hanging="567"/>
        <w:rPr>
          <w:rFonts w:cs="Arial"/>
        </w:rPr>
      </w:pPr>
      <w:r w:rsidRPr="00B13623">
        <w:rPr>
          <w:rFonts w:cs="Arial"/>
        </w:rPr>
        <w:t>La estandarización de los proceso y la expansión de las operaciones en el proyecto DTT excedió el sistema diseñado inicialmente para apoyar al administrador de la herramienta, esta es la principal justificación re hacer una herramienta de software.</w:t>
      </w:r>
    </w:p>
    <w:p w:rsidR="00AE1621" w:rsidRPr="00B13623" w:rsidRDefault="00AE1621" w:rsidP="00AE1621">
      <w:pPr>
        <w:pStyle w:val="ListParagraph"/>
        <w:rPr>
          <w:rFonts w:cs="Arial"/>
        </w:rPr>
      </w:pPr>
    </w:p>
    <w:p w:rsidR="00F82FC9" w:rsidRPr="00B13623" w:rsidRDefault="00AE1621" w:rsidP="00AE1621">
      <w:pPr>
        <w:numPr>
          <w:ilvl w:val="0"/>
          <w:numId w:val="22"/>
        </w:numPr>
        <w:ind w:left="567" w:hanging="567"/>
        <w:rPr>
          <w:rFonts w:cs="Arial"/>
        </w:rPr>
      </w:pPr>
      <w:r w:rsidRPr="00B13623">
        <w:rPr>
          <w:rFonts w:cs="Arial"/>
        </w:rPr>
        <w:t>Este proceso de reingeniería se dividió principalmente en dos fases, que fueron, primero, el proceso de depuración de la funcionalidad de la herramienta que se someterá a reingeniería y crear nuevamente la funcionalidad básica que persistirá con las mejoras solicitadas, luego la segunda fase, consiste en diseñar</w:t>
      </w:r>
      <w:r w:rsidR="00AE1B21" w:rsidRPr="00B13623">
        <w:rPr>
          <w:rFonts w:cs="Arial"/>
        </w:rPr>
        <w:t xml:space="preserve"> e implementar los nuevos requerimientos</w:t>
      </w:r>
      <w:r w:rsidR="00827FAB" w:rsidRPr="00B13623">
        <w:rPr>
          <w:rFonts w:cs="Arial"/>
        </w:rPr>
        <w:t>.</w:t>
      </w:r>
    </w:p>
    <w:p w:rsidR="00F82FC9" w:rsidRPr="00B13623" w:rsidRDefault="00F82FC9" w:rsidP="00F82FC9">
      <w:pPr>
        <w:pStyle w:val="ListParagraph"/>
        <w:rPr>
          <w:rFonts w:cs="Arial"/>
        </w:rPr>
      </w:pPr>
    </w:p>
    <w:p w:rsidR="00AE1621" w:rsidRPr="00B13623" w:rsidRDefault="00F82FC9" w:rsidP="00AE1621">
      <w:pPr>
        <w:numPr>
          <w:ilvl w:val="0"/>
          <w:numId w:val="22"/>
        </w:numPr>
        <w:ind w:left="567" w:hanging="567"/>
        <w:rPr>
          <w:rFonts w:cs="Arial"/>
        </w:rPr>
      </w:pPr>
      <w:r w:rsidRPr="00B13623">
        <w:rPr>
          <w:rFonts w:cs="Arial"/>
        </w:rPr>
        <w:t>El entorno disponible para la implantación de un sistema puede ser un determinante importante del proceso de desarrollo en una solución de software, puede determinar la viabilidad de un proyecto y configuraciones únicas para un proyecto en cuestión y también pasos adicionales al proceso considerado desde el punto de vista del diseño.</w:t>
      </w:r>
    </w:p>
    <w:p w:rsidR="00AA43AC" w:rsidRPr="00B13623" w:rsidRDefault="00AA43AC" w:rsidP="00AA43AC">
      <w:pPr>
        <w:rPr>
          <w:rFonts w:cs="Arial"/>
        </w:rPr>
      </w:pPr>
    </w:p>
    <w:p w:rsidR="003246E2" w:rsidRPr="00B13623" w:rsidRDefault="003246E2">
      <w:pPr>
        <w:spacing w:line="240" w:lineRule="auto"/>
        <w:ind w:firstLine="0"/>
        <w:jc w:val="left"/>
        <w:rPr>
          <w:b/>
          <w:caps/>
          <w:sz w:val="28"/>
        </w:rPr>
      </w:pPr>
      <w:r w:rsidRPr="00B13623">
        <w:br w:type="page"/>
      </w:r>
    </w:p>
    <w:p w:rsidR="008954AA" w:rsidRDefault="008954AA">
      <w:pPr>
        <w:spacing w:line="240" w:lineRule="auto"/>
        <w:ind w:firstLine="0"/>
        <w:jc w:val="left"/>
        <w:rPr>
          <w:b/>
          <w:caps/>
          <w:sz w:val="28"/>
        </w:rPr>
      </w:pPr>
      <w:bookmarkStart w:id="110" w:name="_Toc391065777"/>
      <w:r>
        <w:lastRenderedPageBreak/>
        <w:br w:type="page"/>
      </w:r>
    </w:p>
    <w:p w:rsidR="00AA43AC" w:rsidRPr="00B13623" w:rsidRDefault="00AA43AC" w:rsidP="003246E2">
      <w:pPr>
        <w:pStyle w:val="Ttulosposteriores"/>
        <w:rPr>
          <w:rFonts w:cs="Arial"/>
          <w:lang w:val="es-GT"/>
        </w:rPr>
      </w:pPr>
      <w:r w:rsidRPr="00B13623">
        <w:rPr>
          <w:lang w:val="es-GT"/>
        </w:rPr>
        <w:lastRenderedPageBreak/>
        <w:t>Recomendaciones</w:t>
      </w:r>
      <w:bookmarkEnd w:id="110"/>
    </w:p>
    <w:p w:rsidR="00AA43AC" w:rsidRPr="00B13623" w:rsidRDefault="00AA43AC" w:rsidP="00385A40">
      <w:pPr>
        <w:ind w:firstLine="0"/>
        <w:rPr>
          <w:rFonts w:cs="Arial"/>
        </w:rPr>
      </w:pPr>
    </w:p>
    <w:p w:rsidR="00AA43AC" w:rsidRPr="00B13623" w:rsidRDefault="00AA43AC" w:rsidP="00AA43AC">
      <w:pPr>
        <w:rPr>
          <w:rFonts w:cs="Arial"/>
        </w:rPr>
      </w:pPr>
    </w:p>
    <w:p w:rsidR="00177869" w:rsidRPr="00B13623" w:rsidRDefault="00177869" w:rsidP="00177869">
      <w:pPr>
        <w:pStyle w:val="Numeracinrecomendaciones"/>
        <w:ind w:left="567" w:hanging="567"/>
        <w:rPr>
          <w:lang w:val="es-GT"/>
        </w:rPr>
      </w:pPr>
      <w:r w:rsidRPr="00B13623">
        <w:rPr>
          <w:lang w:val="es-GT"/>
        </w:rPr>
        <w:t xml:space="preserve">Hacer uso de la versión de Centos 6.0 o superior para evitar tratar con problemas de compatibilidad con la librería Python, que de forma nativa en el Centos inferior a 6.0 requiere un proceso de actualización para permitir que </w:t>
      </w:r>
      <w:r w:rsidR="00D72DAA" w:rsidRPr="00B13623">
        <w:rPr>
          <w:lang w:val="es-GT"/>
        </w:rPr>
        <w:t>Web2py</w:t>
      </w:r>
      <w:r w:rsidRPr="00B13623">
        <w:rPr>
          <w:lang w:val="es-GT"/>
        </w:rPr>
        <w:t xml:space="preserve"> funcione de manera correcta en el sistema operativo.</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Crear un configurar un sistema de automatización de copias de seguridad que se ejecute de manera diaria, puede ser creado utilizando los </w:t>
      </w:r>
      <w:r w:rsidRPr="00B13623">
        <w:rPr>
          <w:i/>
          <w:lang w:val="es-GT"/>
        </w:rPr>
        <w:t xml:space="preserve">cron Jobs </w:t>
      </w:r>
      <w:r w:rsidRPr="00B13623">
        <w:rPr>
          <w:lang w:val="es-GT"/>
        </w:rPr>
        <w:t xml:space="preserve">del sistema operativo UNIX y haciendo uso también del comando mysqldump para volcar toda la información de base de datos a un archivo, luego via </w:t>
      </w:r>
      <w:r w:rsidRPr="00B13623">
        <w:rPr>
          <w:i/>
          <w:lang w:val="es-GT"/>
        </w:rPr>
        <w:t>smpt</w:t>
      </w:r>
      <w:r w:rsidRPr="00B13623">
        <w:rPr>
          <w:lang w:val="es-GT"/>
        </w:rPr>
        <w:t xml:space="preserve"> hacer el envio de los archivos al mail del administrador de la plataforma.</w:t>
      </w:r>
    </w:p>
    <w:p w:rsidR="00177869" w:rsidRPr="00B13623" w:rsidRDefault="00177869" w:rsidP="00177869"/>
    <w:p w:rsidR="00177869" w:rsidRPr="00B13623" w:rsidRDefault="00177869" w:rsidP="00177869">
      <w:pPr>
        <w:pStyle w:val="Numeracinrecomendaciones"/>
        <w:ind w:left="567" w:hanging="567"/>
        <w:rPr>
          <w:lang w:val="es-GT"/>
        </w:rPr>
      </w:pPr>
      <w:r w:rsidRPr="00B13623">
        <w:rPr>
          <w:lang w:val="es-GT"/>
        </w:rPr>
        <w:t xml:space="preserve">No hacer uso de </w:t>
      </w:r>
      <w:r w:rsidRPr="00B13623">
        <w:rPr>
          <w:i/>
          <w:lang w:val="es-GT"/>
        </w:rPr>
        <w:t>phpmyadmin</w:t>
      </w:r>
      <w:r w:rsidRPr="00B13623">
        <w:rPr>
          <w:lang w:val="es-GT"/>
        </w:rPr>
        <w:t xml:space="preserve"> bajo ninguna circunstancia, las operaciones sobre base de datos pueden ser efectuadas por medio de la terminal del sistema operativo y deben ser efectuadas de esa manera.</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Cualquier proceso de migración de la aplicación debe ser efectuada copiando primero la totalidad de los archivos subidos por los usuarios y luego haciendo una copia de seguridad de la base de datos, implantando primero la base de datos en el nuevo ambiente seguido de los archivos de configuración.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 xml:space="preserve">La herramienta </w:t>
      </w:r>
      <w:r w:rsidR="00D72DAA" w:rsidRPr="00B13623">
        <w:rPr>
          <w:lang w:val="es-GT"/>
        </w:rPr>
        <w:t>Web2py</w:t>
      </w:r>
      <w:r w:rsidRPr="00B13623">
        <w:rPr>
          <w:lang w:val="es-GT"/>
        </w:rPr>
        <w:t xml:space="preserve"> permite hacer la migración de la totalidad de un proyecto en un solo archivo empaquetado, esta es la mejor manera de migrar la aplicación y debe ser utilizada todas las veces que se necesite, migrar la información o bien replicar el ambiente de producción.</w:t>
      </w:r>
    </w:p>
    <w:p w:rsidR="00021EC6" w:rsidRPr="00B13623" w:rsidRDefault="00021EC6" w:rsidP="00021EC6">
      <w:pPr>
        <w:pStyle w:val="Numeracinrecomendaciones"/>
        <w:ind w:left="567" w:hanging="567"/>
        <w:rPr>
          <w:lang w:val="es-GT"/>
        </w:rPr>
      </w:pPr>
      <w:r w:rsidRPr="00B13623">
        <w:rPr>
          <w:lang w:val="es-GT"/>
        </w:rPr>
        <w:lastRenderedPageBreak/>
        <w:t xml:space="preserve">En el caso en que la herramienta de migración de </w:t>
      </w:r>
      <w:r w:rsidR="00D72DAA" w:rsidRPr="00B13623">
        <w:rPr>
          <w:lang w:val="es-GT"/>
        </w:rPr>
        <w:t>Web2py</w:t>
      </w:r>
      <w:r w:rsidRPr="00B13623">
        <w:rPr>
          <w:lang w:val="es-GT"/>
        </w:rPr>
        <w:t xml:space="preserve"> por algún motivo no funcione correctamente o no permita migrar pueden ser copiados todos los archivos del directorio donde ha sido instalada la aplicación y seguir el manual de instalación para configurar el entorno necesario para el funcionamiento de la misma en el servidor en el que se desea efectuar la migración.</w:t>
      </w:r>
    </w:p>
    <w:p w:rsidR="00021EC6" w:rsidRPr="00B13623" w:rsidRDefault="00021EC6" w:rsidP="00021EC6"/>
    <w:p w:rsidR="00021EC6" w:rsidRPr="00B13623" w:rsidRDefault="00021EC6" w:rsidP="00021EC6">
      <w:pPr>
        <w:pStyle w:val="Numeracinrecomendaciones"/>
        <w:ind w:left="567" w:hanging="567"/>
        <w:rPr>
          <w:lang w:val="es-GT"/>
        </w:rPr>
      </w:pPr>
      <w:r w:rsidRPr="00B13623">
        <w:rPr>
          <w:lang w:val="es-GT"/>
        </w:rPr>
        <w:t>Hacer uso de un certificado SSL de encriptación de la información transmitida del cliente al servidor y viceversa para evitar ataques o robo de información de los usuarios registrados en la aplicación.</w:t>
      </w:r>
    </w:p>
    <w:p w:rsidR="00021EC6" w:rsidRPr="00B13623" w:rsidRDefault="00021EC6" w:rsidP="00021EC6"/>
    <w:p w:rsidR="00021EC6" w:rsidRPr="00B13623" w:rsidRDefault="00021EC6" w:rsidP="006B3AC1">
      <w:pPr>
        <w:pStyle w:val="Numeracinrecomendaciones"/>
        <w:ind w:left="567" w:hanging="567"/>
        <w:rPr>
          <w:lang w:val="es-GT"/>
        </w:rPr>
      </w:pPr>
      <w:r w:rsidRPr="00B13623">
        <w:rPr>
          <w:lang w:val="es-GT"/>
        </w:rPr>
        <w:t xml:space="preserve">Utilizar un sistema de </w:t>
      </w:r>
      <w:r w:rsidRPr="00B13623">
        <w:rPr>
          <w:i/>
          <w:lang w:val="es-GT"/>
        </w:rPr>
        <w:t>scripts</w:t>
      </w:r>
      <w:r w:rsidRPr="00B13623">
        <w:rPr>
          <w:lang w:val="es-GT"/>
        </w:rPr>
        <w:t xml:space="preserve"> que detecte el ingreso de administrador al servidor y notifique ya sea por email o mensaje SMS al teléfono o cuentas de correo electrónico de los administradores o administrador de la aplicación del ingreso para detectar posibles </w:t>
      </w:r>
      <w:r w:rsidR="00DE3C01" w:rsidRPr="00B13623">
        <w:rPr>
          <w:lang w:val="es-GT"/>
        </w:rPr>
        <w:t>ingresos no permitidos</w:t>
      </w:r>
      <w:r w:rsidR="006B3AC1" w:rsidRPr="00B13623">
        <w:rPr>
          <w:lang w:val="es-GT"/>
        </w:rPr>
        <w:t>, de esta forma se podrá saber de ataques o accesos no permitidos si el administrador recibe un mensaje de ingreso cuando no se ha programado alguno o se tiene el conocimiento que nadie debería estar en el servidor en ese momento</w:t>
      </w:r>
      <w:r w:rsidR="00DE3C01" w:rsidRPr="00B13623">
        <w:rPr>
          <w:lang w:val="es-GT"/>
        </w:rPr>
        <w:t>.</w:t>
      </w:r>
    </w:p>
    <w:p w:rsidR="00021EC6" w:rsidRPr="00B13623" w:rsidRDefault="00021EC6" w:rsidP="00021EC6"/>
    <w:p w:rsidR="006B3AC1" w:rsidRPr="00B13623" w:rsidRDefault="006B3AC1" w:rsidP="006B3AC1">
      <w:pPr>
        <w:pStyle w:val="Numeracinrecomendaciones"/>
        <w:ind w:left="567" w:hanging="567"/>
        <w:rPr>
          <w:lang w:val="es-GT"/>
        </w:rPr>
      </w:pPr>
      <w:r w:rsidRPr="00B13623">
        <w:rPr>
          <w:lang w:val="es-GT"/>
        </w:rPr>
        <w:t xml:space="preserve">En el caso en que sea necesario gestionar más aplicaciones en el servidor además de </w:t>
      </w:r>
      <w:r w:rsidR="00D72DAA" w:rsidRPr="00B13623">
        <w:rPr>
          <w:lang w:val="es-GT"/>
        </w:rPr>
        <w:t>CPFECYS</w:t>
      </w:r>
      <w:r w:rsidRPr="00B13623">
        <w:rPr>
          <w:lang w:val="es-GT"/>
        </w:rPr>
        <w:t xml:space="preserve"> y que no tengan una relación directa con la aplicación,  crear usuarios que cuenten únicamente </w:t>
      </w:r>
      <w:r w:rsidR="00243EFD" w:rsidRPr="00B13623">
        <w:rPr>
          <w:lang w:val="es-GT"/>
        </w:rPr>
        <w:t xml:space="preserve">con los permisos que correspondan a las necesidades del proyecto que requiera dicha implantación y permisos que aíslen al usuario de las áreas del </w:t>
      </w:r>
      <w:r w:rsidRPr="00B13623">
        <w:rPr>
          <w:lang w:val="es-GT"/>
        </w:rPr>
        <w:t xml:space="preserve">sistema de archivos y base de datos </w:t>
      </w:r>
      <w:r w:rsidR="00243EFD" w:rsidRPr="00B13623">
        <w:rPr>
          <w:lang w:val="es-GT"/>
        </w:rPr>
        <w:t xml:space="preserve">relacionados con </w:t>
      </w:r>
      <w:r w:rsidR="00D72DAA" w:rsidRPr="00B13623">
        <w:rPr>
          <w:lang w:val="es-GT"/>
        </w:rPr>
        <w:t>CPFECYS</w:t>
      </w:r>
      <w:r w:rsidR="00243EFD" w:rsidRPr="00B13623">
        <w:rPr>
          <w:lang w:val="es-GT"/>
        </w:rPr>
        <w:t>.</w:t>
      </w:r>
    </w:p>
    <w:p w:rsidR="00C60B58" w:rsidRPr="00B13623" w:rsidRDefault="00C60B58" w:rsidP="00C60B58"/>
    <w:p w:rsidR="00C60B58" w:rsidRPr="00B13623" w:rsidRDefault="00C60B58" w:rsidP="00C60B58">
      <w:pPr>
        <w:pStyle w:val="Numeracinrecomendaciones"/>
        <w:ind w:left="567" w:hanging="567"/>
        <w:rPr>
          <w:lang w:val="es-GT"/>
        </w:rPr>
      </w:pPr>
      <w:r w:rsidRPr="00B13623">
        <w:rPr>
          <w:lang w:val="es-GT"/>
        </w:rPr>
        <w:t xml:space="preserve">Habilitar los usuarios adicionales únicamente durante el tiempo prudente requerido y necesario para hacer las pruebas con las aplicaciones que </w:t>
      </w:r>
      <w:r w:rsidRPr="00B13623">
        <w:rPr>
          <w:lang w:val="es-GT"/>
        </w:rPr>
        <w:lastRenderedPageBreak/>
        <w:t xml:space="preserve">requieran un espacio en el servidor donde se aloje </w:t>
      </w:r>
      <w:r w:rsidR="00D72DAA" w:rsidRPr="00B13623">
        <w:rPr>
          <w:lang w:val="es-GT"/>
        </w:rPr>
        <w:t>CPFECYS</w:t>
      </w:r>
      <w:r w:rsidRPr="00B13623">
        <w:rPr>
          <w:lang w:val="es-GT"/>
        </w:rPr>
        <w:t xml:space="preserve"> y deshabiltiar los usuarios y sus permisos una vez sus tareas se cumplan.</w:t>
      </w:r>
    </w:p>
    <w:p w:rsidR="00C60B58" w:rsidRPr="00B13623" w:rsidRDefault="00C60B58" w:rsidP="00C60B58"/>
    <w:p w:rsidR="00021EC6" w:rsidRPr="00B13623" w:rsidRDefault="00C60B58" w:rsidP="00C60B58">
      <w:pPr>
        <w:pStyle w:val="Numeracinrecomendaciones"/>
        <w:ind w:left="567" w:hanging="567"/>
        <w:rPr>
          <w:lang w:val="es-GT"/>
        </w:rPr>
      </w:pPr>
      <w:r w:rsidRPr="00B13623">
        <w:rPr>
          <w:lang w:val="es-GT"/>
        </w:rPr>
        <w:t>Manejar de manera estricta las reglas de lo que un usuario podrá y no instalar, así como las reglas de que usuarios podrán instalar paquetes en el servidor.</w:t>
      </w:r>
    </w:p>
    <w:p w:rsidR="00177869" w:rsidRPr="00B13623" w:rsidRDefault="00177869" w:rsidP="00F257F6">
      <w:pPr>
        <w:ind w:firstLine="0"/>
      </w:pPr>
    </w:p>
    <w:p w:rsidR="00816AE4" w:rsidRPr="00B13623" w:rsidRDefault="00816AE4">
      <w:pPr>
        <w:spacing w:line="240" w:lineRule="auto"/>
        <w:ind w:firstLine="0"/>
        <w:jc w:val="left"/>
      </w:pPr>
      <w:r w:rsidRPr="00B13623">
        <w:br w:type="page"/>
      </w:r>
    </w:p>
    <w:p w:rsidR="008954AA" w:rsidRDefault="008954AA">
      <w:pPr>
        <w:spacing w:line="240" w:lineRule="auto"/>
        <w:ind w:firstLine="0"/>
        <w:jc w:val="left"/>
        <w:rPr>
          <w:b/>
          <w:caps/>
          <w:sz w:val="28"/>
        </w:rPr>
      </w:pPr>
      <w:bookmarkStart w:id="111" w:name="_Toc391065778"/>
      <w:r>
        <w:lastRenderedPageBreak/>
        <w:br w:type="page"/>
      </w:r>
    </w:p>
    <w:p w:rsidR="00AA43AC" w:rsidRPr="00B13623" w:rsidRDefault="000D7714" w:rsidP="00AA43AC">
      <w:pPr>
        <w:pStyle w:val="Ttulosposteriores"/>
        <w:pageBreakBefore/>
        <w:rPr>
          <w:lang w:val="es-GT"/>
        </w:rPr>
      </w:pPr>
      <w:r w:rsidRPr="00B13623">
        <w:rPr>
          <w:lang w:val="es-GT"/>
        </w:rPr>
        <w:lastRenderedPageBreak/>
        <w:t>B</w:t>
      </w:r>
      <w:r w:rsidR="00AA43AC" w:rsidRPr="00B13623">
        <w:rPr>
          <w:lang w:val="es-GT"/>
        </w:rPr>
        <w:t>ibliografía</w:t>
      </w:r>
      <w:bookmarkEnd w:id="111"/>
    </w:p>
    <w:p w:rsidR="00AA43AC" w:rsidRPr="00B13623" w:rsidRDefault="00AA43AC" w:rsidP="00AA43AC">
      <w:pPr>
        <w:pStyle w:val="Heading1"/>
      </w:pPr>
    </w:p>
    <w:p w:rsidR="0067157E" w:rsidRPr="00B13623" w:rsidRDefault="0067157E" w:rsidP="0067157E"/>
    <w:p w:rsidR="0067157E" w:rsidRPr="00B13623" w:rsidRDefault="0067157E" w:rsidP="0067157E">
      <w:pPr>
        <w:pStyle w:val="Bibliography"/>
        <w:tabs>
          <w:tab w:val="left" w:pos="709"/>
        </w:tabs>
        <w:ind w:left="1418" w:hanging="1418"/>
        <w:rPr>
          <w:noProof/>
        </w:rPr>
      </w:pPr>
      <w:r w:rsidRPr="00B13623">
        <w:rPr>
          <w:noProof/>
        </w:rPr>
        <w:t xml:space="preserve">1. </w:t>
      </w:r>
      <w:r w:rsidRPr="00B13623">
        <w:rPr>
          <w:noProof/>
        </w:rPr>
        <w:tab/>
      </w:r>
      <w:r w:rsidR="00F67871" w:rsidRPr="00B13623">
        <w:rPr>
          <w:bCs/>
          <w:noProof/>
        </w:rPr>
        <w:t>Python 2.7</w:t>
      </w:r>
      <w:r w:rsidRPr="00B13623">
        <w:rPr>
          <w:b/>
          <w:bCs/>
          <w:noProof/>
        </w:rPr>
        <w:t>.</w:t>
      </w:r>
      <w:r w:rsidRPr="00B13623">
        <w:rPr>
          <w:noProof/>
        </w:rPr>
        <w:t xml:space="preserve"> [En línea] </w:t>
      </w:r>
      <w:r w:rsidR="00F67871" w:rsidRPr="00B13623">
        <w:rPr>
          <w:noProof/>
        </w:rPr>
        <w:t>3</w:t>
      </w:r>
      <w:r w:rsidRPr="00B13623">
        <w:rPr>
          <w:noProof/>
        </w:rPr>
        <w:t xml:space="preserve"> de </w:t>
      </w:r>
      <w:r w:rsidR="00F67871" w:rsidRPr="00B13623">
        <w:rPr>
          <w:noProof/>
        </w:rPr>
        <w:t xml:space="preserve">Julio de 2011. [Citado el: </w:t>
      </w:r>
      <w:r w:rsidR="007D0B43" w:rsidRPr="00B13623">
        <w:rPr>
          <w:noProof/>
        </w:rPr>
        <w:t>7</w:t>
      </w:r>
      <w:r w:rsidRPr="00B13623">
        <w:rPr>
          <w:noProof/>
        </w:rPr>
        <w:t xml:space="preserve"> de </w:t>
      </w:r>
      <w:r w:rsidR="00F67871" w:rsidRPr="00B13623">
        <w:rPr>
          <w:noProof/>
        </w:rPr>
        <w:t>Octubre de 2013</w:t>
      </w:r>
      <w:r w:rsidRPr="00B13623">
        <w:rPr>
          <w:noProof/>
        </w:rPr>
        <w:t>.] &lt;</w:t>
      </w:r>
      <w:r w:rsidR="00F67871" w:rsidRPr="00B13623">
        <w:rPr>
          <w:noProof/>
        </w:rPr>
        <w:t>2.</w:t>
      </w:r>
      <w:r w:rsidR="00F67871" w:rsidRPr="00B13623">
        <w:rPr>
          <w:noProof/>
        </w:rPr>
        <w:tab/>
        <w:t xml:space="preserve">https://www.python.org/download/releases/2.7 </w:t>
      </w:r>
      <w:r w:rsidRPr="00B13623">
        <w:rPr>
          <w:noProof/>
        </w:rPr>
        <w:t>&gt;.</w:t>
      </w:r>
    </w:p>
    <w:p w:rsidR="0067157E" w:rsidRPr="00B13623" w:rsidRDefault="0067157E" w:rsidP="0067157E">
      <w:pPr>
        <w:tabs>
          <w:tab w:val="left" w:pos="851"/>
        </w:tabs>
        <w:ind w:left="1418" w:hanging="1418"/>
      </w:pPr>
    </w:p>
    <w:p w:rsidR="0067157E" w:rsidRPr="00B13623" w:rsidRDefault="0067157E" w:rsidP="0067157E">
      <w:pPr>
        <w:pStyle w:val="Bibliography"/>
        <w:tabs>
          <w:tab w:val="left" w:pos="709"/>
        </w:tabs>
        <w:ind w:left="1418" w:hanging="1418"/>
        <w:rPr>
          <w:noProof/>
        </w:rPr>
      </w:pPr>
      <w:r w:rsidRPr="00B13623">
        <w:rPr>
          <w:noProof/>
        </w:rPr>
        <w:t xml:space="preserve">2. </w:t>
      </w:r>
      <w:r w:rsidRPr="00B13623">
        <w:rPr>
          <w:noProof/>
        </w:rPr>
        <w:tab/>
      </w:r>
      <w:r w:rsidR="002300CC" w:rsidRPr="00B13623">
        <w:rPr>
          <w:bCs/>
          <w:i/>
          <w:noProof/>
        </w:rPr>
        <w:t>Installing Python Modules</w:t>
      </w:r>
      <w:r w:rsidRPr="00B13623">
        <w:rPr>
          <w:b/>
          <w:bCs/>
          <w:noProof/>
        </w:rPr>
        <w:t>.</w:t>
      </w:r>
      <w:r w:rsidRPr="00B13623">
        <w:rPr>
          <w:noProof/>
        </w:rPr>
        <w:t xml:space="preserve"> [En línea] </w:t>
      </w:r>
      <w:r w:rsidR="0038617A" w:rsidRPr="00B13623">
        <w:rPr>
          <w:noProof/>
        </w:rPr>
        <w:t>15</w:t>
      </w:r>
      <w:r w:rsidRPr="00B13623">
        <w:rPr>
          <w:noProof/>
        </w:rPr>
        <w:t xml:space="preserve"> de </w:t>
      </w:r>
      <w:r w:rsidR="0038617A" w:rsidRPr="00B13623">
        <w:rPr>
          <w:noProof/>
        </w:rPr>
        <w:t xml:space="preserve">Enero </w:t>
      </w:r>
      <w:r w:rsidRPr="00B13623">
        <w:rPr>
          <w:noProof/>
        </w:rPr>
        <w:t xml:space="preserve">de </w:t>
      </w:r>
      <w:r w:rsidR="0038617A" w:rsidRPr="00B13623">
        <w:rPr>
          <w:noProof/>
        </w:rPr>
        <w:t>2012</w:t>
      </w:r>
      <w:r w:rsidRPr="00B13623">
        <w:rPr>
          <w:noProof/>
        </w:rPr>
        <w:t xml:space="preserve">. [Citado el: </w:t>
      </w:r>
      <w:r w:rsidR="0038617A" w:rsidRPr="00B13623">
        <w:rPr>
          <w:noProof/>
        </w:rPr>
        <w:t>7</w:t>
      </w:r>
      <w:r w:rsidRPr="00B13623">
        <w:rPr>
          <w:noProof/>
        </w:rPr>
        <w:t xml:space="preserve"> de </w:t>
      </w:r>
      <w:r w:rsidR="0038617A" w:rsidRPr="00B13623">
        <w:rPr>
          <w:noProof/>
        </w:rPr>
        <w:t>Octubre de 2013</w:t>
      </w:r>
      <w:r w:rsidRPr="00B13623">
        <w:rPr>
          <w:noProof/>
        </w:rPr>
        <w:t>.] &lt;</w:t>
      </w:r>
      <w:r w:rsidR="0038617A" w:rsidRPr="00B13623">
        <w:t xml:space="preserve"> </w:t>
      </w:r>
      <w:r w:rsidR="0038617A" w:rsidRPr="00B13623">
        <w:rPr>
          <w:noProof/>
        </w:rPr>
        <w:t xml:space="preserve">https://docs.python.org/2.7/install/index.html </w:t>
      </w:r>
      <w:r w:rsidRPr="00B13623">
        <w:rPr>
          <w:noProof/>
        </w:rPr>
        <w:t>&gt;.</w:t>
      </w:r>
    </w:p>
    <w:p w:rsidR="00014837" w:rsidRPr="00B13623" w:rsidRDefault="00014837" w:rsidP="00014837"/>
    <w:p w:rsidR="0038617A" w:rsidRPr="00B13623" w:rsidRDefault="0038617A" w:rsidP="0038617A">
      <w:pPr>
        <w:pStyle w:val="Bibliography"/>
        <w:tabs>
          <w:tab w:val="left" w:pos="709"/>
        </w:tabs>
        <w:ind w:left="1418" w:hanging="1418"/>
        <w:rPr>
          <w:noProof/>
        </w:rPr>
      </w:pPr>
      <w:r w:rsidRPr="00B13623">
        <w:rPr>
          <w:noProof/>
        </w:rPr>
        <w:t xml:space="preserve">3. </w:t>
      </w:r>
      <w:r w:rsidRPr="00B13623">
        <w:rPr>
          <w:noProof/>
        </w:rPr>
        <w:tab/>
      </w:r>
      <w:r w:rsidRPr="00B13623">
        <w:rPr>
          <w:i/>
          <w:noProof/>
        </w:rPr>
        <w:t>Modwsgi</w:t>
      </w:r>
      <w:r w:rsidRPr="00B13623">
        <w:rPr>
          <w:i/>
          <w:iCs/>
          <w:noProof/>
        </w:rPr>
        <w:t xml:space="preserve">. </w:t>
      </w:r>
      <w:r w:rsidRPr="00B13623">
        <w:rPr>
          <w:noProof/>
        </w:rPr>
        <w:t xml:space="preserve">[En línea] 15 de Marzo de 2011. [Citado el: 3 de </w:t>
      </w:r>
      <w:r w:rsidR="00380908" w:rsidRPr="00B13623">
        <w:rPr>
          <w:noProof/>
        </w:rPr>
        <w:t>Octubre</w:t>
      </w:r>
      <w:r w:rsidRPr="00B13623">
        <w:rPr>
          <w:noProof/>
        </w:rPr>
        <w:t xml:space="preserve"> de 2012.] &lt;1.</w:t>
      </w:r>
      <w:r w:rsidRPr="00B13623">
        <w:rPr>
          <w:noProof/>
        </w:rPr>
        <w:tab/>
        <w:t>https://code.google.com/p/modwsgi/ &gt;.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4. </w:t>
      </w:r>
      <w:r w:rsidRPr="00B13623">
        <w:rPr>
          <w:noProof/>
        </w:rPr>
        <w:tab/>
      </w:r>
      <w:r w:rsidR="00091EE3" w:rsidRPr="00B13623">
        <w:rPr>
          <w:i/>
          <w:noProof/>
        </w:rPr>
        <w:t>Web2py workbook</w:t>
      </w:r>
      <w:r w:rsidR="00091EE3" w:rsidRPr="00B13623">
        <w:rPr>
          <w:noProof/>
        </w:rPr>
        <w:t>.</w:t>
      </w:r>
      <w:r w:rsidRPr="00B13623">
        <w:rPr>
          <w:noProof/>
        </w:rPr>
        <w:t xml:space="preserve"> [En línea] </w:t>
      </w:r>
      <w:r w:rsidR="00091EE3" w:rsidRPr="00B13623">
        <w:rPr>
          <w:noProof/>
        </w:rPr>
        <w:t>15</w:t>
      </w:r>
      <w:r w:rsidRPr="00B13623">
        <w:rPr>
          <w:noProof/>
        </w:rPr>
        <w:t xml:space="preserve"> de </w:t>
      </w:r>
      <w:r w:rsidR="00091EE3" w:rsidRPr="00B13623">
        <w:rPr>
          <w:noProof/>
        </w:rPr>
        <w:t xml:space="preserve">Febrero </w:t>
      </w:r>
      <w:r w:rsidRPr="00B13623">
        <w:rPr>
          <w:noProof/>
        </w:rPr>
        <w:t xml:space="preserve">de </w:t>
      </w:r>
      <w:r w:rsidR="00091EE3" w:rsidRPr="00B13623">
        <w:rPr>
          <w:noProof/>
        </w:rPr>
        <w:t>2007</w:t>
      </w:r>
      <w:r w:rsidRPr="00B13623">
        <w:rPr>
          <w:noProof/>
        </w:rPr>
        <w:t xml:space="preserve">. [Citado el: 10 de </w:t>
      </w:r>
      <w:r w:rsidR="00091EE3" w:rsidRPr="00B13623">
        <w:rPr>
          <w:noProof/>
        </w:rPr>
        <w:t>Octubre</w:t>
      </w:r>
      <w:r w:rsidRPr="00B13623">
        <w:rPr>
          <w:noProof/>
        </w:rPr>
        <w:t xml:space="preserve"> de </w:t>
      </w:r>
      <w:r w:rsidR="00091EE3" w:rsidRPr="00B13623">
        <w:rPr>
          <w:noProof/>
        </w:rPr>
        <w:t>2013</w:t>
      </w:r>
      <w:r w:rsidRPr="00B13623">
        <w:rPr>
          <w:noProof/>
        </w:rPr>
        <w:t>.] &lt;</w:t>
      </w:r>
      <w:r w:rsidR="00091EE3" w:rsidRPr="00B13623">
        <w:rPr>
          <w:noProof/>
        </w:rPr>
        <w:t>http://www.web2py.com/book</w:t>
      </w:r>
      <w:r w:rsidRPr="00B13623">
        <w:rPr>
          <w:noProof/>
        </w:rPr>
        <w:t>&gt;.</w:t>
      </w:r>
    </w:p>
    <w:p w:rsidR="0038617A" w:rsidRPr="00B13623" w:rsidRDefault="0038617A" w:rsidP="0038617A">
      <w:pPr>
        <w:tabs>
          <w:tab w:val="left" w:pos="851"/>
        </w:tabs>
        <w:ind w:left="1418" w:hanging="1418"/>
      </w:pPr>
    </w:p>
    <w:p w:rsidR="0038617A" w:rsidRPr="00B13623" w:rsidRDefault="0038617A" w:rsidP="0038617A">
      <w:pPr>
        <w:pStyle w:val="Bibliography"/>
        <w:tabs>
          <w:tab w:val="left" w:pos="709"/>
        </w:tabs>
        <w:ind w:left="1418" w:hanging="1418"/>
        <w:rPr>
          <w:noProof/>
        </w:rPr>
      </w:pPr>
      <w:r w:rsidRPr="00B13623">
        <w:rPr>
          <w:noProof/>
        </w:rPr>
        <w:t xml:space="preserve">5. </w:t>
      </w:r>
      <w:r w:rsidRPr="00B13623">
        <w:rPr>
          <w:noProof/>
        </w:rPr>
        <w:tab/>
      </w:r>
      <w:r w:rsidR="003E357D" w:rsidRPr="00B13623">
        <w:rPr>
          <w:i/>
          <w:noProof/>
        </w:rPr>
        <w:t>Introduction to Chamilo 2 structure</w:t>
      </w:r>
      <w:r w:rsidRPr="00B13623">
        <w:rPr>
          <w:noProof/>
        </w:rPr>
        <w:t xml:space="preserve">. [En línea] </w:t>
      </w:r>
      <w:r w:rsidR="003E357D" w:rsidRPr="00B13623">
        <w:rPr>
          <w:noProof/>
        </w:rPr>
        <w:t>2011</w:t>
      </w:r>
      <w:r w:rsidRPr="00B13623">
        <w:rPr>
          <w:noProof/>
        </w:rPr>
        <w:t xml:space="preserve">. [Citado el: </w:t>
      </w:r>
      <w:r w:rsidR="00380908" w:rsidRPr="00B13623">
        <w:rPr>
          <w:noProof/>
        </w:rPr>
        <w:t>15</w:t>
      </w:r>
      <w:r w:rsidRPr="00B13623">
        <w:rPr>
          <w:noProof/>
        </w:rPr>
        <w:t xml:space="preserve"> de </w:t>
      </w:r>
      <w:r w:rsidR="00EE610C" w:rsidRPr="00B13623">
        <w:rPr>
          <w:noProof/>
        </w:rPr>
        <w:t>Agosto</w:t>
      </w:r>
      <w:r w:rsidRPr="00B13623">
        <w:rPr>
          <w:noProof/>
        </w:rPr>
        <w:t xml:space="preserve"> de </w:t>
      </w:r>
      <w:r w:rsidR="00EE610C" w:rsidRPr="00B13623">
        <w:rPr>
          <w:noProof/>
        </w:rPr>
        <w:t>2013</w:t>
      </w:r>
      <w:r w:rsidRPr="00B13623">
        <w:rPr>
          <w:noProof/>
        </w:rPr>
        <w:t>.] &lt;</w:t>
      </w:r>
      <w:r w:rsidR="003E357D" w:rsidRPr="00B13623">
        <w:rPr>
          <w:noProof/>
        </w:rPr>
        <w:t xml:space="preserve">https://support.chamilo.org/projects/chamilo-20/wiki/Introduction_to_Chamilo_2_structure </w:t>
      </w:r>
      <w:r w:rsidRPr="00B13623">
        <w:rPr>
          <w:noProof/>
        </w:rPr>
        <w:t>&gt;.</w:t>
      </w:r>
    </w:p>
    <w:p w:rsidR="0038617A" w:rsidRPr="00B13623" w:rsidRDefault="0038617A" w:rsidP="0038617A">
      <w:pPr>
        <w:tabs>
          <w:tab w:val="left" w:pos="851"/>
        </w:tabs>
        <w:ind w:left="1418" w:hanging="1418"/>
      </w:pPr>
    </w:p>
    <w:p w:rsidR="0038617A" w:rsidRPr="003E23B3" w:rsidRDefault="0038617A" w:rsidP="0038617A">
      <w:pPr>
        <w:pStyle w:val="Bibliography"/>
        <w:tabs>
          <w:tab w:val="left" w:pos="709"/>
        </w:tabs>
        <w:ind w:left="1418" w:hanging="1418"/>
        <w:rPr>
          <w:noProof/>
          <w:lang w:val="en-US"/>
        </w:rPr>
      </w:pPr>
      <w:r w:rsidRPr="00CD237C">
        <w:rPr>
          <w:noProof/>
          <w:lang w:val="en-US"/>
        </w:rPr>
        <w:t xml:space="preserve">6. </w:t>
      </w:r>
      <w:r w:rsidRPr="00CD237C">
        <w:rPr>
          <w:noProof/>
          <w:lang w:val="en-US"/>
        </w:rPr>
        <w:tab/>
      </w:r>
      <w:r w:rsidR="00AC25A1" w:rsidRPr="00CD237C">
        <w:rPr>
          <w:i/>
          <w:noProof/>
          <w:lang w:val="en-US"/>
        </w:rPr>
        <w:t>How to report bugs</w:t>
      </w:r>
      <w:r w:rsidRPr="00CD237C">
        <w:rPr>
          <w:noProof/>
          <w:lang w:val="en-US"/>
        </w:rPr>
        <w:t xml:space="preserve">. [En línea] </w:t>
      </w:r>
      <w:r w:rsidR="00AC25A1" w:rsidRPr="00CD237C">
        <w:rPr>
          <w:noProof/>
          <w:lang w:val="en-US"/>
        </w:rPr>
        <w:t>2011</w:t>
      </w:r>
      <w:r w:rsidRPr="00CD237C">
        <w:rPr>
          <w:noProof/>
          <w:lang w:val="en-US"/>
        </w:rPr>
        <w:t xml:space="preserve">. </w:t>
      </w:r>
      <w:r w:rsidRPr="00B13623">
        <w:rPr>
          <w:noProof/>
        </w:rPr>
        <w:t xml:space="preserve">[Citado el: 15 de </w:t>
      </w:r>
      <w:r w:rsidR="00AC25A1" w:rsidRPr="00B13623">
        <w:rPr>
          <w:noProof/>
        </w:rPr>
        <w:t xml:space="preserve">Agosto </w:t>
      </w:r>
      <w:r w:rsidRPr="00B13623">
        <w:rPr>
          <w:noProof/>
        </w:rPr>
        <w:t xml:space="preserve">de </w:t>
      </w:r>
      <w:r w:rsidR="00AC25A1"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https://support.chamilo.org/projects/chamilo-20/wiki/ReportingBugs</w:t>
      </w:r>
      <w:r w:rsidRPr="003E23B3">
        <w:rPr>
          <w:noProof/>
          <w:lang w:val="en-US"/>
        </w:rPr>
        <w:t>&gt;.</w:t>
      </w:r>
    </w:p>
    <w:p w:rsidR="0038617A" w:rsidRPr="003E23B3" w:rsidRDefault="0038617A" w:rsidP="0038617A">
      <w:pPr>
        <w:pStyle w:val="Bibliography"/>
        <w:tabs>
          <w:tab w:val="left" w:pos="709"/>
        </w:tabs>
        <w:ind w:left="1418" w:hanging="1418"/>
        <w:rPr>
          <w:noProof/>
          <w:lang w:val="en-US"/>
        </w:rPr>
      </w:pPr>
      <w:r w:rsidRPr="003E23B3">
        <w:rPr>
          <w:noProof/>
          <w:lang w:val="en-US"/>
        </w:rPr>
        <w:t xml:space="preserve">7. </w:t>
      </w:r>
      <w:r w:rsidRPr="003E23B3">
        <w:rPr>
          <w:noProof/>
          <w:lang w:val="en-US"/>
        </w:rPr>
        <w:tab/>
      </w:r>
      <w:r w:rsidR="00AC25A1" w:rsidRPr="003E23B3">
        <w:rPr>
          <w:bCs/>
          <w:i/>
          <w:noProof/>
          <w:lang w:val="en-US"/>
        </w:rPr>
        <w:t>Chamilo Communication Guide</w:t>
      </w:r>
      <w:r w:rsidRPr="003E23B3">
        <w:rPr>
          <w:noProof/>
          <w:lang w:val="en-US"/>
        </w:rPr>
        <w:t xml:space="preserve">. </w:t>
      </w:r>
      <w:r w:rsidRPr="00B13623">
        <w:rPr>
          <w:noProof/>
        </w:rPr>
        <w:t xml:space="preserve">[En línea] 2005. [Citado el: </w:t>
      </w:r>
      <w:r w:rsidR="00972D7A" w:rsidRPr="00B13623">
        <w:rPr>
          <w:noProof/>
        </w:rPr>
        <w:t>15</w:t>
      </w:r>
      <w:r w:rsidRPr="00B13623">
        <w:rPr>
          <w:noProof/>
        </w:rPr>
        <w:t xml:space="preserve"> de </w:t>
      </w:r>
      <w:r w:rsidR="00972D7A" w:rsidRPr="00B13623">
        <w:rPr>
          <w:noProof/>
        </w:rPr>
        <w:t xml:space="preserve">Agosto </w:t>
      </w:r>
      <w:r w:rsidRPr="00B13623">
        <w:rPr>
          <w:noProof/>
        </w:rPr>
        <w:t xml:space="preserve">de </w:t>
      </w:r>
      <w:r w:rsidR="00972D7A" w:rsidRPr="00B13623">
        <w:rPr>
          <w:noProof/>
        </w:rPr>
        <w:t>2013</w:t>
      </w:r>
      <w:r w:rsidRPr="00B13623">
        <w:rPr>
          <w:noProof/>
        </w:rPr>
        <w:t xml:space="preserve">.] </w:t>
      </w:r>
      <w:r w:rsidRPr="003E23B3">
        <w:rPr>
          <w:noProof/>
          <w:lang w:val="en-US"/>
        </w:rPr>
        <w:t>&lt;</w:t>
      </w:r>
      <w:r w:rsidR="00AC25A1" w:rsidRPr="003E23B3">
        <w:rPr>
          <w:noProof/>
          <w:lang w:val="en-US"/>
        </w:rPr>
        <w:t>https://support.chamilo.org/projects/chamilo-20/wiki/ChamiloCommunicationGuide</w:t>
      </w:r>
      <w:r w:rsidRPr="003E23B3">
        <w:rPr>
          <w:noProof/>
          <w:lang w:val="en-US"/>
        </w:rPr>
        <w:t>&gt;.</w:t>
      </w:r>
    </w:p>
    <w:p w:rsidR="0038617A" w:rsidRPr="003E23B3" w:rsidRDefault="0038617A" w:rsidP="0038617A">
      <w:pPr>
        <w:rPr>
          <w:lang w:val="en-US"/>
        </w:rPr>
      </w:pPr>
    </w:p>
    <w:p w:rsidR="0038617A" w:rsidRPr="00B13623" w:rsidRDefault="0038617A" w:rsidP="0038617A">
      <w:pPr>
        <w:pStyle w:val="Bibliography"/>
        <w:tabs>
          <w:tab w:val="left" w:pos="709"/>
        </w:tabs>
        <w:ind w:left="1418" w:hanging="1418"/>
        <w:rPr>
          <w:noProof/>
        </w:rPr>
      </w:pPr>
      <w:r w:rsidRPr="003E23B3">
        <w:rPr>
          <w:noProof/>
          <w:lang w:val="en-US"/>
        </w:rPr>
        <w:lastRenderedPageBreak/>
        <w:t xml:space="preserve">8. </w:t>
      </w:r>
      <w:r w:rsidRPr="003E23B3">
        <w:rPr>
          <w:noProof/>
          <w:lang w:val="en-US"/>
        </w:rPr>
        <w:tab/>
      </w:r>
      <w:r w:rsidR="00EA08E2" w:rsidRPr="003E23B3">
        <w:rPr>
          <w:bCs/>
          <w:i/>
          <w:noProof/>
          <w:lang w:val="en-US"/>
        </w:rPr>
        <w:t>Highcharts General Documentation</w:t>
      </w:r>
      <w:r w:rsidRPr="003E23B3">
        <w:rPr>
          <w:noProof/>
          <w:lang w:val="en-US"/>
        </w:rPr>
        <w:t xml:space="preserve">. </w:t>
      </w:r>
      <w:r w:rsidRPr="00B13623">
        <w:rPr>
          <w:noProof/>
        </w:rPr>
        <w:t xml:space="preserve">[En línea] </w:t>
      </w:r>
      <w:r w:rsidR="00A77F77" w:rsidRPr="00B13623">
        <w:rPr>
          <w:noProof/>
        </w:rPr>
        <w:t>2014</w:t>
      </w:r>
      <w:r w:rsidRPr="00B13623">
        <w:rPr>
          <w:noProof/>
        </w:rPr>
        <w:t xml:space="preserve">. [Citado el: </w:t>
      </w:r>
      <w:r w:rsidR="00FF1406" w:rsidRPr="00B13623">
        <w:rPr>
          <w:noProof/>
        </w:rPr>
        <w:t>20</w:t>
      </w:r>
      <w:r w:rsidRPr="00B13623">
        <w:rPr>
          <w:noProof/>
        </w:rPr>
        <w:t xml:space="preserve"> de </w:t>
      </w:r>
      <w:r w:rsidR="00FF1406" w:rsidRPr="00B13623">
        <w:rPr>
          <w:noProof/>
        </w:rPr>
        <w:t>Enero de 2014</w:t>
      </w:r>
      <w:r w:rsidRPr="00B13623">
        <w:rPr>
          <w:noProof/>
        </w:rPr>
        <w:t>.] &lt;</w:t>
      </w:r>
      <w:r w:rsidR="00EA08E2" w:rsidRPr="00B13623">
        <w:rPr>
          <w:noProof/>
        </w:rPr>
        <w:t>http://www.highcharts.com/docs</w:t>
      </w:r>
      <w:r w:rsidRPr="00B13623">
        <w:rPr>
          <w:noProof/>
        </w:rPr>
        <w:t>&gt;.</w:t>
      </w:r>
    </w:p>
    <w:p w:rsidR="0038617A" w:rsidRPr="00B13623" w:rsidRDefault="0038617A" w:rsidP="0038617A">
      <w:pPr>
        <w:tabs>
          <w:tab w:val="left" w:pos="851"/>
        </w:tabs>
        <w:ind w:left="1418" w:hanging="1418"/>
      </w:pPr>
    </w:p>
    <w:sectPr w:rsidR="0038617A" w:rsidRPr="00B13623" w:rsidSect="00577EE4">
      <w:footerReference w:type="default" r:id="rId29"/>
      <w:pgSz w:w="12240" w:h="15840" w:code="1"/>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2D7" w:rsidRDefault="002B12D7" w:rsidP="00806B46">
      <w:r>
        <w:separator/>
      </w:r>
    </w:p>
  </w:endnote>
  <w:endnote w:type="continuationSeparator" w:id="0">
    <w:p w:rsidR="002B12D7" w:rsidRDefault="002B12D7" w:rsidP="00806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tabs>
        <w:tab w:val="clear" w:pos="4419"/>
        <w:tab w:val="clear" w:pos="8838"/>
        <w:tab w:val="center" w:pos="4253"/>
      </w:tabs>
      <w:spacing w:line="360" w:lineRule="auto"/>
      <w:ind w:firstLine="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tabs>
        <w:tab w:val="clear" w:pos="4419"/>
        <w:tab w:val="clear" w:pos="8838"/>
        <w:tab w:val="center" w:pos="4253"/>
      </w:tabs>
      <w:spacing w:line="360" w:lineRule="auto"/>
      <w:ind w:firstLine="0"/>
      <w:jc w:val="center"/>
    </w:pPr>
    <w:r>
      <w:fldChar w:fldCharType="begin"/>
    </w:r>
    <w:r>
      <w:instrText xml:space="preserve"> PAGE </w:instrText>
    </w:r>
    <w:r>
      <w:fldChar w:fldCharType="separate"/>
    </w:r>
    <w:r w:rsidR="00740422">
      <w:rPr>
        <w:noProof/>
      </w:rPr>
      <w:t>VII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1E71" w:rsidRDefault="00671E71" w:rsidP="00BF404B">
    <w:pPr>
      <w:pStyle w:val="Footer"/>
      <w:tabs>
        <w:tab w:val="clear" w:pos="4419"/>
        <w:tab w:val="clear" w:pos="8838"/>
        <w:tab w:val="center" w:pos="4253"/>
      </w:tabs>
      <w:spacing w:line="360" w:lineRule="auto"/>
      <w:ind w:firstLine="0"/>
      <w:jc w:val="center"/>
    </w:pPr>
    <w:r>
      <w:fldChar w:fldCharType="begin"/>
    </w:r>
    <w:r>
      <w:instrText xml:space="preserve"> PAGE   \* MERGEFORMAT </w:instrText>
    </w:r>
    <w:r>
      <w:fldChar w:fldCharType="separate"/>
    </w:r>
    <w:r w:rsidR="00AD365A">
      <w:rPr>
        <w:noProof/>
      </w:rPr>
      <w:t>45</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2D7" w:rsidRDefault="002B12D7" w:rsidP="00806B46">
      <w:r>
        <w:separator/>
      </w:r>
    </w:p>
  </w:footnote>
  <w:footnote w:type="continuationSeparator" w:id="0">
    <w:p w:rsidR="002B12D7" w:rsidRDefault="002B12D7" w:rsidP="00806B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8Num6"/>
    <w:lvl w:ilvl="0">
      <w:start w:val="1"/>
      <w:numFmt w:val="bullet"/>
      <w:lvlText w:val=""/>
      <w:lvlJc w:val="left"/>
      <w:pPr>
        <w:tabs>
          <w:tab w:val="num" w:pos="0"/>
        </w:tabs>
        <w:ind w:left="1429" w:hanging="360"/>
      </w:pPr>
      <w:rPr>
        <w:rFonts w:ascii="Symbol" w:hAnsi="Symbol" w:cs="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cs="Wingdings"/>
      </w:rPr>
    </w:lvl>
    <w:lvl w:ilvl="3">
      <w:start w:val="1"/>
      <w:numFmt w:val="bullet"/>
      <w:lvlText w:val=""/>
      <w:lvlJc w:val="left"/>
      <w:pPr>
        <w:tabs>
          <w:tab w:val="num" w:pos="0"/>
        </w:tabs>
        <w:ind w:left="3589" w:hanging="360"/>
      </w:pPr>
      <w:rPr>
        <w:rFonts w:ascii="Wingdings" w:hAnsi="Wingdings" w:cs="Wingdings"/>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cs="Wingdings"/>
      </w:rPr>
    </w:lvl>
    <w:lvl w:ilvl="6">
      <w:start w:val="1"/>
      <w:numFmt w:val="bullet"/>
      <w:lvlText w:val=""/>
      <w:lvlJc w:val="left"/>
      <w:pPr>
        <w:tabs>
          <w:tab w:val="num" w:pos="0"/>
        </w:tabs>
        <w:ind w:left="5749" w:hanging="360"/>
      </w:pPr>
      <w:rPr>
        <w:rFonts w:ascii="Symbol" w:hAnsi="Symbol" w:cs="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cs="Wingdings"/>
      </w:rPr>
    </w:lvl>
  </w:abstractNum>
  <w:abstractNum w:abstractNumId="1">
    <w:nsid w:val="00000006"/>
    <w:multiLevelType w:val="singleLevel"/>
    <w:tmpl w:val="00000006"/>
    <w:name w:val="WW8Num7"/>
    <w:lvl w:ilvl="0">
      <w:start w:val="1"/>
      <w:numFmt w:val="bullet"/>
      <w:lvlText w:val=""/>
      <w:lvlJc w:val="left"/>
      <w:pPr>
        <w:tabs>
          <w:tab w:val="num" w:pos="0"/>
        </w:tabs>
        <w:ind w:left="1287" w:hanging="360"/>
      </w:pPr>
      <w:rPr>
        <w:rFonts w:ascii="Symbol" w:hAnsi="Symbol" w:cs="Symbol"/>
      </w:rPr>
    </w:lvl>
  </w:abstractNum>
  <w:abstractNum w:abstractNumId="2">
    <w:nsid w:val="00000009"/>
    <w:multiLevelType w:val="singleLevel"/>
    <w:tmpl w:val="00000009"/>
    <w:name w:val="WW8Num10"/>
    <w:lvl w:ilvl="0">
      <w:start w:val="1"/>
      <w:numFmt w:val="bullet"/>
      <w:lvlText w:val=""/>
      <w:lvlJc w:val="left"/>
      <w:pPr>
        <w:tabs>
          <w:tab w:val="num" w:pos="0"/>
        </w:tabs>
        <w:ind w:left="938" w:hanging="360"/>
      </w:pPr>
      <w:rPr>
        <w:rFonts w:ascii="Symbol" w:hAnsi="Symbol" w:cs="Symbol"/>
      </w:rPr>
    </w:lvl>
  </w:abstractNum>
  <w:abstractNum w:abstractNumId="3">
    <w:nsid w:val="0000000A"/>
    <w:multiLevelType w:val="multilevel"/>
    <w:tmpl w:val="0000000A"/>
    <w:name w:val="WW8Num11"/>
    <w:lvl w:ilvl="0">
      <w:start w:val="1"/>
      <w:numFmt w:val="decimal"/>
      <w:lvlText w:val="%1."/>
      <w:lvlJc w:val="right"/>
      <w:pPr>
        <w:tabs>
          <w:tab w:val="num" w:pos="0"/>
        </w:tabs>
        <w:ind w:left="360" w:hanging="360"/>
      </w:pPr>
    </w:lvl>
    <w:lvl w:ilvl="1">
      <w:start w:val="1"/>
      <w:numFmt w:val="decimal"/>
      <w:lvlText w:val="%1.%2."/>
      <w:lvlJc w:val="left"/>
      <w:pPr>
        <w:tabs>
          <w:tab w:val="num" w:pos="851"/>
        </w:tabs>
        <w:ind w:left="567" w:hanging="567"/>
      </w:pPr>
      <w:rPr>
        <w:rFonts w:ascii="Symbol" w:hAnsi="Symbol" w:cs="Times New Roman"/>
        <w:b/>
        <w:bCs w:val="0"/>
        <w:i w:val="0"/>
        <w:iCs w:val="0"/>
        <w:caps w:val="0"/>
        <w:smallCaps w:val="0"/>
        <w:strike w:val="0"/>
        <w:dstrike w:val="0"/>
        <w:outline w:val="0"/>
        <w:shadow w:val="0"/>
        <w:vanish w:val="0"/>
        <w:spacing w:val="0"/>
        <w:kern w:val="1"/>
        <w:position w:val="0"/>
        <w:sz w:val="24"/>
        <w:szCs w:val="22"/>
        <w:u w:val="none"/>
        <w:vertAlign w:val="baseline"/>
        <w:em w:val="none"/>
      </w:rPr>
    </w:lvl>
    <w:lvl w:ilvl="2">
      <w:start w:val="1"/>
      <w:numFmt w:val="decimal"/>
      <w:lvlText w:val="%1.%2.%3."/>
      <w:lvlJc w:val="left"/>
      <w:pPr>
        <w:tabs>
          <w:tab w:val="num" w:pos="1134"/>
        </w:tabs>
        <w:ind w:left="851" w:hanging="851"/>
      </w:pPr>
    </w:lvl>
    <w:lvl w:ilvl="3">
      <w:start w:val="1"/>
      <w:numFmt w:val="decimal"/>
      <w:lvlText w:val="%1.%2.%3.%4."/>
      <w:lvlJc w:val="left"/>
      <w:pPr>
        <w:tabs>
          <w:tab w:val="num" w:pos="1418"/>
        </w:tabs>
        <w:ind w:left="864" w:firstLine="270"/>
      </w:pPr>
    </w:lvl>
    <w:lvl w:ilvl="4">
      <w:start w:val="1"/>
      <w:numFmt w:val="decimal"/>
      <w:lvlText w:val="%1.%2.%3.%4.%5."/>
      <w:lvlJc w:val="left"/>
      <w:pPr>
        <w:tabs>
          <w:tab w:val="num" w:pos="2552"/>
        </w:tabs>
        <w:ind w:left="1008" w:firstLine="693"/>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4">
    <w:nsid w:val="0000000D"/>
    <w:multiLevelType w:val="singleLevel"/>
    <w:tmpl w:val="0000000D"/>
    <w:name w:val="WW8Num14"/>
    <w:lvl w:ilvl="0">
      <w:start w:val="1"/>
      <w:numFmt w:val="bullet"/>
      <w:lvlText w:val=""/>
      <w:lvlJc w:val="left"/>
      <w:pPr>
        <w:tabs>
          <w:tab w:val="num" w:pos="0"/>
        </w:tabs>
        <w:ind w:left="720" w:hanging="360"/>
      </w:pPr>
      <w:rPr>
        <w:rFonts w:ascii="Symbol" w:hAnsi="Symbol" w:cs="Symbol"/>
      </w:rPr>
    </w:lvl>
  </w:abstractNum>
  <w:abstractNum w:abstractNumId="5">
    <w:nsid w:val="0000000E"/>
    <w:multiLevelType w:val="singleLevel"/>
    <w:tmpl w:val="0000000E"/>
    <w:name w:val="WW8Num15"/>
    <w:lvl w:ilvl="0">
      <w:start w:val="1"/>
      <w:numFmt w:val="bullet"/>
      <w:lvlText w:val=""/>
      <w:lvlJc w:val="left"/>
      <w:pPr>
        <w:tabs>
          <w:tab w:val="num" w:pos="0"/>
        </w:tabs>
        <w:ind w:left="360" w:hanging="360"/>
      </w:pPr>
      <w:rPr>
        <w:rFonts w:ascii="Symbol" w:hAnsi="Symbol" w:cs="Symbol"/>
      </w:rPr>
    </w:lvl>
  </w:abstractNum>
  <w:abstractNum w:abstractNumId="6">
    <w:nsid w:val="00000010"/>
    <w:multiLevelType w:val="singleLevel"/>
    <w:tmpl w:val="00000010"/>
    <w:name w:val="WW8Num17"/>
    <w:lvl w:ilvl="0">
      <w:start w:val="1"/>
      <w:numFmt w:val="bullet"/>
      <w:lvlText w:val=""/>
      <w:lvlJc w:val="left"/>
      <w:pPr>
        <w:tabs>
          <w:tab w:val="num" w:pos="0"/>
        </w:tabs>
        <w:ind w:left="938" w:hanging="360"/>
      </w:pPr>
      <w:rPr>
        <w:rFonts w:ascii="Symbol" w:hAnsi="Symbol" w:cs="Symbol"/>
      </w:rPr>
    </w:lvl>
  </w:abstractNum>
  <w:abstractNum w:abstractNumId="7">
    <w:nsid w:val="01863213"/>
    <w:multiLevelType w:val="hybridMultilevel"/>
    <w:tmpl w:val="C5C8432C"/>
    <w:lvl w:ilvl="0" w:tplc="713C9208">
      <w:start w:val="1"/>
      <w:numFmt w:val="upperRoman"/>
      <w:pStyle w:val="Tablas"/>
      <w:lvlText w:val="Tabla %1."/>
      <w:lvlJc w:val="left"/>
      <w:pPr>
        <w:ind w:left="360" w:hanging="360"/>
      </w:pPr>
      <w:rPr>
        <w:rFonts w:hint="default"/>
        <w:b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nsid w:val="08E90416"/>
    <w:multiLevelType w:val="hybridMultilevel"/>
    <w:tmpl w:val="922AC20C"/>
    <w:lvl w:ilvl="0" w:tplc="F65A7C78">
      <w:start w:val="1"/>
      <w:numFmt w:val="upperRoman"/>
      <w:pStyle w:val="TOC7"/>
      <w:lvlText w:val="%1."/>
      <w:lvlJc w:val="right"/>
      <w:pPr>
        <w:ind w:left="644" w:hanging="360"/>
      </w:pPr>
      <w:rPr>
        <w:rFonts w:ascii="Arial" w:hAnsi="Arial" w:cs="Arial" w:hint="default"/>
        <w:sz w:val="24"/>
      </w:rPr>
    </w:lvl>
    <w:lvl w:ilvl="1" w:tplc="100A0019">
      <w:start w:val="1"/>
      <w:numFmt w:val="lowerLetter"/>
      <w:lvlText w:val="%2."/>
      <w:lvlJc w:val="left"/>
      <w:pPr>
        <w:ind w:left="1724" w:hanging="360"/>
      </w:pPr>
    </w:lvl>
    <w:lvl w:ilvl="2" w:tplc="100A001B" w:tentative="1">
      <w:start w:val="1"/>
      <w:numFmt w:val="lowerRoman"/>
      <w:lvlText w:val="%3."/>
      <w:lvlJc w:val="right"/>
      <w:pPr>
        <w:ind w:left="2444" w:hanging="180"/>
      </w:pPr>
    </w:lvl>
    <w:lvl w:ilvl="3" w:tplc="100A000F" w:tentative="1">
      <w:start w:val="1"/>
      <w:numFmt w:val="decimal"/>
      <w:lvlText w:val="%4."/>
      <w:lvlJc w:val="left"/>
      <w:pPr>
        <w:ind w:left="3164" w:hanging="360"/>
      </w:pPr>
    </w:lvl>
    <w:lvl w:ilvl="4" w:tplc="100A0019" w:tentative="1">
      <w:start w:val="1"/>
      <w:numFmt w:val="lowerLetter"/>
      <w:lvlText w:val="%5."/>
      <w:lvlJc w:val="left"/>
      <w:pPr>
        <w:ind w:left="3884" w:hanging="360"/>
      </w:pPr>
    </w:lvl>
    <w:lvl w:ilvl="5" w:tplc="100A001B" w:tentative="1">
      <w:start w:val="1"/>
      <w:numFmt w:val="lowerRoman"/>
      <w:lvlText w:val="%6."/>
      <w:lvlJc w:val="right"/>
      <w:pPr>
        <w:ind w:left="4604" w:hanging="180"/>
      </w:pPr>
    </w:lvl>
    <w:lvl w:ilvl="6" w:tplc="100A000F" w:tentative="1">
      <w:start w:val="1"/>
      <w:numFmt w:val="decimal"/>
      <w:lvlText w:val="%7."/>
      <w:lvlJc w:val="left"/>
      <w:pPr>
        <w:ind w:left="5324" w:hanging="360"/>
      </w:pPr>
    </w:lvl>
    <w:lvl w:ilvl="7" w:tplc="100A0019" w:tentative="1">
      <w:start w:val="1"/>
      <w:numFmt w:val="lowerLetter"/>
      <w:lvlText w:val="%8."/>
      <w:lvlJc w:val="left"/>
      <w:pPr>
        <w:ind w:left="6044" w:hanging="360"/>
      </w:pPr>
    </w:lvl>
    <w:lvl w:ilvl="8" w:tplc="100A001B" w:tentative="1">
      <w:start w:val="1"/>
      <w:numFmt w:val="lowerRoman"/>
      <w:lvlText w:val="%9."/>
      <w:lvlJc w:val="right"/>
      <w:pPr>
        <w:ind w:left="6764" w:hanging="180"/>
      </w:pPr>
    </w:lvl>
  </w:abstractNum>
  <w:abstractNum w:abstractNumId="9">
    <w:nsid w:val="0A3122B6"/>
    <w:multiLevelType w:val="hybridMultilevel"/>
    <w:tmpl w:val="3DC2A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A453110"/>
    <w:multiLevelType w:val="hybridMultilevel"/>
    <w:tmpl w:val="E4EE0278"/>
    <w:lvl w:ilvl="0" w:tplc="28360F64">
      <w:start w:val="1"/>
      <w:numFmt w:val="decimal"/>
      <w:pStyle w:val="NumeracinConclusiones"/>
      <w:lvlText w:val="%1."/>
      <w:lvlJc w:val="left"/>
      <w:pPr>
        <w:ind w:left="1429"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1">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12">
    <w:nsid w:val="1F6653B2"/>
    <w:multiLevelType w:val="hybridMultilevel"/>
    <w:tmpl w:val="2FC4ED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nsid w:val="21AD31E0"/>
    <w:multiLevelType w:val="hybridMultilevel"/>
    <w:tmpl w:val="3D7400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24B277CD"/>
    <w:multiLevelType w:val="hybridMultilevel"/>
    <w:tmpl w:val="998CF84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5">
    <w:nsid w:val="288071F7"/>
    <w:multiLevelType w:val="hybridMultilevel"/>
    <w:tmpl w:val="9C5C15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2C0C790B"/>
    <w:multiLevelType w:val="multilevel"/>
    <w:tmpl w:val="AFCE1A32"/>
    <w:lvl w:ilvl="0">
      <w:start w:val="1"/>
      <w:numFmt w:val="decimal"/>
      <w:pStyle w:val="Captulos"/>
      <w:lvlText w:val="%1."/>
      <w:lvlJc w:val="left"/>
      <w:pPr>
        <w:ind w:left="360" w:hanging="360"/>
      </w:pPr>
      <w:rPr>
        <w:rFonts w:hint="default"/>
      </w:rPr>
    </w:lvl>
    <w:lvl w:ilvl="1">
      <w:start w:val="1"/>
      <w:numFmt w:val="decimal"/>
      <w:pStyle w:val="Sub1"/>
      <w:lvlText w:val="%1.%2."/>
      <w:lvlJc w:val="left"/>
      <w:pPr>
        <w:tabs>
          <w:tab w:val="num" w:pos="851"/>
        </w:tabs>
        <w:ind w:left="567" w:hanging="567"/>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Sub2"/>
      <w:lvlText w:val="%1.%2.%3."/>
      <w:lvlJc w:val="left"/>
      <w:pPr>
        <w:tabs>
          <w:tab w:val="num" w:pos="1134"/>
        </w:tabs>
        <w:ind w:left="851" w:hanging="851"/>
      </w:pPr>
      <w:rPr>
        <w:rFonts w:hint="default"/>
      </w:rPr>
    </w:lvl>
    <w:lvl w:ilvl="3">
      <w:start w:val="1"/>
      <w:numFmt w:val="decimal"/>
      <w:pStyle w:val="Sub3"/>
      <w:lvlText w:val="%1.%2.%3.%4."/>
      <w:lvlJc w:val="left"/>
      <w:pPr>
        <w:tabs>
          <w:tab w:val="num" w:pos="1418"/>
        </w:tabs>
        <w:ind w:left="864" w:firstLine="270"/>
      </w:pPr>
      <w:rPr>
        <w:rFonts w:hint="default"/>
      </w:rPr>
    </w:lvl>
    <w:lvl w:ilvl="4">
      <w:start w:val="1"/>
      <w:numFmt w:val="decimal"/>
      <w:pStyle w:val="Sub4"/>
      <w:lvlText w:val="%1.%2.%3.%4.%5."/>
      <w:lvlJc w:val="left"/>
      <w:pPr>
        <w:tabs>
          <w:tab w:val="num" w:pos="2552"/>
        </w:tabs>
        <w:ind w:left="1008" w:firstLine="693"/>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8">
    <w:nsid w:val="34AC6AB0"/>
    <w:multiLevelType w:val="hybridMultilevel"/>
    <w:tmpl w:val="07FEF992"/>
    <w:lvl w:ilvl="0" w:tplc="F73418B4">
      <w:start w:val="1"/>
      <w:numFmt w:val="decimal"/>
      <w:pStyle w:val="NumeracinBibliografa"/>
      <w:lvlText w:val="%1."/>
      <w:lvlJc w:val="left"/>
      <w:pPr>
        <w:ind w:left="1429" w:hanging="360"/>
      </w:pPr>
    </w:lvl>
    <w:lvl w:ilvl="1" w:tplc="100A0019" w:tentative="1">
      <w:start w:val="1"/>
      <w:numFmt w:val="lowerLetter"/>
      <w:lvlText w:val="%2."/>
      <w:lvlJc w:val="left"/>
      <w:pPr>
        <w:ind w:left="2149" w:hanging="360"/>
      </w:pPr>
    </w:lvl>
    <w:lvl w:ilvl="2" w:tplc="100A001B" w:tentative="1">
      <w:start w:val="1"/>
      <w:numFmt w:val="lowerRoman"/>
      <w:lvlText w:val="%3."/>
      <w:lvlJc w:val="right"/>
      <w:pPr>
        <w:ind w:left="2869" w:hanging="180"/>
      </w:pPr>
    </w:lvl>
    <w:lvl w:ilvl="3" w:tplc="100A000F" w:tentative="1">
      <w:start w:val="1"/>
      <w:numFmt w:val="decimal"/>
      <w:lvlText w:val="%4."/>
      <w:lvlJc w:val="left"/>
      <w:pPr>
        <w:ind w:left="3589" w:hanging="360"/>
      </w:pPr>
    </w:lvl>
    <w:lvl w:ilvl="4" w:tplc="100A0019" w:tentative="1">
      <w:start w:val="1"/>
      <w:numFmt w:val="lowerLetter"/>
      <w:lvlText w:val="%5."/>
      <w:lvlJc w:val="left"/>
      <w:pPr>
        <w:ind w:left="4309" w:hanging="360"/>
      </w:pPr>
    </w:lvl>
    <w:lvl w:ilvl="5" w:tplc="100A001B" w:tentative="1">
      <w:start w:val="1"/>
      <w:numFmt w:val="lowerRoman"/>
      <w:lvlText w:val="%6."/>
      <w:lvlJc w:val="right"/>
      <w:pPr>
        <w:ind w:left="5029" w:hanging="180"/>
      </w:pPr>
    </w:lvl>
    <w:lvl w:ilvl="6" w:tplc="100A000F" w:tentative="1">
      <w:start w:val="1"/>
      <w:numFmt w:val="decimal"/>
      <w:lvlText w:val="%7."/>
      <w:lvlJc w:val="left"/>
      <w:pPr>
        <w:ind w:left="5749" w:hanging="360"/>
      </w:pPr>
    </w:lvl>
    <w:lvl w:ilvl="7" w:tplc="100A0019" w:tentative="1">
      <w:start w:val="1"/>
      <w:numFmt w:val="lowerLetter"/>
      <w:lvlText w:val="%8."/>
      <w:lvlJc w:val="left"/>
      <w:pPr>
        <w:ind w:left="6469" w:hanging="360"/>
      </w:pPr>
    </w:lvl>
    <w:lvl w:ilvl="8" w:tplc="100A001B" w:tentative="1">
      <w:start w:val="1"/>
      <w:numFmt w:val="lowerRoman"/>
      <w:lvlText w:val="%9."/>
      <w:lvlJc w:val="right"/>
      <w:pPr>
        <w:ind w:left="7189" w:hanging="180"/>
      </w:pPr>
    </w:lvl>
  </w:abstractNum>
  <w:abstractNum w:abstractNumId="19">
    <w:nsid w:val="40D32A3E"/>
    <w:multiLevelType w:val="hybridMultilevel"/>
    <w:tmpl w:val="A08A690A"/>
    <w:lvl w:ilvl="0" w:tplc="100A0001">
      <w:start w:val="1"/>
      <w:numFmt w:val="bullet"/>
      <w:lvlText w:val=""/>
      <w:lvlJc w:val="left"/>
      <w:pPr>
        <w:ind w:left="1428" w:hanging="360"/>
      </w:pPr>
      <w:rPr>
        <w:rFonts w:ascii="Symbol" w:hAnsi="Symbol" w:hint="default"/>
      </w:rPr>
    </w:lvl>
    <w:lvl w:ilvl="1" w:tplc="100A0003" w:tentative="1">
      <w:start w:val="1"/>
      <w:numFmt w:val="bullet"/>
      <w:lvlText w:val="o"/>
      <w:lvlJc w:val="left"/>
      <w:pPr>
        <w:ind w:left="2148" w:hanging="360"/>
      </w:pPr>
      <w:rPr>
        <w:rFonts w:ascii="Courier New" w:hAnsi="Courier New" w:cs="Courier New" w:hint="default"/>
      </w:rPr>
    </w:lvl>
    <w:lvl w:ilvl="2" w:tplc="100A0005" w:tentative="1">
      <w:start w:val="1"/>
      <w:numFmt w:val="bullet"/>
      <w:lvlText w:val=""/>
      <w:lvlJc w:val="left"/>
      <w:pPr>
        <w:ind w:left="2868" w:hanging="360"/>
      </w:pPr>
      <w:rPr>
        <w:rFonts w:ascii="Wingdings" w:hAnsi="Wingdings" w:hint="default"/>
      </w:rPr>
    </w:lvl>
    <w:lvl w:ilvl="3" w:tplc="100A0001" w:tentative="1">
      <w:start w:val="1"/>
      <w:numFmt w:val="bullet"/>
      <w:lvlText w:val=""/>
      <w:lvlJc w:val="left"/>
      <w:pPr>
        <w:ind w:left="3588" w:hanging="360"/>
      </w:pPr>
      <w:rPr>
        <w:rFonts w:ascii="Symbol" w:hAnsi="Symbol" w:hint="default"/>
      </w:rPr>
    </w:lvl>
    <w:lvl w:ilvl="4" w:tplc="100A0003" w:tentative="1">
      <w:start w:val="1"/>
      <w:numFmt w:val="bullet"/>
      <w:lvlText w:val="o"/>
      <w:lvlJc w:val="left"/>
      <w:pPr>
        <w:ind w:left="4308" w:hanging="360"/>
      </w:pPr>
      <w:rPr>
        <w:rFonts w:ascii="Courier New" w:hAnsi="Courier New" w:cs="Courier New" w:hint="default"/>
      </w:rPr>
    </w:lvl>
    <w:lvl w:ilvl="5" w:tplc="100A0005" w:tentative="1">
      <w:start w:val="1"/>
      <w:numFmt w:val="bullet"/>
      <w:lvlText w:val=""/>
      <w:lvlJc w:val="left"/>
      <w:pPr>
        <w:ind w:left="5028" w:hanging="360"/>
      </w:pPr>
      <w:rPr>
        <w:rFonts w:ascii="Wingdings" w:hAnsi="Wingdings" w:hint="default"/>
      </w:rPr>
    </w:lvl>
    <w:lvl w:ilvl="6" w:tplc="100A0001" w:tentative="1">
      <w:start w:val="1"/>
      <w:numFmt w:val="bullet"/>
      <w:lvlText w:val=""/>
      <w:lvlJc w:val="left"/>
      <w:pPr>
        <w:ind w:left="5748" w:hanging="360"/>
      </w:pPr>
      <w:rPr>
        <w:rFonts w:ascii="Symbol" w:hAnsi="Symbol" w:hint="default"/>
      </w:rPr>
    </w:lvl>
    <w:lvl w:ilvl="7" w:tplc="100A0003" w:tentative="1">
      <w:start w:val="1"/>
      <w:numFmt w:val="bullet"/>
      <w:lvlText w:val="o"/>
      <w:lvlJc w:val="left"/>
      <w:pPr>
        <w:ind w:left="6468" w:hanging="360"/>
      </w:pPr>
      <w:rPr>
        <w:rFonts w:ascii="Courier New" w:hAnsi="Courier New" w:cs="Courier New" w:hint="default"/>
      </w:rPr>
    </w:lvl>
    <w:lvl w:ilvl="8" w:tplc="100A0005" w:tentative="1">
      <w:start w:val="1"/>
      <w:numFmt w:val="bullet"/>
      <w:lvlText w:val=""/>
      <w:lvlJc w:val="left"/>
      <w:pPr>
        <w:ind w:left="7188" w:hanging="360"/>
      </w:pPr>
      <w:rPr>
        <w:rFonts w:ascii="Wingdings" w:hAnsi="Wingdings" w:hint="default"/>
      </w:rPr>
    </w:lvl>
  </w:abstractNum>
  <w:abstractNum w:abstractNumId="20">
    <w:nsid w:val="41941E81"/>
    <w:multiLevelType w:val="hybridMultilevel"/>
    <w:tmpl w:val="CE8C621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21">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2">
    <w:nsid w:val="4F9A0053"/>
    <w:multiLevelType w:val="multilevel"/>
    <w:tmpl w:val="278C6CF2"/>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Arial" w:eastAsia="Times New Roman" w:hAnsi="Arial" w:cs="Arial"/>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502"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4FF52630"/>
    <w:multiLevelType w:val="hybridMultilevel"/>
    <w:tmpl w:val="A2B4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2B7166"/>
    <w:multiLevelType w:val="hybridMultilevel"/>
    <w:tmpl w:val="6554D2CA"/>
    <w:lvl w:ilvl="0" w:tplc="540A0001">
      <w:start w:val="1"/>
      <w:numFmt w:val="bullet"/>
      <w:lvlText w:val=""/>
      <w:lvlJc w:val="left"/>
      <w:pPr>
        <w:ind w:left="2204" w:hanging="360"/>
      </w:pPr>
      <w:rPr>
        <w:rFonts w:ascii="Symbol" w:hAnsi="Symbol" w:hint="default"/>
      </w:rPr>
    </w:lvl>
    <w:lvl w:ilvl="1" w:tplc="540A0003" w:tentative="1">
      <w:start w:val="1"/>
      <w:numFmt w:val="bullet"/>
      <w:lvlText w:val="o"/>
      <w:lvlJc w:val="left"/>
      <w:pPr>
        <w:ind w:left="2924" w:hanging="360"/>
      </w:pPr>
      <w:rPr>
        <w:rFonts w:ascii="Courier New" w:hAnsi="Courier New" w:cs="Courier New" w:hint="default"/>
      </w:rPr>
    </w:lvl>
    <w:lvl w:ilvl="2" w:tplc="540A0005" w:tentative="1">
      <w:start w:val="1"/>
      <w:numFmt w:val="bullet"/>
      <w:lvlText w:val=""/>
      <w:lvlJc w:val="left"/>
      <w:pPr>
        <w:ind w:left="3644" w:hanging="360"/>
      </w:pPr>
      <w:rPr>
        <w:rFonts w:ascii="Wingdings" w:hAnsi="Wingdings" w:hint="default"/>
      </w:rPr>
    </w:lvl>
    <w:lvl w:ilvl="3" w:tplc="540A0001" w:tentative="1">
      <w:start w:val="1"/>
      <w:numFmt w:val="bullet"/>
      <w:lvlText w:val=""/>
      <w:lvlJc w:val="left"/>
      <w:pPr>
        <w:ind w:left="4364" w:hanging="360"/>
      </w:pPr>
      <w:rPr>
        <w:rFonts w:ascii="Symbol" w:hAnsi="Symbol" w:hint="default"/>
      </w:rPr>
    </w:lvl>
    <w:lvl w:ilvl="4" w:tplc="540A0003" w:tentative="1">
      <w:start w:val="1"/>
      <w:numFmt w:val="bullet"/>
      <w:lvlText w:val="o"/>
      <w:lvlJc w:val="left"/>
      <w:pPr>
        <w:ind w:left="5084" w:hanging="360"/>
      </w:pPr>
      <w:rPr>
        <w:rFonts w:ascii="Courier New" w:hAnsi="Courier New" w:cs="Courier New" w:hint="default"/>
      </w:rPr>
    </w:lvl>
    <w:lvl w:ilvl="5" w:tplc="540A0005" w:tentative="1">
      <w:start w:val="1"/>
      <w:numFmt w:val="bullet"/>
      <w:lvlText w:val=""/>
      <w:lvlJc w:val="left"/>
      <w:pPr>
        <w:ind w:left="5804" w:hanging="360"/>
      </w:pPr>
      <w:rPr>
        <w:rFonts w:ascii="Wingdings" w:hAnsi="Wingdings" w:hint="default"/>
      </w:rPr>
    </w:lvl>
    <w:lvl w:ilvl="6" w:tplc="540A0001" w:tentative="1">
      <w:start w:val="1"/>
      <w:numFmt w:val="bullet"/>
      <w:lvlText w:val=""/>
      <w:lvlJc w:val="left"/>
      <w:pPr>
        <w:ind w:left="6524" w:hanging="360"/>
      </w:pPr>
      <w:rPr>
        <w:rFonts w:ascii="Symbol" w:hAnsi="Symbol" w:hint="default"/>
      </w:rPr>
    </w:lvl>
    <w:lvl w:ilvl="7" w:tplc="540A0003" w:tentative="1">
      <w:start w:val="1"/>
      <w:numFmt w:val="bullet"/>
      <w:lvlText w:val="o"/>
      <w:lvlJc w:val="left"/>
      <w:pPr>
        <w:ind w:left="7244" w:hanging="360"/>
      </w:pPr>
      <w:rPr>
        <w:rFonts w:ascii="Courier New" w:hAnsi="Courier New" w:cs="Courier New" w:hint="default"/>
      </w:rPr>
    </w:lvl>
    <w:lvl w:ilvl="8" w:tplc="540A0005" w:tentative="1">
      <w:start w:val="1"/>
      <w:numFmt w:val="bullet"/>
      <w:lvlText w:val=""/>
      <w:lvlJc w:val="left"/>
      <w:pPr>
        <w:ind w:left="7964" w:hanging="360"/>
      </w:pPr>
      <w:rPr>
        <w:rFonts w:ascii="Wingdings" w:hAnsi="Wingdings" w:hint="default"/>
      </w:rPr>
    </w:lvl>
  </w:abstractNum>
  <w:abstractNum w:abstractNumId="25">
    <w:nsid w:val="69261E20"/>
    <w:multiLevelType w:val="hybridMultilevel"/>
    <w:tmpl w:val="E66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A04D13"/>
    <w:multiLevelType w:val="hybridMultilevel"/>
    <w:tmpl w:val="0D62CD4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nsid w:val="6B346AAB"/>
    <w:multiLevelType w:val="hybridMultilevel"/>
    <w:tmpl w:val="F454C2E0"/>
    <w:lvl w:ilvl="0" w:tplc="B0C27A2C">
      <w:start w:val="1"/>
      <w:numFmt w:val="decimal"/>
      <w:pStyle w:val="Figuras"/>
      <w:lvlText w:val="Figura %1."/>
      <w:lvlJc w:val="left"/>
      <w:pPr>
        <w:ind w:left="4860" w:hanging="360"/>
      </w:pPr>
      <w:rPr>
        <w:rFonts w:hint="default"/>
        <w:b w:val="0"/>
        <w:i w:val="0"/>
        <w:lang w:val="es-G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74023BB5"/>
    <w:multiLevelType w:val="hybridMultilevel"/>
    <w:tmpl w:val="A2B45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7"/>
  </w:num>
  <w:num w:numId="3">
    <w:abstractNumId w:val="18"/>
  </w:num>
  <w:num w:numId="4">
    <w:abstractNumId w:val="10"/>
  </w:num>
  <w:num w:numId="5">
    <w:abstractNumId w:val="16"/>
  </w:num>
  <w:num w:numId="6">
    <w:abstractNumId w:val="7"/>
  </w:num>
  <w:num w:numId="7">
    <w:abstractNumId w:val="8"/>
  </w:num>
  <w:num w:numId="8">
    <w:abstractNumId w:val="11"/>
  </w:num>
  <w:num w:numId="9">
    <w:abstractNumId w:val="21"/>
  </w:num>
  <w:num w:numId="10">
    <w:abstractNumId w:val="17"/>
  </w:num>
  <w:num w:numId="11">
    <w:abstractNumId w:val="0"/>
  </w:num>
  <w:num w:numId="12">
    <w:abstractNumId w:val="1"/>
  </w:num>
  <w:num w:numId="13">
    <w:abstractNumId w:val="2"/>
  </w:num>
  <w:num w:numId="14">
    <w:abstractNumId w:val="4"/>
  </w:num>
  <w:num w:numId="15">
    <w:abstractNumId w:val="5"/>
  </w:num>
  <w:num w:numId="16">
    <w:abstractNumId w:val="6"/>
  </w:num>
  <w:num w:numId="17">
    <w:abstractNumId w:val="14"/>
  </w:num>
  <w:num w:numId="18">
    <w:abstractNumId w:val="20"/>
  </w:num>
  <w:num w:numId="1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6"/>
  </w:num>
  <w:num w:numId="21">
    <w:abstractNumId w:val="9"/>
  </w:num>
  <w:num w:numId="22">
    <w:abstractNumId w:val="22"/>
  </w:num>
  <w:num w:numId="23">
    <w:abstractNumId w:val="24"/>
  </w:num>
  <w:num w:numId="24">
    <w:abstractNumId w:val="25"/>
  </w:num>
  <w:num w:numId="25">
    <w:abstractNumId w:val="12"/>
  </w:num>
  <w:num w:numId="26">
    <w:abstractNumId w:val="19"/>
  </w:num>
  <w:num w:numId="27">
    <w:abstractNumId w:val="13"/>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28"/>
  </w:num>
  <w:num w:numId="31">
    <w:abstractNumId w:val="2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mirrorMargins/>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78"/>
  <w:hyphenationZone w:val="425"/>
  <w:drawingGridHorizontalSpacing w:val="120"/>
  <w:displayHorizontalDrawingGridEvery w:val="2"/>
  <w:characterSpacingControl w:val="doNotCompress"/>
  <w:hdrShapeDefaults>
    <o:shapedefaults v:ext="edit" spidmax="2049" fillcolor="white">
      <v:fill color="white" color2="fill darken(118)" rotate="t" method="linear sigma" focus="100%" type="gradient"/>
    </o:shapedefaults>
  </w:hdrShapeDefaults>
  <w:footnotePr>
    <w:footnote w:id="-1"/>
    <w:footnote w:id="0"/>
  </w:footnotePr>
  <w:endnotePr>
    <w:endnote w:id="-1"/>
    <w:endnote w:id="0"/>
  </w:endnotePr>
  <w:compat>
    <w:compatSetting w:name="compatibilityMode" w:uri="http://schemas.microsoft.com/office/word" w:val="12"/>
  </w:compat>
  <w:rsids>
    <w:rsidRoot w:val="005560CC"/>
    <w:rsid w:val="000002B1"/>
    <w:rsid w:val="000002CE"/>
    <w:rsid w:val="00001856"/>
    <w:rsid w:val="00001A59"/>
    <w:rsid w:val="00003C33"/>
    <w:rsid w:val="0000417C"/>
    <w:rsid w:val="00004501"/>
    <w:rsid w:val="00004764"/>
    <w:rsid w:val="00004935"/>
    <w:rsid w:val="00004CF0"/>
    <w:rsid w:val="00004DA9"/>
    <w:rsid w:val="00005CD8"/>
    <w:rsid w:val="00005E2A"/>
    <w:rsid w:val="00006938"/>
    <w:rsid w:val="0000698F"/>
    <w:rsid w:val="0000713A"/>
    <w:rsid w:val="000106AB"/>
    <w:rsid w:val="00011447"/>
    <w:rsid w:val="00011802"/>
    <w:rsid w:val="000129A2"/>
    <w:rsid w:val="000135DC"/>
    <w:rsid w:val="00013C1C"/>
    <w:rsid w:val="00013FE1"/>
    <w:rsid w:val="00014837"/>
    <w:rsid w:val="00014B83"/>
    <w:rsid w:val="00015159"/>
    <w:rsid w:val="00015B04"/>
    <w:rsid w:val="00017683"/>
    <w:rsid w:val="00017AAB"/>
    <w:rsid w:val="00017DD4"/>
    <w:rsid w:val="0002031E"/>
    <w:rsid w:val="00020426"/>
    <w:rsid w:val="00020474"/>
    <w:rsid w:val="000208B7"/>
    <w:rsid w:val="000209CF"/>
    <w:rsid w:val="00020C2E"/>
    <w:rsid w:val="000214E9"/>
    <w:rsid w:val="000219AC"/>
    <w:rsid w:val="00021A60"/>
    <w:rsid w:val="00021B7E"/>
    <w:rsid w:val="00021E2A"/>
    <w:rsid w:val="00021EC6"/>
    <w:rsid w:val="00021FF1"/>
    <w:rsid w:val="000241FD"/>
    <w:rsid w:val="00024E20"/>
    <w:rsid w:val="00025CAC"/>
    <w:rsid w:val="00025E05"/>
    <w:rsid w:val="00026492"/>
    <w:rsid w:val="00026D01"/>
    <w:rsid w:val="00026E65"/>
    <w:rsid w:val="0002745D"/>
    <w:rsid w:val="0002760C"/>
    <w:rsid w:val="00027632"/>
    <w:rsid w:val="000276C9"/>
    <w:rsid w:val="00032234"/>
    <w:rsid w:val="00032C8C"/>
    <w:rsid w:val="00032E8F"/>
    <w:rsid w:val="0003378C"/>
    <w:rsid w:val="00033BCF"/>
    <w:rsid w:val="00033DD7"/>
    <w:rsid w:val="00034070"/>
    <w:rsid w:val="000342EC"/>
    <w:rsid w:val="000352BC"/>
    <w:rsid w:val="000376BB"/>
    <w:rsid w:val="000406B2"/>
    <w:rsid w:val="00040A7B"/>
    <w:rsid w:val="00040D7D"/>
    <w:rsid w:val="000425C4"/>
    <w:rsid w:val="00043C15"/>
    <w:rsid w:val="00044182"/>
    <w:rsid w:val="00044386"/>
    <w:rsid w:val="00044A18"/>
    <w:rsid w:val="0004563B"/>
    <w:rsid w:val="000468E7"/>
    <w:rsid w:val="00046AE6"/>
    <w:rsid w:val="00046F18"/>
    <w:rsid w:val="00050287"/>
    <w:rsid w:val="0005032D"/>
    <w:rsid w:val="00051CB6"/>
    <w:rsid w:val="00051D29"/>
    <w:rsid w:val="00051DED"/>
    <w:rsid w:val="00051E4B"/>
    <w:rsid w:val="000523FD"/>
    <w:rsid w:val="000533A5"/>
    <w:rsid w:val="000537E2"/>
    <w:rsid w:val="00053ACE"/>
    <w:rsid w:val="00053BE3"/>
    <w:rsid w:val="000544A7"/>
    <w:rsid w:val="000550B8"/>
    <w:rsid w:val="000554C8"/>
    <w:rsid w:val="00056BBF"/>
    <w:rsid w:val="00057F56"/>
    <w:rsid w:val="000614E1"/>
    <w:rsid w:val="00061D0C"/>
    <w:rsid w:val="00062007"/>
    <w:rsid w:val="00062437"/>
    <w:rsid w:val="000624B0"/>
    <w:rsid w:val="000627DF"/>
    <w:rsid w:val="000633B9"/>
    <w:rsid w:val="00063C29"/>
    <w:rsid w:val="000651DB"/>
    <w:rsid w:val="00065304"/>
    <w:rsid w:val="00065C11"/>
    <w:rsid w:val="00066387"/>
    <w:rsid w:val="000666A6"/>
    <w:rsid w:val="00066811"/>
    <w:rsid w:val="00066B7A"/>
    <w:rsid w:val="00067943"/>
    <w:rsid w:val="000703B1"/>
    <w:rsid w:val="000708E6"/>
    <w:rsid w:val="00070E30"/>
    <w:rsid w:val="00071215"/>
    <w:rsid w:val="00071479"/>
    <w:rsid w:val="00071884"/>
    <w:rsid w:val="00072015"/>
    <w:rsid w:val="00072C48"/>
    <w:rsid w:val="0007352E"/>
    <w:rsid w:val="000735A6"/>
    <w:rsid w:val="00073C52"/>
    <w:rsid w:val="00073F91"/>
    <w:rsid w:val="000748C9"/>
    <w:rsid w:val="00074987"/>
    <w:rsid w:val="00074DDF"/>
    <w:rsid w:val="00074F0A"/>
    <w:rsid w:val="00075687"/>
    <w:rsid w:val="000758FE"/>
    <w:rsid w:val="00075D90"/>
    <w:rsid w:val="00076151"/>
    <w:rsid w:val="00076725"/>
    <w:rsid w:val="000777DA"/>
    <w:rsid w:val="00077B3A"/>
    <w:rsid w:val="00077D28"/>
    <w:rsid w:val="00080230"/>
    <w:rsid w:val="00081137"/>
    <w:rsid w:val="000816E5"/>
    <w:rsid w:val="00081AC0"/>
    <w:rsid w:val="00081DD1"/>
    <w:rsid w:val="00081EE6"/>
    <w:rsid w:val="000821BD"/>
    <w:rsid w:val="00083551"/>
    <w:rsid w:val="000855B2"/>
    <w:rsid w:val="000860AF"/>
    <w:rsid w:val="00086900"/>
    <w:rsid w:val="000908A5"/>
    <w:rsid w:val="0009107C"/>
    <w:rsid w:val="000911C2"/>
    <w:rsid w:val="0009124F"/>
    <w:rsid w:val="00091E8C"/>
    <w:rsid w:val="00091EE3"/>
    <w:rsid w:val="00092B73"/>
    <w:rsid w:val="000930AC"/>
    <w:rsid w:val="00093703"/>
    <w:rsid w:val="00094443"/>
    <w:rsid w:val="000947F6"/>
    <w:rsid w:val="00094AE7"/>
    <w:rsid w:val="00094CF9"/>
    <w:rsid w:val="00095A14"/>
    <w:rsid w:val="00095EA8"/>
    <w:rsid w:val="00095F61"/>
    <w:rsid w:val="00096BF6"/>
    <w:rsid w:val="00097DE6"/>
    <w:rsid w:val="000A0756"/>
    <w:rsid w:val="000A0808"/>
    <w:rsid w:val="000A119F"/>
    <w:rsid w:val="000A139E"/>
    <w:rsid w:val="000A1E8D"/>
    <w:rsid w:val="000A24C8"/>
    <w:rsid w:val="000A2FD4"/>
    <w:rsid w:val="000A36D6"/>
    <w:rsid w:val="000A394A"/>
    <w:rsid w:val="000A46B1"/>
    <w:rsid w:val="000A496E"/>
    <w:rsid w:val="000A4CB5"/>
    <w:rsid w:val="000A5265"/>
    <w:rsid w:val="000A583B"/>
    <w:rsid w:val="000A58F6"/>
    <w:rsid w:val="000A5DB7"/>
    <w:rsid w:val="000A6034"/>
    <w:rsid w:val="000A7876"/>
    <w:rsid w:val="000B14ED"/>
    <w:rsid w:val="000B1CCE"/>
    <w:rsid w:val="000B2413"/>
    <w:rsid w:val="000B260B"/>
    <w:rsid w:val="000B340F"/>
    <w:rsid w:val="000B3824"/>
    <w:rsid w:val="000B44BD"/>
    <w:rsid w:val="000B4E16"/>
    <w:rsid w:val="000B4F62"/>
    <w:rsid w:val="000B5478"/>
    <w:rsid w:val="000B5F11"/>
    <w:rsid w:val="000B65F7"/>
    <w:rsid w:val="000B6D47"/>
    <w:rsid w:val="000B74AB"/>
    <w:rsid w:val="000B7B2F"/>
    <w:rsid w:val="000C0933"/>
    <w:rsid w:val="000C0C56"/>
    <w:rsid w:val="000C0F06"/>
    <w:rsid w:val="000C110A"/>
    <w:rsid w:val="000C271F"/>
    <w:rsid w:val="000C387E"/>
    <w:rsid w:val="000C3A9C"/>
    <w:rsid w:val="000C3C87"/>
    <w:rsid w:val="000C4E1E"/>
    <w:rsid w:val="000C53A3"/>
    <w:rsid w:val="000C6B4A"/>
    <w:rsid w:val="000C751A"/>
    <w:rsid w:val="000D0619"/>
    <w:rsid w:val="000D0ACB"/>
    <w:rsid w:val="000D230C"/>
    <w:rsid w:val="000D566D"/>
    <w:rsid w:val="000D5AC4"/>
    <w:rsid w:val="000D5CD0"/>
    <w:rsid w:val="000D7103"/>
    <w:rsid w:val="000D7226"/>
    <w:rsid w:val="000D7714"/>
    <w:rsid w:val="000D7873"/>
    <w:rsid w:val="000E04B6"/>
    <w:rsid w:val="000E0510"/>
    <w:rsid w:val="000E08CC"/>
    <w:rsid w:val="000E09CA"/>
    <w:rsid w:val="000E0ECD"/>
    <w:rsid w:val="000E0F63"/>
    <w:rsid w:val="000E10A2"/>
    <w:rsid w:val="000E1B23"/>
    <w:rsid w:val="000E1B41"/>
    <w:rsid w:val="000E2F90"/>
    <w:rsid w:val="000E4389"/>
    <w:rsid w:val="000E43F0"/>
    <w:rsid w:val="000E4405"/>
    <w:rsid w:val="000E54FC"/>
    <w:rsid w:val="000E5CEF"/>
    <w:rsid w:val="000E7F95"/>
    <w:rsid w:val="000E7FE2"/>
    <w:rsid w:val="000F0617"/>
    <w:rsid w:val="000F0715"/>
    <w:rsid w:val="000F18D7"/>
    <w:rsid w:val="000F2377"/>
    <w:rsid w:val="000F29D6"/>
    <w:rsid w:val="000F366F"/>
    <w:rsid w:val="000F3749"/>
    <w:rsid w:val="000F4412"/>
    <w:rsid w:val="000F4D71"/>
    <w:rsid w:val="000F4D8E"/>
    <w:rsid w:val="000F4EE4"/>
    <w:rsid w:val="000F54B3"/>
    <w:rsid w:val="000F5710"/>
    <w:rsid w:val="000F5A46"/>
    <w:rsid w:val="000F5BF8"/>
    <w:rsid w:val="000F5F83"/>
    <w:rsid w:val="000F7687"/>
    <w:rsid w:val="000F768A"/>
    <w:rsid w:val="000F76C1"/>
    <w:rsid w:val="00100104"/>
    <w:rsid w:val="001008A7"/>
    <w:rsid w:val="00100B23"/>
    <w:rsid w:val="001018A3"/>
    <w:rsid w:val="001021B0"/>
    <w:rsid w:val="00102624"/>
    <w:rsid w:val="00102785"/>
    <w:rsid w:val="00103446"/>
    <w:rsid w:val="00103FF3"/>
    <w:rsid w:val="00104050"/>
    <w:rsid w:val="00105A1E"/>
    <w:rsid w:val="00105C5F"/>
    <w:rsid w:val="00105F6A"/>
    <w:rsid w:val="00106C8D"/>
    <w:rsid w:val="001073F7"/>
    <w:rsid w:val="0011029C"/>
    <w:rsid w:val="0011030E"/>
    <w:rsid w:val="00110A93"/>
    <w:rsid w:val="00110C95"/>
    <w:rsid w:val="00111062"/>
    <w:rsid w:val="00111409"/>
    <w:rsid w:val="001118C9"/>
    <w:rsid w:val="001118DF"/>
    <w:rsid w:val="001123AE"/>
    <w:rsid w:val="00112540"/>
    <w:rsid w:val="00112659"/>
    <w:rsid w:val="00112810"/>
    <w:rsid w:val="001128D9"/>
    <w:rsid w:val="00113290"/>
    <w:rsid w:val="00113399"/>
    <w:rsid w:val="00114D49"/>
    <w:rsid w:val="00114DAA"/>
    <w:rsid w:val="00115142"/>
    <w:rsid w:val="00115846"/>
    <w:rsid w:val="001162A7"/>
    <w:rsid w:val="00116474"/>
    <w:rsid w:val="001164C6"/>
    <w:rsid w:val="00116519"/>
    <w:rsid w:val="00117146"/>
    <w:rsid w:val="0011786F"/>
    <w:rsid w:val="001178EA"/>
    <w:rsid w:val="00117E76"/>
    <w:rsid w:val="00120104"/>
    <w:rsid w:val="0012143B"/>
    <w:rsid w:val="00121591"/>
    <w:rsid w:val="00121888"/>
    <w:rsid w:val="001218E0"/>
    <w:rsid w:val="00121BFE"/>
    <w:rsid w:val="00121DDB"/>
    <w:rsid w:val="00121FA5"/>
    <w:rsid w:val="001225C7"/>
    <w:rsid w:val="00123131"/>
    <w:rsid w:val="00123301"/>
    <w:rsid w:val="0012553E"/>
    <w:rsid w:val="00126CC9"/>
    <w:rsid w:val="00131459"/>
    <w:rsid w:val="00131976"/>
    <w:rsid w:val="00131A57"/>
    <w:rsid w:val="0013209B"/>
    <w:rsid w:val="001350B7"/>
    <w:rsid w:val="00136A63"/>
    <w:rsid w:val="0014020E"/>
    <w:rsid w:val="00140F62"/>
    <w:rsid w:val="00140FAE"/>
    <w:rsid w:val="0014212E"/>
    <w:rsid w:val="001421C7"/>
    <w:rsid w:val="0014256E"/>
    <w:rsid w:val="00142E98"/>
    <w:rsid w:val="001437CB"/>
    <w:rsid w:val="001444AB"/>
    <w:rsid w:val="00144834"/>
    <w:rsid w:val="00144FEE"/>
    <w:rsid w:val="00145120"/>
    <w:rsid w:val="00145F86"/>
    <w:rsid w:val="00146102"/>
    <w:rsid w:val="0014695A"/>
    <w:rsid w:val="00146BFB"/>
    <w:rsid w:val="00147553"/>
    <w:rsid w:val="0014761D"/>
    <w:rsid w:val="001478BA"/>
    <w:rsid w:val="00150237"/>
    <w:rsid w:val="00150274"/>
    <w:rsid w:val="0015054C"/>
    <w:rsid w:val="00150F20"/>
    <w:rsid w:val="00151468"/>
    <w:rsid w:val="00151BAE"/>
    <w:rsid w:val="0015209F"/>
    <w:rsid w:val="00154193"/>
    <w:rsid w:val="00154597"/>
    <w:rsid w:val="00155048"/>
    <w:rsid w:val="0015531E"/>
    <w:rsid w:val="00156BE0"/>
    <w:rsid w:val="00157CAE"/>
    <w:rsid w:val="00160E6E"/>
    <w:rsid w:val="001614E6"/>
    <w:rsid w:val="001615C2"/>
    <w:rsid w:val="00161ADC"/>
    <w:rsid w:val="00161C95"/>
    <w:rsid w:val="0016253D"/>
    <w:rsid w:val="001627BE"/>
    <w:rsid w:val="00162913"/>
    <w:rsid w:val="00162CFE"/>
    <w:rsid w:val="00162D78"/>
    <w:rsid w:val="0016333F"/>
    <w:rsid w:val="00163C78"/>
    <w:rsid w:val="001644AE"/>
    <w:rsid w:val="00164A04"/>
    <w:rsid w:val="00164A24"/>
    <w:rsid w:val="0016658B"/>
    <w:rsid w:val="00166F17"/>
    <w:rsid w:val="00167360"/>
    <w:rsid w:val="0016771E"/>
    <w:rsid w:val="0016786D"/>
    <w:rsid w:val="00167968"/>
    <w:rsid w:val="00167978"/>
    <w:rsid w:val="00167ABE"/>
    <w:rsid w:val="00170048"/>
    <w:rsid w:val="00170062"/>
    <w:rsid w:val="001707A0"/>
    <w:rsid w:val="001708BD"/>
    <w:rsid w:val="00171183"/>
    <w:rsid w:val="00172264"/>
    <w:rsid w:val="00172370"/>
    <w:rsid w:val="00172F6C"/>
    <w:rsid w:val="00173051"/>
    <w:rsid w:val="00173E2E"/>
    <w:rsid w:val="0017591D"/>
    <w:rsid w:val="00176019"/>
    <w:rsid w:val="00176C91"/>
    <w:rsid w:val="00177869"/>
    <w:rsid w:val="001778B9"/>
    <w:rsid w:val="00177DB8"/>
    <w:rsid w:val="00180DA2"/>
    <w:rsid w:val="00180FF6"/>
    <w:rsid w:val="001815DA"/>
    <w:rsid w:val="001821B6"/>
    <w:rsid w:val="00182944"/>
    <w:rsid w:val="00182EFC"/>
    <w:rsid w:val="0018335F"/>
    <w:rsid w:val="0018464D"/>
    <w:rsid w:val="00184B72"/>
    <w:rsid w:val="00184E03"/>
    <w:rsid w:val="0018520B"/>
    <w:rsid w:val="0018577F"/>
    <w:rsid w:val="00185A64"/>
    <w:rsid w:val="001864F0"/>
    <w:rsid w:val="00186681"/>
    <w:rsid w:val="001872BF"/>
    <w:rsid w:val="0019036A"/>
    <w:rsid w:val="00191132"/>
    <w:rsid w:val="00191A28"/>
    <w:rsid w:val="00192610"/>
    <w:rsid w:val="00192911"/>
    <w:rsid w:val="00192BCF"/>
    <w:rsid w:val="00193F53"/>
    <w:rsid w:val="001949E1"/>
    <w:rsid w:val="00194AC2"/>
    <w:rsid w:val="00195301"/>
    <w:rsid w:val="0019537E"/>
    <w:rsid w:val="0019565B"/>
    <w:rsid w:val="001960EC"/>
    <w:rsid w:val="001964EA"/>
    <w:rsid w:val="00196876"/>
    <w:rsid w:val="00196C23"/>
    <w:rsid w:val="00196CA1"/>
    <w:rsid w:val="00197033"/>
    <w:rsid w:val="001971B7"/>
    <w:rsid w:val="001A113A"/>
    <w:rsid w:val="001A143F"/>
    <w:rsid w:val="001A166D"/>
    <w:rsid w:val="001A1903"/>
    <w:rsid w:val="001A301B"/>
    <w:rsid w:val="001A32FA"/>
    <w:rsid w:val="001A34C3"/>
    <w:rsid w:val="001A51B2"/>
    <w:rsid w:val="001A710A"/>
    <w:rsid w:val="001A7421"/>
    <w:rsid w:val="001A7C1D"/>
    <w:rsid w:val="001A7D36"/>
    <w:rsid w:val="001B03EA"/>
    <w:rsid w:val="001B047D"/>
    <w:rsid w:val="001B0836"/>
    <w:rsid w:val="001B1250"/>
    <w:rsid w:val="001B14EF"/>
    <w:rsid w:val="001B27A6"/>
    <w:rsid w:val="001B2BA8"/>
    <w:rsid w:val="001B3B39"/>
    <w:rsid w:val="001B4D55"/>
    <w:rsid w:val="001B50C7"/>
    <w:rsid w:val="001B5913"/>
    <w:rsid w:val="001B6252"/>
    <w:rsid w:val="001B7980"/>
    <w:rsid w:val="001C129D"/>
    <w:rsid w:val="001C1CD0"/>
    <w:rsid w:val="001C2C45"/>
    <w:rsid w:val="001C2C92"/>
    <w:rsid w:val="001C3138"/>
    <w:rsid w:val="001C33B8"/>
    <w:rsid w:val="001C36FD"/>
    <w:rsid w:val="001C433F"/>
    <w:rsid w:val="001C5148"/>
    <w:rsid w:val="001C5510"/>
    <w:rsid w:val="001C5A40"/>
    <w:rsid w:val="001C5F87"/>
    <w:rsid w:val="001C6297"/>
    <w:rsid w:val="001C67BD"/>
    <w:rsid w:val="001C78A7"/>
    <w:rsid w:val="001D0BD4"/>
    <w:rsid w:val="001D1453"/>
    <w:rsid w:val="001D14BA"/>
    <w:rsid w:val="001D23CA"/>
    <w:rsid w:val="001D2AE4"/>
    <w:rsid w:val="001D378C"/>
    <w:rsid w:val="001D3E8F"/>
    <w:rsid w:val="001D49E7"/>
    <w:rsid w:val="001D4C3A"/>
    <w:rsid w:val="001D52AD"/>
    <w:rsid w:val="001D565F"/>
    <w:rsid w:val="001D60BA"/>
    <w:rsid w:val="001D66B8"/>
    <w:rsid w:val="001D72A6"/>
    <w:rsid w:val="001E1217"/>
    <w:rsid w:val="001E18B9"/>
    <w:rsid w:val="001E2A53"/>
    <w:rsid w:val="001E2CFC"/>
    <w:rsid w:val="001E2D3E"/>
    <w:rsid w:val="001E3814"/>
    <w:rsid w:val="001E3896"/>
    <w:rsid w:val="001E3D8A"/>
    <w:rsid w:val="001E4687"/>
    <w:rsid w:val="001E490F"/>
    <w:rsid w:val="001E532D"/>
    <w:rsid w:val="001E56A6"/>
    <w:rsid w:val="001E5F98"/>
    <w:rsid w:val="001E60E0"/>
    <w:rsid w:val="001E6E1C"/>
    <w:rsid w:val="001E6FCD"/>
    <w:rsid w:val="001E7234"/>
    <w:rsid w:val="001E76ED"/>
    <w:rsid w:val="001F08AA"/>
    <w:rsid w:val="001F2191"/>
    <w:rsid w:val="001F2324"/>
    <w:rsid w:val="001F4081"/>
    <w:rsid w:val="001F4C9E"/>
    <w:rsid w:val="001F4E6A"/>
    <w:rsid w:val="001F4FC7"/>
    <w:rsid w:val="001F50E0"/>
    <w:rsid w:val="001F5766"/>
    <w:rsid w:val="001F65C9"/>
    <w:rsid w:val="001F67AD"/>
    <w:rsid w:val="001F6F90"/>
    <w:rsid w:val="001F7DCB"/>
    <w:rsid w:val="001F7F70"/>
    <w:rsid w:val="002001BB"/>
    <w:rsid w:val="002003F0"/>
    <w:rsid w:val="00200E6A"/>
    <w:rsid w:val="00201116"/>
    <w:rsid w:val="00201232"/>
    <w:rsid w:val="00201278"/>
    <w:rsid w:val="0020198C"/>
    <w:rsid w:val="002029FB"/>
    <w:rsid w:val="00203B2C"/>
    <w:rsid w:val="00203F46"/>
    <w:rsid w:val="002044DE"/>
    <w:rsid w:val="00204D82"/>
    <w:rsid w:val="0020502B"/>
    <w:rsid w:val="00205488"/>
    <w:rsid w:val="0020582C"/>
    <w:rsid w:val="00205B08"/>
    <w:rsid w:val="00205FC1"/>
    <w:rsid w:val="002061D8"/>
    <w:rsid w:val="00206300"/>
    <w:rsid w:val="00206547"/>
    <w:rsid w:val="0020661A"/>
    <w:rsid w:val="00206B8A"/>
    <w:rsid w:val="00206CD6"/>
    <w:rsid w:val="0021085A"/>
    <w:rsid w:val="00210FDC"/>
    <w:rsid w:val="002110DC"/>
    <w:rsid w:val="00211251"/>
    <w:rsid w:val="002120C3"/>
    <w:rsid w:val="0021343A"/>
    <w:rsid w:val="00214631"/>
    <w:rsid w:val="002147A2"/>
    <w:rsid w:val="00214FAA"/>
    <w:rsid w:val="0021528B"/>
    <w:rsid w:val="002154DE"/>
    <w:rsid w:val="002170B2"/>
    <w:rsid w:val="002170C0"/>
    <w:rsid w:val="00217822"/>
    <w:rsid w:val="00220487"/>
    <w:rsid w:val="00220623"/>
    <w:rsid w:val="00221B37"/>
    <w:rsid w:val="00221DFC"/>
    <w:rsid w:val="00223529"/>
    <w:rsid w:val="0022358E"/>
    <w:rsid w:val="00223D35"/>
    <w:rsid w:val="002253FB"/>
    <w:rsid w:val="002254E6"/>
    <w:rsid w:val="00225E8F"/>
    <w:rsid w:val="00225F69"/>
    <w:rsid w:val="002263D2"/>
    <w:rsid w:val="002267BE"/>
    <w:rsid w:val="0022746B"/>
    <w:rsid w:val="00227F43"/>
    <w:rsid w:val="002300CC"/>
    <w:rsid w:val="002305DD"/>
    <w:rsid w:val="00230EF6"/>
    <w:rsid w:val="002316F0"/>
    <w:rsid w:val="0023189A"/>
    <w:rsid w:val="00231E7E"/>
    <w:rsid w:val="00232316"/>
    <w:rsid w:val="00232CDE"/>
    <w:rsid w:val="002330F9"/>
    <w:rsid w:val="002337C1"/>
    <w:rsid w:val="00233A5A"/>
    <w:rsid w:val="00233BF7"/>
    <w:rsid w:val="00234590"/>
    <w:rsid w:val="0023477A"/>
    <w:rsid w:val="00234A99"/>
    <w:rsid w:val="00234B08"/>
    <w:rsid w:val="002356AB"/>
    <w:rsid w:val="002372A9"/>
    <w:rsid w:val="00240419"/>
    <w:rsid w:val="002404B5"/>
    <w:rsid w:val="00240829"/>
    <w:rsid w:val="002411CB"/>
    <w:rsid w:val="002413D0"/>
    <w:rsid w:val="0024157C"/>
    <w:rsid w:val="00241ADA"/>
    <w:rsid w:val="002421A5"/>
    <w:rsid w:val="002422C9"/>
    <w:rsid w:val="00242AE4"/>
    <w:rsid w:val="00242CDA"/>
    <w:rsid w:val="00242FCF"/>
    <w:rsid w:val="00242FF2"/>
    <w:rsid w:val="002438D0"/>
    <w:rsid w:val="00243EFD"/>
    <w:rsid w:val="002442B5"/>
    <w:rsid w:val="002442E4"/>
    <w:rsid w:val="002443EA"/>
    <w:rsid w:val="0024519E"/>
    <w:rsid w:val="00245BD0"/>
    <w:rsid w:val="00245DF4"/>
    <w:rsid w:val="0024625E"/>
    <w:rsid w:val="00246608"/>
    <w:rsid w:val="00246C5B"/>
    <w:rsid w:val="00246D64"/>
    <w:rsid w:val="00247B5D"/>
    <w:rsid w:val="002504B0"/>
    <w:rsid w:val="00251208"/>
    <w:rsid w:val="00251696"/>
    <w:rsid w:val="00251801"/>
    <w:rsid w:val="00252C03"/>
    <w:rsid w:val="002530CD"/>
    <w:rsid w:val="002532A9"/>
    <w:rsid w:val="00254ACF"/>
    <w:rsid w:val="00254C46"/>
    <w:rsid w:val="00254D7D"/>
    <w:rsid w:val="002551D5"/>
    <w:rsid w:val="00256404"/>
    <w:rsid w:val="00256B10"/>
    <w:rsid w:val="00257532"/>
    <w:rsid w:val="00260422"/>
    <w:rsid w:val="0026052B"/>
    <w:rsid w:val="00260CF7"/>
    <w:rsid w:val="002622A5"/>
    <w:rsid w:val="00263AC3"/>
    <w:rsid w:val="00264726"/>
    <w:rsid w:val="00264F82"/>
    <w:rsid w:val="00265079"/>
    <w:rsid w:val="002651B8"/>
    <w:rsid w:val="00266AAE"/>
    <w:rsid w:val="00267A5B"/>
    <w:rsid w:val="00267BFE"/>
    <w:rsid w:val="002708E3"/>
    <w:rsid w:val="00270B6E"/>
    <w:rsid w:val="00271AFB"/>
    <w:rsid w:val="00271B75"/>
    <w:rsid w:val="00271D1D"/>
    <w:rsid w:val="00272723"/>
    <w:rsid w:val="002728A8"/>
    <w:rsid w:val="00272A4A"/>
    <w:rsid w:val="0027313F"/>
    <w:rsid w:val="00273730"/>
    <w:rsid w:val="00274A44"/>
    <w:rsid w:val="0027540C"/>
    <w:rsid w:val="00275548"/>
    <w:rsid w:val="002767AC"/>
    <w:rsid w:val="002767F0"/>
    <w:rsid w:val="00276CBC"/>
    <w:rsid w:val="00276CD1"/>
    <w:rsid w:val="00277066"/>
    <w:rsid w:val="002771BF"/>
    <w:rsid w:val="0028018C"/>
    <w:rsid w:val="00280435"/>
    <w:rsid w:val="00280969"/>
    <w:rsid w:val="00280ABD"/>
    <w:rsid w:val="0028181F"/>
    <w:rsid w:val="00281BE7"/>
    <w:rsid w:val="002829A0"/>
    <w:rsid w:val="00282A5A"/>
    <w:rsid w:val="00282D7D"/>
    <w:rsid w:val="0028358C"/>
    <w:rsid w:val="00283A15"/>
    <w:rsid w:val="00284066"/>
    <w:rsid w:val="002842E5"/>
    <w:rsid w:val="00284583"/>
    <w:rsid w:val="002865FF"/>
    <w:rsid w:val="002867D1"/>
    <w:rsid w:val="00286A38"/>
    <w:rsid w:val="002871D3"/>
    <w:rsid w:val="002874EE"/>
    <w:rsid w:val="00287B4B"/>
    <w:rsid w:val="0029042E"/>
    <w:rsid w:val="0029075E"/>
    <w:rsid w:val="00291479"/>
    <w:rsid w:val="00291CF2"/>
    <w:rsid w:val="0029292D"/>
    <w:rsid w:val="002931C8"/>
    <w:rsid w:val="00293DF7"/>
    <w:rsid w:val="0029435C"/>
    <w:rsid w:val="00294878"/>
    <w:rsid w:val="00294EC8"/>
    <w:rsid w:val="00294F62"/>
    <w:rsid w:val="002953B3"/>
    <w:rsid w:val="0029550B"/>
    <w:rsid w:val="002961B9"/>
    <w:rsid w:val="00296DCF"/>
    <w:rsid w:val="00297431"/>
    <w:rsid w:val="00297508"/>
    <w:rsid w:val="00297526"/>
    <w:rsid w:val="0029780C"/>
    <w:rsid w:val="00297C3D"/>
    <w:rsid w:val="002A1D6F"/>
    <w:rsid w:val="002A1F98"/>
    <w:rsid w:val="002A32DF"/>
    <w:rsid w:val="002A3698"/>
    <w:rsid w:val="002A3AD7"/>
    <w:rsid w:val="002A3E42"/>
    <w:rsid w:val="002A4688"/>
    <w:rsid w:val="002A5F1C"/>
    <w:rsid w:val="002A638E"/>
    <w:rsid w:val="002A6E87"/>
    <w:rsid w:val="002A7DE1"/>
    <w:rsid w:val="002B048A"/>
    <w:rsid w:val="002B08E8"/>
    <w:rsid w:val="002B0A50"/>
    <w:rsid w:val="002B12D7"/>
    <w:rsid w:val="002B175B"/>
    <w:rsid w:val="002B2076"/>
    <w:rsid w:val="002B217D"/>
    <w:rsid w:val="002B2319"/>
    <w:rsid w:val="002B3C8E"/>
    <w:rsid w:val="002B464D"/>
    <w:rsid w:val="002B4DAC"/>
    <w:rsid w:val="002B558D"/>
    <w:rsid w:val="002C01A6"/>
    <w:rsid w:val="002C0848"/>
    <w:rsid w:val="002C0D56"/>
    <w:rsid w:val="002C159F"/>
    <w:rsid w:val="002C231F"/>
    <w:rsid w:val="002C509D"/>
    <w:rsid w:val="002C6877"/>
    <w:rsid w:val="002C74E8"/>
    <w:rsid w:val="002C7896"/>
    <w:rsid w:val="002D024F"/>
    <w:rsid w:val="002D0AA0"/>
    <w:rsid w:val="002D14C2"/>
    <w:rsid w:val="002D1696"/>
    <w:rsid w:val="002D1C1D"/>
    <w:rsid w:val="002D27B7"/>
    <w:rsid w:val="002D282D"/>
    <w:rsid w:val="002D3F43"/>
    <w:rsid w:val="002D43AE"/>
    <w:rsid w:val="002D47C8"/>
    <w:rsid w:val="002D4B5E"/>
    <w:rsid w:val="002D4D96"/>
    <w:rsid w:val="002D4F00"/>
    <w:rsid w:val="002D55D4"/>
    <w:rsid w:val="002D55DC"/>
    <w:rsid w:val="002D58AE"/>
    <w:rsid w:val="002D5A09"/>
    <w:rsid w:val="002D621E"/>
    <w:rsid w:val="002D6CCE"/>
    <w:rsid w:val="002E019B"/>
    <w:rsid w:val="002E0648"/>
    <w:rsid w:val="002E08AF"/>
    <w:rsid w:val="002E139A"/>
    <w:rsid w:val="002E1A52"/>
    <w:rsid w:val="002E2DC1"/>
    <w:rsid w:val="002E3CCF"/>
    <w:rsid w:val="002E44E5"/>
    <w:rsid w:val="002E573B"/>
    <w:rsid w:val="002E69C9"/>
    <w:rsid w:val="002E719C"/>
    <w:rsid w:val="002E7316"/>
    <w:rsid w:val="002F0408"/>
    <w:rsid w:val="002F06DF"/>
    <w:rsid w:val="002F0732"/>
    <w:rsid w:val="002F0F70"/>
    <w:rsid w:val="002F17AD"/>
    <w:rsid w:val="002F1D77"/>
    <w:rsid w:val="002F3787"/>
    <w:rsid w:val="002F37F3"/>
    <w:rsid w:val="002F49B8"/>
    <w:rsid w:val="002F4F73"/>
    <w:rsid w:val="002F5063"/>
    <w:rsid w:val="002F522B"/>
    <w:rsid w:val="002F5970"/>
    <w:rsid w:val="002F5BC1"/>
    <w:rsid w:val="002F60A7"/>
    <w:rsid w:val="002F630A"/>
    <w:rsid w:val="002F6742"/>
    <w:rsid w:val="002F71F8"/>
    <w:rsid w:val="003004CB"/>
    <w:rsid w:val="003009DD"/>
    <w:rsid w:val="00300A60"/>
    <w:rsid w:val="003012C4"/>
    <w:rsid w:val="00302C73"/>
    <w:rsid w:val="00302D5F"/>
    <w:rsid w:val="00303710"/>
    <w:rsid w:val="00304132"/>
    <w:rsid w:val="00305214"/>
    <w:rsid w:val="003053A6"/>
    <w:rsid w:val="0030639C"/>
    <w:rsid w:val="00306AAF"/>
    <w:rsid w:val="00306EFC"/>
    <w:rsid w:val="0030766E"/>
    <w:rsid w:val="003116CC"/>
    <w:rsid w:val="003121AD"/>
    <w:rsid w:val="00312F87"/>
    <w:rsid w:val="003130B7"/>
    <w:rsid w:val="00313E5A"/>
    <w:rsid w:val="00314218"/>
    <w:rsid w:val="0031449A"/>
    <w:rsid w:val="0031594E"/>
    <w:rsid w:val="00315B1E"/>
    <w:rsid w:val="00316E32"/>
    <w:rsid w:val="0031736F"/>
    <w:rsid w:val="00317685"/>
    <w:rsid w:val="003176F9"/>
    <w:rsid w:val="00317CC8"/>
    <w:rsid w:val="00317E0C"/>
    <w:rsid w:val="003203C5"/>
    <w:rsid w:val="0032081F"/>
    <w:rsid w:val="00320F86"/>
    <w:rsid w:val="003212D7"/>
    <w:rsid w:val="003220A2"/>
    <w:rsid w:val="00322119"/>
    <w:rsid w:val="003228F0"/>
    <w:rsid w:val="00322F54"/>
    <w:rsid w:val="00323250"/>
    <w:rsid w:val="003246E2"/>
    <w:rsid w:val="00324954"/>
    <w:rsid w:val="003254AD"/>
    <w:rsid w:val="00325716"/>
    <w:rsid w:val="00325840"/>
    <w:rsid w:val="00325914"/>
    <w:rsid w:val="0032721D"/>
    <w:rsid w:val="003272EB"/>
    <w:rsid w:val="003274D4"/>
    <w:rsid w:val="00327603"/>
    <w:rsid w:val="003279DA"/>
    <w:rsid w:val="0033149E"/>
    <w:rsid w:val="003315ED"/>
    <w:rsid w:val="003317C6"/>
    <w:rsid w:val="003317F8"/>
    <w:rsid w:val="00331F14"/>
    <w:rsid w:val="003324D4"/>
    <w:rsid w:val="00332815"/>
    <w:rsid w:val="00333C3F"/>
    <w:rsid w:val="00335430"/>
    <w:rsid w:val="00336318"/>
    <w:rsid w:val="00337078"/>
    <w:rsid w:val="0033796C"/>
    <w:rsid w:val="00340A20"/>
    <w:rsid w:val="003413E2"/>
    <w:rsid w:val="003422F3"/>
    <w:rsid w:val="00342429"/>
    <w:rsid w:val="00342F62"/>
    <w:rsid w:val="0034398F"/>
    <w:rsid w:val="00343C7C"/>
    <w:rsid w:val="00343D75"/>
    <w:rsid w:val="003440FB"/>
    <w:rsid w:val="003445CD"/>
    <w:rsid w:val="00345BF0"/>
    <w:rsid w:val="00345FB3"/>
    <w:rsid w:val="0034709F"/>
    <w:rsid w:val="003470D2"/>
    <w:rsid w:val="00350F72"/>
    <w:rsid w:val="0035231B"/>
    <w:rsid w:val="00352C5E"/>
    <w:rsid w:val="003532EC"/>
    <w:rsid w:val="0035345C"/>
    <w:rsid w:val="00353813"/>
    <w:rsid w:val="00353866"/>
    <w:rsid w:val="003552C1"/>
    <w:rsid w:val="00355BD6"/>
    <w:rsid w:val="00355C00"/>
    <w:rsid w:val="00355CF6"/>
    <w:rsid w:val="003563BC"/>
    <w:rsid w:val="00356BFE"/>
    <w:rsid w:val="00356CA4"/>
    <w:rsid w:val="00356EE3"/>
    <w:rsid w:val="00357FA4"/>
    <w:rsid w:val="003603DF"/>
    <w:rsid w:val="003626FF"/>
    <w:rsid w:val="00362D1E"/>
    <w:rsid w:val="00363E4C"/>
    <w:rsid w:val="00364836"/>
    <w:rsid w:val="003649FD"/>
    <w:rsid w:val="00364CE9"/>
    <w:rsid w:val="003650E6"/>
    <w:rsid w:val="00365456"/>
    <w:rsid w:val="0036657C"/>
    <w:rsid w:val="00367E52"/>
    <w:rsid w:val="00373200"/>
    <w:rsid w:val="003732E2"/>
    <w:rsid w:val="0037405F"/>
    <w:rsid w:val="00374739"/>
    <w:rsid w:val="00374A1E"/>
    <w:rsid w:val="00374FBB"/>
    <w:rsid w:val="00380908"/>
    <w:rsid w:val="00380BC8"/>
    <w:rsid w:val="003816FE"/>
    <w:rsid w:val="003819BA"/>
    <w:rsid w:val="003826A5"/>
    <w:rsid w:val="00382900"/>
    <w:rsid w:val="00383536"/>
    <w:rsid w:val="00385115"/>
    <w:rsid w:val="003852A1"/>
    <w:rsid w:val="00385A40"/>
    <w:rsid w:val="0038617A"/>
    <w:rsid w:val="003868EF"/>
    <w:rsid w:val="00386C48"/>
    <w:rsid w:val="00387255"/>
    <w:rsid w:val="0038770C"/>
    <w:rsid w:val="00387922"/>
    <w:rsid w:val="00390441"/>
    <w:rsid w:val="00390B5C"/>
    <w:rsid w:val="003918ED"/>
    <w:rsid w:val="00393077"/>
    <w:rsid w:val="00393412"/>
    <w:rsid w:val="0039378B"/>
    <w:rsid w:val="00393913"/>
    <w:rsid w:val="00393B0B"/>
    <w:rsid w:val="00393DE0"/>
    <w:rsid w:val="00394183"/>
    <w:rsid w:val="003952A8"/>
    <w:rsid w:val="003956D9"/>
    <w:rsid w:val="003957D5"/>
    <w:rsid w:val="00395B25"/>
    <w:rsid w:val="003963F7"/>
    <w:rsid w:val="00397360"/>
    <w:rsid w:val="003973F1"/>
    <w:rsid w:val="003978F7"/>
    <w:rsid w:val="003A102B"/>
    <w:rsid w:val="003A2669"/>
    <w:rsid w:val="003A2B2D"/>
    <w:rsid w:val="003A2F72"/>
    <w:rsid w:val="003A301E"/>
    <w:rsid w:val="003A53FF"/>
    <w:rsid w:val="003A71EF"/>
    <w:rsid w:val="003B2FF9"/>
    <w:rsid w:val="003B3DDF"/>
    <w:rsid w:val="003B44CE"/>
    <w:rsid w:val="003B4853"/>
    <w:rsid w:val="003B4BF4"/>
    <w:rsid w:val="003B4D3B"/>
    <w:rsid w:val="003B6AE7"/>
    <w:rsid w:val="003B6B44"/>
    <w:rsid w:val="003B6D79"/>
    <w:rsid w:val="003B7CC2"/>
    <w:rsid w:val="003B7E2F"/>
    <w:rsid w:val="003C0307"/>
    <w:rsid w:val="003C043A"/>
    <w:rsid w:val="003C0B3F"/>
    <w:rsid w:val="003C12D4"/>
    <w:rsid w:val="003C152F"/>
    <w:rsid w:val="003C2071"/>
    <w:rsid w:val="003C2317"/>
    <w:rsid w:val="003C2D47"/>
    <w:rsid w:val="003C2DF7"/>
    <w:rsid w:val="003C30B1"/>
    <w:rsid w:val="003C3100"/>
    <w:rsid w:val="003C375C"/>
    <w:rsid w:val="003C3889"/>
    <w:rsid w:val="003C498E"/>
    <w:rsid w:val="003C4995"/>
    <w:rsid w:val="003C4C23"/>
    <w:rsid w:val="003C5513"/>
    <w:rsid w:val="003C572B"/>
    <w:rsid w:val="003C6307"/>
    <w:rsid w:val="003C6CF0"/>
    <w:rsid w:val="003C7D83"/>
    <w:rsid w:val="003C7DEC"/>
    <w:rsid w:val="003C7DF4"/>
    <w:rsid w:val="003D02EC"/>
    <w:rsid w:val="003D07D1"/>
    <w:rsid w:val="003D0864"/>
    <w:rsid w:val="003D1661"/>
    <w:rsid w:val="003D2545"/>
    <w:rsid w:val="003D26A6"/>
    <w:rsid w:val="003D37C3"/>
    <w:rsid w:val="003D4EB4"/>
    <w:rsid w:val="003D56DB"/>
    <w:rsid w:val="003D5707"/>
    <w:rsid w:val="003D5C29"/>
    <w:rsid w:val="003D61F4"/>
    <w:rsid w:val="003D684A"/>
    <w:rsid w:val="003D6FAD"/>
    <w:rsid w:val="003E149C"/>
    <w:rsid w:val="003E1F09"/>
    <w:rsid w:val="003E23B3"/>
    <w:rsid w:val="003E2434"/>
    <w:rsid w:val="003E2E06"/>
    <w:rsid w:val="003E3298"/>
    <w:rsid w:val="003E357D"/>
    <w:rsid w:val="003E365E"/>
    <w:rsid w:val="003E3ED7"/>
    <w:rsid w:val="003E4208"/>
    <w:rsid w:val="003E4962"/>
    <w:rsid w:val="003E4F31"/>
    <w:rsid w:val="003E5062"/>
    <w:rsid w:val="003E5D8B"/>
    <w:rsid w:val="003E6D08"/>
    <w:rsid w:val="003E7887"/>
    <w:rsid w:val="003F02CE"/>
    <w:rsid w:val="003F0383"/>
    <w:rsid w:val="003F045B"/>
    <w:rsid w:val="003F062E"/>
    <w:rsid w:val="003F0E47"/>
    <w:rsid w:val="003F178D"/>
    <w:rsid w:val="003F2CDC"/>
    <w:rsid w:val="003F2E08"/>
    <w:rsid w:val="003F3165"/>
    <w:rsid w:val="003F3D42"/>
    <w:rsid w:val="003F3E3C"/>
    <w:rsid w:val="003F4402"/>
    <w:rsid w:val="003F60BB"/>
    <w:rsid w:val="003F636D"/>
    <w:rsid w:val="003F7473"/>
    <w:rsid w:val="003F7533"/>
    <w:rsid w:val="003F77E4"/>
    <w:rsid w:val="003F7E1E"/>
    <w:rsid w:val="004003F5"/>
    <w:rsid w:val="004024A9"/>
    <w:rsid w:val="0040285C"/>
    <w:rsid w:val="00402CFB"/>
    <w:rsid w:val="004030B0"/>
    <w:rsid w:val="0040390C"/>
    <w:rsid w:val="00403E9A"/>
    <w:rsid w:val="00403F86"/>
    <w:rsid w:val="00404391"/>
    <w:rsid w:val="004043F9"/>
    <w:rsid w:val="00404834"/>
    <w:rsid w:val="00405517"/>
    <w:rsid w:val="00410637"/>
    <w:rsid w:val="004114EB"/>
    <w:rsid w:val="004124EC"/>
    <w:rsid w:val="00413136"/>
    <w:rsid w:val="00413C97"/>
    <w:rsid w:val="00415034"/>
    <w:rsid w:val="004163D5"/>
    <w:rsid w:val="00416526"/>
    <w:rsid w:val="00416AD3"/>
    <w:rsid w:val="0041716F"/>
    <w:rsid w:val="004172C6"/>
    <w:rsid w:val="004174DB"/>
    <w:rsid w:val="00417C3C"/>
    <w:rsid w:val="00420336"/>
    <w:rsid w:val="00420618"/>
    <w:rsid w:val="00420B4C"/>
    <w:rsid w:val="00420F0D"/>
    <w:rsid w:val="0042103F"/>
    <w:rsid w:val="00421D6B"/>
    <w:rsid w:val="00421EF0"/>
    <w:rsid w:val="00422E66"/>
    <w:rsid w:val="0042318B"/>
    <w:rsid w:val="004236A8"/>
    <w:rsid w:val="004245A7"/>
    <w:rsid w:val="004245BE"/>
    <w:rsid w:val="0042472E"/>
    <w:rsid w:val="004247AB"/>
    <w:rsid w:val="00424C4B"/>
    <w:rsid w:val="004254B3"/>
    <w:rsid w:val="00425F7E"/>
    <w:rsid w:val="00427447"/>
    <w:rsid w:val="00430AAE"/>
    <w:rsid w:val="00430BED"/>
    <w:rsid w:val="00431214"/>
    <w:rsid w:val="004317DE"/>
    <w:rsid w:val="00431A0C"/>
    <w:rsid w:val="00431DAB"/>
    <w:rsid w:val="00432460"/>
    <w:rsid w:val="0043249E"/>
    <w:rsid w:val="0043282C"/>
    <w:rsid w:val="0043384C"/>
    <w:rsid w:val="00433932"/>
    <w:rsid w:val="00433EA6"/>
    <w:rsid w:val="00434731"/>
    <w:rsid w:val="00435092"/>
    <w:rsid w:val="00435260"/>
    <w:rsid w:val="00435801"/>
    <w:rsid w:val="00435B9E"/>
    <w:rsid w:val="00436800"/>
    <w:rsid w:val="0043707E"/>
    <w:rsid w:val="00437517"/>
    <w:rsid w:val="00440708"/>
    <w:rsid w:val="00440A99"/>
    <w:rsid w:val="00440B14"/>
    <w:rsid w:val="00440C6D"/>
    <w:rsid w:val="0044147B"/>
    <w:rsid w:val="00441DB3"/>
    <w:rsid w:val="00442376"/>
    <w:rsid w:val="00443F6F"/>
    <w:rsid w:val="004441CB"/>
    <w:rsid w:val="0044498B"/>
    <w:rsid w:val="004449D2"/>
    <w:rsid w:val="00444D4A"/>
    <w:rsid w:val="004450B4"/>
    <w:rsid w:val="00445CB3"/>
    <w:rsid w:val="004466C0"/>
    <w:rsid w:val="00447058"/>
    <w:rsid w:val="00447383"/>
    <w:rsid w:val="00447778"/>
    <w:rsid w:val="00450CB1"/>
    <w:rsid w:val="00452179"/>
    <w:rsid w:val="00452BCB"/>
    <w:rsid w:val="00452D45"/>
    <w:rsid w:val="00452E33"/>
    <w:rsid w:val="004550CB"/>
    <w:rsid w:val="00455D2A"/>
    <w:rsid w:val="00455F9D"/>
    <w:rsid w:val="00457803"/>
    <w:rsid w:val="00457F24"/>
    <w:rsid w:val="0046042A"/>
    <w:rsid w:val="004615DF"/>
    <w:rsid w:val="0046191F"/>
    <w:rsid w:val="00461A75"/>
    <w:rsid w:val="00461B40"/>
    <w:rsid w:val="00462F36"/>
    <w:rsid w:val="00463887"/>
    <w:rsid w:val="004643AA"/>
    <w:rsid w:val="004645AB"/>
    <w:rsid w:val="00464800"/>
    <w:rsid w:val="0046497A"/>
    <w:rsid w:val="00465621"/>
    <w:rsid w:val="0046671D"/>
    <w:rsid w:val="004673B7"/>
    <w:rsid w:val="00467BC6"/>
    <w:rsid w:val="00467E25"/>
    <w:rsid w:val="00470E7E"/>
    <w:rsid w:val="00471BFA"/>
    <w:rsid w:val="00472F47"/>
    <w:rsid w:val="00473ACA"/>
    <w:rsid w:val="004741EE"/>
    <w:rsid w:val="0047606B"/>
    <w:rsid w:val="00477BDF"/>
    <w:rsid w:val="00477D33"/>
    <w:rsid w:val="00477F50"/>
    <w:rsid w:val="0048027C"/>
    <w:rsid w:val="004803BE"/>
    <w:rsid w:val="004808D4"/>
    <w:rsid w:val="00480CBB"/>
    <w:rsid w:val="004818FB"/>
    <w:rsid w:val="004821C2"/>
    <w:rsid w:val="0048223E"/>
    <w:rsid w:val="004826B9"/>
    <w:rsid w:val="00482B09"/>
    <w:rsid w:val="004835A9"/>
    <w:rsid w:val="00483F8C"/>
    <w:rsid w:val="0048521A"/>
    <w:rsid w:val="00485E84"/>
    <w:rsid w:val="00485F67"/>
    <w:rsid w:val="00487351"/>
    <w:rsid w:val="00487697"/>
    <w:rsid w:val="004905C8"/>
    <w:rsid w:val="00490A16"/>
    <w:rsid w:val="00491B07"/>
    <w:rsid w:val="0049306E"/>
    <w:rsid w:val="0049387F"/>
    <w:rsid w:val="004938B0"/>
    <w:rsid w:val="0049422E"/>
    <w:rsid w:val="004944CA"/>
    <w:rsid w:val="00494CE9"/>
    <w:rsid w:val="0049532C"/>
    <w:rsid w:val="0049538F"/>
    <w:rsid w:val="00495AC5"/>
    <w:rsid w:val="004964C1"/>
    <w:rsid w:val="00496AFE"/>
    <w:rsid w:val="004973B7"/>
    <w:rsid w:val="0049796D"/>
    <w:rsid w:val="004A0140"/>
    <w:rsid w:val="004A0372"/>
    <w:rsid w:val="004A1763"/>
    <w:rsid w:val="004A187C"/>
    <w:rsid w:val="004A1C16"/>
    <w:rsid w:val="004A2103"/>
    <w:rsid w:val="004A33F8"/>
    <w:rsid w:val="004A37F0"/>
    <w:rsid w:val="004A394D"/>
    <w:rsid w:val="004A3D19"/>
    <w:rsid w:val="004A431B"/>
    <w:rsid w:val="004A4DF4"/>
    <w:rsid w:val="004A5076"/>
    <w:rsid w:val="004A5A0E"/>
    <w:rsid w:val="004A6857"/>
    <w:rsid w:val="004A741C"/>
    <w:rsid w:val="004A7CD9"/>
    <w:rsid w:val="004B0601"/>
    <w:rsid w:val="004B0669"/>
    <w:rsid w:val="004B06FB"/>
    <w:rsid w:val="004B08B9"/>
    <w:rsid w:val="004B18CD"/>
    <w:rsid w:val="004B1CDF"/>
    <w:rsid w:val="004B31F3"/>
    <w:rsid w:val="004B32F2"/>
    <w:rsid w:val="004B43DD"/>
    <w:rsid w:val="004B4B53"/>
    <w:rsid w:val="004B5AA6"/>
    <w:rsid w:val="004B5F69"/>
    <w:rsid w:val="004B63FE"/>
    <w:rsid w:val="004B67D4"/>
    <w:rsid w:val="004B6806"/>
    <w:rsid w:val="004B6FD7"/>
    <w:rsid w:val="004C018E"/>
    <w:rsid w:val="004C01EA"/>
    <w:rsid w:val="004C0348"/>
    <w:rsid w:val="004C0C41"/>
    <w:rsid w:val="004C0FB4"/>
    <w:rsid w:val="004C2015"/>
    <w:rsid w:val="004C293B"/>
    <w:rsid w:val="004C2A57"/>
    <w:rsid w:val="004C2C1C"/>
    <w:rsid w:val="004C2C58"/>
    <w:rsid w:val="004C2D6B"/>
    <w:rsid w:val="004C3173"/>
    <w:rsid w:val="004C3B0E"/>
    <w:rsid w:val="004C4468"/>
    <w:rsid w:val="004C45A5"/>
    <w:rsid w:val="004C595B"/>
    <w:rsid w:val="004C5A8E"/>
    <w:rsid w:val="004C5C24"/>
    <w:rsid w:val="004C6B59"/>
    <w:rsid w:val="004C6FBA"/>
    <w:rsid w:val="004C7357"/>
    <w:rsid w:val="004D034D"/>
    <w:rsid w:val="004D19C1"/>
    <w:rsid w:val="004D1D55"/>
    <w:rsid w:val="004D2EE1"/>
    <w:rsid w:val="004D3401"/>
    <w:rsid w:val="004D3A54"/>
    <w:rsid w:val="004D3B8A"/>
    <w:rsid w:val="004D3CE1"/>
    <w:rsid w:val="004D4017"/>
    <w:rsid w:val="004D4DBB"/>
    <w:rsid w:val="004D5445"/>
    <w:rsid w:val="004D5785"/>
    <w:rsid w:val="004D59A8"/>
    <w:rsid w:val="004D63E2"/>
    <w:rsid w:val="004D692A"/>
    <w:rsid w:val="004D6D62"/>
    <w:rsid w:val="004D70A2"/>
    <w:rsid w:val="004D750D"/>
    <w:rsid w:val="004D7627"/>
    <w:rsid w:val="004D7876"/>
    <w:rsid w:val="004D7981"/>
    <w:rsid w:val="004E0AC9"/>
    <w:rsid w:val="004E0AFF"/>
    <w:rsid w:val="004E15A3"/>
    <w:rsid w:val="004E1A80"/>
    <w:rsid w:val="004E1AAD"/>
    <w:rsid w:val="004E1EC6"/>
    <w:rsid w:val="004E20C4"/>
    <w:rsid w:val="004E215A"/>
    <w:rsid w:val="004E2386"/>
    <w:rsid w:val="004E24C0"/>
    <w:rsid w:val="004E2747"/>
    <w:rsid w:val="004E32E0"/>
    <w:rsid w:val="004E331F"/>
    <w:rsid w:val="004E389A"/>
    <w:rsid w:val="004E3A80"/>
    <w:rsid w:val="004E3DA2"/>
    <w:rsid w:val="004E41B8"/>
    <w:rsid w:val="004E4373"/>
    <w:rsid w:val="004E50EA"/>
    <w:rsid w:val="004E52B1"/>
    <w:rsid w:val="004E5434"/>
    <w:rsid w:val="004E55ED"/>
    <w:rsid w:val="004E59B1"/>
    <w:rsid w:val="004E5EB8"/>
    <w:rsid w:val="004E6771"/>
    <w:rsid w:val="004E71B9"/>
    <w:rsid w:val="004E7262"/>
    <w:rsid w:val="004E74C2"/>
    <w:rsid w:val="004E79EF"/>
    <w:rsid w:val="004E7EBD"/>
    <w:rsid w:val="004F018F"/>
    <w:rsid w:val="004F0CE5"/>
    <w:rsid w:val="004F2C6B"/>
    <w:rsid w:val="004F5DD2"/>
    <w:rsid w:val="004F5ED1"/>
    <w:rsid w:val="004F7220"/>
    <w:rsid w:val="004F7481"/>
    <w:rsid w:val="004F773E"/>
    <w:rsid w:val="004F7B1A"/>
    <w:rsid w:val="00500883"/>
    <w:rsid w:val="00500AFA"/>
    <w:rsid w:val="00500BA1"/>
    <w:rsid w:val="00501AD0"/>
    <w:rsid w:val="00501C6E"/>
    <w:rsid w:val="00502AB8"/>
    <w:rsid w:val="005037E9"/>
    <w:rsid w:val="005039C0"/>
    <w:rsid w:val="00504402"/>
    <w:rsid w:val="00504845"/>
    <w:rsid w:val="0050511C"/>
    <w:rsid w:val="0050563D"/>
    <w:rsid w:val="00506BC1"/>
    <w:rsid w:val="00506C07"/>
    <w:rsid w:val="00507660"/>
    <w:rsid w:val="00512878"/>
    <w:rsid w:val="00512940"/>
    <w:rsid w:val="0051348C"/>
    <w:rsid w:val="005134C2"/>
    <w:rsid w:val="00513900"/>
    <w:rsid w:val="00513AF6"/>
    <w:rsid w:val="00513BFF"/>
    <w:rsid w:val="00514C31"/>
    <w:rsid w:val="00514EEE"/>
    <w:rsid w:val="005158D5"/>
    <w:rsid w:val="00516301"/>
    <w:rsid w:val="00516337"/>
    <w:rsid w:val="005166A9"/>
    <w:rsid w:val="005173A2"/>
    <w:rsid w:val="005177B8"/>
    <w:rsid w:val="00517D67"/>
    <w:rsid w:val="0052008B"/>
    <w:rsid w:val="00520D31"/>
    <w:rsid w:val="005214F1"/>
    <w:rsid w:val="005219B2"/>
    <w:rsid w:val="0052211C"/>
    <w:rsid w:val="0052446F"/>
    <w:rsid w:val="00525729"/>
    <w:rsid w:val="00526DF5"/>
    <w:rsid w:val="0053089B"/>
    <w:rsid w:val="00531373"/>
    <w:rsid w:val="00531D29"/>
    <w:rsid w:val="0053239A"/>
    <w:rsid w:val="00532D7C"/>
    <w:rsid w:val="00532E49"/>
    <w:rsid w:val="00533129"/>
    <w:rsid w:val="00533555"/>
    <w:rsid w:val="0053362C"/>
    <w:rsid w:val="0053446C"/>
    <w:rsid w:val="00534664"/>
    <w:rsid w:val="00535B96"/>
    <w:rsid w:val="00535E1F"/>
    <w:rsid w:val="005364F6"/>
    <w:rsid w:val="005378B0"/>
    <w:rsid w:val="00537DC1"/>
    <w:rsid w:val="0054001F"/>
    <w:rsid w:val="005410EC"/>
    <w:rsid w:val="005412D9"/>
    <w:rsid w:val="00541A31"/>
    <w:rsid w:val="00542E8C"/>
    <w:rsid w:val="00542F01"/>
    <w:rsid w:val="005430AE"/>
    <w:rsid w:val="005431E7"/>
    <w:rsid w:val="005434E1"/>
    <w:rsid w:val="00543DF0"/>
    <w:rsid w:val="00544874"/>
    <w:rsid w:val="00545567"/>
    <w:rsid w:val="005457B4"/>
    <w:rsid w:val="0054592C"/>
    <w:rsid w:val="00545A46"/>
    <w:rsid w:val="005472CA"/>
    <w:rsid w:val="0055027D"/>
    <w:rsid w:val="00551254"/>
    <w:rsid w:val="00551B0F"/>
    <w:rsid w:val="00551F52"/>
    <w:rsid w:val="005522C9"/>
    <w:rsid w:val="005525D8"/>
    <w:rsid w:val="005544F3"/>
    <w:rsid w:val="0055564F"/>
    <w:rsid w:val="005556D4"/>
    <w:rsid w:val="005560CC"/>
    <w:rsid w:val="00556246"/>
    <w:rsid w:val="005564E3"/>
    <w:rsid w:val="00556D68"/>
    <w:rsid w:val="00557017"/>
    <w:rsid w:val="005577F7"/>
    <w:rsid w:val="00557E7D"/>
    <w:rsid w:val="0056075C"/>
    <w:rsid w:val="00560BA2"/>
    <w:rsid w:val="00561AB3"/>
    <w:rsid w:val="00562171"/>
    <w:rsid w:val="00562588"/>
    <w:rsid w:val="005633F9"/>
    <w:rsid w:val="00564060"/>
    <w:rsid w:val="005644FB"/>
    <w:rsid w:val="005653E3"/>
    <w:rsid w:val="005660BB"/>
    <w:rsid w:val="00566347"/>
    <w:rsid w:val="005668B6"/>
    <w:rsid w:val="00566AC0"/>
    <w:rsid w:val="0056722C"/>
    <w:rsid w:val="00567F3D"/>
    <w:rsid w:val="00571180"/>
    <w:rsid w:val="00571545"/>
    <w:rsid w:val="00571572"/>
    <w:rsid w:val="00571B7B"/>
    <w:rsid w:val="0057266B"/>
    <w:rsid w:val="00572708"/>
    <w:rsid w:val="005739C4"/>
    <w:rsid w:val="00573C9E"/>
    <w:rsid w:val="00573E80"/>
    <w:rsid w:val="00574086"/>
    <w:rsid w:val="0057423D"/>
    <w:rsid w:val="00574855"/>
    <w:rsid w:val="005757A7"/>
    <w:rsid w:val="00575830"/>
    <w:rsid w:val="00575957"/>
    <w:rsid w:val="00575C6C"/>
    <w:rsid w:val="00575E54"/>
    <w:rsid w:val="0057632C"/>
    <w:rsid w:val="00576730"/>
    <w:rsid w:val="00576AFC"/>
    <w:rsid w:val="00577EE4"/>
    <w:rsid w:val="005800E6"/>
    <w:rsid w:val="0058256F"/>
    <w:rsid w:val="005830A0"/>
    <w:rsid w:val="005833D3"/>
    <w:rsid w:val="00584DCA"/>
    <w:rsid w:val="005850C2"/>
    <w:rsid w:val="0058597D"/>
    <w:rsid w:val="00585AD6"/>
    <w:rsid w:val="00586D29"/>
    <w:rsid w:val="00586EE2"/>
    <w:rsid w:val="00587897"/>
    <w:rsid w:val="00590DC5"/>
    <w:rsid w:val="00591128"/>
    <w:rsid w:val="005912B8"/>
    <w:rsid w:val="005915BA"/>
    <w:rsid w:val="00591BF5"/>
    <w:rsid w:val="005920D8"/>
    <w:rsid w:val="0059276D"/>
    <w:rsid w:val="00593366"/>
    <w:rsid w:val="00594CAC"/>
    <w:rsid w:val="00595E62"/>
    <w:rsid w:val="00596359"/>
    <w:rsid w:val="0059721A"/>
    <w:rsid w:val="00597340"/>
    <w:rsid w:val="005A0F6F"/>
    <w:rsid w:val="005A1322"/>
    <w:rsid w:val="005A23E7"/>
    <w:rsid w:val="005A2AD6"/>
    <w:rsid w:val="005A33A0"/>
    <w:rsid w:val="005A3606"/>
    <w:rsid w:val="005A3BAB"/>
    <w:rsid w:val="005A46CC"/>
    <w:rsid w:val="005A4CA8"/>
    <w:rsid w:val="005A5539"/>
    <w:rsid w:val="005A5767"/>
    <w:rsid w:val="005A5D96"/>
    <w:rsid w:val="005A6DA9"/>
    <w:rsid w:val="005A6E94"/>
    <w:rsid w:val="005A701C"/>
    <w:rsid w:val="005A7CC0"/>
    <w:rsid w:val="005B05B0"/>
    <w:rsid w:val="005B2AAF"/>
    <w:rsid w:val="005B37DF"/>
    <w:rsid w:val="005B39F8"/>
    <w:rsid w:val="005B4FBD"/>
    <w:rsid w:val="005B544F"/>
    <w:rsid w:val="005B6730"/>
    <w:rsid w:val="005B6F95"/>
    <w:rsid w:val="005B70D7"/>
    <w:rsid w:val="005B74E0"/>
    <w:rsid w:val="005B7BD9"/>
    <w:rsid w:val="005C0934"/>
    <w:rsid w:val="005C1177"/>
    <w:rsid w:val="005C15A2"/>
    <w:rsid w:val="005C15AF"/>
    <w:rsid w:val="005C1D10"/>
    <w:rsid w:val="005C3B92"/>
    <w:rsid w:val="005C46FF"/>
    <w:rsid w:val="005C4BF2"/>
    <w:rsid w:val="005C4E92"/>
    <w:rsid w:val="005C597B"/>
    <w:rsid w:val="005C6C66"/>
    <w:rsid w:val="005C7D4C"/>
    <w:rsid w:val="005D2182"/>
    <w:rsid w:val="005D312E"/>
    <w:rsid w:val="005D5957"/>
    <w:rsid w:val="005D5AA1"/>
    <w:rsid w:val="005D5DB0"/>
    <w:rsid w:val="005D5FC8"/>
    <w:rsid w:val="005D7F05"/>
    <w:rsid w:val="005E039E"/>
    <w:rsid w:val="005E0A9F"/>
    <w:rsid w:val="005E0BCC"/>
    <w:rsid w:val="005E12C8"/>
    <w:rsid w:val="005E18F4"/>
    <w:rsid w:val="005E1E12"/>
    <w:rsid w:val="005E2C3D"/>
    <w:rsid w:val="005E3703"/>
    <w:rsid w:val="005E3DFD"/>
    <w:rsid w:val="005E3EED"/>
    <w:rsid w:val="005E43D7"/>
    <w:rsid w:val="005E4A97"/>
    <w:rsid w:val="005E4B81"/>
    <w:rsid w:val="005E6F84"/>
    <w:rsid w:val="005E7207"/>
    <w:rsid w:val="005E73BE"/>
    <w:rsid w:val="005F0060"/>
    <w:rsid w:val="005F03CB"/>
    <w:rsid w:val="005F0B88"/>
    <w:rsid w:val="005F0D2D"/>
    <w:rsid w:val="005F14BD"/>
    <w:rsid w:val="005F18A9"/>
    <w:rsid w:val="005F1956"/>
    <w:rsid w:val="005F2991"/>
    <w:rsid w:val="005F2D7A"/>
    <w:rsid w:val="005F2EE8"/>
    <w:rsid w:val="005F3175"/>
    <w:rsid w:val="005F3B84"/>
    <w:rsid w:val="005F435E"/>
    <w:rsid w:val="005F4BD8"/>
    <w:rsid w:val="005F555D"/>
    <w:rsid w:val="005F7C65"/>
    <w:rsid w:val="00600997"/>
    <w:rsid w:val="006010FF"/>
    <w:rsid w:val="0060170D"/>
    <w:rsid w:val="00601877"/>
    <w:rsid w:val="0060254B"/>
    <w:rsid w:val="006026AB"/>
    <w:rsid w:val="0060433D"/>
    <w:rsid w:val="00604A40"/>
    <w:rsid w:val="00604EAE"/>
    <w:rsid w:val="0060559B"/>
    <w:rsid w:val="006067E8"/>
    <w:rsid w:val="00606C84"/>
    <w:rsid w:val="00610B53"/>
    <w:rsid w:val="006114C0"/>
    <w:rsid w:val="006116B8"/>
    <w:rsid w:val="00612676"/>
    <w:rsid w:val="006138CB"/>
    <w:rsid w:val="006139B7"/>
    <w:rsid w:val="00613CE1"/>
    <w:rsid w:val="00614562"/>
    <w:rsid w:val="006150E7"/>
    <w:rsid w:val="00616861"/>
    <w:rsid w:val="0061768A"/>
    <w:rsid w:val="00617E02"/>
    <w:rsid w:val="006203D2"/>
    <w:rsid w:val="00620A76"/>
    <w:rsid w:val="00621A81"/>
    <w:rsid w:val="006222F7"/>
    <w:rsid w:val="0062298C"/>
    <w:rsid w:val="00623E7D"/>
    <w:rsid w:val="00624132"/>
    <w:rsid w:val="006241F9"/>
    <w:rsid w:val="00624BFC"/>
    <w:rsid w:val="006251AA"/>
    <w:rsid w:val="00625572"/>
    <w:rsid w:val="00626144"/>
    <w:rsid w:val="00626AB2"/>
    <w:rsid w:val="0063155C"/>
    <w:rsid w:val="00631931"/>
    <w:rsid w:val="006324A0"/>
    <w:rsid w:val="006337BA"/>
    <w:rsid w:val="006338FC"/>
    <w:rsid w:val="006340D0"/>
    <w:rsid w:val="00634A1D"/>
    <w:rsid w:val="0063540D"/>
    <w:rsid w:val="00636099"/>
    <w:rsid w:val="00636C71"/>
    <w:rsid w:val="006401E9"/>
    <w:rsid w:val="006406E3"/>
    <w:rsid w:val="006422C0"/>
    <w:rsid w:val="00642841"/>
    <w:rsid w:val="00644557"/>
    <w:rsid w:val="00645229"/>
    <w:rsid w:val="00645BFB"/>
    <w:rsid w:val="00646092"/>
    <w:rsid w:val="006464D6"/>
    <w:rsid w:val="006472D0"/>
    <w:rsid w:val="00647427"/>
    <w:rsid w:val="00647E89"/>
    <w:rsid w:val="0065094D"/>
    <w:rsid w:val="0065104E"/>
    <w:rsid w:val="0065107A"/>
    <w:rsid w:val="006512A2"/>
    <w:rsid w:val="0065159C"/>
    <w:rsid w:val="00651AC3"/>
    <w:rsid w:val="00653B34"/>
    <w:rsid w:val="00653EB3"/>
    <w:rsid w:val="006544E8"/>
    <w:rsid w:val="00654A62"/>
    <w:rsid w:val="00654B95"/>
    <w:rsid w:val="00656DB5"/>
    <w:rsid w:val="00657353"/>
    <w:rsid w:val="006577A7"/>
    <w:rsid w:val="006602E3"/>
    <w:rsid w:val="00662272"/>
    <w:rsid w:val="0066247E"/>
    <w:rsid w:val="00662826"/>
    <w:rsid w:val="006643F5"/>
    <w:rsid w:val="006644A8"/>
    <w:rsid w:val="00664D88"/>
    <w:rsid w:val="00665F31"/>
    <w:rsid w:val="00666330"/>
    <w:rsid w:val="00666798"/>
    <w:rsid w:val="006667BA"/>
    <w:rsid w:val="0066698C"/>
    <w:rsid w:val="00666C93"/>
    <w:rsid w:val="00666E1D"/>
    <w:rsid w:val="006672E9"/>
    <w:rsid w:val="006675EF"/>
    <w:rsid w:val="00667C28"/>
    <w:rsid w:val="00667D83"/>
    <w:rsid w:val="00670A27"/>
    <w:rsid w:val="00670B38"/>
    <w:rsid w:val="0067157E"/>
    <w:rsid w:val="006716A4"/>
    <w:rsid w:val="00671726"/>
    <w:rsid w:val="00671A27"/>
    <w:rsid w:val="00671D20"/>
    <w:rsid w:val="00671E71"/>
    <w:rsid w:val="00671E82"/>
    <w:rsid w:val="00672377"/>
    <w:rsid w:val="00672469"/>
    <w:rsid w:val="006726DC"/>
    <w:rsid w:val="00672B4A"/>
    <w:rsid w:val="00673869"/>
    <w:rsid w:val="006751BA"/>
    <w:rsid w:val="00675AC3"/>
    <w:rsid w:val="006760CC"/>
    <w:rsid w:val="0067723F"/>
    <w:rsid w:val="006774F6"/>
    <w:rsid w:val="00677B5E"/>
    <w:rsid w:val="00680188"/>
    <w:rsid w:val="00680E8F"/>
    <w:rsid w:val="00680EB2"/>
    <w:rsid w:val="0068100D"/>
    <w:rsid w:val="006814A5"/>
    <w:rsid w:val="00681D0D"/>
    <w:rsid w:val="00681F09"/>
    <w:rsid w:val="006825DD"/>
    <w:rsid w:val="006840AD"/>
    <w:rsid w:val="00684998"/>
    <w:rsid w:val="006854BF"/>
    <w:rsid w:val="00690702"/>
    <w:rsid w:val="0069084F"/>
    <w:rsid w:val="00690851"/>
    <w:rsid w:val="006908C0"/>
    <w:rsid w:val="0069112E"/>
    <w:rsid w:val="00691BA3"/>
    <w:rsid w:val="00692449"/>
    <w:rsid w:val="00692896"/>
    <w:rsid w:val="00693664"/>
    <w:rsid w:val="00693A12"/>
    <w:rsid w:val="00693C2E"/>
    <w:rsid w:val="00694B98"/>
    <w:rsid w:val="00696054"/>
    <w:rsid w:val="006963D6"/>
    <w:rsid w:val="00696512"/>
    <w:rsid w:val="006968A3"/>
    <w:rsid w:val="00697BAE"/>
    <w:rsid w:val="006A2529"/>
    <w:rsid w:val="006A271A"/>
    <w:rsid w:val="006A2AA6"/>
    <w:rsid w:val="006A2F31"/>
    <w:rsid w:val="006A2FCC"/>
    <w:rsid w:val="006A3799"/>
    <w:rsid w:val="006A4AAC"/>
    <w:rsid w:val="006A538D"/>
    <w:rsid w:val="006A5527"/>
    <w:rsid w:val="006A59EA"/>
    <w:rsid w:val="006A7030"/>
    <w:rsid w:val="006B02A5"/>
    <w:rsid w:val="006B11C7"/>
    <w:rsid w:val="006B16A7"/>
    <w:rsid w:val="006B241C"/>
    <w:rsid w:val="006B25D5"/>
    <w:rsid w:val="006B2F6C"/>
    <w:rsid w:val="006B317B"/>
    <w:rsid w:val="006B3AC1"/>
    <w:rsid w:val="006B3F00"/>
    <w:rsid w:val="006B4093"/>
    <w:rsid w:val="006B4296"/>
    <w:rsid w:val="006B65BB"/>
    <w:rsid w:val="006B6B96"/>
    <w:rsid w:val="006B6E7D"/>
    <w:rsid w:val="006B7131"/>
    <w:rsid w:val="006B7808"/>
    <w:rsid w:val="006C0EFB"/>
    <w:rsid w:val="006C0F1F"/>
    <w:rsid w:val="006C1824"/>
    <w:rsid w:val="006C21CA"/>
    <w:rsid w:val="006C2625"/>
    <w:rsid w:val="006C29C0"/>
    <w:rsid w:val="006C3429"/>
    <w:rsid w:val="006C3BDC"/>
    <w:rsid w:val="006C3FD7"/>
    <w:rsid w:val="006C45B2"/>
    <w:rsid w:val="006C4AB8"/>
    <w:rsid w:val="006C50F1"/>
    <w:rsid w:val="006C767A"/>
    <w:rsid w:val="006D013F"/>
    <w:rsid w:val="006D0490"/>
    <w:rsid w:val="006D0910"/>
    <w:rsid w:val="006D2476"/>
    <w:rsid w:val="006D27F6"/>
    <w:rsid w:val="006D2ADD"/>
    <w:rsid w:val="006D35F1"/>
    <w:rsid w:val="006D4549"/>
    <w:rsid w:val="006D4893"/>
    <w:rsid w:val="006D4B1B"/>
    <w:rsid w:val="006D5488"/>
    <w:rsid w:val="006D5538"/>
    <w:rsid w:val="006D5C5D"/>
    <w:rsid w:val="006D5E24"/>
    <w:rsid w:val="006D6340"/>
    <w:rsid w:val="006D6939"/>
    <w:rsid w:val="006D7623"/>
    <w:rsid w:val="006D7F37"/>
    <w:rsid w:val="006E0541"/>
    <w:rsid w:val="006E1829"/>
    <w:rsid w:val="006E275D"/>
    <w:rsid w:val="006E2A84"/>
    <w:rsid w:val="006E2D92"/>
    <w:rsid w:val="006E3689"/>
    <w:rsid w:val="006E3E55"/>
    <w:rsid w:val="006E422C"/>
    <w:rsid w:val="006E4DC0"/>
    <w:rsid w:val="006E50B8"/>
    <w:rsid w:val="006E617A"/>
    <w:rsid w:val="006E61D6"/>
    <w:rsid w:val="006E6A9F"/>
    <w:rsid w:val="006E70D9"/>
    <w:rsid w:val="006E713D"/>
    <w:rsid w:val="006E7441"/>
    <w:rsid w:val="006E7CFD"/>
    <w:rsid w:val="006F0194"/>
    <w:rsid w:val="006F077F"/>
    <w:rsid w:val="006F07BC"/>
    <w:rsid w:val="006F09E8"/>
    <w:rsid w:val="006F2B57"/>
    <w:rsid w:val="006F2BEB"/>
    <w:rsid w:val="006F2C48"/>
    <w:rsid w:val="006F3406"/>
    <w:rsid w:val="006F392F"/>
    <w:rsid w:val="006F460D"/>
    <w:rsid w:val="006F6E55"/>
    <w:rsid w:val="0070103E"/>
    <w:rsid w:val="00701052"/>
    <w:rsid w:val="007017D6"/>
    <w:rsid w:val="00701838"/>
    <w:rsid w:val="00701B60"/>
    <w:rsid w:val="00701B83"/>
    <w:rsid w:val="007033BA"/>
    <w:rsid w:val="00703819"/>
    <w:rsid w:val="00703AF7"/>
    <w:rsid w:val="00703D67"/>
    <w:rsid w:val="007061F9"/>
    <w:rsid w:val="0070638B"/>
    <w:rsid w:val="00706AB0"/>
    <w:rsid w:val="007073E3"/>
    <w:rsid w:val="00710088"/>
    <w:rsid w:val="00710AC8"/>
    <w:rsid w:val="007113F3"/>
    <w:rsid w:val="0071182E"/>
    <w:rsid w:val="00711CE7"/>
    <w:rsid w:val="00711FF0"/>
    <w:rsid w:val="00713251"/>
    <w:rsid w:val="00713581"/>
    <w:rsid w:val="0071424D"/>
    <w:rsid w:val="007148A9"/>
    <w:rsid w:val="00714FD8"/>
    <w:rsid w:val="0071574F"/>
    <w:rsid w:val="00716615"/>
    <w:rsid w:val="00717A99"/>
    <w:rsid w:val="00717B90"/>
    <w:rsid w:val="00717C02"/>
    <w:rsid w:val="007207CE"/>
    <w:rsid w:val="007209C3"/>
    <w:rsid w:val="007213AB"/>
    <w:rsid w:val="007213AD"/>
    <w:rsid w:val="00721C80"/>
    <w:rsid w:val="00721E81"/>
    <w:rsid w:val="007238FC"/>
    <w:rsid w:val="00724039"/>
    <w:rsid w:val="00724750"/>
    <w:rsid w:val="00727CB7"/>
    <w:rsid w:val="007303F4"/>
    <w:rsid w:val="00731C20"/>
    <w:rsid w:val="007325EF"/>
    <w:rsid w:val="0073260B"/>
    <w:rsid w:val="00734632"/>
    <w:rsid w:val="00734A10"/>
    <w:rsid w:val="00734E41"/>
    <w:rsid w:val="00736220"/>
    <w:rsid w:val="00736444"/>
    <w:rsid w:val="00736EE8"/>
    <w:rsid w:val="007370C1"/>
    <w:rsid w:val="0073798B"/>
    <w:rsid w:val="00737E1F"/>
    <w:rsid w:val="0074000D"/>
    <w:rsid w:val="00740422"/>
    <w:rsid w:val="00740863"/>
    <w:rsid w:val="00740883"/>
    <w:rsid w:val="00740FAF"/>
    <w:rsid w:val="00741176"/>
    <w:rsid w:val="0074150D"/>
    <w:rsid w:val="0074250A"/>
    <w:rsid w:val="00742DDE"/>
    <w:rsid w:val="007446F1"/>
    <w:rsid w:val="00744D26"/>
    <w:rsid w:val="00745AE8"/>
    <w:rsid w:val="00745ED2"/>
    <w:rsid w:val="00746822"/>
    <w:rsid w:val="00746B49"/>
    <w:rsid w:val="007476FE"/>
    <w:rsid w:val="00747EDC"/>
    <w:rsid w:val="00750D85"/>
    <w:rsid w:val="00750F94"/>
    <w:rsid w:val="007511A6"/>
    <w:rsid w:val="007511E9"/>
    <w:rsid w:val="00751F13"/>
    <w:rsid w:val="00752D6A"/>
    <w:rsid w:val="00753845"/>
    <w:rsid w:val="00753D52"/>
    <w:rsid w:val="00753DDE"/>
    <w:rsid w:val="007541FB"/>
    <w:rsid w:val="00754D88"/>
    <w:rsid w:val="00754DCB"/>
    <w:rsid w:val="00755BBF"/>
    <w:rsid w:val="007566D4"/>
    <w:rsid w:val="00756E76"/>
    <w:rsid w:val="007570D9"/>
    <w:rsid w:val="00757B40"/>
    <w:rsid w:val="00757C01"/>
    <w:rsid w:val="00757EE1"/>
    <w:rsid w:val="007605A6"/>
    <w:rsid w:val="007607E4"/>
    <w:rsid w:val="00760B78"/>
    <w:rsid w:val="00760E78"/>
    <w:rsid w:val="007612AF"/>
    <w:rsid w:val="00762375"/>
    <w:rsid w:val="00762AC1"/>
    <w:rsid w:val="00763663"/>
    <w:rsid w:val="00763DCB"/>
    <w:rsid w:val="007641E8"/>
    <w:rsid w:val="007643B1"/>
    <w:rsid w:val="007643E5"/>
    <w:rsid w:val="00765364"/>
    <w:rsid w:val="00766124"/>
    <w:rsid w:val="00766E52"/>
    <w:rsid w:val="007675D9"/>
    <w:rsid w:val="00767D12"/>
    <w:rsid w:val="00770262"/>
    <w:rsid w:val="00771B90"/>
    <w:rsid w:val="00772721"/>
    <w:rsid w:val="00772D78"/>
    <w:rsid w:val="00772F69"/>
    <w:rsid w:val="00772FEB"/>
    <w:rsid w:val="0077319A"/>
    <w:rsid w:val="007733FF"/>
    <w:rsid w:val="00773E79"/>
    <w:rsid w:val="00773FDF"/>
    <w:rsid w:val="007740D1"/>
    <w:rsid w:val="007744B3"/>
    <w:rsid w:val="00774F08"/>
    <w:rsid w:val="00775555"/>
    <w:rsid w:val="00775A9C"/>
    <w:rsid w:val="00775D62"/>
    <w:rsid w:val="00775D70"/>
    <w:rsid w:val="00775DEB"/>
    <w:rsid w:val="00776223"/>
    <w:rsid w:val="0078087A"/>
    <w:rsid w:val="00780E53"/>
    <w:rsid w:val="007819AF"/>
    <w:rsid w:val="00781F66"/>
    <w:rsid w:val="00783043"/>
    <w:rsid w:val="0078305E"/>
    <w:rsid w:val="007838B5"/>
    <w:rsid w:val="007838E1"/>
    <w:rsid w:val="00784CC3"/>
    <w:rsid w:val="007851B6"/>
    <w:rsid w:val="00785B38"/>
    <w:rsid w:val="00785D25"/>
    <w:rsid w:val="0078672E"/>
    <w:rsid w:val="00790183"/>
    <w:rsid w:val="0079070D"/>
    <w:rsid w:val="00790CD9"/>
    <w:rsid w:val="0079224C"/>
    <w:rsid w:val="007926F6"/>
    <w:rsid w:val="00792CAD"/>
    <w:rsid w:val="00793602"/>
    <w:rsid w:val="007939FB"/>
    <w:rsid w:val="00793DEA"/>
    <w:rsid w:val="00793F78"/>
    <w:rsid w:val="00794D3F"/>
    <w:rsid w:val="00795DE2"/>
    <w:rsid w:val="00795FAA"/>
    <w:rsid w:val="00796077"/>
    <w:rsid w:val="00796B9F"/>
    <w:rsid w:val="00796C71"/>
    <w:rsid w:val="00796E20"/>
    <w:rsid w:val="00796EDD"/>
    <w:rsid w:val="00796EFE"/>
    <w:rsid w:val="00797754"/>
    <w:rsid w:val="007A26D0"/>
    <w:rsid w:val="007A2E48"/>
    <w:rsid w:val="007A31C3"/>
    <w:rsid w:val="007A4358"/>
    <w:rsid w:val="007A435F"/>
    <w:rsid w:val="007A44FA"/>
    <w:rsid w:val="007A47D6"/>
    <w:rsid w:val="007A4900"/>
    <w:rsid w:val="007A4CC9"/>
    <w:rsid w:val="007A4DE0"/>
    <w:rsid w:val="007A5261"/>
    <w:rsid w:val="007A5400"/>
    <w:rsid w:val="007A55BB"/>
    <w:rsid w:val="007A55D3"/>
    <w:rsid w:val="007A592C"/>
    <w:rsid w:val="007A7710"/>
    <w:rsid w:val="007A7F26"/>
    <w:rsid w:val="007B05EB"/>
    <w:rsid w:val="007B0B9A"/>
    <w:rsid w:val="007B1030"/>
    <w:rsid w:val="007B10F0"/>
    <w:rsid w:val="007B2D5E"/>
    <w:rsid w:val="007B3349"/>
    <w:rsid w:val="007B3B3A"/>
    <w:rsid w:val="007B43CB"/>
    <w:rsid w:val="007B4695"/>
    <w:rsid w:val="007B516D"/>
    <w:rsid w:val="007B63E4"/>
    <w:rsid w:val="007B6A38"/>
    <w:rsid w:val="007C03BF"/>
    <w:rsid w:val="007C06E0"/>
    <w:rsid w:val="007C0A3D"/>
    <w:rsid w:val="007C0A47"/>
    <w:rsid w:val="007C0D09"/>
    <w:rsid w:val="007C15D0"/>
    <w:rsid w:val="007C1CE0"/>
    <w:rsid w:val="007C1FB3"/>
    <w:rsid w:val="007C2159"/>
    <w:rsid w:val="007C22D4"/>
    <w:rsid w:val="007C2475"/>
    <w:rsid w:val="007C2A7A"/>
    <w:rsid w:val="007C2C17"/>
    <w:rsid w:val="007C2F99"/>
    <w:rsid w:val="007C43DF"/>
    <w:rsid w:val="007C58A3"/>
    <w:rsid w:val="007C62C2"/>
    <w:rsid w:val="007C6F7D"/>
    <w:rsid w:val="007C779B"/>
    <w:rsid w:val="007C7D15"/>
    <w:rsid w:val="007D043E"/>
    <w:rsid w:val="007D064B"/>
    <w:rsid w:val="007D0B43"/>
    <w:rsid w:val="007D2990"/>
    <w:rsid w:val="007D2BAE"/>
    <w:rsid w:val="007D2D85"/>
    <w:rsid w:val="007D3757"/>
    <w:rsid w:val="007D4A9D"/>
    <w:rsid w:val="007D4DD3"/>
    <w:rsid w:val="007D5E5C"/>
    <w:rsid w:val="007D615D"/>
    <w:rsid w:val="007D7610"/>
    <w:rsid w:val="007D7E3C"/>
    <w:rsid w:val="007E1021"/>
    <w:rsid w:val="007E1C74"/>
    <w:rsid w:val="007E1EF9"/>
    <w:rsid w:val="007E23F6"/>
    <w:rsid w:val="007E3322"/>
    <w:rsid w:val="007E3D76"/>
    <w:rsid w:val="007E4016"/>
    <w:rsid w:val="007E4A13"/>
    <w:rsid w:val="007E52A9"/>
    <w:rsid w:val="007E55E5"/>
    <w:rsid w:val="007E5B3F"/>
    <w:rsid w:val="007E5B67"/>
    <w:rsid w:val="007E5B78"/>
    <w:rsid w:val="007E5BFD"/>
    <w:rsid w:val="007E6078"/>
    <w:rsid w:val="007E6A6F"/>
    <w:rsid w:val="007E6DDE"/>
    <w:rsid w:val="007E7AF9"/>
    <w:rsid w:val="007F03A5"/>
    <w:rsid w:val="007F03CD"/>
    <w:rsid w:val="007F08FE"/>
    <w:rsid w:val="007F3096"/>
    <w:rsid w:val="007F3373"/>
    <w:rsid w:val="007F33F2"/>
    <w:rsid w:val="007F382E"/>
    <w:rsid w:val="007F4357"/>
    <w:rsid w:val="007F4959"/>
    <w:rsid w:val="007F558F"/>
    <w:rsid w:val="007F5831"/>
    <w:rsid w:val="007F684F"/>
    <w:rsid w:val="007F751F"/>
    <w:rsid w:val="007F7E3C"/>
    <w:rsid w:val="007F7E42"/>
    <w:rsid w:val="00800A7E"/>
    <w:rsid w:val="00800B3B"/>
    <w:rsid w:val="00800DB1"/>
    <w:rsid w:val="008016A9"/>
    <w:rsid w:val="00801831"/>
    <w:rsid w:val="008020A9"/>
    <w:rsid w:val="008022E9"/>
    <w:rsid w:val="0080274D"/>
    <w:rsid w:val="00803AE0"/>
    <w:rsid w:val="008044DD"/>
    <w:rsid w:val="008064A2"/>
    <w:rsid w:val="00806B46"/>
    <w:rsid w:val="008073FB"/>
    <w:rsid w:val="00807A3C"/>
    <w:rsid w:val="00810057"/>
    <w:rsid w:val="008103F9"/>
    <w:rsid w:val="00810DE5"/>
    <w:rsid w:val="0081114C"/>
    <w:rsid w:val="0081180A"/>
    <w:rsid w:val="00811F23"/>
    <w:rsid w:val="008127E6"/>
    <w:rsid w:val="008129B1"/>
    <w:rsid w:val="0081353C"/>
    <w:rsid w:val="00813706"/>
    <w:rsid w:val="00814C13"/>
    <w:rsid w:val="00815230"/>
    <w:rsid w:val="00815592"/>
    <w:rsid w:val="008156FE"/>
    <w:rsid w:val="00815A06"/>
    <w:rsid w:val="00816074"/>
    <w:rsid w:val="00816631"/>
    <w:rsid w:val="00816AE4"/>
    <w:rsid w:val="00816BE8"/>
    <w:rsid w:val="00816F36"/>
    <w:rsid w:val="00817149"/>
    <w:rsid w:val="008172EB"/>
    <w:rsid w:val="00817BE6"/>
    <w:rsid w:val="00820637"/>
    <w:rsid w:val="00820B2A"/>
    <w:rsid w:val="00820D9D"/>
    <w:rsid w:val="00820ECA"/>
    <w:rsid w:val="00821A15"/>
    <w:rsid w:val="008221D4"/>
    <w:rsid w:val="00822F48"/>
    <w:rsid w:val="0082406D"/>
    <w:rsid w:val="00824DFD"/>
    <w:rsid w:val="0082564E"/>
    <w:rsid w:val="0082586A"/>
    <w:rsid w:val="00825AA6"/>
    <w:rsid w:val="008260CA"/>
    <w:rsid w:val="0082669B"/>
    <w:rsid w:val="00827456"/>
    <w:rsid w:val="00827FAB"/>
    <w:rsid w:val="008303CD"/>
    <w:rsid w:val="008309EC"/>
    <w:rsid w:val="00831775"/>
    <w:rsid w:val="0083178C"/>
    <w:rsid w:val="00831AEE"/>
    <w:rsid w:val="00831BAA"/>
    <w:rsid w:val="00831BE4"/>
    <w:rsid w:val="00832A48"/>
    <w:rsid w:val="00832A5E"/>
    <w:rsid w:val="00832CC7"/>
    <w:rsid w:val="00834284"/>
    <w:rsid w:val="00834B16"/>
    <w:rsid w:val="0083526B"/>
    <w:rsid w:val="008353DE"/>
    <w:rsid w:val="008369A2"/>
    <w:rsid w:val="00836ECE"/>
    <w:rsid w:val="008404A6"/>
    <w:rsid w:val="00840735"/>
    <w:rsid w:val="008418D3"/>
    <w:rsid w:val="00842101"/>
    <w:rsid w:val="008423C0"/>
    <w:rsid w:val="008424A0"/>
    <w:rsid w:val="0084323D"/>
    <w:rsid w:val="00843E84"/>
    <w:rsid w:val="00844F88"/>
    <w:rsid w:val="008453A4"/>
    <w:rsid w:val="00845402"/>
    <w:rsid w:val="008458AC"/>
    <w:rsid w:val="0084595D"/>
    <w:rsid w:val="00846F66"/>
    <w:rsid w:val="00846F72"/>
    <w:rsid w:val="008473F6"/>
    <w:rsid w:val="008476C0"/>
    <w:rsid w:val="008479E9"/>
    <w:rsid w:val="0085026A"/>
    <w:rsid w:val="008509EA"/>
    <w:rsid w:val="008511D9"/>
    <w:rsid w:val="00851E60"/>
    <w:rsid w:val="00852405"/>
    <w:rsid w:val="0085259A"/>
    <w:rsid w:val="0085316F"/>
    <w:rsid w:val="00853E04"/>
    <w:rsid w:val="00853F0E"/>
    <w:rsid w:val="00854AAB"/>
    <w:rsid w:val="008564F4"/>
    <w:rsid w:val="008567A5"/>
    <w:rsid w:val="008569C5"/>
    <w:rsid w:val="00856DE6"/>
    <w:rsid w:val="0085703C"/>
    <w:rsid w:val="0085717D"/>
    <w:rsid w:val="008573CE"/>
    <w:rsid w:val="0085799A"/>
    <w:rsid w:val="008601D4"/>
    <w:rsid w:val="00860565"/>
    <w:rsid w:val="008611DF"/>
    <w:rsid w:val="0086153C"/>
    <w:rsid w:val="00861CC6"/>
    <w:rsid w:val="00862F05"/>
    <w:rsid w:val="00863299"/>
    <w:rsid w:val="00863520"/>
    <w:rsid w:val="008658BF"/>
    <w:rsid w:val="00866875"/>
    <w:rsid w:val="00866A40"/>
    <w:rsid w:val="0086728F"/>
    <w:rsid w:val="0086733D"/>
    <w:rsid w:val="0086753E"/>
    <w:rsid w:val="00867B40"/>
    <w:rsid w:val="00867E1E"/>
    <w:rsid w:val="00871187"/>
    <w:rsid w:val="00871492"/>
    <w:rsid w:val="008721D0"/>
    <w:rsid w:val="0087252A"/>
    <w:rsid w:val="00872EEC"/>
    <w:rsid w:val="00873F54"/>
    <w:rsid w:val="00873F74"/>
    <w:rsid w:val="008748A9"/>
    <w:rsid w:val="00875378"/>
    <w:rsid w:val="00875BC2"/>
    <w:rsid w:val="00875D5B"/>
    <w:rsid w:val="00875E0B"/>
    <w:rsid w:val="00876C4B"/>
    <w:rsid w:val="008774D5"/>
    <w:rsid w:val="008774E0"/>
    <w:rsid w:val="00877BF8"/>
    <w:rsid w:val="00877C77"/>
    <w:rsid w:val="00877CFA"/>
    <w:rsid w:val="00877DED"/>
    <w:rsid w:val="00877E83"/>
    <w:rsid w:val="00880022"/>
    <w:rsid w:val="0088131F"/>
    <w:rsid w:val="00881597"/>
    <w:rsid w:val="008816C6"/>
    <w:rsid w:val="0088172B"/>
    <w:rsid w:val="00881873"/>
    <w:rsid w:val="008820FF"/>
    <w:rsid w:val="00882F42"/>
    <w:rsid w:val="00883D7E"/>
    <w:rsid w:val="00883F80"/>
    <w:rsid w:val="0088415C"/>
    <w:rsid w:val="00884319"/>
    <w:rsid w:val="00885336"/>
    <w:rsid w:val="00885B95"/>
    <w:rsid w:val="0088744D"/>
    <w:rsid w:val="00887A3B"/>
    <w:rsid w:val="00890A2B"/>
    <w:rsid w:val="00891A27"/>
    <w:rsid w:val="00892636"/>
    <w:rsid w:val="00893397"/>
    <w:rsid w:val="0089352A"/>
    <w:rsid w:val="00893537"/>
    <w:rsid w:val="00893AC7"/>
    <w:rsid w:val="00893CA7"/>
    <w:rsid w:val="00893CC6"/>
    <w:rsid w:val="0089413C"/>
    <w:rsid w:val="00894C07"/>
    <w:rsid w:val="00894D95"/>
    <w:rsid w:val="008954AA"/>
    <w:rsid w:val="00895520"/>
    <w:rsid w:val="00895D3F"/>
    <w:rsid w:val="008963A6"/>
    <w:rsid w:val="00896DC3"/>
    <w:rsid w:val="0089797E"/>
    <w:rsid w:val="008A0027"/>
    <w:rsid w:val="008A06F4"/>
    <w:rsid w:val="008A12FA"/>
    <w:rsid w:val="008A1530"/>
    <w:rsid w:val="008A183A"/>
    <w:rsid w:val="008A1CCD"/>
    <w:rsid w:val="008A21FF"/>
    <w:rsid w:val="008A2829"/>
    <w:rsid w:val="008A327E"/>
    <w:rsid w:val="008A3FD0"/>
    <w:rsid w:val="008A4F45"/>
    <w:rsid w:val="008A5617"/>
    <w:rsid w:val="008A6A48"/>
    <w:rsid w:val="008A6D6F"/>
    <w:rsid w:val="008A70B5"/>
    <w:rsid w:val="008A77D4"/>
    <w:rsid w:val="008A7A89"/>
    <w:rsid w:val="008A7C32"/>
    <w:rsid w:val="008B0130"/>
    <w:rsid w:val="008B056F"/>
    <w:rsid w:val="008B068D"/>
    <w:rsid w:val="008B13B3"/>
    <w:rsid w:val="008B153A"/>
    <w:rsid w:val="008B1648"/>
    <w:rsid w:val="008B16A1"/>
    <w:rsid w:val="008B239C"/>
    <w:rsid w:val="008B358E"/>
    <w:rsid w:val="008B3933"/>
    <w:rsid w:val="008B3AAF"/>
    <w:rsid w:val="008B4C65"/>
    <w:rsid w:val="008B61D3"/>
    <w:rsid w:val="008B6962"/>
    <w:rsid w:val="008B7801"/>
    <w:rsid w:val="008B7C0B"/>
    <w:rsid w:val="008C1BAE"/>
    <w:rsid w:val="008C1E1D"/>
    <w:rsid w:val="008C2753"/>
    <w:rsid w:val="008C2A47"/>
    <w:rsid w:val="008C360E"/>
    <w:rsid w:val="008C3A2C"/>
    <w:rsid w:val="008C3D93"/>
    <w:rsid w:val="008C419E"/>
    <w:rsid w:val="008C455D"/>
    <w:rsid w:val="008C5081"/>
    <w:rsid w:val="008C6597"/>
    <w:rsid w:val="008C65D1"/>
    <w:rsid w:val="008C7AE1"/>
    <w:rsid w:val="008C7AE2"/>
    <w:rsid w:val="008C7B75"/>
    <w:rsid w:val="008C7F59"/>
    <w:rsid w:val="008D0048"/>
    <w:rsid w:val="008D12F3"/>
    <w:rsid w:val="008D12F7"/>
    <w:rsid w:val="008D14D0"/>
    <w:rsid w:val="008D1590"/>
    <w:rsid w:val="008D163B"/>
    <w:rsid w:val="008D310B"/>
    <w:rsid w:val="008D3233"/>
    <w:rsid w:val="008D3527"/>
    <w:rsid w:val="008D5050"/>
    <w:rsid w:val="008D5B0C"/>
    <w:rsid w:val="008D6524"/>
    <w:rsid w:val="008D6C19"/>
    <w:rsid w:val="008D7B03"/>
    <w:rsid w:val="008D7B1E"/>
    <w:rsid w:val="008D7D2F"/>
    <w:rsid w:val="008E051A"/>
    <w:rsid w:val="008E0692"/>
    <w:rsid w:val="008E0A42"/>
    <w:rsid w:val="008E0AE7"/>
    <w:rsid w:val="008E23C5"/>
    <w:rsid w:val="008E2BA6"/>
    <w:rsid w:val="008E2BFA"/>
    <w:rsid w:val="008E600F"/>
    <w:rsid w:val="008E6188"/>
    <w:rsid w:val="008E6562"/>
    <w:rsid w:val="008E684D"/>
    <w:rsid w:val="008E6D77"/>
    <w:rsid w:val="008E6E35"/>
    <w:rsid w:val="008E7450"/>
    <w:rsid w:val="008F031E"/>
    <w:rsid w:val="008F0780"/>
    <w:rsid w:val="008F0A69"/>
    <w:rsid w:val="008F0C45"/>
    <w:rsid w:val="008F1846"/>
    <w:rsid w:val="008F2A15"/>
    <w:rsid w:val="008F3703"/>
    <w:rsid w:val="008F422D"/>
    <w:rsid w:val="008F4482"/>
    <w:rsid w:val="008F4883"/>
    <w:rsid w:val="008F4FEF"/>
    <w:rsid w:val="008F5C4D"/>
    <w:rsid w:val="008F6DB6"/>
    <w:rsid w:val="008F70AB"/>
    <w:rsid w:val="008F7564"/>
    <w:rsid w:val="008F7851"/>
    <w:rsid w:val="00900474"/>
    <w:rsid w:val="0090060D"/>
    <w:rsid w:val="0090076F"/>
    <w:rsid w:val="00900DFC"/>
    <w:rsid w:val="009014F2"/>
    <w:rsid w:val="0090156D"/>
    <w:rsid w:val="00902829"/>
    <w:rsid w:val="00903DCB"/>
    <w:rsid w:val="00904216"/>
    <w:rsid w:val="0090466E"/>
    <w:rsid w:val="00904733"/>
    <w:rsid w:val="00904815"/>
    <w:rsid w:val="00904AB1"/>
    <w:rsid w:val="00905D33"/>
    <w:rsid w:val="009062A1"/>
    <w:rsid w:val="00907338"/>
    <w:rsid w:val="0090757E"/>
    <w:rsid w:val="00907B61"/>
    <w:rsid w:val="00907E17"/>
    <w:rsid w:val="00910608"/>
    <w:rsid w:val="00910615"/>
    <w:rsid w:val="009107B1"/>
    <w:rsid w:val="00910BA6"/>
    <w:rsid w:val="00910BDF"/>
    <w:rsid w:val="00910E4D"/>
    <w:rsid w:val="00911D84"/>
    <w:rsid w:val="009125EF"/>
    <w:rsid w:val="0091277D"/>
    <w:rsid w:val="009130E4"/>
    <w:rsid w:val="00913261"/>
    <w:rsid w:val="00913B96"/>
    <w:rsid w:val="009141CC"/>
    <w:rsid w:val="009147AA"/>
    <w:rsid w:val="009147AB"/>
    <w:rsid w:val="00915116"/>
    <w:rsid w:val="00915842"/>
    <w:rsid w:val="00916F9E"/>
    <w:rsid w:val="00917E48"/>
    <w:rsid w:val="009201C5"/>
    <w:rsid w:val="0092045B"/>
    <w:rsid w:val="00920990"/>
    <w:rsid w:val="00920E0B"/>
    <w:rsid w:val="00920F1E"/>
    <w:rsid w:val="00921446"/>
    <w:rsid w:val="00921534"/>
    <w:rsid w:val="00921544"/>
    <w:rsid w:val="00922857"/>
    <w:rsid w:val="00922859"/>
    <w:rsid w:val="0092376C"/>
    <w:rsid w:val="009243A3"/>
    <w:rsid w:val="00924A65"/>
    <w:rsid w:val="00925156"/>
    <w:rsid w:val="00925DE9"/>
    <w:rsid w:val="00926CCF"/>
    <w:rsid w:val="00927B92"/>
    <w:rsid w:val="00927DE8"/>
    <w:rsid w:val="009303BB"/>
    <w:rsid w:val="00930EF6"/>
    <w:rsid w:val="009311F1"/>
    <w:rsid w:val="009315C4"/>
    <w:rsid w:val="009322F9"/>
    <w:rsid w:val="009329A7"/>
    <w:rsid w:val="00933801"/>
    <w:rsid w:val="009350EE"/>
    <w:rsid w:val="00935837"/>
    <w:rsid w:val="0093624A"/>
    <w:rsid w:val="009377AF"/>
    <w:rsid w:val="00942218"/>
    <w:rsid w:val="00942721"/>
    <w:rsid w:val="0094389B"/>
    <w:rsid w:val="00943FAC"/>
    <w:rsid w:val="00944AEC"/>
    <w:rsid w:val="00945670"/>
    <w:rsid w:val="00945ACB"/>
    <w:rsid w:val="00945C8A"/>
    <w:rsid w:val="00946500"/>
    <w:rsid w:val="00946A60"/>
    <w:rsid w:val="00946FA9"/>
    <w:rsid w:val="00947146"/>
    <w:rsid w:val="00947924"/>
    <w:rsid w:val="00951088"/>
    <w:rsid w:val="00952538"/>
    <w:rsid w:val="00952720"/>
    <w:rsid w:val="009555A7"/>
    <w:rsid w:val="00955691"/>
    <w:rsid w:val="0095580F"/>
    <w:rsid w:val="00956684"/>
    <w:rsid w:val="00956DFD"/>
    <w:rsid w:val="00957BCA"/>
    <w:rsid w:val="00957F68"/>
    <w:rsid w:val="00961D61"/>
    <w:rsid w:val="0096234F"/>
    <w:rsid w:val="00962917"/>
    <w:rsid w:val="009631DF"/>
    <w:rsid w:val="00963252"/>
    <w:rsid w:val="009633A1"/>
    <w:rsid w:val="009648C9"/>
    <w:rsid w:val="0096491B"/>
    <w:rsid w:val="00964D2A"/>
    <w:rsid w:val="00964E43"/>
    <w:rsid w:val="00965074"/>
    <w:rsid w:val="009653F1"/>
    <w:rsid w:val="00965E71"/>
    <w:rsid w:val="00965E78"/>
    <w:rsid w:val="00966EA4"/>
    <w:rsid w:val="009670E8"/>
    <w:rsid w:val="009671CA"/>
    <w:rsid w:val="009673DE"/>
    <w:rsid w:val="00970872"/>
    <w:rsid w:val="0097096B"/>
    <w:rsid w:val="00970ACA"/>
    <w:rsid w:val="00970C9F"/>
    <w:rsid w:val="00970F07"/>
    <w:rsid w:val="009713A9"/>
    <w:rsid w:val="00971659"/>
    <w:rsid w:val="009718D5"/>
    <w:rsid w:val="00971A82"/>
    <w:rsid w:val="00971C96"/>
    <w:rsid w:val="00971D8E"/>
    <w:rsid w:val="00972328"/>
    <w:rsid w:val="00972438"/>
    <w:rsid w:val="009725FC"/>
    <w:rsid w:val="009729AC"/>
    <w:rsid w:val="00972D7A"/>
    <w:rsid w:val="009735FD"/>
    <w:rsid w:val="00973EE9"/>
    <w:rsid w:val="00973FAF"/>
    <w:rsid w:val="00974379"/>
    <w:rsid w:val="009751B4"/>
    <w:rsid w:val="009753EA"/>
    <w:rsid w:val="00975770"/>
    <w:rsid w:val="00975AB1"/>
    <w:rsid w:val="00975B36"/>
    <w:rsid w:val="00975DB1"/>
    <w:rsid w:val="009766BB"/>
    <w:rsid w:val="00976EE0"/>
    <w:rsid w:val="00976FC4"/>
    <w:rsid w:val="009775B9"/>
    <w:rsid w:val="009801FE"/>
    <w:rsid w:val="00980DF0"/>
    <w:rsid w:val="00981EAC"/>
    <w:rsid w:val="0098235A"/>
    <w:rsid w:val="00982B7E"/>
    <w:rsid w:val="0098329E"/>
    <w:rsid w:val="0098368C"/>
    <w:rsid w:val="00983EE5"/>
    <w:rsid w:val="009847B9"/>
    <w:rsid w:val="00984B9C"/>
    <w:rsid w:val="00985D40"/>
    <w:rsid w:val="00985FFD"/>
    <w:rsid w:val="00986468"/>
    <w:rsid w:val="00986D48"/>
    <w:rsid w:val="009876CB"/>
    <w:rsid w:val="00987AF7"/>
    <w:rsid w:val="009904A7"/>
    <w:rsid w:val="00990951"/>
    <w:rsid w:val="00992B48"/>
    <w:rsid w:val="00992FD3"/>
    <w:rsid w:val="0099309C"/>
    <w:rsid w:val="00993A41"/>
    <w:rsid w:val="00993CC8"/>
    <w:rsid w:val="00993D72"/>
    <w:rsid w:val="00993EA7"/>
    <w:rsid w:val="009947EA"/>
    <w:rsid w:val="0099482B"/>
    <w:rsid w:val="00994B19"/>
    <w:rsid w:val="00994C02"/>
    <w:rsid w:val="00995A9A"/>
    <w:rsid w:val="0099604A"/>
    <w:rsid w:val="00996833"/>
    <w:rsid w:val="00996E4A"/>
    <w:rsid w:val="009970FC"/>
    <w:rsid w:val="00997437"/>
    <w:rsid w:val="00997745"/>
    <w:rsid w:val="00997852"/>
    <w:rsid w:val="00997E85"/>
    <w:rsid w:val="009A0153"/>
    <w:rsid w:val="009A02D6"/>
    <w:rsid w:val="009A08D6"/>
    <w:rsid w:val="009A0C7D"/>
    <w:rsid w:val="009A0E0F"/>
    <w:rsid w:val="009A0EB7"/>
    <w:rsid w:val="009A187D"/>
    <w:rsid w:val="009A1CB6"/>
    <w:rsid w:val="009A25FA"/>
    <w:rsid w:val="009A316A"/>
    <w:rsid w:val="009A3883"/>
    <w:rsid w:val="009A4CD5"/>
    <w:rsid w:val="009A4DF1"/>
    <w:rsid w:val="009A542F"/>
    <w:rsid w:val="009A5466"/>
    <w:rsid w:val="009A5D4D"/>
    <w:rsid w:val="009A6061"/>
    <w:rsid w:val="009A6B27"/>
    <w:rsid w:val="009A7C24"/>
    <w:rsid w:val="009B04DE"/>
    <w:rsid w:val="009B1280"/>
    <w:rsid w:val="009B1DD4"/>
    <w:rsid w:val="009B237A"/>
    <w:rsid w:val="009B3BAD"/>
    <w:rsid w:val="009B4752"/>
    <w:rsid w:val="009B6F88"/>
    <w:rsid w:val="009B77F9"/>
    <w:rsid w:val="009B7980"/>
    <w:rsid w:val="009B7E64"/>
    <w:rsid w:val="009B7E67"/>
    <w:rsid w:val="009C018F"/>
    <w:rsid w:val="009C1301"/>
    <w:rsid w:val="009C1988"/>
    <w:rsid w:val="009C1C50"/>
    <w:rsid w:val="009C373D"/>
    <w:rsid w:val="009C39BE"/>
    <w:rsid w:val="009C4427"/>
    <w:rsid w:val="009C4480"/>
    <w:rsid w:val="009C4D53"/>
    <w:rsid w:val="009C4D92"/>
    <w:rsid w:val="009C5212"/>
    <w:rsid w:val="009C57C3"/>
    <w:rsid w:val="009C5B69"/>
    <w:rsid w:val="009C5C6A"/>
    <w:rsid w:val="009C5E05"/>
    <w:rsid w:val="009C6C6C"/>
    <w:rsid w:val="009C6CDB"/>
    <w:rsid w:val="009D0839"/>
    <w:rsid w:val="009D0E25"/>
    <w:rsid w:val="009D14F2"/>
    <w:rsid w:val="009D2180"/>
    <w:rsid w:val="009D26C1"/>
    <w:rsid w:val="009D26E4"/>
    <w:rsid w:val="009D27BD"/>
    <w:rsid w:val="009D31C2"/>
    <w:rsid w:val="009D325C"/>
    <w:rsid w:val="009D490D"/>
    <w:rsid w:val="009D4CD2"/>
    <w:rsid w:val="009D4E42"/>
    <w:rsid w:val="009D578D"/>
    <w:rsid w:val="009D6577"/>
    <w:rsid w:val="009D6765"/>
    <w:rsid w:val="009D6B3E"/>
    <w:rsid w:val="009D7CE5"/>
    <w:rsid w:val="009E01E2"/>
    <w:rsid w:val="009E0E04"/>
    <w:rsid w:val="009E102D"/>
    <w:rsid w:val="009E21E5"/>
    <w:rsid w:val="009E2A70"/>
    <w:rsid w:val="009E3D8A"/>
    <w:rsid w:val="009E4506"/>
    <w:rsid w:val="009E56A7"/>
    <w:rsid w:val="009E58C8"/>
    <w:rsid w:val="009E5E48"/>
    <w:rsid w:val="009E6357"/>
    <w:rsid w:val="009E6530"/>
    <w:rsid w:val="009E676D"/>
    <w:rsid w:val="009E70E5"/>
    <w:rsid w:val="009F0B22"/>
    <w:rsid w:val="009F471C"/>
    <w:rsid w:val="009F4834"/>
    <w:rsid w:val="009F4A38"/>
    <w:rsid w:val="009F5443"/>
    <w:rsid w:val="009F5B06"/>
    <w:rsid w:val="009F5F47"/>
    <w:rsid w:val="009F6279"/>
    <w:rsid w:val="009F6289"/>
    <w:rsid w:val="009F6A09"/>
    <w:rsid w:val="009F6ABC"/>
    <w:rsid w:val="009F6E5C"/>
    <w:rsid w:val="009F71C5"/>
    <w:rsid w:val="009F7538"/>
    <w:rsid w:val="009F7764"/>
    <w:rsid w:val="009F7BF9"/>
    <w:rsid w:val="00A00351"/>
    <w:rsid w:val="00A00E88"/>
    <w:rsid w:val="00A01007"/>
    <w:rsid w:val="00A010B7"/>
    <w:rsid w:val="00A012A9"/>
    <w:rsid w:val="00A0166B"/>
    <w:rsid w:val="00A0177A"/>
    <w:rsid w:val="00A01A3B"/>
    <w:rsid w:val="00A01B89"/>
    <w:rsid w:val="00A025F9"/>
    <w:rsid w:val="00A02B93"/>
    <w:rsid w:val="00A02F4A"/>
    <w:rsid w:val="00A034A0"/>
    <w:rsid w:val="00A03544"/>
    <w:rsid w:val="00A03D5D"/>
    <w:rsid w:val="00A04E4A"/>
    <w:rsid w:val="00A04FB6"/>
    <w:rsid w:val="00A0508B"/>
    <w:rsid w:val="00A05B42"/>
    <w:rsid w:val="00A05CE3"/>
    <w:rsid w:val="00A06BAC"/>
    <w:rsid w:val="00A06C03"/>
    <w:rsid w:val="00A07FE9"/>
    <w:rsid w:val="00A10360"/>
    <w:rsid w:val="00A10AA0"/>
    <w:rsid w:val="00A11712"/>
    <w:rsid w:val="00A11C85"/>
    <w:rsid w:val="00A125F7"/>
    <w:rsid w:val="00A1275D"/>
    <w:rsid w:val="00A12C9E"/>
    <w:rsid w:val="00A12F90"/>
    <w:rsid w:val="00A14123"/>
    <w:rsid w:val="00A147F9"/>
    <w:rsid w:val="00A1480F"/>
    <w:rsid w:val="00A14AB5"/>
    <w:rsid w:val="00A14E7B"/>
    <w:rsid w:val="00A15285"/>
    <w:rsid w:val="00A156E0"/>
    <w:rsid w:val="00A15800"/>
    <w:rsid w:val="00A15D25"/>
    <w:rsid w:val="00A15D9B"/>
    <w:rsid w:val="00A162F2"/>
    <w:rsid w:val="00A16507"/>
    <w:rsid w:val="00A1669E"/>
    <w:rsid w:val="00A17756"/>
    <w:rsid w:val="00A209E0"/>
    <w:rsid w:val="00A2151A"/>
    <w:rsid w:val="00A21C71"/>
    <w:rsid w:val="00A2224A"/>
    <w:rsid w:val="00A2249B"/>
    <w:rsid w:val="00A22826"/>
    <w:rsid w:val="00A22BB5"/>
    <w:rsid w:val="00A22FBF"/>
    <w:rsid w:val="00A23AFA"/>
    <w:rsid w:val="00A262BD"/>
    <w:rsid w:val="00A26A27"/>
    <w:rsid w:val="00A27945"/>
    <w:rsid w:val="00A3079F"/>
    <w:rsid w:val="00A3088F"/>
    <w:rsid w:val="00A3127A"/>
    <w:rsid w:val="00A32011"/>
    <w:rsid w:val="00A32A0B"/>
    <w:rsid w:val="00A33B06"/>
    <w:rsid w:val="00A34BA3"/>
    <w:rsid w:val="00A34D79"/>
    <w:rsid w:val="00A35663"/>
    <w:rsid w:val="00A35D44"/>
    <w:rsid w:val="00A35E4C"/>
    <w:rsid w:val="00A36F79"/>
    <w:rsid w:val="00A3768A"/>
    <w:rsid w:val="00A40135"/>
    <w:rsid w:val="00A4052A"/>
    <w:rsid w:val="00A4060C"/>
    <w:rsid w:val="00A4083D"/>
    <w:rsid w:val="00A413B1"/>
    <w:rsid w:val="00A41458"/>
    <w:rsid w:val="00A42DE1"/>
    <w:rsid w:val="00A430DB"/>
    <w:rsid w:val="00A447D0"/>
    <w:rsid w:val="00A44F65"/>
    <w:rsid w:val="00A46535"/>
    <w:rsid w:val="00A46656"/>
    <w:rsid w:val="00A46BAE"/>
    <w:rsid w:val="00A46D33"/>
    <w:rsid w:val="00A46D95"/>
    <w:rsid w:val="00A47114"/>
    <w:rsid w:val="00A4732E"/>
    <w:rsid w:val="00A47464"/>
    <w:rsid w:val="00A4767E"/>
    <w:rsid w:val="00A47FBD"/>
    <w:rsid w:val="00A51C85"/>
    <w:rsid w:val="00A5219B"/>
    <w:rsid w:val="00A523EE"/>
    <w:rsid w:val="00A52DFE"/>
    <w:rsid w:val="00A53CB2"/>
    <w:rsid w:val="00A54187"/>
    <w:rsid w:val="00A54956"/>
    <w:rsid w:val="00A553AB"/>
    <w:rsid w:val="00A55609"/>
    <w:rsid w:val="00A55D1D"/>
    <w:rsid w:val="00A5653B"/>
    <w:rsid w:val="00A56B97"/>
    <w:rsid w:val="00A57767"/>
    <w:rsid w:val="00A6033F"/>
    <w:rsid w:val="00A60570"/>
    <w:rsid w:val="00A61528"/>
    <w:rsid w:val="00A61C9F"/>
    <w:rsid w:val="00A61F41"/>
    <w:rsid w:val="00A622CA"/>
    <w:rsid w:val="00A63048"/>
    <w:rsid w:val="00A63ACD"/>
    <w:rsid w:val="00A64F10"/>
    <w:rsid w:val="00A65A11"/>
    <w:rsid w:val="00A6641E"/>
    <w:rsid w:val="00A6684C"/>
    <w:rsid w:val="00A66FB9"/>
    <w:rsid w:val="00A674DD"/>
    <w:rsid w:val="00A7077A"/>
    <w:rsid w:val="00A7093D"/>
    <w:rsid w:val="00A71D0B"/>
    <w:rsid w:val="00A72A81"/>
    <w:rsid w:val="00A73397"/>
    <w:rsid w:val="00A7374C"/>
    <w:rsid w:val="00A73BC8"/>
    <w:rsid w:val="00A74A78"/>
    <w:rsid w:val="00A75294"/>
    <w:rsid w:val="00A753F3"/>
    <w:rsid w:val="00A75CC8"/>
    <w:rsid w:val="00A75E14"/>
    <w:rsid w:val="00A766C2"/>
    <w:rsid w:val="00A77F77"/>
    <w:rsid w:val="00A80EC8"/>
    <w:rsid w:val="00A8141B"/>
    <w:rsid w:val="00A816A9"/>
    <w:rsid w:val="00A819F3"/>
    <w:rsid w:val="00A82061"/>
    <w:rsid w:val="00A82215"/>
    <w:rsid w:val="00A8225A"/>
    <w:rsid w:val="00A822DB"/>
    <w:rsid w:val="00A82FA0"/>
    <w:rsid w:val="00A8443F"/>
    <w:rsid w:val="00A8493D"/>
    <w:rsid w:val="00A84D08"/>
    <w:rsid w:val="00A85BF7"/>
    <w:rsid w:val="00A867AC"/>
    <w:rsid w:val="00A86955"/>
    <w:rsid w:val="00A871F0"/>
    <w:rsid w:val="00A873A7"/>
    <w:rsid w:val="00A87452"/>
    <w:rsid w:val="00A907B7"/>
    <w:rsid w:val="00A90C7B"/>
    <w:rsid w:val="00A90D84"/>
    <w:rsid w:val="00A91302"/>
    <w:rsid w:val="00A91380"/>
    <w:rsid w:val="00A93489"/>
    <w:rsid w:val="00A93FC1"/>
    <w:rsid w:val="00A94A15"/>
    <w:rsid w:val="00A94FB0"/>
    <w:rsid w:val="00A9511F"/>
    <w:rsid w:val="00A961B6"/>
    <w:rsid w:val="00A96DC4"/>
    <w:rsid w:val="00A97570"/>
    <w:rsid w:val="00A9776D"/>
    <w:rsid w:val="00A97BAA"/>
    <w:rsid w:val="00A97DBE"/>
    <w:rsid w:val="00AA01F3"/>
    <w:rsid w:val="00AA24B3"/>
    <w:rsid w:val="00AA384C"/>
    <w:rsid w:val="00AA422B"/>
    <w:rsid w:val="00AA43AC"/>
    <w:rsid w:val="00AA4893"/>
    <w:rsid w:val="00AA4BA9"/>
    <w:rsid w:val="00AA52B6"/>
    <w:rsid w:val="00AA5C1F"/>
    <w:rsid w:val="00AA5D59"/>
    <w:rsid w:val="00AA7952"/>
    <w:rsid w:val="00AB113D"/>
    <w:rsid w:val="00AB15F4"/>
    <w:rsid w:val="00AB1DB6"/>
    <w:rsid w:val="00AB2629"/>
    <w:rsid w:val="00AB2891"/>
    <w:rsid w:val="00AB2C80"/>
    <w:rsid w:val="00AB30E9"/>
    <w:rsid w:val="00AB3BAD"/>
    <w:rsid w:val="00AB40AF"/>
    <w:rsid w:val="00AB428F"/>
    <w:rsid w:val="00AB4D0F"/>
    <w:rsid w:val="00AB5988"/>
    <w:rsid w:val="00AB5FBB"/>
    <w:rsid w:val="00AB6DAC"/>
    <w:rsid w:val="00AB773A"/>
    <w:rsid w:val="00AC0334"/>
    <w:rsid w:val="00AC19CB"/>
    <w:rsid w:val="00AC25A1"/>
    <w:rsid w:val="00AC3673"/>
    <w:rsid w:val="00AC3DB7"/>
    <w:rsid w:val="00AC4066"/>
    <w:rsid w:val="00AC4753"/>
    <w:rsid w:val="00AC4A9E"/>
    <w:rsid w:val="00AC534E"/>
    <w:rsid w:val="00AC5B6D"/>
    <w:rsid w:val="00AC62DC"/>
    <w:rsid w:val="00AC6C95"/>
    <w:rsid w:val="00AC712F"/>
    <w:rsid w:val="00AC7CB0"/>
    <w:rsid w:val="00AD061B"/>
    <w:rsid w:val="00AD1A5B"/>
    <w:rsid w:val="00AD2ABB"/>
    <w:rsid w:val="00AD365A"/>
    <w:rsid w:val="00AD42F5"/>
    <w:rsid w:val="00AD4E14"/>
    <w:rsid w:val="00AD5064"/>
    <w:rsid w:val="00AD631E"/>
    <w:rsid w:val="00AD6991"/>
    <w:rsid w:val="00AD6E8E"/>
    <w:rsid w:val="00AD6FAC"/>
    <w:rsid w:val="00AD7768"/>
    <w:rsid w:val="00AD7C2D"/>
    <w:rsid w:val="00AD7FEA"/>
    <w:rsid w:val="00AE0593"/>
    <w:rsid w:val="00AE065F"/>
    <w:rsid w:val="00AE0C2D"/>
    <w:rsid w:val="00AE0C9A"/>
    <w:rsid w:val="00AE1621"/>
    <w:rsid w:val="00AE1A38"/>
    <w:rsid w:val="00AE1B21"/>
    <w:rsid w:val="00AE2141"/>
    <w:rsid w:val="00AE3316"/>
    <w:rsid w:val="00AE3D36"/>
    <w:rsid w:val="00AE4935"/>
    <w:rsid w:val="00AE4E97"/>
    <w:rsid w:val="00AE5319"/>
    <w:rsid w:val="00AE5E68"/>
    <w:rsid w:val="00AE5FA4"/>
    <w:rsid w:val="00AE6353"/>
    <w:rsid w:val="00AE78F1"/>
    <w:rsid w:val="00AE7C36"/>
    <w:rsid w:val="00AF1488"/>
    <w:rsid w:val="00AF2B09"/>
    <w:rsid w:val="00AF31CD"/>
    <w:rsid w:val="00AF422D"/>
    <w:rsid w:val="00AF4918"/>
    <w:rsid w:val="00AF4F71"/>
    <w:rsid w:val="00AF5115"/>
    <w:rsid w:val="00AF5652"/>
    <w:rsid w:val="00AF5E87"/>
    <w:rsid w:val="00AF6009"/>
    <w:rsid w:val="00AF6668"/>
    <w:rsid w:val="00AF75C1"/>
    <w:rsid w:val="00AF7655"/>
    <w:rsid w:val="00B0003C"/>
    <w:rsid w:val="00B007FC"/>
    <w:rsid w:val="00B00BE5"/>
    <w:rsid w:val="00B024F6"/>
    <w:rsid w:val="00B025A1"/>
    <w:rsid w:val="00B026FB"/>
    <w:rsid w:val="00B0270C"/>
    <w:rsid w:val="00B02711"/>
    <w:rsid w:val="00B02B1C"/>
    <w:rsid w:val="00B036A1"/>
    <w:rsid w:val="00B05352"/>
    <w:rsid w:val="00B0542D"/>
    <w:rsid w:val="00B05735"/>
    <w:rsid w:val="00B0575E"/>
    <w:rsid w:val="00B05807"/>
    <w:rsid w:val="00B05AA1"/>
    <w:rsid w:val="00B05C1E"/>
    <w:rsid w:val="00B07655"/>
    <w:rsid w:val="00B078D1"/>
    <w:rsid w:val="00B07945"/>
    <w:rsid w:val="00B07D3A"/>
    <w:rsid w:val="00B11056"/>
    <w:rsid w:val="00B11878"/>
    <w:rsid w:val="00B12A13"/>
    <w:rsid w:val="00B12AA0"/>
    <w:rsid w:val="00B12F43"/>
    <w:rsid w:val="00B1326F"/>
    <w:rsid w:val="00B13623"/>
    <w:rsid w:val="00B14757"/>
    <w:rsid w:val="00B14CBB"/>
    <w:rsid w:val="00B14FA9"/>
    <w:rsid w:val="00B15FDF"/>
    <w:rsid w:val="00B166D3"/>
    <w:rsid w:val="00B16CEA"/>
    <w:rsid w:val="00B1764F"/>
    <w:rsid w:val="00B2064D"/>
    <w:rsid w:val="00B22022"/>
    <w:rsid w:val="00B231AA"/>
    <w:rsid w:val="00B23424"/>
    <w:rsid w:val="00B23658"/>
    <w:rsid w:val="00B236E2"/>
    <w:rsid w:val="00B2498A"/>
    <w:rsid w:val="00B24CC5"/>
    <w:rsid w:val="00B25112"/>
    <w:rsid w:val="00B260C7"/>
    <w:rsid w:val="00B265F8"/>
    <w:rsid w:val="00B27F45"/>
    <w:rsid w:val="00B308A3"/>
    <w:rsid w:val="00B32B0B"/>
    <w:rsid w:val="00B32B40"/>
    <w:rsid w:val="00B334CE"/>
    <w:rsid w:val="00B33794"/>
    <w:rsid w:val="00B34906"/>
    <w:rsid w:val="00B34E99"/>
    <w:rsid w:val="00B35164"/>
    <w:rsid w:val="00B37C10"/>
    <w:rsid w:val="00B400B0"/>
    <w:rsid w:val="00B42392"/>
    <w:rsid w:val="00B4275C"/>
    <w:rsid w:val="00B43F81"/>
    <w:rsid w:val="00B4411F"/>
    <w:rsid w:val="00B447E0"/>
    <w:rsid w:val="00B453F2"/>
    <w:rsid w:val="00B45E77"/>
    <w:rsid w:val="00B45F4D"/>
    <w:rsid w:val="00B4768E"/>
    <w:rsid w:val="00B47B92"/>
    <w:rsid w:val="00B5142E"/>
    <w:rsid w:val="00B518D3"/>
    <w:rsid w:val="00B51A2B"/>
    <w:rsid w:val="00B52213"/>
    <w:rsid w:val="00B522CA"/>
    <w:rsid w:val="00B52462"/>
    <w:rsid w:val="00B527E8"/>
    <w:rsid w:val="00B54141"/>
    <w:rsid w:val="00B5460E"/>
    <w:rsid w:val="00B5494E"/>
    <w:rsid w:val="00B54B97"/>
    <w:rsid w:val="00B54D93"/>
    <w:rsid w:val="00B55105"/>
    <w:rsid w:val="00B556FC"/>
    <w:rsid w:val="00B55732"/>
    <w:rsid w:val="00B55CE8"/>
    <w:rsid w:val="00B55E81"/>
    <w:rsid w:val="00B56067"/>
    <w:rsid w:val="00B561A9"/>
    <w:rsid w:val="00B56396"/>
    <w:rsid w:val="00B56A0A"/>
    <w:rsid w:val="00B57C5E"/>
    <w:rsid w:val="00B601FA"/>
    <w:rsid w:val="00B61111"/>
    <w:rsid w:val="00B6248A"/>
    <w:rsid w:val="00B624D6"/>
    <w:rsid w:val="00B629A4"/>
    <w:rsid w:val="00B63E90"/>
    <w:rsid w:val="00B6492A"/>
    <w:rsid w:val="00B64D4A"/>
    <w:rsid w:val="00B65655"/>
    <w:rsid w:val="00B65E03"/>
    <w:rsid w:val="00B65EC2"/>
    <w:rsid w:val="00B668E3"/>
    <w:rsid w:val="00B70C30"/>
    <w:rsid w:val="00B71720"/>
    <w:rsid w:val="00B71746"/>
    <w:rsid w:val="00B71D98"/>
    <w:rsid w:val="00B71EA3"/>
    <w:rsid w:val="00B720CF"/>
    <w:rsid w:val="00B730B7"/>
    <w:rsid w:val="00B73616"/>
    <w:rsid w:val="00B73880"/>
    <w:rsid w:val="00B739CC"/>
    <w:rsid w:val="00B74715"/>
    <w:rsid w:val="00B74C5E"/>
    <w:rsid w:val="00B75B51"/>
    <w:rsid w:val="00B760F1"/>
    <w:rsid w:val="00B767F1"/>
    <w:rsid w:val="00B76ACC"/>
    <w:rsid w:val="00B77381"/>
    <w:rsid w:val="00B7774C"/>
    <w:rsid w:val="00B77F14"/>
    <w:rsid w:val="00B80219"/>
    <w:rsid w:val="00B80721"/>
    <w:rsid w:val="00B80A84"/>
    <w:rsid w:val="00B80A87"/>
    <w:rsid w:val="00B81019"/>
    <w:rsid w:val="00B813C7"/>
    <w:rsid w:val="00B81C3C"/>
    <w:rsid w:val="00B84521"/>
    <w:rsid w:val="00B8466C"/>
    <w:rsid w:val="00B84AF2"/>
    <w:rsid w:val="00B86215"/>
    <w:rsid w:val="00B86234"/>
    <w:rsid w:val="00B865DE"/>
    <w:rsid w:val="00B870EF"/>
    <w:rsid w:val="00B87838"/>
    <w:rsid w:val="00B90479"/>
    <w:rsid w:val="00B907E7"/>
    <w:rsid w:val="00B90FE2"/>
    <w:rsid w:val="00B9143D"/>
    <w:rsid w:val="00B918EB"/>
    <w:rsid w:val="00B9225F"/>
    <w:rsid w:val="00B92892"/>
    <w:rsid w:val="00B92BDE"/>
    <w:rsid w:val="00B92DA8"/>
    <w:rsid w:val="00B93299"/>
    <w:rsid w:val="00B932CA"/>
    <w:rsid w:val="00B93989"/>
    <w:rsid w:val="00B93E8F"/>
    <w:rsid w:val="00B9558E"/>
    <w:rsid w:val="00B96969"/>
    <w:rsid w:val="00B9743B"/>
    <w:rsid w:val="00B97B22"/>
    <w:rsid w:val="00B97C85"/>
    <w:rsid w:val="00BA01FE"/>
    <w:rsid w:val="00BA0476"/>
    <w:rsid w:val="00BA2B30"/>
    <w:rsid w:val="00BA3017"/>
    <w:rsid w:val="00BA3E72"/>
    <w:rsid w:val="00BA44E3"/>
    <w:rsid w:val="00BA4686"/>
    <w:rsid w:val="00BA4CB9"/>
    <w:rsid w:val="00BA50F1"/>
    <w:rsid w:val="00BA54B6"/>
    <w:rsid w:val="00BA6272"/>
    <w:rsid w:val="00BA67D3"/>
    <w:rsid w:val="00BA6B28"/>
    <w:rsid w:val="00BA6FBF"/>
    <w:rsid w:val="00BA7B1D"/>
    <w:rsid w:val="00BA7E9B"/>
    <w:rsid w:val="00BB0697"/>
    <w:rsid w:val="00BB1A81"/>
    <w:rsid w:val="00BB1FBC"/>
    <w:rsid w:val="00BB261E"/>
    <w:rsid w:val="00BB3924"/>
    <w:rsid w:val="00BB416A"/>
    <w:rsid w:val="00BB47D5"/>
    <w:rsid w:val="00BB5082"/>
    <w:rsid w:val="00BB6935"/>
    <w:rsid w:val="00BB6C4A"/>
    <w:rsid w:val="00BB7E27"/>
    <w:rsid w:val="00BB7EBC"/>
    <w:rsid w:val="00BC071C"/>
    <w:rsid w:val="00BC1652"/>
    <w:rsid w:val="00BC1C6B"/>
    <w:rsid w:val="00BC220F"/>
    <w:rsid w:val="00BC22BD"/>
    <w:rsid w:val="00BC232A"/>
    <w:rsid w:val="00BC2A8C"/>
    <w:rsid w:val="00BC2E0E"/>
    <w:rsid w:val="00BC3119"/>
    <w:rsid w:val="00BC3222"/>
    <w:rsid w:val="00BC37BD"/>
    <w:rsid w:val="00BC472C"/>
    <w:rsid w:val="00BC4E46"/>
    <w:rsid w:val="00BC5A7A"/>
    <w:rsid w:val="00BC5BCF"/>
    <w:rsid w:val="00BC5E2B"/>
    <w:rsid w:val="00BC6A81"/>
    <w:rsid w:val="00BC6D4E"/>
    <w:rsid w:val="00BC7FDB"/>
    <w:rsid w:val="00BD10FE"/>
    <w:rsid w:val="00BD18A6"/>
    <w:rsid w:val="00BD1987"/>
    <w:rsid w:val="00BD2CF9"/>
    <w:rsid w:val="00BD40A5"/>
    <w:rsid w:val="00BD4642"/>
    <w:rsid w:val="00BD4E6D"/>
    <w:rsid w:val="00BD5074"/>
    <w:rsid w:val="00BD549A"/>
    <w:rsid w:val="00BD5C47"/>
    <w:rsid w:val="00BD6489"/>
    <w:rsid w:val="00BD6716"/>
    <w:rsid w:val="00BD7222"/>
    <w:rsid w:val="00BD7FEF"/>
    <w:rsid w:val="00BE032C"/>
    <w:rsid w:val="00BE072F"/>
    <w:rsid w:val="00BE086C"/>
    <w:rsid w:val="00BE14DD"/>
    <w:rsid w:val="00BE246F"/>
    <w:rsid w:val="00BE2E78"/>
    <w:rsid w:val="00BE571B"/>
    <w:rsid w:val="00BE664D"/>
    <w:rsid w:val="00BE69DF"/>
    <w:rsid w:val="00BE6ECE"/>
    <w:rsid w:val="00BE6EEA"/>
    <w:rsid w:val="00BE7490"/>
    <w:rsid w:val="00BF00DF"/>
    <w:rsid w:val="00BF0214"/>
    <w:rsid w:val="00BF04B7"/>
    <w:rsid w:val="00BF082C"/>
    <w:rsid w:val="00BF1DEB"/>
    <w:rsid w:val="00BF205A"/>
    <w:rsid w:val="00BF2767"/>
    <w:rsid w:val="00BF2880"/>
    <w:rsid w:val="00BF38EB"/>
    <w:rsid w:val="00BF404B"/>
    <w:rsid w:val="00BF4254"/>
    <w:rsid w:val="00BF516F"/>
    <w:rsid w:val="00BF53A8"/>
    <w:rsid w:val="00BF5B45"/>
    <w:rsid w:val="00BF6C76"/>
    <w:rsid w:val="00BF7AFF"/>
    <w:rsid w:val="00C00D83"/>
    <w:rsid w:val="00C02741"/>
    <w:rsid w:val="00C0291A"/>
    <w:rsid w:val="00C03290"/>
    <w:rsid w:val="00C033C0"/>
    <w:rsid w:val="00C042B9"/>
    <w:rsid w:val="00C04A8E"/>
    <w:rsid w:val="00C05971"/>
    <w:rsid w:val="00C05ADB"/>
    <w:rsid w:val="00C05C43"/>
    <w:rsid w:val="00C06CAD"/>
    <w:rsid w:val="00C07029"/>
    <w:rsid w:val="00C07BE9"/>
    <w:rsid w:val="00C10004"/>
    <w:rsid w:val="00C10664"/>
    <w:rsid w:val="00C1097D"/>
    <w:rsid w:val="00C109F8"/>
    <w:rsid w:val="00C1146F"/>
    <w:rsid w:val="00C116F4"/>
    <w:rsid w:val="00C118C4"/>
    <w:rsid w:val="00C11B10"/>
    <w:rsid w:val="00C11CCE"/>
    <w:rsid w:val="00C12423"/>
    <w:rsid w:val="00C126EC"/>
    <w:rsid w:val="00C131D4"/>
    <w:rsid w:val="00C1407B"/>
    <w:rsid w:val="00C152EE"/>
    <w:rsid w:val="00C15578"/>
    <w:rsid w:val="00C156D2"/>
    <w:rsid w:val="00C1635B"/>
    <w:rsid w:val="00C17224"/>
    <w:rsid w:val="00C17279"/>
    <w:rsid w:val="00C172C4"/>
    <w:rsid w:val="00C175D5"/>
    <w:rsid w:val="00C17DC8"/>
    <w:rsid w:val="00C17F3A"/>
    <w:rsid w:val="00C200B1"/>
    <w:rsid w:val="00C20853"/>
    <w:rsid w:val="00C2086E"/>
    <w:rsid w:val="00C20DB4"/>
    <w:rsid w:val="00C21562"/>
    <w:rsid w:val="00C2195E"/>
    <w:rsid w:val="00C21BF3"/>
    <w:rsid w:val="00C22919"/>
    <w:rsid w:val="00C22BA2"/>
    <w:rsid w:val="00C22DF6"/>
    <w:rsid w:val="00C2308C"/>
    <w:rsid w:val="00C23229"/>
    <w:rsid w:val="00C239DE"/>
    <w:rsid w:val="00C2449D"/>
    <w:rsid w:val="00C24847"/>
    <w:rsid w:val="00C24A8B"/>
    <w:rsid w:val="00C24CC9"/>
    <w:rsid w:val="00C24EF4"/>
    <w:rsid w:val="00C24FF2"/>
    <w:rsid w:val="00C25539"/>
    <w:rsid w:val="00C2564B"/>
    <w:rsid w:val="00C25EE9"/>
    <w:rsid w:val="00C25F10"/>
    <w:rsid w:val="00C27213"/>
    <w:rsid w:val="00C272F5"/>
    <w:rsid w:val="00C305E0"/>
    <w:rsid w:val="00C30E03"/>
    <w:rsid w:val="00C315C1"/>
    <w:rsid w:val="00C31FC2"/>
    <w:rsid w:val="00C32CBB"/>
    <w:rsid w:val="00C33073"/>
    <w:rsid w:val="00C3378D"/>
    <w:rsid w:val="00C33B96"/>
    <w:rsid w:val="00C341F6"/>
    <w:rsid w:val="00C3454B"/>
    <w:rsid w:val="00C362F3"/>
    <w:rsid w:val="00C362F6"/>
    <w:rsid w:val="00C36E2E"/>
    <w:rsid w:val="00C400D7"/>
    <w:rsid w:val="00C408E2"/>
    <w:rsid w:val="00C414F6"/>
    <w:rsid w:val="00C41B44"/>
    <w:rsid w:val="00C4276C"/>
    <w:rsid w:val="00C43958"/>
    <w:rsid w:val="00C43F93"/>
    <w:rsid w:val="00C444F6"/>
    <w:rsid w:val="00C44541"/>
    <w:rsid w:val="00C44A5E"/>
    <w:rsid w:val="00C46623"/>
    <w:rsid w:val="00C4662C"/>
    <w:rsid w:val="00C46B79"/>
    <w:rsid w:val="00C471BC"/>
    <w:rsid w:val="00C473B2"/>
    <w:rsid w:val="00C47EE0"/>
    <w:rsid w:val="00C50663"/>
    <w:rsid w:val="00C5085F"/>
    <w:rsid w:val="00C51467"/>
    <w:rsid w:val="00C515E1"/>
    <w:rsid w:val="00C519AD"/>
    <w:rsid w:val="00C51E15"/>
    <w:rsid w:val="00C5220F"/>
    <w:rsid w:val="00C52938"/>
    <w:rsid w:val="00C52A7B"/>
    <w:rsid w:val="00C53AD3"/>
    <w:rsid w:val="00C540FB"/>
    <w:rsid w:val="00C55038"/>
    <w:rsid w:val="00C55A91"/>
    <w:rsid w:val="00C55BC4"/>
    <w:rsid w:val="00C56D3C"/>
    <w:rsid w:val="00C574D5"/>
    <w:rsid w:val="00C60B58"/>
    <w:rsid w:val="00C60C2D"/>
    <w:rsid w:val="00C60F05"/>
    <w:rsid w:val="00C6152A"/>
    <w:rsid w:val="00C64ABD"/>
    <w:rsid w:val="00C64D07"/>
    <w:rsid w:val="00C64E18"/>
    <w:rsid w:val="00C65582"/>
    <w:rsid w:val="00C6661C"/>
    <w:rsid w:val="00C668B6"/>
    <w:rsid w:val="00C674A0"/>
    <w:rsid w:val="00C67967"/>
    <w:rsid w:val="00C67ABB"/>
    <w:rsid w:val="00C700C4"/>
    <w:rsid w:val="00C70631"/>
    <w:rsid w:val="00C70CAF"/>
    <w:rsid w:val="00C71EB6"/>
    <w:rsid w:val="00C72BF8"/>
    <w:rsid w:val="00C7304C"/>
    <w:rsid w:val="00C73B04"/>
    <w:rsid w:val="00C75DFF"/>
    <w:rsid w:val="00C760C5"/>
    <w:rsid w:val="00C76165"/>
    <w:rsid w:val="00C76667"/>
    <w:rsid w:val="00C7676E"/>
    <w:rsid w:val="00C767FB"/>
    <w:rsid w:val="00C774E6"/>
    <w:rsid w:val="00C810B0"/>
    <w:rsid w:val="00C81D69"/>
    <w:rsid w:val="00C82453"/>
    <w:rsid w:val="00C82A65"/>
    <w:rsid w:val="00C836FA"/>
    <w:rsid w:val="00C8410F"/>
    <w:rsid w:val="00C841DF"/>
    <w:rsid w:val="00C8437A"/>
    <w:rsid w:val="00C84924"/>
    <w:rsid w:val="00C85C23"/>
    <w:rsid w:val="00C863C5"/>
    <w:rsid w:val="00C8671C"/>
    <w:rsid w:val="00C86B69"/>
    <w:rsid w:val="00C87653"/>
    <w:rsid w:val="00C87C54"/>
    <w:rsid w:val="00C87F7C"/>
    <w:rsid w:val="00C90DB0"/>
    <w:rsid w:val="00C90E13"/>
    <w:rsid w:val="00C912AD"/>
    <w:rsid w:val="00C939BB"/>
    <w:rsid w:val="00C93EFC"/>
    <w:rsid w:val="00C94353"/>
    <w:rsid w:val="00C943EA"/>
    <w:rsid w:val="00C9499E"/>
    <w:rsid w:val="00C95616"/>
    <w:rsid w:val="00C97E8C"/>
    <w:rsid w:val="00CA1864"/>
    <w:rsid w:val="00CA1956"/>
    <w:rsid w:val="00CA29BC"/>
    <w:rsid w:val="00CA2A8B"/>
    <w:rsid w:val="00CA3C9E"/>
    <w:rsid w:val="00CA3E75"/>
    <w:rsid w:val="00CA411A"/>
    <w:rsid w:val="00CA4552"/>
    <w:rsid w:val="00CA45BE"/>
    <w:rsid w:val="00CA4B4E"/>
    <w:rsid w:val="00CA5665"/>
    <w:rsid w:val="00CA57D5"/>
    <w:rsid w:val="00CA5808"/>
    <w:rsid w:val="00CB05DA"/>
    <w:rsid w:val="00CB0DC8"/>
    <w:rsid w:val="00CB0E3F"/>
    <w:rsid w:val="00CB0FA8"/>
    <w:rsid w:val="00CB104B"/>
    <w:rsid w:val="00CB252D"/>
    <w:rsid w:val="00CB29C2"/>
    <w:rsid w:val="00CB2C92"/>
    <w:rsid w:val="00CB34BF"/>
    <w:rsid w:val="00CB41E1"/>
    <w:rsid w:val="00CB45B8"/>
    <w:rsid w:val="00CB4B93"/>
    <w:rsid w:val="00CB5161"/>
    <w:rsid w:val="00CB56FB"/>
    <w:rsid w:val="00CB6855"/>
    <w:rsid w:val="00CB7F85"/>
    <w:rsid w:val="00CC002E"/>
    <w:rsid w:val="00CC02A9"/>
    <w:rsid w:val="00CC0B08"/>
    <w:rsid w:val="00CC0E5C"/>
    <w:rsid w:val="00CC105F"/>
    <w:rsid w:val="00CC1DA6"/>
    <w:rsid w:val="00CC213F"/>
    <w:rsid w:val="00CC276B"/>
    <w:rsid w:val="00CC2AFD"/>
    <w:rsid w:val="00CC2C3D"/>
    <w:rsid w:val="00CC3068"/>
    <w:rsid w:val="00CC30F8"/>
    <w:rsid w:val="00CC4116"/>
    <w:rsid w:val="00CC57FD"/>
    <w:rsid w:val="00CC6433"/>
    <w:rsid w:val="00CC64EA"/>
    <w:rsid w:val="00CC76A1"/>
    <w:rsid w:val="00CC7B46"/>
    <w:rsid w:val="00CD045A"/>
    <w:rsid w:val="00CD0A41"/>
    <w:rsid w:val="00CD0D5E"/>
    <w:rsid w:val="00CD12A4"/>
    <w:rsid w:val="00CD1893"/>
    <w:rsid w:val="00CD22E5"/>
    <w:rsid w:val="00CD237C"/>
    <w:rsid w:val="00CD241D"/>
    <w:rsid w:val="00CD27D9"/>
    <w:rsid w:val="00CD3DA0"/>
    <w:rsid w:val="00CD3E23"/>
    <w:rsid w:val="00CD3E5B"/>
    <w:rsid w:val="00CD40EA"/>
    <w:rsid w:val="00CD6B0C"/>
    <w:rsid w:val="00CD6C2A"/>
    <w:rsid w:val="00CD7938"/>
    <w:rsid w:val="00CE0901"/>
    <w:rsid w:val="00CE0EE6"/>
    <w:rsid w:val="00CE0FF2"/>
    <w:rsid w:val="00CE1685"/>
    <w:rsid w:val="00CE1E3F"/>
    <w:rsid w:val="00CE297D"/>
    <w:rsid w:val="00CE2CDF"/>
    <w:rsid w:val="00CE2FB1"/>
    <w:rsid w:val="00CE39A6"/>
    <w:rsid w:val="00CE3AA4"/>
    <w:rsid w:val="00CE4933"/>
    <w:rsid w:val="00CE4E27"/>
    <w:rsid w:val="00CE51F5"/>
    <w:rsid w:val="00CE527B"/>
    <w:rsid w:val="00CE5A9F"/>
    <w:rsid w:val="00CE5E00"/>
    <w:rsid w:val="00CE6C5F"/>
    <w:rsid w:val="00CE74CB"/>
    <w:rsid w:val="00CF00E4"/>
    <w:rsid w:val="00CF0511"/>
    <w:rsid w:val="00CF07BB"/>
    <w:rsid w:val="00CF0F7D"/>
    <w:rsid w:val="00CF1027"/>
    <w:rsid w:val="00CF12A7"/>
    <w:rsid w:val="00CF132A"/>
    <w:rsid w:val="00CF1DAD"/>
    <w:rsid w:val="00CF27F1"/>
    <w:rsid w:val="00CF291C"/>
    <w:rsid w:val="00CF3241"/>
    <w:rsid w:val="00CF3329"/>
    <w:rsid w:val="00CF399E"/>
    <w:rsid w:val="00CF4534"/>
    <w:rsid w:val="00CF4E1D"/>
    <w:rsid w:val="00CF5A44"/>
    <w:rsid w:val="00CF6B82"/>
    <w:rsid w:val="00D00AFF"/>
    <w:rsid w:val="00D0179F"/>
    <w:rsid w:val="00D01873"/>
    <w:rsid w:val="00D02C73"/>
    <w:rsid w:val="00D04A21"/>
    <w:rsid w:val="00D05331"/>
    <w:rsid w:val="00D056C8"/>
    <w:rsid w:val="00D05A40"/>
    <w:rsid w:val="00D05B07"/>
    <w:rsid w:val="00D05BF7"/>
    <w:rsid w:val="00D060CA"/>
    <w:rsid w:val="00D06A4B"/>
    <w:rsid w:val="00D07172"/>
    <w:rsid w:val="00D07E81"/>
    <w:rsid w:val="00D1013E"/>
    <w:rsid w:val="00D10D6A"/>
    <w:rsid w:val="00D10F05"/>
    <w:rsid w:val="00D111C6"/>
    <w:rsid w:val="00D12BE0"/>
    <w:rsid w:val="00D13520"/>
    <w:rsid w:val="00D144B7"/>
    <w:rsid w:val="00D146F0"/>
    <w:rsid w:val="00D14BDD"/>
    <w:rsid w:val="00D15EDB"/>
    <w:rsid w:val="00D160CB"/>
    <w:rsid w:val="00D166F8"/>
    <w:rsid w:val="00D1791A"/>
    <w:rsid w:val="00D20230"/>
    <w:rsid w:val="00D20AB9"/>
    <w:rsid w:val="00D20F26"/>
    <w:rsid w:val="00D21F2A"/>
    <w:rsid w:val="00D229F7"/>
    <w:rsid w:val="00D2377A"/>
    <w:rsid w:val="00D257E8"/>
    <w:rsid w:val="00D25B18"/>
    <w:rsid w:val="00D25E7F"/>
    <w:rsid w:val="00D26B1D"/>
    <w:rsid w:val="00D27033"/>
    <w:rsid w:val="00D27770"/>
    <w:rsid w:val="00D305EF"/>
    <w:rsid w:val="00D30D55"/>
    <w:rsid w:val="00D31B66"/>
    <w:rsid w:val="00D3219B"/>
    <w:rsid w:val="00D32A48"/>
    <w:rsid w:val="00D32BB9"/>
    <w:rsid w:val="00D33419"/>
    <w:rsid w:val="00D33BCB"/>
    <w:rsid w:val="00D3431D"/>
    <w:rsid w:val="00D345FE"/>
    <w:rsid w:val="00D356E3"/>
    <w:rsid w:val="00D357D7"/>
    <w:rsid w:val="00D35CD7"/>
    <w:rsid w:val="00D35F93"/>
    <w:rsid w:val="00D36E86"/>
    <w:rsid w:val="00D37308"/>
    <w:rsid w:val="00D40E47"/>
    <w:rsid w:val="00D411D3"/>
    <w:rsid w:val="00D41497"/>
    <w:rsid w:val="00D4255A"/>
    <w:rsid w:val="00D429F1"/>
    <w:rsid w:val="00D43784"/>
    <w:rsid w:val="00D4700E"/>
    <w:rsid w:val="00D47C17"/>
    <w:rsid w:val="00D47ECB"/>
    <w:rsid w:val="00D5040F"/>
    <w:rsid w:val="00D50425"/>
    <w:rsid w:val="00D5051B"/>
    <w:rsid w:val="00D50614"/>
    <w:rsid w:val="00D50658"/>
    <w:rsid w:val="00D50F73"/>
    <w:rsid w:val="00D511E6"/>
    <w:rsid w:val="00D51C4C"/>
    <w:rsid w:val="00D52E60"/>
    <w:rsid w:val="00D54E42"/>
    <w:rsid w:val="00D54FD5"/>
    <w:rsid w:val="00D55FED"/>
    <w:rsid w:val="00D56662"/>
    <w:rsid w:val="00D57460"/>
    <w:rsid w:val="00D57B82"/>
    <w:rsid w:val="00D601A2"/>
    <w:rsid w:val="00D60EB7"/>
    <w:rsid w:val="00D617A4"/>
    <w:rsid w:val="00D61E9F"/>
    <w:rsid w:val="00D62E46"/>
    <w:rsid w:val="00D634F8"/>
    <w:rsid w:val="00D63AFC"/>
    <w:rsid w:val="00D650D6"/>
    <w:rsid w:val="00D65EA5"/>
    <w:rsid w:val="00D6618F"/>
    <w:rsid w:val="00D66FF3"/>
    <w:rsid w:val="00D675B4"/>
    <w:rsid w:val="00D70645"/>
    <w:rsid w:val="00D70ED7"/>
    <w:rsid w:val="00D71707"/>
    <w:rsid w:val="00D72DAA"/>
    <w:rsid w:val="00D7321A"/>
    <w:rsid w:val="00D73258"/>
    <w:rsid w:val="00D74304"/>
    <w:rsid w:val="00D74779"/>
    <w:rsid w:val="00D748A7"/>
    <w:rsid w:val="00D75620"/>
    <w:rsid w:val="00D7627C"/>
    <w:rsid w:val="00D76B48"/>
    <w:rsid w:val="00D808DD"/>
    <w:rsid w:val="00D80AD7"/>
    <w:rsid w:val="00D80E03"/>
    <w:rsid w:val="00D81747"/>
    <w:rsid w:val="00D81D35"/>
    <w:rsid w:val="00D81E47"/>
    <w:rsid w:val="00D828E0"/>
    <w:rsid w:val="00D83534"/>
    <w:rsid w:val="00D842DF"/>
    <w:rsid w:val="00D84985"/>
    <w:rsid w:val="00D85A68"/>
    <w:rsid w:val="00D85BB9"/>
    <w:rsid w:val="00D86043"/>
    <w:rsid w:val="00D87107"/>
    <w:rsid w:val="00D91A5C"/>
    <w:rsid w:val="00D91CA5"/>
    <w:rsid w:val="00D91EC3"/>
    <w:rsid w:val="00D91F6F"/>
    <w:rsid w:val="00D92AEA"/>
    <w:rsid w:val="00D93406"/>
    <w:rsid w:val="00D93BD4"/>
    <w:rsid w:val="00D93DE1"/>
    <w:rsid w:val="00D946C5"/>
    <w:rsid w:val="00D94924"/>
    <w:rsid w:val="00D95058"/>
    <w:rsid w:val="00D95257"/>
    <w:rsid w:val="00D95859"/>
    <w:rsid w:val="00D95868"/>
    <w:rsid w:val="00D95BD2"/>
    <w:rsid w:val="00D9683F"/>
    <w:rsid w:val="00D96B3A"/>
    <w:rsid w:val="00D96BB3"/>
    <w:rsid w:val="00D96F05"/>
    <w:rsid w:val="00D971A0"/>
    <w:rsid w:val="00DA01EC"/>
    <w:rsid w:val="00DA181A"/>
    <w:rsid w:val="00DA19B1"/>
    <w:rsid w:val="00DA1A8E"/>
    <w:rsid w:val="00DA1CB2"/>
    <w:rsid w:val="00DA1DE3"/>
    <w:rsid w:val="00DA268C"/>
    <w:rsid w:val="00DA26CF"/>
    <w:rsid w:val="00DA3476"/>
    <w:rsid w:val="00DA35A0"/>
    <w:rsid w:val="00DA39B5"/>
    <w:rsid w:val="00DA42BA"/>
    <w:rsid w:val="00DA503F"/>
    <w:rsid w:val="00DA56B5"/>
    <w:rsid w:val="00DA6215"/>
    <w:rsid w:val="00DA67A1"/>
    <w:rsid w:val="00DB198C"/>
    <w:rsid w:val="00DB28C0"/>
    <w:rsid w:val="00DB2B0F"/>
    <w:rsid w:val="00DB3117"/>
    <w:rsid w:val="00DB39B0"/>
    <w:rsid w:val="00DB3ADB"/>
    <w:rsid w:val="00DB3B1E"/>
    <w:rsid w:val="00DB480B"/>
    <w:rsid w:val="00DB4A2E"/>
    <w:rsid w:val="00DB4F71"/>
    <w:rsid w:val="00DB52CC"/>
    <w:rsid w:val="00DB55DC"/>
    <w:rsid w:val="00DB5B87"/>
    <w:rsid w:val="00DB60C7"/>
    <w:rsid w:val="00DB65F5"/>
    <w:rsid w:val="00DB6C31"/>
    <w:rsid w:val="00DB6DB6"/>
    <w:rsid w:val="00DB7C15"/>
    <w:rsid w:val="00DC044F"/>
    <w:rsid w:val="00DC05BC"/>
    <w:rsid w:val="00DC09DF"/>
    <w:rsid w:val="00DC1018"/>
    <w:rsid w:val="00DC1500"/>
    <w:rsid w:val="00DC1D99"/>
    <w:rsid w:val="00DC1DFF"/>
    <w:rsid w:val="00DC21DD"/>
    <w:rsid w:val="00DC44FC"/>
    <w:rsid w:val="00DC452E"/>
    <w:rsid w:val="00DC5705"/>
    <w:rsid w:val="00DC5882"/>
    <w:rsid w:val="00DC612D"/>
    <w:rsid w:val="00DC6943"/>
    <w:rsid w:val="00DD011B"/>
    <w:rsid w:val="00DD0833"/>
    <w:rsid w:val="00DD09CC"/>
    <w:rsid w:val="00DD11CF"/>
    <w:rsid w:val="00DD122B"/>
    <w:rsid w:val="00DD127F"/>
    <w:rsid w:val="00DD1480"/>
    <w:rsid w:val="00DD1B9D"/>
    <w:rsid w:val="00DD2194"/>
    <w:rsid w:val="00DD2A3C"/>
    <w:rsid w:val="00DD3B07"/>
    <w:rsid w:val="00DD3FAA"/>
    <w:rsid w:val="00DD6F05"/>
    <w:rsid w:val="00DD7C3B"/>
    <w:rsid w:val="00DD7F14"/>
    <w:rsid w:val="00DE0D20"/>
    <w:rsid w:val="00DE1D3C"/>
    <w:rsid w:val="00DE1EB6"/>
    <w:rsid w:val="00DE22A6"/>
    <w:rsid w:val="00DE3219"/>
    <w:rsid w:val="00DE3511"/>
    <w:rsid w:val="00DE354B"/>
    <w:rsid w:val="00DE391D"/>
    <w:rsid w:val="00DE3C01"/>
    <w:rsid w:val="00DE4955"/>
    <w:rsid w:val="00DE4B43"/>
    <w:rsid w:val="00DE5671"/>
    <w:rsid w:val="00DE5F44"/>
    <w:rsid w:val="00DE63E2"/>
    <w:rsid w:val="00DE7058"/>
    <w:rsid w:val="00DE7137"/>
    <w:rsid w:val="00DE75F4"/>
    <w:rsid w:val="00DF04F2"/>
    <w:rsid w:val="00DF08A7"/>
    <w:rsid w:val="00DF0C63"/>
    <w:rsid w:val="00DF1524"/>
    <w:rsid w:val="00DF156E"/>
    <w:rsid w:val="00DF24B0"/>
    <w:rsid w:val="00DF2E32"/>
    <w:rsid w:val="00DF30C4"/>
    <w:rsid w:val="00DF3B0E"/>
    <w:rsid w:val="00DF433C"/>
    <w:rsid w:val="00DF4F4E"/>
    <w:rsid w:val="00DF72BE"/>
    <w:rsid w:val="00DF742D"/>
    <w:rsid w:val="00E001BB"/>
    <w:rsid w:val="00E01642"/>
    <w:rsid w:val="00E01CB7"/>
    <w:rsid w:val="00E023C4"/>
    <w:rsid w:val="00E03D5B"/>
    <w:rsid w:val="00E0535C"/>
    <w:rsid w:val="00E06868"/>
    <w:rsid w:val="00E06ACF"/>
    <w:rsid w:val="00E0707C"/>
    <w:rsid w:val="00E1015B"/>
    <w:rsid w:val="00E10393"/>
    <w:rsid w:val="00E10A9C"/>
    <w:rsid w:val="00E113EA"/>
    <w:rsid w:val="00E1153B"/>
    <w:rsid w:val="00E11B03"/>
    <w:rsid w:val="00E11B46"/>
    <w:rsid w:val="00E11BB3"/>
    <w:rsid w:val="00E122C2"/>
    <w:rsid w:val="00E122E4"/>
    <w:rsid w:val="00E123DE"/>
    <w:rsid w:val="00E12BE5"/>
    <w:rsid w:val="00E12FB0"/>
    <w:rsid w:val="00E140B0"/>
    <w:rsid w:val="00E14425"/>
    <w:rsid w:val="00E15072"/>
    <w:rsid w:val="00E15A46"/>
    <w:rsid w:val="00E175A3"/>
    <w:rsid w:val="00E17A1D"/>
    <w:rsid w:val="00E17CA1"/>
    <w:rsid w:val="00E20F6F"/>
    <w:rsid w:val="00E21CA2"/>
    <w:rsid w:val="00E22601"/>
    <w:rsid w:val="00E228D1"/>
    <w:rsid w:val="00E22B94"/>
    <w:rsid w:val="00E22CDB"/>
    <w:rsid w:val="00E24BEB"/>
    <w:rsid w:val="00E24D2B"/>
    <w:rsid w:val="00E2514B"/>
    <w:rsid w:val="00E25631"/>
    <w:rsid w:val="00E25F66"/>
    <w:rsid w:val="00E26A16"/>
    <w:rsid w:val="00E26A2E"/>
    <w:rsid w:val="00E26AF2"/>
    <w:rsid w:val="00E30096"/>
    <w:rsid w:val="00E30430"/>
    <w:rsid w:val="00E304D5"/>
    <w:rsid w:val="00E30FD8"/>
    <w:rsid w:val="00E31F70"/>
    <w:rsid w:val="00E329F6"/>
    <w:rsid w:val="00E33C6D"/>
    <w:rsid w:val="00E34AC3"/>
    <w:rsid w:val="00E35112"/>
    <w:rsid w:val="00E351B6"/>
    <w:rsid w:val="00E35292"/>
    <w:rsid w:val="00E356A5"/>
    <w:rsid w:val="00E35991"/>
    <w:rsid w:val="00E36ADE"/>
    <w:rsid w:val="00E36D53"/>
    <w:rsid w:val="00E3742B"/>
    <w:rsid w:val="00E37869"/>
    <w:rsid w:val="00E37BAD"/>
    <w:rsid w:val="00E40B7A"/>
    <w:rsid w:val="00E426E7"/>
    <w:rsid w:val="00E437F4"/>
    <w:rsid w:val="00E437FB"/>
    <w:rsid w:val="00E43874"/>
    <w:rsid w:val="00E43C16"/>
    <w:rsid w:val="00E453FC"/>
    <w:rsid w:val="00E47227"/>
    <w:rsid w:val="00E478B2"/>
    <w:rsid w:val="00E47BD3"/>
    <w:rsid w:val="00E502BB"/>
    <w:rsid w:val="00E509AF"/>
    <w:rsid w:val="00E50BC9"/>
    <w:rsid w:val="00E50E21"/>
    <w:rsid w:val="00E517E2"/>
    <w:rsid w:val="00E517F4"/>
    <w:rsid w:val="00E51ECE"/>
    <w:rsid w:val="00E525EC"/>
    <w:rsid w:val="00E52A05"/>
    <w:rsid w:val="00E531F4"/>
    <w:rsid w:val="00E53C91"/>
    <w:rsid w:val="00E53C94"/>
    <w:rsid w:val="00E54484"/>
    <w:rsid w:val="00E54FA2"/>
    <w:rsid w:val="00E5522E"/>
    <w:rsid w:val="00E55ADE"/>
    <w:rsid w:val="00E56290"/>
    <w:rsid w:val="00E562B7"/>
    <w:rsid w:val="00E576CA"/>
    <w:rsid w:val="00E57C34"/>
    <w:rsid w:val="00E57C8B"/>
    <w:rsid w:val="00E618F2"/>
    <w:rsid w:val="00E61D59"/>
    <w:rsid w:val="00E620F7"/>
    <w:rsid w:val="00E629EC"/>
    <w:rsid w:val="00E63541"/>
    <w:rsid w:val="00E64586"/>
    <w:rsid w:val="00E64740"/>
    <w:rsid w:val="00E65381"/>
    <w:rsid w:val="00E66C08"/>
    <w:rsid w:val="00E66FA6"/>
    <w:rsid w:val="00E6731A"/>
    <w:rsid w:val="00E723A4"/>
    <w:rsid w:val="00E72799"/>
    <w:rsid w:val="00E72C65"/>
    <w:rsid w:val="00E73607"/>
    <w:rsid w:val="00E7368D"/>
    <w:rsid w:val="00E73D02"/>
    <w:rsid w:val="00E74374"/>
    <w:rsid w:val="00E74B66"/>
    <w:rsid w:val="00E74D68"/>
    <w:rsid w:val="00E74DDC"/>
    <w:rsid w:val="00E75923"/>
    <w:rsid w:val="00E75E71"/>
    <w:rsid w:val="00E76547"/>
    <w:rsid w:val="00E766FE"/>
    <w:rsid w:val="00E77924"/>
    <w:rsid w:val="00E77C3F"/>
    <w:rsid w:val="00E812A8"/>
    <w:rsid w:val="00E814DC"/>
    <w:rsid w:val="00E81BBD"/>
    <w:rsid w:val="00E81D0D"/>
    <w:rsid w:val="00E8481D"/>
    <w:rsid w:val="00E84E4D"/>
    <w:rsid w:val="00E85A48"/>
    <w:rsid w:val="00E8600C"/>
    <w:rsid w:val="00E86BE5"/>
    <w:rsid w:val="00E86C8F"/>
    <w:rsid w:val="00E87255"/>
    <w:rsid w:val="00E87989"/>
    <w:rsid w:val="00E87D24"/>
    <w:rsid w:val="00E90487"/>
    <w:rsid w:val="00E90D04"/>
    <w:rsid w:val="00E919BE"/>
    <w:rsid w:val="00E919C1"/>
    <w:rsid w:val="00E91A98"/>
    <w:rsid w:val="00E928FF"/>
    <w:rsid w:val="00E94CE9"/>
    <w:rsid w:val="00E95577"/>
    <w:rsid w:val="00E958C9"/>
    <w:rsid w:val="00E95918"/>
    <w:rsid w:val="00E96170"/>
    <w:rsid w:val="00E96284"/>
    <w:rsid w:val="00E964AE"/>
    <w:rsid w:val="00E97931"/>
    <w:rsid w:val="00E9797E"/>
    <w:rsid w:val="00EA08E2"/>
    <w:rsid w:val="00EA0B56"/>
    <w:rsid w:val="00EA120E"/>
    <w:rsid w:val="00EA1F80"/>
    <w:rsid w:val="00EA2B89"/>
    <w:rsid w:val="00EA2DAC"/>
    <w:rsid w:val="00EA4ADE"/>
    <w:rsid w:val="00EA4E90"/>
    <w:rsid w:val="00EA4F97"/>
    <w:rsid w:val="00EA5389"/>
    <w:rsid w:val="00EA5EBD"/>
    <w:rsid w:val="00EA648E"/>
    <w:rsid w:val="00EA71B3"/>
    <w:rsid w:val="00EB036B"/>
    <w:rsid w:val="00EB03E1"/>
    <w:rsid w:val="00EB0BBB"/>
    <w:rsid w:val="00EB0CF5"/>
    <w:rsid w:val="00EB0D10"/>
    <w:rsid w:val="00EB3297"/>
    <w:rsid w:val="00EB4753"/>
    <w:rsid w:val="00EB548D"/>
    <w:rsid w:val="00EB5E3E"/>
    <w:rsid w:val="00EB63AE"/>
    <w:rsid w:val="00EB6FA2"/>
    <w:rsid w:val="00EB75DE"/>
    <w:rsid w:val="00EB7BBF"/>
    <w:rsid w:val="00EC01C6"/>
    <w:rsid w:val="00EC1077"/>
    <w:rsid w:val="00EC1D0E"/>
    <w:rsid w:val="00EC20B7"/>
    <w:rsid w:val="00EC2863"/>
    <w:rsid w:val="00EC30FA"/>
    <w:rsid w:val="00EC3847"/>
    <w:rsid w:val="00EC422C"/>
    <w:rsid w:val="00EC4243"/>
    <w:rsid w:val="00EC517E"/>
    <w:rsid w:val="00EC5478"/>
    <w:rsid w:val="00EC5545"/>
    <w:rsid w:val="00EC5C6E"/>
    <w:rsid w:val="00EC641B"/>
    <w:rsid w:val="00EC6658"/>
    <w:rsid w:val="00EC66FD"/>
    <w:rsid w:val="00EC7211"/>
    <w:rsid w:val="00EC7E33"/>
    <w:rsid w:val="00ED0B97"/>
    <w:rsid w:val="00ED10C7"/>
    <w:rsid w:val="00ED2A32"/>
    <w:rsid w:val="00ED2C5A"/>
    <w:rsid w:val="00ED326D"/>
    <w:rsid w:val="00ED3FC5"/>
    <w:rsid w:val="00ED45FC"/>
    <w:rsid w:val="00ED539F"/>
    <w:rsid w:val="00ED5891"/>
    <w:rsid w:val="00ED5F11"/>
    <w:rsid w:val="00ED67D3"/>
    <w:rsid w:val="00ED6B36"/>
    <w:rsid w:val="00ED7A57"/>
    <w:rsid w:val="00ED7CF9"/>
    <w:rsid w:val="00EE0555"/>
    <w:rsid w:val="00EE068B"/>
    <w:rsid w:val="00EE230D"/>
    <w:rsid w:val="00EE26F9"/>
    <w:rsid w:val="00EE2CFC"/>
    <w:rsid w:val="00EE51A2"/>
    <w:rsid w:val="00EE5AE4"/>
    <w:rsid w:val="00EE5E16"/>
    <w:rsid w:val="00EE610C"/>
    <w:rsid w:val="00EE6317"/>
    <w:rsid w:val="00EE6FF4"/>
    <w:rsid w:val="00EE7445"/>
    <w:rsid w:val="00EE754C"/>
    <w:rsid w:val="00EE7A7D"/>
    <w:rsid w:val="00EE7B68"/>
    <w:rsid w:val="00EF0BA4"/>
    <w:rsid w:val="00EF199E"/>
    <w:rsid w:val="00EF1AA5"/>
    <w:rsid w:val="00EF2C5B"/>
    <w:rsid w:val="00EF35C8"/>
    <w:rsid w:val="00EF4419"/>
    <w:rsid w:val="00EF443C"/>
    <w:rsid w:val="00EF524E"/>
    <w:rsid w:val="00EF6E38"/>
    <w:rsid w:val="00EF7FAE"/>
    <w:rsid w:val="00F00C60"/>
    <w:rsid w:val="00F015CC"/>
    <w:rsid w:val="00F0189C"/>
    <w:rsid w:val="00F0237B"/>
    <w:rsid w:val="00F023BB"/>
    <w:rsid w:val="00F02A81"/>
    <w:rsid w:val="00F02D8C"/>
    <w:rsid w:val="00F037E0"/>
    <w:rsid w:val="00F03B46"/>
    <w:rsid w:val="00F03CAC"/>
    <w:rsid w:val="00F04404"/>
    <w:rsid w:val="00F049FE"/>
    <w:rsid w:val="00F05179"/>
    <w:rsid w:val="00F053A9"/>
    <w:rsid w:val="00F05762"/>
    <w:rsid w:val="00F0582A"/>
    <w:rsid w:val="00F05C22"/>
    <w:rsid w:val="00F05DF5"/>
    <w:rsid w:val="00F06B5E"/>
    <w:rsid w:val="00F06F57"/>
    <w:rsid w:val="00F06F74"/>
    <w:rsid w:val="00F0790E"/>
    <w:rsid w:val="00F07B4A"/>
    <w:rsid w:val="00F10058"/>
    <w:rsid w:val="00F115A2"/>
    <w:rsid w:val="00F1188B"/>
    <w:rsid w:val="00F11C66"/>
    <w:rsid w:val="00F1251A"/>
    <w:rsid w:val="00F1251E"/>
    <w:rsid w:val="00F12E48"/>
    <w:rsid w:val="00F13645"/>
    <w:rsid w:val="00F13B98"/>
    <w:rsid w:val="00F13C03"/>
    <w:rsid w:val="00F13D17"/>
    <w:rsid w:val="00F14014"/>
    <w:rsid w:val="00F140E9"/>
    <w:rsid w:val="00F14551"/>
    <w:rsid w:val="00F14B5E"/>
    <w:rsid w:val="00F15007"/>
    <w:rsid w:val="00F156D9"/>
    <w:rsid w:val="00F157D8"/>
    <w:rsid w:val="00F15D42"/>
    <w:rsid w:val="00F16E87"/>
    <w:rsid w:val="00F17AF3"/>
    <w:rsid w:val="00F17CF9"/>
    <w:rsid w:val="00F2137C"/>
    <w:rsid w:val="00F215BF"/>
    <w:rsid w:val="00F21D43"/>
    <w:rsid w:val="00F2206B"/>
    <w:rsid w:val="00F220C6"/>
    <w:rsid w:val="00F22756"/>
    <w:rsid w:val="00F23033"/>
    <w:rsid w:val="00F23378"/>
    <w:rsid w:val="00F238C3"/>
    <w:rsid w:val="00F24704"/>
    <w:rsid w:val="00F257A4"/>
    <w:rsid w:val="00F257F6"/>
    <w:rsid w:val="00F25C0A"/>
    <w:rsid w:val="00F265B9"/>
    <w:rsid w:val="00F2788D"/>
    <w:rsid w:val="00F317BA"/>
    <w:rsid w:val="00F31D43"/>
    <w:rsid w:val="00F3295E"/>
    <w:rsid w:val="00F32E02"/>
    <w:rsid w:val="00F33595"/>
    <w:rsid w:val="00F336DC"/>
    <w:rsid w:val="00F33FDA"/>
    <w:rsid w:val="00F34195"/>
    <w:rsid w:val="00F34617"/>
    <w:rsid w:val="00F3497D"/>
    <w:rsid w:val="00F34C1D"/>
    <w:rsid w:val="00F3596E"/>
    <w:rsid w:val="00F35EB6"/>
    <w:rsid w:val="00F37543"/>
    <w:rsid w:val="00F37BC3"/>
    <w:rsid w:val="00F37E61"/>
    <w:rsid w:val="00F37F3B"/>
    <w:rsid w:val="00F403AC"/>
    <w:rsid w:val="00F40EA4"/>
    <w:rsid w:val="00F427EE"/>
    <w:rsid w:val="00F42ACE"/>
    <w:rsid w:val="00F449D9"/>
    <w:rsid w:val="00F44E90"/>
    <w:rsid w:val="00F45223"/>
    <w:rsid w:val="00F45578"/>
    <w:rsid w:val="00F45A9E"/>
    <w:rsid w:val="00F46278"/>
    <w:rsid w:val="00F471DE"/>
    <w:rsid w:val="00F471F2"/>
    <w:rsid w:val="00F478D9"/>
    <w:rsid w:val="00F4791A"/>
    <w:rsid w:val="00F50CB9"/>
    <w:rsid w:val="00F50DB3"/>
    <w:rsid w:val="00F5130C"/>
    <w:rsid w:val="00F51F1B"/>
    <w:rsid w:val="00F528A4"/>
    <w:rsid w:val="00F52B65"/>
    <w:rsid w:val="00F530EC"/>
    <w:rsid w:val="00F53131"/>
    <w:rsid w:val="00F533E4"/>
    <w:rsid w:val="00F53DFA"/>
    <w:rsid w:val="00F540D3"/>
    <w:rsid w:val="00F546E5"/>
    <w:rsid w:val="00F54B37"/>
    <w:rsid w:val="00F5730C"/>
    <w:rsid w:val="00F5771B"/>
    <w:rsid w:val="00F57F07"/>
    <w:rsid w:val="00F60333"/>
    <w:rsid w:val="00F6097F"/>
    <w:rsid w:val="00F60C7F"/>
    <w:rsid w:val="00F6164C"/>
    <w:rsid w:val="00F6168D"/>
    <w:rsid w:val="00F629AC"/>
    <w:rsid w:val="00F62B7F"/>
    <w:rsid w:val="00F630A1"/>
    <w:rsid w:val="00F636EA"/>
    <w:rsid w:val="00F63A32"/>
    <w:rsid w:val="00F6492A"/>
    <w:rsid w:val="00F64F91"/>
    <w:rsid w:val="00F655E2"/>
    <w:rsid w:val="00F65DB9"/>
    <w:rsid w:val="00F66136"/>
    <w:rsid w:val="00F67871"/>
    <w:rsid w:val="00F702C1"/>
    <w:rsid w:val="00F703FD"/>
    <w:rsid w:val="00F70944"/>
    <w:rsid w:val="00F70957"/>
    <w:rsid w:val="00F70991"/>
    <w:rsid w:val="00F709FA"/>
    <w:rsid w:val="00F70F6D"/>
    <w:rsid w:val="00F70FC9"/>
    <w:rsid w:val="00F71441"/>
    <w:rsid w:val="00F71864"/>
    <w:rsid w:val="00F71A1D"/>
    <w:rsid w:val="00F71DA9"/>
    <w:rsid w:val="00F72677"/>
    <w:rsid w:val="00F72A16"/>
    <w:rsid w:val="00F72F9D"/>
    <w:rsid w:val="00F73427"/>
    <w:rsid w:val="00F74301"/>
    <w:rsid w:val="00F74B32"/>
    <w:rsid w:val="00F76C14"/>
    <w:rsid w:val="00F76CE4"/>
    <w:rsid w:val="00F76D82"/>
    <w:rsid w:val="00F76EF0"/>
    <w:rsid w:val="00F77035"/>
    <w:rsid w:val="00F77AEF"/>
    <w:rsid w:val="00F77DFF"/>
    <w:rsid w:val="00F818AA"/>
    <w:rsid w:val="00F820FA"/>
    <w:rsid w:val="00F82861"/>
    <w:rsid w:val="00F82FC9"/>
    <w:rsid w:val="00F832E2"/>
    <w:rsid w:val="00F83452"/>
    <w:rsid w:val="00F835CE"/>
    <w:rsid w:val="00F837D9"/>
    <w:rsid w:val="00F83ABC"/>
    <w:rsid w:val="00F84C33"/>
    <w:rsid w:val="00F85A62"/>
    <w:rsid w:val="00F86608"/>
    <w:rsid w:val="00F87063"/>
    <w:rsid w:val="00F87168"/>
    <w:rsid w:val="00F87568"/>
    <w:rsid w:val="00F90856"/>
    <w:rsid w:val="00F90DF3"/>
    <w:rsid w:val="00F91083"/>
    <w:rsid w:val="00F91512"/>
    <w:rsid w:val="00F917E8"/>
    <w:rsid w:val="00F91C70"/>
    <w:rsid w:val="00F91E87"/>
    <w:rsid w:val="00F92DE5"/>
    <w:rsid w:val="00F92F71"/>
    <w:rsid w:val="00F93DEB"/>
    <w:rsid w:val="00F94371"/>
    <w:rsid w:val="00F95072"/>
    <w:rsid w:val="00F95727"/>
    <w:rsid w:val="00F957C9"/>
    <w:rsid w:val="00F95B96"/>
    <w:rsid w:val="00F95D68"/>
    <w:rsid w:val="00F96EE2"/>
    <w:rsid w:val="00FA0298"/>
    <w:rsid w:val="00FA05FE"/>
    <w:rsid w:val="00FA0920"/>
    <w:rsid w:val="00FA0DD6"/>
    <w:rsid w:val="00FA0EE1"/>
    <w:rsid w:val="00FA1BED"/>
    <w:rsid w:val="00FA2A56"/>
    <w:rsid w:val="00FA2AEC"/>
    <w:rsid w:val="00FA3532"/>
    <w:rsid w:val="00FA3812"/>
    <w:rsid w:val="00FA58EC"/>
    <w:rsid w:val="00FA5905"/>
    <w:rsid w:val="00FA59CE"/>
    <w:rsid w:val="00FB01F2"/>
    <w:rsid w:val="00FB13A1"/>
    <w:rsid w:val="00FB2DC2"/>
    <w:rsid w:val="00FB39DD"/>
    <w:rsid w:val="00FB5A97"/>
    <w:rsid w:val="00FB66E8"/>
    <w:rsid w:val="00FB78F3"/>
    <w:rsid w:val="00FB7DCB"/>
    <w:rsid w:val="00FC1B06"/>
    <w:rsid w:val="00FC24B5"/>
    <w:rsid w:val="00FC2752"/>
    <w:rsid w:val="00FC5648"/>
    <w:rsid w:val="00FC6D0F"/>
    <w:rsid w:val="00FC72FD"/>
    <w:rsid w:val="00FD16C2"/>
    <w:rsid w:val="00FD3591"/>
    <w:rsid w:val="00FD35B6"/>
    <w:rsid w:val="00FD40EA"/>
    <w:rsid w:val="00FD4F76"/>
    <w:rsid w:val="00FD60DC"/>
    <w:rsid w:val="00FD6FFA"/>
    <w:rsid w:val="00FD79C3"/>
    <w:rsid w:val="00FD7DF7"/>
    <w:rsid w:val="00FE0EF4"/>
    <w:rsid w:val="00FE20DA"/>
    <w:rsid w:val="00FE2E3D"/>
    <w:rsid w:val="00FE3887"/>
    <w:rsid w:val="00FE5FA9"/>
    <w:rsid w:val="00FE69C5"/>
    <w:rsid w:val="00FE7C01"/>
    <w:rsid w:val="00FF01A5"/>
    <w:rsid w:val="00FF08BD"/>
    <w:rsid w:val="00FF1406"/>
    <w:rsid w:val="00FF21DC"/>
    <w:rsid w:val="00FF22C3"/>
    <w:rsid w:val="00FF22E8"/>
    <w:rsid w:val="00FF29A2"/>
    <w:rsid w:val="00FF372C"/>
    <w:rsid w:val="00FF3A83"/>
    <w:rsid w:val="00FF3DFD"/>
    <w:rsid w:val="00FF416F"/>
    <w:rsid w:val="00FF43B6"/>
    <w:rsid w:val="00FF4D62"/>
    <w:rsid w:val="00FF4F8B"/>
    <w:rsid w:val="00FF4FB0"/>
    <w:rsid w:val="00FF50E1"/>
    <w:rsid w:val="00FF5DA7"/>
    <w:rsid w:val="00FF6023"/>
    <w:rsid w:val="00FF680C"/>
    <w:rsid w:val="00FF6A7A"/>
    <w:rsid w:val="00FF6B00"/>
    <w:rsid w:val="00FF78E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color2="fill darken(118)" rotate="t" method="linear sigma" focus="100%" type="gradien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s-GT" w:eastAsia="es-GT"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qFormat="1"/>
    <w:lsdException w:name="toc 7" w:uiPriority="39" w:qFormat="1"/>
    <w:lsdException w:name="toc 8" w:uiPriority="39"/>
    <w:lsdException w:name="toc 9" w:uiPriority="39"/>
    <w:lsdException w:name="footer" w:uiPriority="0"/>
    <w:lsdException w:name="index heading" w:locked="1"/>
    <w:lsdException w:name="caption" w:uiPriority="35" w:qFormat="1"/>
    <w:lsdException w:name="Title" w:locked="1"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DFD"/>
    <w:pPr>
      <w:spacing w:line="360" w:lineRule="auto"/>
      <w:ind w:firstLine="567"/>
      <w:jc w:val="both"/>
    </w:pPr>
    <w:rPr>
      <w:rFonts w:ascii="Arial" w:eastAsia="Calibri" w:hAnsi="Arial"/>
      <w:sz w:val="24"/>
      <w:szCs w:val="22"/>
      <w:lang w:eastAsia="en-US"/>
    </w:rPr>
  </w:style>
  <w:style w:type="paragraph" w:styleId="Heading1">
    <w:name w:val="heading 1"/>
    <w:basedOn w:val="Normal"/>
    <w:next w:val="Normal"/>
    <w:link w:val="Heading1Char"/>
    <w:uiPriority w:val="9"/>
    <w:qFormat/>
    <w:locked/>
    <w:rsid w:val="005739C4"/>
    <w:pPr>
      <w:keepNext/>
      <w:keepLines/>
      <w:spacing w:before="480"/>
      <w:ind w:firstLine="0"/>
      <w:jc w:val="center"/>
      <w:outlineLvl w:val="0"/>
    </w:pPr>
    <w:rPr>
      <w:rFonts w:eastAsia="Times New Roman"/>
      <w:b/>
      <w:bCs/>
      <w:sz w:val="28"/>
      <w:szCs w:val="28"/>
    </w:rPr>
  </w:style>
  <w:style w:type="paragraph" w:styleId="Heading2">
    <w:name w:val="heading 2"/>
    <w:basedOn w:val="Sub1"/>
    <w:next w:val="Normal"/>
    <w:link w:val="Heading2Char"/>
    <w:uiPriority w:val="9"/>
    <w:unhideWhenUsed/>
    <w:qFormat/>
    <w:locked/>
    <w:rsid w:val="00387922"/>
    <w:pPr>
      <w:numPr>
        <w:ilvl w:val="0"/>
        <w:numId w:val="0"/>
      </w:numPr>
    </w:pPr>
  </w:style>
  <w:style w:type="paragraph" w:styleId="Heading3">
    <w:name w:val="heading 3"/>
    <w:basedOn w:val="Sub2"/>
    <w:next w:val="Normal"/>
    <w:link w:val="Heading3Char"/>
    <w:uiPriority w:val="9"/>
    <w:unhideWhenUsed/>
    <w:qFormat/>
    <w:locked/>
    <w:rsid w:val="00387922"/>
    <w:pPr>
      <w:keepNext/>
      <w:keepLines/>
      <w:numPr>
        <w:ilvl w:val="0"/>
        <w:numId w:val="0"/>
      </w:numPr>
      <w:spacing w:before="200"/>
      <w:outlineLvl w:val="2"/>
    </w:pPr>
    <w:rPr>
      <w:rFonts w:eastAsia="Times New Roman"/>
      <w:bCs/>
    </w:rPr>
  </w:style>
  <w:style w:type="paragraph" w:styleId="Heading4">
    <w:name w:val="heading 4"/>
    <w:basedOn w:val="Sub3"/>
    <w:next w:val="Normal"/>
    <w:link w:val="Heading4Char"/>
    <w:uiPriority w:val="9"/>
    <w:unhideWhenUsed/>
    <w:qFormat/>
    <w:locked/>
    <w:rsid w:val="009555A7"/>
    <w:pPr>
      <w:keepNext/>
      <w:keepLines/>
      <w:numPr>
        <w:ilvl w:val="0"/>
        <w:numId w:val="0"/>
      </w:numPr>
    </w:pPr>
    <w:rPr>
      <w:rFonts w:eastAsia="Times New Roman"/>
      <w:bCs/>
      <w:iCs/>
      <w:color w:val="000000"/>
      <w:szCs w:val="20"/>
    </w:rPr>
  </w:style>
  <w:style w:type="paragraph" w:styleId="Heading5">
    <w:name w:val="heading 5"/>
    <w:basedOn w:val="Normal"/>
    <w:next w:val="Normal"/>
    <w:link w:val="Heading5Char"/>
    <w:uiPriority w:val="9"/>
    <w:unhideWhenUsed/>
    <w:qFormat/>
    <w:locked/>
    <w:rsid w:val="00D70645"/>
    <w:pPr>
      <w:keepNext/>
      <w:keepLines/>
      <w:spacing w:before="200"/>
      <w:ind w:firstLine="0"/>
      <w:outlineLvl w:val="4"/>
    </w:pPr>
    <w:rPr>
      <w:b/>
      <w:szCs w:val="20"/>
    </w:rPr>
  </w:style>
  <w:style w:type="paragraph" w:styleId="Heading6">
    <w:name w:val="heading 6"/>
    <w:basedOn w:val="Normal"/>
    <w:next w:val="Normal"/>
    <w:link w:val="Heading6Char"/>
    <w:uiPriority w:val="9"/>
    <w:unhideWhenUsed/>
    <w:qFormat/>
    <w:locked/>
    <w:rsid w:val="00450CB1"/>
    <w:pPr>
      <w:keepNext/>
      <w:keepLines/>
      <w:numPr>
        <w:ilvl w:val="5"/>
        <w:numId w:val="10"/>
      </w:numPr>
      <w:spacing w:before="200"/>
      <w:outlineLvl w:val="5"/>
    </w:pPr>
    <w:rPr>
      <w:rFonts w:ascii="Cambria" w:hAnsi="Cambria"/>
      <w:i/>
      <w:iCs/>
      <w:color w:val="243F60"/>
      <w:szCs w:val="20"/>
    </w:rPr>
  </w:style>
  <w:style w:type="paragraph" w:styleId="Heading7">
    <w:name w:val="heading 7"/>
    <w:basedOn w:val="Normal"/>
    <w:next w:val="Normal"/>
    <w:link w:val="Heading7Char"/>
    <w:uiPriority w:val="9"/>
    <w:unhideWhenUsed/>
    <w:qFormat/>
    <w:locked/>
    <w:rsid w:val="00450CB1"/>
    <w:pPr>
      <w:keepNext/>
      <w:keepLines/>
      <w:numPr>
        <w:ilvl w:val="6"/>
        <w:numId w:val="10"/>
      </w:numPr>
      <w:spacing w:before="200"/>
      <w:outlineLvl w:val="6"/>
    </w:pPr>
    <w:rPr>
      <w:rFonts w:ascii="Cambria" w:hAnsi="Cambria"/>
      <w:i/>
      <w:iCs/>
      <w:color w:val="404040"/>
      <w:szCs w:val="20"/>
    </w:rPr>
  </w:style>
  <w:style w:type="paragraph" w:styleId="Heading8">
    <w:name w:val="heading 8"/>
    <w:basedOn w:val="Normal"/>
    <w:next w:val="Normal"/>
    <w:link w:val="Heading8Char"/>
    <w:uiPriority w:val="9"/>
    <w:unhideWhenUsed/>
    <w:qFormat/>
    <w:locked/>
    <w:rsid w:val="00450CB1"/>
    <w:pPr>
      <w:keepNext/>
      <w:keepLines/>
      <w:numPr>
        <w:ilvl w:val="7"/>
        <w:numId w:val="10"/>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locked/>
    <w:rsid w:val="00450CB1"/>
    <w:pPr>
      <w:keepNext/>
      <w:keepLines/>
      <w:numPr>
        <w:ilvl w:val="8"/>
        <w:numId w:val="10"/>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los">
    <w:name w:val="Capítulos"/>
    <w:basedOn w:val="Normal"/>
    <w:next w:val="Normal"/>
    <w:link w:val="CaptulosCar"/>
    <w:autoRedefine/>
    <w:qFormat/>
    <w:rsid w:val="00636099"/>
    <w:pPr>
      <w:numPr>
        <w:numId w:val="10"/>
      </w:numPr>
      <w:jc w:val="center"/>
      <w:outlineLvl w:val="0"/>
    </w:pPr>
    <w:rPr>
      <w:b/>
      <w:caps/>
      <w:sz w:val="28"/>
    </w:rPr>
  </w:style>
  <w:style w:type="character" w:customStyle="1" w:styleId="CaptulosCar">
    <w:name w:val="Capítulos Car"/>
    <w:link w:val="Captulos"/>
    <w:rsid w:val="00636099"/>
    <w:rPr>
      <w:rFonts w:ascii="Arial" w:eastAsia="Calibri" w:hAnsi="Arial"/>
      <w:b/>
      <w:caps/>
      <w:sz w:val="28"/>
      <w:szCs w:val="22"/>
      <w:lang w:eastAsia="en-US"/>
    </w:rPr>
  </w:style>
  <w:style w:type="paragraph" w:styleId="Header">
    <w:name w:val="header"/>
    <w:basedOn w:val="Normal"/>
    <w:link w:val="HeaderChar"/>
    <w:uiPriority w:val="99"/>
    <w:unhideWhenUsed/>
    <w:rsid w:val="00BF6C76"/>
    <w:pPr>
      <w:tabs>
        <w:tab w:val="center" w:pos="4419"/>
        <w:tab w:val="right" w:pos="8838"/>
      </w:tabs>
    </w:pPr>
  </w:style>
  <w:style w:type="character" w:customStyle="1" w:styleId="HeaderChar">
    <w:name w:val="Header Char"/>
    <w:link w:val="Header"/>
    <w:uiPriority w:val="99"/>
    <w:rsid w:val="00BF6C76"/>
    <w:rPr>
      <w:rFonts w:ascii="Arial" w:eastAsia="Calibri" w:hAnsi="Arial"/>
      <w:sz w:val="24"/>
      <w:szCs w:val="22"/>
      <w:lang w:val="es-GT"/>
    </w:rPr>
  </w:style>
  <w:style w:type="character" w:customStyle="1" w:styleId="Heading1Char">
    <w:name w:val="Heading 1 Char"/>
    <w:link w:val="Heading1"/>
    <w:uiPriority w:val="9"/>
    <w:rsid w:val="005739C4"/>
    <w:rPr>
      <w:rFonts w:ascii="Arial" w:hAnsi="Arial"/>
      <w:b/>
      <w:bCs/>
      <w:sz w:val="28"/>
      <w:szCs w:val="28"/>
      <w:lang w:val="es-GT"/>
    </w:rPr>
  </w:style>
  <w:style w:type="character" w:customStyle="1" w:styleId="Heading2Char">
    <w:name w:val="Heading 2 Char"/>
    <w:link w:val="Heading2"/>
    <w:uiPriority w:val="9"/>
    <w:rsid w:val="00387922"/>
    <w:rPr>
      <w:rFonts w:ascii="Arial" w:eastAsia="Calibri" w:hAnsi="Arial"/>
      <w:b/>
      <w:sz w:val="24"/>
      <w:szCs w:val="22"/>
    </w:rPr>
  </w:style>
  <w:style w:type="character" w:customStyle="1" w:styleId="Heading3Char">
    <w:name w:val="Heading 3 Char"/>
    <w:link w:val="Heading3"/>
    <w:uiPriority w:val="9"/>
    <w:rsid w:val="00387922"/>
    <w:rPr>
      <w:rFonts w:ascii="Arial" w:hAnsi="Arial"/>
      <w:b/>
      <w:bCs/>
      <w:sz w:val="24"/>
      <w:szCs w:val="22"/>
    </w:rPr>
  </w:style>
  <w:style w:type="character" w:customStyle="1" w:styleId="Heading4Char">
    <w:name w:val="Heading 4 Char"/>
    <w:link w:val="Heading4"/>
    <w:uiPriority w:val="9"/>
    <w:rsid w:val="009555A7"/>
    <w:rPr>
      <w:rFonts w:ascii="Arial" w:hAnsi="Arial"/>
      <w:b/>
      <w:bCs/>
      <w:iCs/>
      <w:color w:val="000000"/>
      <w:sz w:val="24"/>
    </w:rPr>
  </w:style>
  <w:style w:type="character" w:customStyle="1" w:styleId="Heading5Char">
    <w:name w:val="Heading 5 Char"/>
    <w:link w:val="Heading5"/>
    <w:uiPriority w:val="9"/>
    <w:rsid w:val="00D70645"/>
    <w:rPr>
      <w:rFonts w:ascii="Arial" w:eastAsia="Calibri" w:hAnsi="Arial"/>
      <w:b/>
      <w:sz w:val="24"/>
    </w:rPr>
  </w:style>
  <w:style w:type="character" w:customStyle="1" w:styleId="Heading6Char">
    <w:name w:val="Heading 6 Char"/>
    <w:link w:val="Heading6"/>
    <w:uiPriority w:val="9"/>
    <w:rsid w:val="00450CB1"/>
    <w:rPr>
      <w:rFonts w:ascii="Cambria" w:eastAsia="Calibri" w:hAnsi="Cambria"/>
      <w:i/>
      <w:iCs/>
      <w:color w:val="243F60"/>
      <w:sz w:val="24"/>
      <w:lang w:eastAsia="en-US"/>
    </w:rPr>
  </w:style>
  <w:style w:type="character" w:customStyle="1" w:styleId="Heading7Char">
    <w:name w:val="Heading 7 Char"/>
    <w:link w:val="Heading7"/>
    <w:uiPriority w:val="9"/>
    <w:rsid w:val="00450CB1"/>
    <w:rPr>
      <w:rFonts w:ascii="Cambria" w:eastAsia="Calibri" w:hAnsi="Cambria"/>
      <w:i/>
      <w:iCs/>
      <w:color w:val="404040"/>
      <w:sz w:val="24"/>
      <w:lang w:eastAsia="en-US"/>
    </w:rPr>
  </w:style>
  <w:style w:type="character" w:customStyle="1" w:styleId="Heading8Char">
    <w:name w:val="Heading 8 Char"/>
    <w:link w:val="Heading8"/>
    <w:uiPriority w:val="9"/>
    <w:rsid w:val="00450CB1"/>
    <w:rPr>
      <w:rFonts w:ascii="Cambria" w:eastAsia="Calibri" w:hAnsi="Cambria"/>
      <w:color w:val="4F81BD"/>
      <w:lang w:eastAsia="en-US"/>
    </w:rPr>
  </w:style>
  <w:style w:type="character" w:customStyle="1" w:styleId="Heading9Char">
    <w:name w:val="Heading 9 Char"/>
    <w:link w:val="Heading9"/>
    <w:uiPriority w:val="9"/>
    <w:semiHidden/>
    <w:rsid w:val="00450CB1"/>
    <w:rPr>
      <w:rFonts w:ascii="Cambria" w:eastAsia="Calibri" w:hAnsi="Cambria"/>
      <w:i/>
      <w:iCs/>
      <w:color w:val="404040"/>
      <w:lang w:eastAsia="en-US"/>
    </w:rPr>
  </w:style>
  <w:style w:type="paragraph" w:styleId="Caption">
    <w:name w:val="caption"/>
    <w:basedOn w:val="Normal"/>
    <w:next w:val="Normal"/>
    <w:uiPriority w:val="35"/>
    <w:unhideWhenUsed/>
    <w:qFormat/>
    <w:rsid w:val="00BF6C76"/>
    <w:rPr>
      <w:b/>
      <w:bCs/>
      <w:color w:val="4F81BD"/>
      <w:sz w:val="18"/>
      <w:szCs w:val="18"/>
    </w:rPr>
  </w:style>
  <w:style w:type="paragraph" w:customStyle="1" w:styleId="Figuras">
    <w:name w:val="Figuras"/>
    <w:basedOn w:val="NoSpacing"/>
    <w:next w:val="NoSpacing"/>
    <w:link w:val="FigurasCar"/>
    <w:qFormat/>
    <w:rsid w:val="00CD3E23"/>
    <w:pPr>
      <w:numPr>
        <w:numId w:val="2"/>
      </w:numPr>
      <w:tabs>
        <w:tab w:val="left" w:pos="1560"/>
      </w:tabs>
      <w:ind w:left="0" w:firstLine="0"/>
      <w:jc w:val="center"/>
    </w:pPr>
    <w:rPr>
      <w:b/>
    </w:rPr>
  </w:style>
  <w:style w:type="character" w:customStyle="1" w:styleId="FigurasCar">
    <w:name w:val="Figuras Car"/>
    <w:link w:val="Figuras"/>
    <w:rsid w:val="00CD3E23"/>
    <w:rPr>
      <w:rFonts w:ascii="Arial" w:eastAsia="Calibri" w:hAnsi="Arial"/>
      <w:b/>
      <w:sz w:val="24"/>
      <w:szCs w:val="22"/>
      <w:lang w:eastAsia="en-US"/>
    </w:rPr>
  </w:style>
  <w:style w:type="paragraph" w:styleId="NoSpacing">
    <w:name w:val="No Spacing"/>
    <w:aliases w:val="Sin sangría"/>
    <w:basedOn w:val="Normal"/>
    <w:link w:val="NoSpacingChar"/>
    <w:uiPriority w:val="1"/>
    <w:qFormat/>
    <w:rsid w:val="00796B9F"/>
    <w:pPr>
      <w:ind w:firstLine="0"/>
    </w:pPr>
  </w:style>
  <w:style w:type="paragraph" w:customStyle="1" w:styleId="Fuente">
    <w:name w:val="Fuente"/>
    <w:basedOn w:val="NoSpacing"/>
    <w:next w:val="Normal"/>
    <w:link w:val="FuenteCar"/>
    <w:qFormat/>
    <w:rsid w:val="00BF6C76"/>
    <w:pPr>
      <w:jc w:val="center"/>
    </w:pPr>
    <w:rPr>
      <w:sz w:val="20"/>
      <w:lang w:val="es-ES"/>
    </w:rPr>
  </w:style>
  <w:style w:type="character" w:customStyle="1" w:styleId="FuenteCar">
    <w:name w:val="Fuente Car"/>
    <w:link w:val="Fuente"/>
    <w:rsid w:val="00BF6C76"/>
    <w:rPr>
      <w:rFonts w:ascii="Arial" w:eastAsia="Calibri" w:hAnsi="Arial"/>
      <w:szCs w:val="22"/>
      <w:lang w:val="es-ES"/>
    </w:rPr>
  </w:style>
  <w:style w:type="character" w:styleId="Hyperlink">
    <w:name w:val="Hyperlink"/>
    <w:uiPriority w:val="99"/>
    <w:unhideWhenUsed/>
    <w:rsid w:val="00BF6C76"/>
    <w:rPr>
      <w:color w:val="0000FF"/>
      <w:u w:val="single"/>
    </w:rPr>
  </w:style>
  <w:style w:type="paragraph" w:styleId="DocumentMap">
    <w:name w:val="Document Map"/>
    <w:basedOn w:val="Normal"/>
    <w:link w:val="DocumentMapChar"/>
    <w:uiPriority w:val="99"/>
    <w:semiHidden/>
    <w:unhideWhenUsed/>
    <w:rsid w:val="00BF6C76"/>
    <w:rPr>
      <w:rFonts w:ascii="Tahoma" w:hAnsi="Tahoma"/>
      <w:sz w:val="16"/>
      <w:szCs w:val="16"/>
    </w:rPr>
  </w:style>
  <w:style w:type="character" w:customStyle="1" w:styleId="DocumentMapChar">
    <w:name w:val="Document Map Char"/>
    <w:link w:val="DocumentMap"/>
    <w:uiPriority w:val="99"/>
    <w:semiHidden/>
    <w:rsid w:val="00BF6C76"/>
    <w:rPr>
      <w:rFonts w:ascii="Tahoma" w:eastAsia="Calibri" w:hAnsi="Tahoma" w:cs="Tahoma"/>
      <w:sz w:val="16"/>
      <w:szCs w:val="16"/>
      <w:lang w:val="es-GT"/>
    </w:rPr>
  </w:style>
  <w:style w:type="paragraph" w:customStyle="1" w:styleId="NumeracinBibliografa">
    <w:name w:val="Numeración Bibliografía"/>
    <w:basedOn w:val="ListParagraph"/>
    <w:next w:val="Normal"/>
    <w:link w:val="NumeracinBibliografaCar"/>
    <w:qFormat/>
    <w:rsid w:val="00BF6C76"/>
    <w:pPr>
      <w:numPr>
        <w:numId w:val="3"/>
      </w:numPr>
      <w:tabs>
        <w:tab w:val="left" w:pos="851"/>
      </w:tabs>
    </w:pPr>
    <w:rPr>
      <w:lang w:val="es-ES"/>
    </w:rPr>
  </w:style>
  <w:style w:type="character" w:customStyle="1" w:styleId="NumeracinBibliografaCar">
    <w:name w:val="Numeración Bibliografía Car"/>
    <w:link w:val="NumeracinBibliografa"/>
    <w:rsid w:val="00BF6C76"/>
    <w:rPr>
      <w:rFonts w:ascii="Arial" w:eastAsia="Calibri" w:hAnsi="Arial"/>
      <w:sz w:val="24"/>
      <w:szCs w:val="22"/>
      <w:lang w:val="es-ES" w:eastAsia="en-US"/>
    </w:rPr>
  </w:style>
  <w:style w:type="paragraph" w:styleId="ListParagraph">
    <w:name w:val="List Paragraph"/>
    <w:basedOn w:val="Normal"/>
    <w:link w:val="ListParagraphChar"/>
    <w:uiPriority w:val="34"/>
    <w:rsid w:val="00BF6C76"/>
    <w:pPr>
      <w:ind w:left="720"/>
      <w:contextualSpacing/>
    </w:pPr>
  </w:style>
  <w:style w:type="paragraph" w:customStyle="1" w:styleId="NumeracinConclusiones">
    <w:name w:val="Numeración Conclusiones"/>
    <w:basedOn w:val="ListParagraph"/>
    <w:next w:val="Normal"/>
    <w:link w:val="NumeracinConclusionesCar"/>
    <w:qFormat/>
    <w:rsid w:val="00BF6C76"/>
    <w:pPr>
      <w:numPr>
        <w:numId w:val="4"/>
      </w:numPr>
    </w:pPr>
    <w:rPr>
      <w:lang w:val="es-ES"/>
    </w:rPr>
  </w:style>
  <w:style w:type="character" w:customStyle="1" w:styleId="NumeracinConclusionesCar">
    <w:name w:val="Numeración Conclusiones Car"/>
    <w:link w:val="NumeracinConclusiones"/>
    <w:rsid w:val="00BF6C76"/>
    <w:rPr>
      <w:rFonts w:ascii="Arial" w:eastAsia="Calibri" w:hAnsi="Arial"/>
      <w:sz w:val="24"/>
      <w:szCs w:val="22"/>
      <w:lang w:val="es-ES" w:eastAsia="en-US"/>
    </w:rPr>
  </w:style>
  <w:style w:type="character" w:customStyle="1" w:styleId="NumeracinfinalesCar">
    <w:name w:val="Numeración finales Car"/>
    <w:rsid w:val="00BF6C76"/>
    <w:rPr>
      <w:rFonts w:ascii="Arial" w:hAnsi="Arial"/>
      <w:sz w:val="24"/>
    </w:rPr>
  </w:style>
  <w:style w:type="paragraph" w:customStyle="1" w:styleId="Numeracinrecomendaciones">
    <w:name w:val="Numeración recomendaciones"/>
    <w:basedOn w:val="NumeracinConclusiones"/>
    <w:next w:val="Normal"/>
    <w:link w:val="NumeracinrecomendacionesCar"/>
    <w:qFormat/>
    <w:rsid w:val="00BF6C76"/>
    <w:pPr>
      <w:numPr>
        <w:numId w:val="5"/>
      </w:numPr>
    </w:pPr>
  </w:style>
  <w:style w:type="character" w:customStyle="1" w:styleId="NumeracinrecomendacionesCar">
    <w:name w:val="Numeración recomendaciones Car"/>
    <w:link w:val="Numeracinrecomendaciones"/>
    <w:rsid w:val="00BF6C76"/>
    <w:rPr>
      <w:rFonts w:ascii="Arial" w:eastAsia="Calibri" w:hAnsi="Arial"/>
      <w:sz w:val="24"/>
      <w:szCs w:val="22"/>
      <w:lang w:val="es-ES" w:eastAsia="en-US"/>
    </w:rPr>
  </w:style>
  <w:style w:type="character" w:customStyle="1" w:styleId="ListParagraphChar">
    <w:name w:val="List Paragraph Char"/>
    <w:link w:val="ListParagraph"/>
    <w:uiPriority w:val="34"/>
    <w:rsid w:val="00BF6C76"/>
    <w:rPr>
      <w:rFonts w:ascii="Arial" w:eastAsia="Calibri" w:hAnsi="Arial" w:cs="Times New Roman"/>
      <w:sz w:val="24"/>
      <w:szCs w:val="22"/>
      <w:lang w:val="es-GT"/>
    </w:rPr>
  </w:style>
  <w:style w:type="paragraph" w:styleId="Footer">
    <w:name w:val="footer"/>
    <w:basedOn w:val="Normal"/>
    <w:link w:val="FooterChar"/>
    <w:unhideWhenUsed/>
    <w:rsid w:val="00BF6C76"/>
    <w:pPr>
      <w:tabs>
        <w:tab w:val="center" w:pos="4419"/>
        <w:tab w:val="right" w:pos="8838"/>
      </w:tabs>
      <w:spacing w:line="240" w:lineRule="auto"/>
    </w:pPr>
  </w:style>
  <w:style w:type="character" w:customStyle="1" w:styleId="FooterChar">
    <w:name w:val="Footer Char"/>
    <w:link w:val="Footer"/>
    <w:uiPriority w:val="99"/>
    <w:rsid w:val="00BF6C76"/>
    <w:rPr>
      <w:rFonts w:ascii="Arial" w:eastAsia="Calibri" w:hAnsi="Arial" w:cs="Times New Roman"/>
      <w:sz w:val="24"/>
      <w:szCs w:val="22"/>
      <w:lang w:val="es-GT"/>
    </w:rPr>
  </w:style>
  <w:style w:type="character" w:styleId="EndnoteReference">
    <w:name w:val="endnote reference"/>
    <w:uiPriority w:val="99"/>
    <w:semiHidden/>
    <w:unhideWhenUsed/>
    <w:rsid w:val="00BF6C76"/>
    <w:rPr>
      <w:vertAlign w:val="superscript"/>
    </w:rPr>
  </w:style>
  <w:style w:type="character" w:customStyle="1" w:styleId="NoSpacingChar">
    <w:name w:val="No Spacing Char"/>
    <w:aliases w:val="Sin sangría Char"/>
    <w:link w:val="NoSpacing"/>
    <w:uiPriority w:val="1"/>
    <w:rsid w:val="00796B9F"/>
    <w:rPr>
      <w:rFonts w:ascii="Arial" w:eastAsia="Calibri" w:hAnsi="Arial"/>
      <w:sz w:val="24"/>
      <w:szCs w:val="22"/>
      <w:lang w:val="es-GT"/>
    </w:rPr>
  </w:style>
  <w:style w:type="paragraph" w:customStyle="1" w:styleId="Sub1">
    <w:name w:val="Sub 1"/>
    <w:basedOn w:val="Normal"/>
    <w:next w:val="Normal"/>
    <w:link w:val="Sub1Car"/>
    <w:autoRedefine/>
    <w:qFormat/>
    <w:rsid w:val="008B6962"/>
    <w:pPr>
      <w:numPr>
        <w:ilvl w:val="1"/>
        <w:numId w:val="10"/>
      </w:numPr>
      <w:suppressAutoHyphens/>
      <w:contextualSpacing/>
      <w:outlineLvl w:val="1"/>
    </w:pPr>
    <w:rPr>
      <w:b/>
    </w:rPr>
  </w:style>
  <w:style w:type="character" w:customStyle="1" w:styleId="Sub1Car">
    <w:name w:val="Sub 1 Car"/>
    <w:link w:val="Sub1"/>
    <w:rsid w:val="008B6962"/>
    <w:rPr>
      <w:rFonts w:ascii="Arial" w:eastAsia="Calibri" w:hAnsi="Arial"/>
      <w:b/>
      <w:sz w:val="24"/>
      <w:szCs w:val="22"/>
      <w:lang w:eastAsia="en-US"/>
    </w:rPr>
  </w:style>
  <w:style w:type="paragraph" w:customStyle="1" w:styleId="Sub2">
    <w:name w:val="Sub 2"/>
    <w:basedOn w:val="Sub1"/>
    <w:next w:val="Normal"/>
    <w:link w:val="Sub2Car"/>
    <w:autoRedefine/>
    <w:qFormat/>
    <w:rsid w:val="008B6962"/>
    <w:pPr>
      <w:numPr>
        <w:ilvl w:val="2"/>
      </w:numPr>
      <w:tabs>
        <w:tab w:val="clear" w:pos="1134"/>
        <w:tab w:val="left" w:pos="2127"/>
      </w:tabs>
      <w:ind w:left="2127" w:hanging="1134"/>
    </w:pPr>
  </w:style>
  <w:style w:type="character" w:customStyle="1" w:styleId="Sub2Car">
    <w:name w:val="Sub 2 Car"/>
    <w:link w:val="Sub2"/>
    <w:rsid w:val="008B6962"/>
    <w:rPr>
      <w:rFonts w:ascii="Arial" w:eastAsia="Calibri" w:hAnsi="Arial"/>
      <w:b/>
      <w:sz w:val="24"/>
      <w:szCs w:val="22"/>
      <w:lang w:eastAsia="en-US"/>
    </w:rPr>
  </w:style>
  <w:style w:type="paragraph" w:customStyle="1" w:styleId="Sub3">
    <w:name w:val="Sub 3"/>
    <w:basedOn w:val="Sub2"/>
    <w:next w:val="Normal"/>
    <w:link w:val="Sub3Car"/>
    <w:autoRedefine/>
    <w:qFormat/>
    <w:rsid w:val="00CC2C3D"/>
    <w:pPr>
      <w:numPr>
        <w:ilvl w:val="3"/>
      </w:numPr>
      <w:tabs>
        <w:tab w:val="left" w:pos="1134"/>
      </w:tabs>
      <w:outlineLvl w:val="3"/>
    </w:pPr>
  </w:style>
  <w:style w:type="character" w:customStyle="1" w:styleId="Sub3Car">
    <w:name w:val="Sub 3 Car"/>
    <w:link w:val="Sub3"/>
    <w:rsid w:val="00CC2C3D"/>
    <w:rPr>
      <w:rFonts w:ascii="Arial" w:eastAsia="Calibri" w:hAnsi="Arial"/>
      <w:b/>
      <w:i/>
      <w:sz w:val="24"/>
      <w:szCs w:val="22"/>
      <w:lang w:eastAsia="en-US"/>
    </w:rPr>
  </w:style>
  <w:style w:type="paragraph" w:customStyle="1" w:styleId="Sub4">
    <w:name w:val="Sub 4"/>
    <w:basedOn w:val="Sub3"/>
    <w:next w:val="Normal"/>
    <w:link w:val="Sub4Car"/>
    <w:autoRedefine/>
    <w:qFormat/>
    <w:rsid w:val="00CC64EA"/>
    <w:pPr>
      <w:numPr>
        <w:ilvl w:val="4"/>
      </w:numPr>
      <w:tabs>
        <w:tab w:val="clear" w:pos="2127"/>
        <w:tab w:val="left" w:pos="5103"/>
      </w:tabs>
      <w:jc w:val="left"/>
    </w:pPr>
  </w:style>
  <w:style w:type="character" w:customStyle="1" w:styleId="Sub4Car">
    <w:name w:val="Sub 4 Car"/>
    <w:link w:val="Sub4"/>
    <w:rsid w:val="00CC64EA"/>
    <w:rPr>
      <w:rFonts w:ascii="Arial" w:eastAsia="Calibri" w:hAnsi="Arial"/>
      <w:b/>
      <w:i/>
      <w:sz w:val="24"/>
      <w:szCs w:val="22"/>
      <w:lang w:eastAsia="en-US"/>
    </w:rPr>
  </w:style>
  <w:style w:type="table" w:styleId="TableGrid">
    <w:name w:val="Table Grid"/>
    <w:basedOn w:val="TableNormal"/>
    <w:uiPriority w:val="59"/>
    <w:rsid w:val="00BF6C76"/>
    <w:pPr>
      <w:ind w:left="1281" w:hanging="357"/>
      <w:jc w:val="center"/>
    </w:pPr>
    <w:rPr>
      <w:rFonts w:eastAsia="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ablas">
    <w:name w:val="Tablas"/>
    <w:basedOn w:val="Figuras"/>
    <w:next w:val="NoSpacing"/>
    <w:link w:val="TablasCar"/>
    <w:qFormat/>
    <w:rsid w:val="00BF6C76"/>
    <w:pPr>
      <w:numPr>
        <w:numId w:val="6"/>
      </w:numPr>
      <w:tabs>
        <w:tab w:val="left" w:pos="1418"/>
      </w:tabs>
    </w:pPr>
    <w:rPr>
      <w:lang w:val="es-ES"/>
    </w:rPr>
  </w:style>
  <w:style w:type="character" w:customStyle="1" w:styleId="TablasCar">
    <w:name w:val="Tablas Car"/>
    <w:link w:val="Tablas"/>
    <w:rsid w:val="00BF6C76"/>
    <w:rPr>
      <w:rFonts w:ascii="Arial" w:eastAsia="Calibri" w:hAnsi="Arial"/>
      <w:b/>
      <w:sz w:val="24"/>
      <w:szCs w:val="22"/>
      <w:lang w:val="es-ES" w:eastAsia="en-US"/>
    </w:rPr>
  </w:style>
  <w:style w:type="paragraph" w:styleId="TOC1">
    <w:name w:val="toc 1"/>
    <w:basedOn w:val="Normal"/>
    <w:next w:val="Normal"/>
    <w:uiPriority w:val="39"/>
    <w:unhideWhenUsed/>
    <w:qFormat/>
    <w:rsid w:val="00BF6C76"/>
    <w:pPr>
      <w:tabs>
        <w:tab w:val="left" w:pos="709"/>
        <w:tab w:val="right" w:leader="dot" w:pos="8544"/>
      </w:tabs>
      <w:ind w:left="709" w:right="476" w:hanging="709"/>
    </w:pPr>
    <w:rPr>
      <w:caps/>
      <w:noProof/>
    </w:rPr>
  </w:style>
  <w:style w:type="paragraph" w:styleId="TOC2">
    <w:name w:val="toc 2"/>
    <w:basedOn w:val="Normal"/>
    <w:next w:val="Normal"/>
    <w:autoRedefine/>
    <w:uiPriority w:val="39"/>
    <w:unhideWhenUsed/>
    <w:qFormat/>
    <w:rsid w:val="008369A2"/>
    <w:pPr>
      <w:tabs>
        <w:tab w:val="left" w:pos="1701"/>
        <w:tab w:val="right" w:leader="dot" w:pos="8544"/>
      </w:tabs>
      <w:ind w:left="1701" w:right="476" w:hanging="992"/>
    </w:pPr>
  </w:style>
  <w:style w:type="paragraph" w:styleId="TOC3">
    <w:name w:val="toc 3"/>
    <w:basedOn w:val="Normal"/>
    <w:next w:val="Normal"/>
    <w:autoRedefine/>
    <w:uiPriority w:val="39"/>
    <w:unhideWhenUsed/>
    <w:qFormat/>
    <w:rsid w:val="00281BE7"/>
    <w:pPr>
      <w:tabs>
        <w:tab w:val="left" w:pos="2835"/>
        <w:tab w:val="right" w:leader="dot" w:pos="8544"/>
      </w:tabs>
      <w:ind w:left="2835" w:right="476" w:hanging="1134"/>
    </w:pPr>
  </w:style>
  <w:style w:type="paragraph" w:styleId="TOC4">
    <w:name w:val="toc 4"/>
    <w:basedOn w:val="Normal"/>
    <w:next w:val="Normal"/>
    <w:autoRedefine/>
    <w:uiPriority w:val="39"/>
    <w:unhideWhenUsed/>
    <w:rsid w:val="00AD6E8E"/>
    <w:pPr>
      <w:tabs>
        <w:tab w:val="left" w:pos="4111"/>
        <w:tab w:val="right" w:leader="dot" w:pos="8544"/>
      </w:tabs>
      <w:ind w:left="4111" w:right="476" w:hanging="1276"/>
      <w:jc w:val="left"/>
    </w:pPr>
    <w:rPr>
      <w:noProof/>
    </w:rPr>
  </w:style>
  <w:style w:type="paragraph" w:styleId="TOC5">
    <w:name w:val="toc 5"/>
    <w:basedOn w:val="Normal"/>
    <w:next w:val="Normal"/>
    <w:autoRedefine/>
    <w:uiPriority w:val="39"/>
    <w:unhideWhenUsed/>
    <w:rsid w:val="00AD6E8E"/>
    <w:pPr>
      <w:tabs>
        <w:tab w:val="left" w:pos="5670"/>
        <w:tab w:val="right" w:leader="dot" w:pos="8544"/>
      </w:tabs>
      <w:ind w:left="5670" w:right="476" w:hanging="1559"/>
      <w:jc w:val="left"/>
    </w:pPr>
    <w:rPr>
      <w:noProof/>
    </w:rPr>
  </w:style>
  <w:style w:type="paragraph" w:styleId="TOC6">
    <w:name w:val="toc 6"/>
    <w:basedOn w:val="Normal"/>
    <w:next w:val="Normal"/>
    <w:autoRedefine/>
    <w:uiPriority w:val="39"/>
    <w:unhideWhenUsed/>
    <w:qFormat/>
    <w:rsid w:val="002F4F73"/>
    <w:pPr>
      <w:tabs>
        <w:tab w:val="left" w:pos="851"/>
        <w:tab w:val="left" w:pos="1701"/>
        <w:tab w:val="right" w:leader="dot" w:pos="8544"/>
      </w:tabs>
      <w:ind w:left="851" w:right="474" w:hanging="851"/>
    </w:pPr>
    <w:rPr>
      <w:noProof/>
    </w:rPr>
  </w:style>
  <w:style w:type="paragraph" w:styleId="TOC7">
    <w:name w:val="toc 7"/>
    <w:basedOn w:val="TOC6"/>
    <w:next w:val="Normal"/>
    <w:autoRedefine/>
    <w:uiPriority w:val="39"/>
    <w:unhideWhenUsed/>
    <w:qFormat/>
    <w:rsid w:val="00BF6C76"/>
    <w:pPr>
      <w:numPr>
        <w:numId w:val="7"/>
      </w:numPr>
    </w:pPr>
  </w:style>
  <w:style w:type="paragraph" w:styleId="BalloonText">
    <w:name w:val="Balloon Text"/>
    <w:basedOn w:val="Normal"/>
    <w:link w:val="BalloonTextChar"/>
    <w:uiPriority w:val="99"/>
    <w:semiHidden/>
    <w:unhideWhenUsed/>
    <w:rsid w:val="00BF6C76"/>
    <w:pPr>
      <w:spacing w:line="240" w:lineRule="auto"/>
    </w:pPr>
    <w:rPr>
      <w:rFonts w:ascii="Tahoma" w:hAnsi="Tahoma"/>
      <w:sz w:val="16"/>
      <w:szCs w:val="16"/>
    </w:rPr>
  </w:style>
  <w:style w:type="character" w:customStyle="1" w:styleId="BalloonTextChar">
    <w:name w:val="Balloon Text Char"/>
    <w:link w:val="BalloonText"/>
    <w:uiPriority w:val="99"/>
    <w:semiHidden/>
    <w:rsid w:val="00BF6C76"/>
    <w:rPr>
      <w:rFonts w:ascii="Tahoma" w:eastAsia="Calibri" w:hAnsi="Tahoma" w:cs="Tahoma"/>
      <w:sz w:val="16"/>
      <w:szCs w:val="16"/>
      <w:lang w:val="es-GT"/>
    </w:rPr>
  </w:style>
  <w:style w:type="paragraph" w:styleId="EndnoteText">
    <w:name w:val="endnote text"/>
    <w:basedOn w:val="Normal"/>
    <w:link w:val="EndnoteTextChar"/>
    <w:uiPriority w:val="99"/>
    <w:semiHidden/>
    <w:unhideWhenUsed/>
    <w:rsid w:val="00BF6C76"/>
    <w:pPr>
      <w:spacing w:line="240" w:lineRule="auto"/>
    </w:pPr>
    <w:rPr>
      <w:sz w:val="20"/>
      <w:szCs w:val="20"/>
    </w:rPr>
  </w:style>
  <w:style w:type="character" w:customStyle="1" w:styleId="EndnoteTextChar">
    <w:name w:val="Endnote Text Char"/>
    <w:link w:val="EndnoteText"/>
    <w:uiPriority w:val="99"/>
    <w:semiHidden/>
    <w:rsid w:val="00BF6C76"/>
    <w:rPr>
      <w:rFonts w:ascii="Arial" w:eastAsia="Calibri" w:hAnsi="Arial" w:cs="Times New Roman"/>
      <w:lang w:val="es-GT"/>
    </w:rPr>
  </w:style>
  <w:style w:type="paragraph" w:customStyle="1" w:styleId="TITULOPRELIMINAR">
    <w:name w:val="TITULO PRELIMINAR"/>
    <w:basedOn w:val="Normal"/>
    <w:next w:val="Normal"/>
    <w:link w:val="TITULOPRELIMINARCar"/>
    <w:qFormat/>
    <w:rsid w:val="00BF6C76"/>
    <w:pPr>
      <w:ind w:firstLine="0"/>
      <w:jc w:val="center"/>
    </w:pPr>
    <w:rPr>
      <w:b/>
      <w:caps/>
      <w:sz w:val="28"/>
      <w:lang w:val="es-ES"/>
    </w:rPr>
  </w:style>
  <w:style w:type="character" w:customStyle="1" w:styleId="TITULOPRELIMINARCar">
    <w:name w:val="TITULO PRELIMINAR Car"/>
    <w:link w:val="TITULOPRELIMINAR"/>
    <w:rsid w:val="00BF6C76"/>
    <w:rPr>
      <w:rFonts w:ascii="Arial" w:eastAsia="Calibri" w:hAnsi="Arial" w:cs="Arial"/>
      <w:b/>
      <w:caps/>
      <w:sz w:val="28"/>
      <w:szCs w:val="22"/>
      <w:lang w:val="es-ES"/>
    </w:rPr>
  </w:style>
  <w:style w:type="paragraph" w:customStyle="1" w:styleId="Ttulosposteriores">
    <w:name w:val="Títulos posteriores"/>
    <w:basedOn w:val="TITULOPRELIMINAR"/>
    <w:link w:val="TtulosposterioresCar"/>
    <w:qFormat/>
    <w:rsid w:val="00D160CB"/>
    <w:pPr>
      <w:outlineLvl w:val="0"/>
    </w:pPr>
  </w:style>
  <w:style w:type="character" w:customStyle="1" w:styleId="TtulosposterioresCar">
    <w:name w:val="Títulos posteriores Car"/>
    <w:link w:val="Ttulosposteriores"/>
    <w:rsid w:val="00D160CB"/>
    <w:rPr>
      <w:rFonts w:ascii="Arial" w:eastAsia="Calibri" w:hAnsi="Arial"/>
      <w:b/>
      <w:caps/>
      <w:sz w:val="28"/>
      <w:szCs w:val="22"/>
      <w:lang w:val="es-ES" w:eastAsia="en-US"/>
    </w:rPr>
  </w:style>
  <w:style w:type="paragraph" w:customStyle="1" w:styleId="Vietas1">
    <w:name w:val="Viñetas 1"/>
    <w:basedOn w:val="Normal"/>
    <w:link w:val="Vietas1Car"/>
    <w:qFormat/>
    <w:rsid w:val="00BF6C76"/>
    <w:pPr>
      <w:numPr>
        <w:numId w:val="8"/>
      </w:numPr>
      <w:contextualSpacing/>
    </w:pPr>
    <w:rPr>
      <w:lang w:val="es-ES"/>
    </w:rPr>
  </w:style>
  <w:style w:type="character" w:customStyle="1" w:styleId="Vietas1Car">
    <w:name w:val="Viñetas 1 Car"/>
    <w:link w:val="Vietas1"/>
    <w:rsid w:val="00BF6C76"/>
    <w:rPr>
      <w:rFonts w:ascii="Arial" w:eastAsia="Calibri" w:hAnsi="Arial"/>
      <w:sz w:val="24"/>
      <w:szCs w:val="22"/>
      <w:lang w:val="es-ES" w:eastAsia="en-US"/>
    </w:rPr>
  </w:style>
  <w:style w:type="paragraph" w:customStyle="1" w:styleId="Vietas2">
    <w:name w:val="Viñetas 2"/>
    <w:basedOn w:val="Normal"/>
    <w:link w:val="Vietas2Car"/>
    <w:qFormat/>
    <w:rsid w:val="00BF6C76"/>
    <w:pPr>
      <w:numPr>
        <w:ilvl w:val="1"/>
        <w:numId w:val="8"/>
      </w:numPr>
      <w:tabs>
        <w:tab w:val="left" w:pos="1418"/>
      </w:tabs>
      <w:contextualSpacing/>
    </w:pPr>
    <w:rPr>
      <w:lang w:val="es-ES"/>
    </w:rPr>
  </w:style>
  <w:style w:type="character" w:customStyle="1" w:styleId="Vietas2Car">
    <w:name w:val="Viñetas 2 Car"/>
    <w:link w:val="Vietas2"/>
    <w:rsid w:val="00BF6C76"/>
    <w:rPr>
      <w:rFonts w:ascii="Arial" w:eastAsia="Calibri" w:hAnsi="Arial"/>
      <w:sz w:val="24"/>
      <w:szCs w:val="22"/>
      <w:lang w:val="es-ES" w:eastAsia="en-US"/>
    </w:rPr>
  </w:style>
  <w:style w:type="paragraph" w:customStyle="1" w:styleId="Vietas3">
    <w:name w:val="Viñetas 3"/>
    <w:basedOn w:val="Vietas2"/>
    <w:link w:val="Vietas3Car"/>
    <w:qFormat/>
    <w:rsid w:val="00BF6C76"/>
    <w:pPr>
      <w:numPr>
        <w:ilvl w:val="2"/>
      </w:numPr>
    </w:pPr>
  </w:style>
  <w:style w:type="character" w:customStyle="1" w:styleId="Vietas3Car">
    <w:name w:val="Viñetas 3 Car"/>
    <w:link w:val="Vietas3"/>
    <w:rsid w:val="00BF6C76"/>
    <w:rPr>
      <w:rFonts w:ascii="Arial" w:eastAsia="Calibri" w:hAnsi="Arial"/>
      <w:sz w:val="24"/>
      <w:szCs w:val="22"/>
      <w:lang w:val="es-ES" w:eastAsia="en-US"/>
    </w:rPr>
  </w:style>
  <w:style w:type="paragraph" w:customStyle="1" w:styleId="Vietas4">
    <w:name w:val="Viñetas 4"/>
    <w:basedOn w:val="Vietas3"/>
    <w:link w:val="Vietas4Car"/>
    <w:qFormat/>
    <w:rsid w:val="00BF6C76"/>
    <w:pPr>
      <w:numPr>
        <w:ilvl w:val="3"/>
      </w:numPr>
    </w:pPr>
  </w:style>
  <w:style w:type="character" w:customStyle="1" w:styleId="Vietas4Car">
    <w:name w:val="Viñetas 4 Car"/>
    <w:link w:val="Vietas4"/>
    <w:rsid w:val="00BF6C76"/>
    <w:rPr>
      <w:rFonts w:ascii="Arial" w:eastAsia="Calibri" w:hAnsi="Arial"/>
      <w:sz w:val="24"/>
      <w:szCs w:val="22"/>
      <w:lang w:val="es-ES" w:eastAsia="en-US"/>
    </w:rPr>
  </w:style>
  <w:style w:type="paragraph" w:customStyle="1" w:styleId="Vietas5">
    <w:name w:val="Viñetas 5"/>
    <w:basedOn w:val="Vietas4"/>
    <w:link w:val="Vietas5Car"/>
    <w:qFormat/>
    <w:rsid w:val="00BF6C76"/>
    <w:pPr>
      <w:numPr>
        <w:ilvl w:val="4"/>
        <w:numId w:val="9"/>
      </w:numPr>
      <w:tabs>
        <w:tab w:val="clear" w:pos="1418"/>
      </w:tabs>
    </w:pPr>
  </w:style>
  <w:style w:type="character" w:customStyle="1" w:styleId="Vietas5Car">
    <w:name w:val="Viñetas 5 Car"/>
    <w:link w:val="Vietas5"/>
    <w:rsid w:val="00BF6C76"/>
    <w:rPr>
      <w:rFonts w:ascii="Arial" w:eastAsia="Calibri" w:hAnsi="Arial"/>
      <w:sz w:val="24"/>
      <w:szCs w:val="22"/>
      <w:lang w:val="es-ES" w:eastAsia="en-US"/>
    </w:rPr>
  </w:style>
  <w:style w:type="paragraph" w:customStyle="1" w:styleId="Vietas6">
    <w:name w:val="Viñetas 6"/>
    <w:basedOn w:val="Vietas5"/>
    <w:link w:val="Vietas6Car"/>
    <w:qFormat/>
    <w:rsid w:val="00BF6C76"/>
    <w:pPr>
      <w:numPr>
        <w:ilvl w:val="1"/>
      </w:numPr>
    </w:pPr>
  </w:style>
  <w:style w:type="character" w:customStyle="1" w:styleId="Vietas6Car">
    <w:name w:val="Viñetas 6 Car"/>
    <w:link w:val="Vietas6"/>
    <w:rsid w:val="00BF6C76"/>
    <w:rPr>
      <w:rFonts w:ascii="Arial" w:eastAsia="Calibri" w:hAnsi="Arial"/>
      <w:sz w:val="24"/>
      <w:szCs w:val="22"/>
      <w:lang w:val="es-ES" w:eastAsia="en-US"/>
    </w:rPr>
  </w:style>
  <w:style w:type="character" w:styleId="Emphasis">
    <w:name w:val="Emphasis"/>
    <w:uiPriority w:val="20"/>
    <w:qFormat/>
    <w:rsid w:val="0074150D"/>
    <w:rPr>
      <w:i/>
      <w:iCs/>
    </w:rPr>
  </w:style>
  <w:style w:type="paragraph" w:customStyle="1" w:styleId="consola">
    <w:name w:val="consola"/>
    <w:basedOn w:val="Normal"/>
    <w:link w:val="consolaCar"/>
    <w:qFormat/>
    <w:rsid w:val="0052211C"/>
    <w:pPr>
      <w:pBdr>
        <w:top w:val="single" w:sz="4" w:space="1" w:color="auto"/>
        <w:left w:val="single" w:sz="4" w:space="4" w:color="auto"/>
        <w:bottom w:val="single" w:sz="4" w:space="1" w:color="auto"/>
        <w:right w:val="single" w:sz="4" w:space="4" w:color="auto"/>
      </w:pBdr>
      <w:shd w:val="clear" w:color="auto" w:fill="000000"/>
      <w:ind w:firstLine="562"/>
    </w:pPr>
    <w:rPr>
      <w:color w:val="FFFFFF"/>
      <w:sz w:val="18"/>
    </w:rPr>
  </w:style>
  <w:style w:type="character" w:styleId="SubtleEmphasis">
    <w:name w:val="Subtle Emphasis"/>
    <w:uiPriority w:val="19"/>
    <w:qFormat/>
    <w:rsid w:val="00C97E8C"/>
    <w:rPr>
      <w:i/>
      <w:iCs/>
      <w:color w:val="808080"/>
    </w:rPr>
  </w:style>
  <w:style w:type="paragraph" w:styleId="TableofFigures">
    <w:name w:val="table of figures"/>
    <w:basedOn w:val="Normal"/>
    <w:next w:val="Normal"/>
    <w:uiPriority w:val="99"/>
    <w:unhideWhenUsed/>
    <w:rsid w:val="00306EFC"/>
    <w:pPr>
      <w:ind w:left="480" w:hanging="480"/>
      <w:jc w:val="left"/>
    </w:pPr>
    <w:rPr>
      <w:rFonts w:asciiTheme="minorHAnsi" w:hAnsiTheme="minorHAnsi" w:cstheme="minorHAnsi"/>
      <w:caps/>
      <w:sz w:val="20"/>
      <w:szCs w:val="20"/>
    </w:rPr>
  </w:style>
  <w:style w:type="character" w:styleId="CommentReference">
    <w:name w:val="annotation reference"/>
    <w:uiPriority w:val="99"/>
    <w:semiHidden/>
    <w:unhideWhenUsed/>
    <w:rsid w:val="00E478B2"/>
    <w:rPr>
      <w:sz w:val="16"/>
      <w:szCs w:val="16"/>
    </w:rPr>
  </w:style>
  <w:style w:type="paragraph" w:styleId="CommentText">
    <w:name w:val="annotation text"/>
    <w:basedOn w:val="Normal"/>
    <w:link w:val="CommentTextChar"/>
    <w:uiPriority w:val="99"/>
    <w:semiHidden/>
    <w:unhideWhenUsed/>
    <w:rsid w:val="00E478B2"/>
    <w:rPr>
      <w:sz w:val="20"/>
      <w:szCs w:val="20"/>
    </w:rPr>
  </w:style>
  <w:style w:type="character" w:customStyle="1" w:styleId="CommentTextChar">
    <w:name w:val="Comment Text Char"/>
    <w:link w:val="CommentText"/>
    <w:uiPriority w:val="99"/>
    <w:semiHidden/>
    <w:rsid w:val="00E478B2"/>
    <w:rPr>
      <w:rFonts w:ascii="Arial" w:eastAsia="Calibri" w:hAnsi="Arial"/>
      <w:lang w:val="es-GT" w:eastAsia="en-US"/>
    </w:rPr>
  </w:style>
  <w:style w:type="paragraph" w:styleId="CommentSubject">
    <w:name w:val="annotation subject"/>
    <w:basedOn w:val="CommentText"/>
    <w:next w:val="CommentText"/>
    <w:link w:val="CommentSubjectChar"/>
    <w:uiPriority w:val="99"/>
    <w:semiHidden/>
    <w:unhideWhenUsed/>
    <w:rsid w:val="00E478B2"/>
    <w:rPr>
      <w:b/>
      <w:bCs/>
    </w:rPr>
  </w:style>
  <w:style w:type="character" w:customStyle="1" w:styleId="CommentSubjectChar">
    <w:name w:val="Comment Subject Char"/>
    <w:link w:val="CommentSubject"/>
    <w:uiPriority w:val="99"/>
    <w:semiHidden/>
    <w:rsid w:val="00E478B2"/>
    <w:rPr>
      <w:rFonts w:ascii="Arial" w:eastAsia="Calibri" w:hAnsi="Arial"/>
      <w:b/>
      <w:bCs/>
      <w:lang w:val="es-GT" w:eastAsia="en-US"/>
    </w:rPr>
  </w:style>
  <w:style w:type="paragraph" w:styleId="TOCHeading">
    <w:name w:val="TOC Heading"/>
    <w:basedOn w:val="Heading1"/>
    <w:next w:val="Normal"/>
    <w:uiPriority w:val="39"/>
    <w:semiHidden/>
    <w:unhideWhenUsed/>
    <w:qFormat/>
    <w:rsid w:val="0053089B"/>
    <w:pPr>
      <w:spacing w:line="276" w:lineRule="auto"/>
      <w:jc w:val="left"/>
      <w:outlineLvl w:val="9"/>
    </w:pPr>
    <w:rPr>
      <w:rFonts w:ascii="Cambria" w:hAnsi="Cambria"/>
      <w:color w:val="365F91"/>
      <w:lang w:val="es-ES" w:eastAsia="es-ES"/>
    </w:rPr>
  </w:style>
  <w:style w:type="paragraph" w:styleId="Index1">
    <w:name w:val="index 1"/>
    <w:basedOn w:val="Normal"/>
    <w:next w:val="Normal"/>
    <w:autoRedefine/>
    <w:uiPriority w:val="99"/>
    <w:semiHidden/>
    <w:unhideWhenUsed/>
    <w:rsid w:val="00C810B0"/>
    <w:pPr>
      <w:ind w:left="240" w:hanging="240"/>
    </w:pPr>
  </w:style>
  <w:style w:type="paragraph" w:styleId="TOC8">
    <w:name w:val="toc 8"/>
    <w:basedOn w:val="Normal"/>
    <w:next w:val="Normal"/>
    <w:autoRedefine/>
    <w:uiPriority w:val="39"/>
    <w:unhideWhenUsed/>
    <w:rsid w:val="0053089B"/>
    <w:pPr>
      <w:spacing w:after="100" w:line="276" w:lineRule="auto"/>
      <w:ind w:left="1540" w:firstLine="0"/>
      <w:jc w:val="left"/>
    </w:pPr>
    <w:rPr>
      <w:rFonts w:ascii="Calibri" w:eastAsia="Times New Roman" w:hAnsi="Calibri"/>
      <w:sz w:val="22"/>
      <w:lang w:val="es-ES" w:eastAsia="es-ES"/>
    </w:rPr>
  </w:style>
  <w:style w:type="paragraph" w:styleId="TOC9">
    <w:name w:val="toc 9"/>
    <w:basedOn w:val="Normal"/>
    <w:next w:val="Normal"/>
    <w:autoRedefine/>
    <w:uiPriority w:val="39"/>
    <w:unhideWhenUsed/>
    <w:rsid w:val="0053089B"/>
    <w:pPr>
      <w:spacing w:after="100" w:line="276" w:lineRule="auto"/>
      <w:ind w:left="1760" w:firstLine="0"/>
      <w:jc w:val="left"/>
    </w:pPr>
    <w:rPr>
      <w:rFonts w:ascii="Calibri" w:eastAsia="Times New Roman" w:hAnsi="Calibri"/>
      <w:sz w:val="22"/>
      <w:lang w:val="es-ES" w:eastAsia="es-ES"/>
    </w:rPr>
  </w:style>
  <w:style w:type="paragraph" w:styleId="Bibliography">
    <w:name w:val="Bibliography"/>
    <w:basedOn w:val="Normal"/>
    <w:next w:val="Normal"/>
    <w:uiPriority w:val="37"/>
    <w:unhideWhenUsed/>
    <w:rsid w:val="003324D4"/>
  </w:style>
  <w:style w:type="character" w:customStyle="1" w:styleId="apple-converted-space">
    <w:name w:val="apple-converted-space"/>
    <w:basedOn w:val="DefaultParagraphFont"/>
    <w:rsid w:val="004A4DF4"/>
  </w:style>
  <w:style w:type="paragraph" w:customStyle="1" w:styleId="ImagenConsola">
    <w:name w:val="Imagen Consola"/>
    <w:basedOn w:val="consola"/>
    <w:link w:val="ImagenConsolaCar"/>
    <w:qFormat/>
    <w:rsid w:val="00FF3DFD"/>
    <w:pPr>
      <w:pBdr>
        <w:top w:val="dashed" w:sz="4" w:space="1" w:color="D9D9D9"/>
        <w:left w:val="dashed" w:sz="4" w:space="4" w:color="D9D9D9"/>
        <w:bottom w:val="dashed" w:sz="4" w:space="1" w:color="D9D9D9"/>
        <w:right w:val="dashed" w:sz="4" w:space="4" w:color="D9D9D9"/>
      </w:pBdr>
      <w:shd w:val="clear" w:color="auto" w:fill="F2F2F2"/>
    </w:pPr>
    <w:rPr>
      <w:color w:val="auto"/>
    </w:rPr>
  </w:style>
  <w:style w:type="character" w:customStyle="1" w:styleId="consolaCar">
    <w:name w:val="consola Car"/>
    <w:link w:val="consola"/>
    <w:rsid w:val="00A819F3"/>
    <w:rPr>
      <w:rFonts w:ascii="Arial" w:eastAsia="Calibri" w:hAnsi="Arial"/>
      <w:color w:val="FFFFFF"/>
      <w:sz w:val="18"/>
      <w:szCs w:val="22"/>
      <w:shd w:val="clear" w:color="auto" w:fill="000000"/>
      <w:lang w:eastAsia="en-US"/>
    </w:rPr>
  </w:style>
  <w:style w:type="character" w:customStyle="1" w:styleId="ImagenConsolaCar">
    <w:name w:val="Imagen Consola Car"/>
    <w:basedOn w:val="consolaCar"/>
    <w:link w:val="ImagenConsola"/>
    <w:rsid w:val="00A819F3"/>
    <w:rPr>
      <w:rFonts w:ascii="Arial" w:eastAsia="Calibri" w:hAnsi="Arial"/>
      <w:color w:val="FFFFFF"/>
      <w:sz w:val="18"/>
      <w:szCs w:val="22"/>
      <w:shd w:val="clear" w:color="auto" w:fill="000000"/>
      <w:lang w:eastAsia="en-US"/>
    </w:rPr>
  </w:style>
  <w:style w:type="character" w:customStyle="1" w:styleId="IndexLink">
    <w:name w:val="Index Link"/>
    <w:rsid w:val="00AA43AC"/>
  </w:style>
  <w:style w:type="paragraph" w:customStyle="1" w:styleId="Sinespaciado1">
    <w:name w:val="Sin espaciado1"/>
    <w:basedOn w:val="Normal"/>
    <w:rsid w:val="00AA43AC"/>
    <w:pPr>
      <w:suppressAutoHyphens/>
      <w:ind w:firstLine="0"/>
    </w:pPr>
    <w:rPr>
      <w:rFonts w:cs="Arial"/>
      <w:lang w:eastAsia="zh-CN"/>
    </w:rPr>
  </w:style>
  <w:style w:type="paragraph" w:customStyle="1" w:styleId="Bibliografa1">
    <w:name w:val="Bibliografía1"/>
    <w:basedOn w:val="Normal"/>
    <w:next w:val="Normal"/>
    <w:rsid w:val="00AA43AC"/>
    <w:pPr>
      <w:suppressAutoHyphens/>
    </w:pPr>
    <w:rPr>
      <w:rFonts w:cs="Arial"/>
      <w:lang w:eastAsia="zh-CN"/>
    </w:rPr>
  </w:style>
  <w:style w:type="character" w:styleId="FollowedHyperlink">
    <w:name w:val="FollowedHyperlink"/>
    <w:basedOn w:val="DefaultParagraphFont"/>
    <w:uiPriority w:val="99"/>
    <w:semiHidden/>
    <w:unhideWhenUsed/>
    <w:rsid w:val="00F6787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64780">
      <w:bodyDiv w:val="1"/>
      <w:marLeft w:val="0"/>
      <w:marRight w:val="0"/>
      <w:marTop w:val="0"/>
      <w:marBottom w:val="0"/>
      <w:divBdr>
        <w:top w:val="none" w:sz="0" w:space="0" w:color="auto"/>
        <w:left w:val="none" w:sz="0" w:space="0" w:color="auto"/>
        <w:bottom w:val="none" w:sz="0" w:space="0" w:color="auto"/>
        <w:right w:val="none" w:sz="0" w:space="0" w:color="auto"/>
      </w:divBdr>
    </w:div>
    <w:div w:id="84159599">
      <w:bodyDiv w:val="1"/>
      <w:marLeft w:val="0"/>
      <w:marRight w:val="0"/>
      <w:marTop w:val="0"/>
      <w:marBottom w:val="0"/>
      <w:divBdr>
        <w:top w:val="none" w:sz="0" w:space="0" w:color="auto"/>
        <w:left w:val="none" w:sz="0" w:space="0" w:color="auto"/>
        <w:bottom w:val="none" w:sz="0" w:space="0" w:color="auto"/>
        <w:right w:val="none" w:sz="0" w:space="0" w:color="auto"/>
      </w:divBdr>
    </w:div>
    <w:div w:id="96827128">
      <w:bodyDiv w:val="1"/>
      <w:marLeft w:val="0"/>
      <w:marRight w:val="0"/>
      <w:marTop w:val="0"/>
      <w:marBottom w:val="0"/>
      <w:divBdr>
        <w:top w:val="none" w:sz="0" w:space="0" w:color="auto"/>
        <w:left w:val="none" w:sz="0" w:space="0" w:color="auto"/>
        <w:bottom w:val="none" w:sz="0" w:space="0" w:color="auto"/>
        <w:right w:val="none" w:sz="0" w:space="0" w:color="auto"/>
      </w:divBdr>
    </w:div>
    <w:div w:id="126439831">
      <w:bodyDiv w:val="1"/>
      <w:marLeft w:val="0"/>
      <w:marRight w:val="0"/>
      <w:marTop w:val="0"/>
      <w:marBottom w:val="0"/>
      <w:divBdr>
        <w:top w:val="none" w:sz="0" w:space="0" w:color="auto"/>
        <w:left w:val="none" w:sz="0" w:space="0" w:color="auto"/>
        <w:bottom w:val="none" w:sz="0" w:space="0" w:color="auto"/>
        <w:right w:val="none" w:sz="0" w:space="0" w:color="auto"/>
      </w:divBdr>
    </w:div>
    <w:div w:id="172766251">
      <w:bodyDiv w:val="1"/>
      <w:marLeft w:val="0"/>
      <w:marRight w:val="0"/>
      <w:marTop w:val="0"/>
      <w:marBottom w:val="0"/>
      <w:divBdr>
        <w:top w:val="none" w:sz="0" w:space="0" w:color="auto"/>
        <w:left w:val="none" w:sz="0" w:space="0" w:color="auto"/>
        <w:bottom w:val="none" w:sz="0" w:space="0" w:color="auto"/>
        <w:right w:val="none" w:sz="0" w:space="0" w:color="auto"/>
      </w:divBdr>
    </w:div>
    <w:div w:id="214859571">
      <w:bodyDiv w:val="1"/>
      <w:marLeft w:val="0"/>
      <w:marRight w:val="0"/>
      <w:marTop w:val="0"/>
      <w:marBottom w:val="0"/>
      <w:divBdr>
        <w:top w:val="none" w:sz="0" w:space="0" w:color="auto"/>
        <w:left w:val="none" w:sz="0" w:space="0" w:color="auto"/>
        <w:bottom w:val="none" w:sz="0" w:space="0" w:color="auto"/>
        <w:right w:val="none" w:sz="0" w:space="0" w:color="auto"/>
      </w:divBdr>
    </w:div>
    <w:div w:id="220486725">
      <w:bodyDiv w:val="1"/>
      <w:marLeft w:val="0"/>
      <w:marRight w:val="0"/>
      <w:marTop w:val="0"/>
      <w:marBottom w:val="0"/>
      <w:divBdr>
        <w:top w:val="none" w:sz="0" w:space="0" w:color="auto"/>
        <w:left w:val="none" w:sz="0" w:space="0" w:color="auto"/>
        <w:bottom w:val="none" w:sz="0" w:space="0" w:color="auto"/>
        <w:right w:val="none" w:sz="0" w:space="0" w:color="auto"/>
      </w:divBdr>
    </w:div>
    <w:div w:id="270357482">
      <w:bodyDiv w:val="1"/>
      <w:marLeft w:val="0"/>
      <w:marRight w:val="0"/>
      <w:marTop w:val="0"/>
      <w:marBottom w:val="0"/>
      <w:divBdr>
        <w:top w:val="none" w:sz="0" w:space="0" w:color="auto"/>
        <w:left w:val="none" w:sz="0" w:space="0" w:color="auto"/>
        <w:bottom w:val="none" w:sz="0" w:space="0" w:color="auto"/>
        <w:right w:val="none" w:sz="0" w:space="0" w:color="auto"/>
      </w:divBdr>
    </w:div>
    <w:div w:id="324356816">
      <w:bodyDiv w:val="1"/>
      <w:marLeft w:val="0"/>
      <w:marRight w:val="0"/>
      <w:marTop w:val="0"/>
      <w:marBottom w:val="0"/>
      <w:divBdr>
        <w:top w:val="none" w:sz="0" w:space="0" w:color="auto"/>
        <w:left w:val="none" w:sz="0" w:space="0" w:color="auto"/>
        <w:bottom w:val="none" w:sz="0" w:space="0" w:color="auto"/>
        <w:right w:val="none" w:sz="0" w:space="0" w:color="auto"/>
      </w:divBdr>
    </w:div>
    <w:div w:id="447699370">
      <w:bodyDiv w:val="1"/>
      <w:marLeft w:val="0"/>
      <w:marRight w:val="0"/>
      <w:marTop w:val="0"/>
      <w:marBottom w:val="0"/>
      <w:divBdr>
        <w:top w:val="none" w:sz="0" w:space="0" w:color="auto"/>
        <w:left w:val="none" w:sz="0" w:space="0" w:color="auto"/>
        <w:bottom w:val="none" w:sz="0" w:space="0" w:color="auto"/>
        <w:right w:val="none" w:sz="0" w:space="0" w:color="auto"/>
      </w:divBdr>
    </w:div>
    <w:div w:id="512035291">
      <w:bodyDiv w:val="1"/>
      <w:marLeft w:val="0"/>
      <w:marRight w:val="0"/>
      <w:marTop w:val="0"/>
      <w:marBottom w:val="0"/>
      <w:divBdr>
        <w:top w:val="none" w:sz="0" w:space="0" w:color="auto"/>
        <w:left w:val="none" w:sz="0" w:space="0" w:color="auto"/>
        <w:bottom w:val="none" w:sz="0" w:space="0" w:color="auto"/>
        <w:right w:val="none" w:sz="0" w:space="0" w:color="auto"/>
      </w:divBdr>
    </w:div>
    <w:div w:id="583539207">
      <w:bodyDiv w:val="1"/>
      <w:marLeft w:val="0"/>
      <w:marRight w:val="0"/>
      <w:marTop w:val="0"/>
      <w:marBottom w:val="0"/>
      <w:divBdr>
        <w:top w:val="none" w:sz="0" w:space="0" w:color="auto"/>
        <w:left w:val="none" w:sz="0" w:space="0" w:color="auto"/>
        <w:bottom w:val="none" w:sz="0" w:space="0" w:color="auto"/>
        <w:right w:val="none" w:sz="0" w:space="0" w:color="auto"/>
      </w:divBdr>
    </w:div>
    <w:div w:id="637343381">
      <w:bodyDiv w:val="1"/>
      <w:marLeft w:val="0"/>
      <w:marRight w:val="0"/>
      <w:marTop w:val="0"/>
      <w:marBottom w:val="0"/>
      <w:divBdr>
        <w:top w:val="none" w:sz="0" w:space="0" w:color="auto"/>
        <w:left w:val="none" w:sz="0" w:space="0" w:color="auto"/>
        <w:bottom w:val="none" w:sz="0" w:space="0" w:color="auto"/>
        <w:right w:val="none" w:sz="0" w:space="0" w:color="auto"/>
      </w:divBdr>
    </w:div>
    <w:div w:id="653946747">
      <w:bodyDiv w:val="1"/>
      <w:marLeft w:val="0"/>
      <w:marRight w:val="0"/>
      <w:marTop w:val="0"/>
      <w:marBottom w:val="0"/>
      <w:divBdr>
        <w:top w:val="none" w:sz="0" w:space="0" w:color="auto"/>
        <w:left w:val="none" w:sz="0" w:space="0" w:color="auto"/>
        <w:bottom w:val="none" w:sz="0" w:space="0" w:color="auto"/>
        <w:right w:val="none" w:sz="0" w:space="0" w:color="auto"/>
      </w:divBdr>
    </w:div>
    <w:div w:id="692145616">
      <w:bodyDiv w:val="1"/>
      <w:marLeft w:val="0"/>
      <w:marRight w:val="0"/>
      <w:marTop w:val="0"/>
      <w:marBottom w:val="0"/>
      <w:divBdr>
        <w:top w:val="none" w:sz="0" w:space="0" w:color="auto"/>
        <w:left w:val="none" w:sz="0" w:space="0" w:color="auto"/>
        <w:bottom w:val="none" w:sz="0" w:space="0" w:color="auto"/>
        <w:right w:val="none" w:sz="0" w:space="0" w:color="auto"/>
      </w:divBdr>
    </w:div>
    <w:div w:id="698505977">
      <w:bodyDiv w:val="1"/>
      <w:marLeft w:val="0"/>
      <w:marRight w:val="0"/>
      <w:marTop w:val="0"/>
      <w:marBottom w:val="0"/>
      <w:divBdr>
        <w:top w:val="none" w:sz="0" w:space="0" w:color="auto"/>
        <w:left w:val="none" w:sz="0" w:space="0" w:color="auto"/>
        <w:bottom w:val="none" w:sz="0" w:space="0" w:color="auto"/>
        <w:right w:val="none" w:sz="0" w:space="0" w:color="auto"/>
      </w:divBdr>
    </w:div>
    <w:div w:id="708532827">
      <w:bodyDiv w:val="1"/>
      <w:marLeft w:val="0"/>
      <w:marRight w:val="0"/>
      <w:marTop w:val="0"/>
      <w:marBottom w:val="0"/>
      <w:divBdr>
        <w:top w:val="none" w:sz="0" w:space="0" w:color="auto"/>
        <w:left w:val="none" w:sz="0" w:space="0" w:color="auto"/>
        <w:bottom w:val="none" w:sz="0" w:space="0" w:color="auto"/>
        <w:right w:val="none" w:sz="0" w:space="0" w:color="auto"/>
      </w:divBdr>
    </w:div>
    <w:div w:id="797840844">
      <w:bodyDiv w:val="1"/>
      <w:marLeft w:val="0"/>
      <w:marRight w:val="0"/>
      <w:marTop w:val="0"/>
      <w:marBottom w:val="0"/>
      <w:divBdr>
        <w:top w:val="none" w:sz="0" w:space="0" w:color="auto"/>
        <w:left w:val="none" w:sz="0" w:space="0" w:color="auto"/>
        <w:bottom w:val="none" w:sz="0" w:space="0" w:color="auto"/>
        <w:right w:val="none" w:sz="0" w:space="0" w:color="auto"/>
      </w:divBdr>
    </w:div>
    <w:div w:id="838888432">
      <w:bodyDiv w:val="1"/>
      <w:marLeft w:val="0"/>
      <w:marRight w:val="0"/>
      <w:marTop w:val="0"/>
      <w:marBottom w:val="0"/>
      <w:divBdr>
        <w:top w:val="none" w:sz="0" w:space="0" w:color="auto"/>
        <w:left w:val="none" w:sz="0" w:space="0" w:color="auto"/>
        <w:bottom w:val="none" w:sz="0" w:space="0" w:color="auto"/>
        <w:right w:val="none" w:sz="0" w:space="0" w:color="auto"/>
      </w:divBdr>
    </w:div>
    <w:div w:id="846866896">
      <w:bodyDiv w:val="1"/>
      <w:marLeft w:val="0"/>
      <w:marRight w:val="0"/>
      <w:marTop w:val="0"/>
      <w:marBottom w:val="0"/>
      <w:divBdr>
        <w:top w:val="none" w:sz="0" w:space="0" w:color="auto"/>
        <w:left w:val="none" w:sz="0" w:space="0" w:color="auto"/>
        <w:bottom w:val="none" w:sz="0" w:space="0" w:color="auto"/>
        <w:right w:val="none" w:sz="0" w:space="0" w:color="auto"/>
      </w:divBdr>
    </w:div>
    <w:div w:id="855387204">
      <w:bodyDiv w:val="1"/>
      <w:marLeft w:val="0"/>
      <w:marRight w:val="0"/>
      <w:marTop w:val="0"/>
      <w:marBottom w:val="0"/>
      <w:divBdr>
        <w:top w:val="none" w:sz="0" w:space="0" w:color="auto"/>
        <w:left w:val="none" w:sz="0" w:space="0" w:color="auto"/>
        <w:bottom w:val="none" w:sz="0" w:space="0" w:color="auto"/>
        <w:right w:val="none" w:sz="0" w:space="0" w:color="auto"/>
      </w:divBdr>
    </w:div>
    <w:div w:id="905141048">
      <w:bodyDiv w:val="1"/>
      <w:marLeft w:val="0"/>
      <w:marRight w:val="0"/>
      <w:marTop w:val="0"/>
      <w:marBottom w:val="0"/>
      <w:divBdr>
        <w:top w:val="none" w:sz="0" w:space="0" w:color="auto"/>
        <w:left w:val="none" w:sz="0" w:space="0" w:color="auto"/>
        <w:bottom w:val="none" w:sz="0" w:space="0" w:color="auto"/>
        <w:right w:val="none" w:sz="0" w:space="0" w:color="auto"/>
      </w:divBdr>
    </w:div>
    <w:div w:id="909770926">
      <w:bodyDiv w:val="1"/>
      <w:marLeft w:val="0"/>
      <w:marRight w:val="0"/>
      <w:marTop w:val="0"/>
      <w:marBottom w:val="0"/>
      <w:divBdr>
        <w:top w:val="none" w:sz="0" w:space="0" w:color="auto"/>
        <w:left w:val="none" w:sz="0" w:space="0" w:color="auto"/>
        <w:bottom w:val="none" w:sz="0" w:space="0" w:color="auto"/>
        <w:right w:val="none" w:sz="0" w:space="0" w:color="auto"/>
      </w:divBdr>
    </w:div>
    <w:div w:id="1000237810">
      <w:bodyDiv w:val="1"/>
      <w:marLeft w:val="0"/>
      <w:marRight w:val="0"/>
      <w:marTop w:val="0"/>
      <w:marBottom w:val="0"/>
      <w:divBdr>
        <w:top w:val="none" w:sz="0" w:space="0" w:color="auto"/>
        <w:left w:val="none" w:sz="0" w:space="0" w:color="auto"/>
        <w:bottom w:val="none" w:sz="0" w:space="0" w:color="auto"/>
        <w:right w:val="none" w:sz="0" w:space="0" w:color="auto"/>
      </w:divBdr>
    </w:div>
    <w:div w:id="1045064483">
      <w:bodyDiv w:val="1"/>
      <w:marLeft w:val="0"/>
      <w:marRight w:val="0"/>
      <w:marTop w:val="0"/>
      <w:marBottom w:val="0"/>
      <w:divBdr>
        <w:top w:val="none" w:sz="0" w:space="0" w:color="auto"/>
        <w:left w:val="none" w:sz="0" w:space="0" w:color="auto"/>
        <w:bottom w:val="none" w:sz="0" w:space="0" w:color="auto"/>
        <w:right w:val="none" w:sz="0" w:space="0" w:color="auto"/>
      </w:divBdr>
    </w:div>
    <w:div w:id="1087114189">
      <w:bodyDiv w:val="1"/>
      <w:marLeft w:val="0"/>
      <w:marRight w:val="0"/>
      <w:marTop w:val="0"/>
      <w:marBottom w:val="0"/>
      <w:divBdr>
        <w:top w:val="none" w:sz="0" w:space="0" w:color="auto"/>
        <w:left w:val="none" w:sz="0" w:space="0" w:color="auto"/>
        <w:bottom w:val="none" w:sz="0" w:space="0" w:color="auto"/>
        <w:right w:val="none" w:sz="0" w:space="0" w:color="auto"/>
      </w:divBdr>
    </w:div>
    <w:div w:id="1127504503">
      <w:bodyDiv w:val="1"/>
      <w:marLeft w:val="0"/>
      <w:marRight w:val="0"/>
      <w:marTop w:val="0"/>
      <w:marBottom w:val="0"/>
      <w:divBdr>
        <w:top w:val="none" w:sz="0" w:space="0" w:color="auto"/>
        <w:left w:val="none" w:sz="0" w:space="0" w:color="auto"/>
        <w:bottom w:val="none" w:sz="0" w:space="0" w:color="auto"/>
        <w:right w:val="none" w:sz="0" w:space="0" w:color="auto"/>
      </w:divBdr>
    </w:div>
    <w:div w:id="1198153603">
      <w:bodyDiv w:val="1"/>
      <w:marLeft w:val="0"/>
      <w:marRight w:val="0"/>
      <w:marTop w:val="0"/>
      <w:marBottom w:val="0"/>
      <w:divBdr>
        <w:top w:val="none" w:sz="0" w:space="0" w:color="auto"/>
        <w:left w:val="none" w:sz="0" w:space="0" w:color="auto"/>
        <w:bottom w:val="none" w:sz="0" w:space="0" w:color="auto"/>
        <w:right w:val="none" w:sz="0" w:space="0" w:color="auto"/>
      </w:divBdr>
    </w:div>
    <w:div w:id="1217858185">
      <w:bodyDiv w:val="1"/>
      <w:marLeft w:val="0"/>
      <w:marRight w:val="0"/>
      <w:marTop w:val="0"/>
      <w:marBottom w:val="0"/>
      <w:divBdr>
        <w:top w:val="none" w:sz="0" w:space="0" w:color="auto"/>
        <w:left w:val="none" w:sz="0" w:space="0" w:color="auto"/>
        <w:bottom w:val="none" w:sz="0" w:space="0" w:color="auto"/>
        <w:right w:val="none" w:sz="0" w:space="0" w:color="auto"/>
      </w:divBdr>
    </w:div>
    <w:div w:id="1223518478">
      <w:bodyDiv w:val="1"/>
      <w:marLeft w:val="0"/>
      <w:marRight w:val="0"/>
      <w:marTop w:val="0"/>
      <w:marBottom w:val="0"/>
      <w:divBdr>
        <w:top w:val="none" w:sz="0" w:space="0" w:color="auto"/>
        <w:left w:val="none" w:sz="0" w:space="0" w:color="auto"/>
        <w:bottom w:val="none" w:sz="0" w:space="0" w:color="auto"/>
        <w:right w:val="none" w:sz="0" w:space="0" w:color="auto"/>
      </w:divBdr>
    </w:div>
    <w:div w:id="1268461598">
      <w:bodyDiv w:val="1"/>
      <w:marLeft w:val="0"/>
      <w:marRight w:val="0"/>
      <w:marTop w:val="0"/>
      <w:marBottom w:val="0"/>
      <w:divBdr>
        <w:top w:val="none" w:sz="0" w:space="0" w:color="auto"/>
        <w:left w:val="none" w:sz="0" w:space="0" w:color="auto"/>
        <w:bottom w:val="none" w:sz="0" w:space="0" w:color="auto"/>
        <w:right w:val="none" w:sz="0" w:space="0" w:color="auto"/>
      </w:divBdr>
    </w:div>
    <w:div w:id="1290547458">
      <w:bodyDiv w:val="1"/>
      <w:marLeft w:val="0"/>
      <w:marRight w:val="0"/>
      <w:marTop w:val="0"/>
      <w:marBottom w:val="0"/>
      <w:divBdr>
        <w:top w:val="none" w:sz="0" w:space="0" w:color="auto"/>
        <w:left w:val="none" w:sz="0" w:space="0" w:color="auto"/>
        <w:bottom w:val="none" w:sz="0" w:space="0" w:color="auto"/>
        <w:right w:val="none" w:sz="0" w:space="0" w:color="auto"/>
      </w:divBdr>
    </w:div>
    <w:div w:id="1296251042">
      <w:bodyDiv w:val="1"/>
      <w:marLeft w:val="0"/>
      <w:marRight w:val="0"/>
      <w:marTop w:val="0"/>
      <w:marBottom w:val="0"/>
      <w:divBdr>
        <w:top w:val="none" w:sz="0" w:space="0" w:color="auto"/>
        <w:left w:val="none" w:sz="0" w:space="0" w:color="auto"/>
        <w:bottom w:val="none" w:sz="0" w:space="0" w:color="auto"/>
        <w:right w:val="none" w:sz="0" w:space="0" w:color="auto"/>
      </w:divBdr>
    </w:div>
    <w:div w:id="1332483786">
      <w:bodyDiv w:val="1"/>
      <w:marLeft w:val="0"/>
      <w:marRight w:val="0"/>
      <w:marTop w:val="0"/>
      <w:marBottom w:val="0"/>
      <w:divBdr>
        <w:top w:val="none" w:sz="0" w:space="0" w:color="auto"/>
        <w:left w:val="none" w:sz="0" w:space="0" w:color="auto"/>
        <w:bottom w:val="none" w:sz="0" w:space="0" w:color="auto"/>
        <w:right w:val="none" w:sz="0" w:space="0" w:color="auto"/>
      </w:divBdr>
    </w:div>
    <w:div w:id="1410810545">
      <w:bodyDiv w:val="1"/>
      <w:marLeft w:val="0"/>
      <w:marRight w:val="0"/>
      <w:marTop w:val="0"/>
      <w:marBottom w:val="0"/>
      <w:divBdr>
        <w:top w:val="none" w:sz="0" w:space="0" w:color="auto"/>
        <w:left w:val="none" w:sz="0" w:space="0" w:color="auto"/>
        <w:bottom w:val="none" w:sz="0" w:space="0" w:color="auto"/>
        <w:right w:val="none" w:sz="0" w:space="0" w:color="auto"/>
      </w:divBdr>
    </w:div>
    <w:div w:id="1504514773">
      <w:bodyDiv w:val="1"/>
      <w:marLeft w:val="0"/>
      <w:marRight w:val="0"/>
      <w:marTop w:val="0"/>
      <w:marBottom w:val="0"/>
      <w:divBdr>
        <w:top w:val="none" w:sz="0" w:space="0" w:color="auto"/>
        <w:left w:val="none" w:sz="0" w:space="0" w:color="auto"/>
        <w:bottom w:val="none" w:sz="0" w:space="0" w:color="auto"/>
        <w:right w:val="none" w:sz="0" w:space="0" w:color="auto"/>
      </w:divBdr>
    </w:div>
    <w:div w:id="1531259606">
      <w:bodyDiv w:val="1"/>
      <w:marLeft w:val="0"/>
      <w:marRight w:val="0"/>
      <w:marTop w:val="0"/>
      <w:marBottom w:val="0"/>
      <w:divBdr>
        <w:top w:val="none" w:sz="0" w:space="0" w:color="auto"/>
        <w:left w:val="none" w:sz="0" w:space="0" w:color="auto"/>
        <w:bottom w:val="none" w:sz="0" w:space="0" w:color="auto"/>
        <w:right w:val="none" w:sz="0" w:space="0" w:color="auto"/>
      </w:divBdr>
    </w:div>
    <w:div w:id="1560289711">
      <w:bodyDiv w:val="1"/>
      <w:marLeft w:val="0"/>
      <w:marRight w:val="0"/>
      <w:marTop w:val="0"/>
      <w:marBottom w:val="0"/>
      <w:divBdr>
        <w:top w:val="none" w:sz="0" w:space="0" w:color="auto"/>
        <w:left w:val="none" w:sz="0" w:space="0" w:color="auto"/>
        <w:bottom w:val="none" w:sz="0" w:space="0" w:color="auto"/>
        <w:right w:val="none" w:sz="0" w:space="0" w:color="auto"/>
      </w:divBdr>
    </w:div>
    <w:div w:id="1575123174">
      <w:bodyDiv w:val="1"/>
      <w:marLeft w:val="0"/>
      <w:marRight w:val="0"/>
      <w:marTop w:val="0"/>
      <w:marBottom w:val="0"/>
      <w:divBdr>
        <w:top w:val="none" w:sz="0" w:space="0" w:color="auto"/>
        <w:left w:val="none" w:sz="0" w:space="0" w:color="auto"/>
        <w:bottom w:val="none" w:sz="0" w:space="0" w:color="auto"/>
        <w:right w:val="none" w:sz="0" w:space="0" w:color="auto"/>
      </w:divBdr>
    </w:div>
    <w:div w:id="1602646505">
      <w:bodyDiv w:val="1"/>
      <w:marLeft w:val="0"/>
      <w:marRight w:val="0"/>
      <w:marTop w:val="0"/>
      <w:marBottom w:val="0"/>
      <w:divBdr>
        <w:top w:val="none" w:sz="0" w:space="0" w:color="auto"/>
        <w:left w:val="none" w:sz="0" w:space="0" w:color="auto"/>
        <w:bottom w:val="none" w:sz="0" w:space="0" w:color="auto"/>
        <w:right w:val="none" w:sz="0" w:space="0" w:color="auto"/>
      </w:divBdr>
    </w:div>
    <w:div w:id="1663848442">
      <w:bodyDiv w:val="1"/>
      <w:marLeft w:val="0"/>
      <w:marRight w:val="0"/>
      <w:marTop w:val="0"/>
      <w:marBottom w:val="0"/>
      <w:divBdr>
        <w:top w:val="none" w:sz="0" w:space="0" w:color="auto"/>
        <w:left w:val="none" w:sz="0" w:space="0" w:color="auto"/>
        <w:bottom w:val="none" w:sz="0" w:space="0" w:color="auto"/>
        <w:right w:val="none" w:sz="0" w:space="0" w:color="auto"/>
      </w:divBdr>
    </w:div>
    <w:div w:id="1674330859">
      <w:bodyDiv w:val="1"/>
      <w:marLeft w:val="0"/>
      <w:marRight w:val="0"/>
      <w:marTop w:val="0"/>
      <w:marBottom w:val="0"/>
      <w:divBdr>
        <w:top w:val="none" w:sz="0" w:space="0" w:color="auto"/>
        <w:left w:val="none" w:sz="0" w:space="0" w:color="auto"/>
        <w:bottom w:val="none" w:sz="0" w:space="0" w:color="auto"/>
        <w:right w:val="none" w:sz="0" w:space="0" w:color="auto"/>
      </w:divBdr>
    </w:div>
    <w:div w:id="1703238479">
      <w:bodyDiv w:val="1"/>
      <w:marLeft w:val="0"/>
      <w:marRight w:val="0"/>
      <w:marTop w:val="0"/>
      <w:marBottom w:val="0"/>
      <w:divBdr>
        <w:top w:val="none" w:sz="0" w:space="0" w:color="auto"/>
        <w:left w:val="none" w:sz="0" w:space="0" w:color="auto"/>
        <w:bottom w:val="none" w:sz="0" w:space="0" w:color="auto"/>
        <w:right w:val="none" w:sz="0" w:space="0" w:color="auto"/>
      </w:divBdr>
    </w:div>
    <w:div w:id="1760297051">
      <w:bodyDiv w:val="1"/>
      <w:marLeft w:val="0"/>
      <w:marRight w:val="0"/>
      <w:marTop w:val="0"/>
      <w:marBottom w:val="0"/>
      <w:divBdr>
        <w:top w:val="none" w:sz="0" w:space="0" w:color="auto"/>
        <w:left w:val="none" w:sz="0" w:space="0" w:color="auto"/>
        <w:bottom w:val="none" w:sz="0" w:space="0" w:color="auto"/>
        <w:right w:val="none" w:sz="0" w:space="0" w:color="auto"/>
      </w:divBdr>
    </w:div>
    <w:div w:id="1836336540">
      <w:bodyDiv w:val="1"/>
      <w:marLeft w:val="0"/>
      <w:marRight w:val="0"/>
      <w:marTop w:val="0"/>
      <w:marBottom w:val="0"/>
      <w:divBdr>
        <w:top w:val="none" w:sz="0" w:space="0" w:color="auto"/>
        <w:left w:val="none" w:sz="0" w:space="0" w:color="auto"/>
        <w:bottom w:val="none" w:sz="0" w:space="0" w:color="auto"/>
        <w:right w:val="none" w:sz="0" w:space="0" w:color="auto"/>
      </w:divBdr>
    </w:div>
    <w:div w:id="1840734602">
      <w:bodyDiv w:val="1"/>
      <w:marLeft w:val="0"/>
      <w:marRight w:val="0"/>
      <w:marTop w:val="0"/>
      <w:marBottom w:val="0"/>
      <w:divBdr>
        <w:top w:val="none" w:sz="0" w:space="0" w:color="auto"/>
        <w:left w:val="none" w:sz="0" w:space="0" w:color="auto"/>
        <w:bottom w:val="none" w:sz="0" w:space="0" w:color="auto"/>
        <w:right w:val="none" w:sz="0" w:space="0" w:color="auto"/>
      </w:divBdr>
    </w:div>
    <w:div w:id="1914729310">
      <w:bodyDiv w:val="1"/>
      <w:marLeft w:val="0"/>
      <w:marRight w:val="0"/>
      <w:marTop w:val="0"/>
      <w:marBottom w:val="0"/>
      <w:divBdr>
        <w:top w:val="none" w:sz="0" w:space="0" w:color="auto"/>
        <w:left w:val="none" w:sz="0" w:space="0" w:color="auto"/>
        <w:bottom w:val="none" w:sz="0" w:space="0" w:color="auto"/>
        <w:right w:val="none" w:sz="0" w:space="0" w:color="auto"/>
      </w:divBdr>
    </w:div>
    <w:div w:id="1955093085">
      <w:bodyDiv w:val="1"/>
      <w:marLeft w:val="0"/>
      <w:marRight w:val="0"/>
      <w:marTop w:val="0"/>
      <w:marBottom w:val="0"/>
      <w:divBdr>
        <w:top w:val="none" w:sz="0" w:space="0" w:color="auto"/>
        <w:left w:val="none" w:sz="0" w:space="0" w:color="auto"/>
        <w:bottom w:val="none" w:sz="0" w:space="0" w:color="auto"/>
        <w:right w:val="none" w:sz="0" w:space="0" w:color="auto"/>
      </w:divBdr>
    </w:div>
    <w:div w:id="1976912247">
      <w:bodyDiv w:val="1"/>
      <w:marLeft w:val="0"/>
      <w:marRight w:val="0"/>
      <w:marTop w:val="0"/>
      <w:marBottom w:val="0"/>
      <w:divBdr>
        <w:top w:val="none" w:sz="0" w:space="0" w:color="auto"/>
        <w:left w:val="none" w:sz="0" w:space="0" w:color="auto"/>
        <w:bottom w:val="none" w:sz="0" w:space="0" w:color="auto"/>
        <w:right w:val="none" w:sz="0" w:space="0" w:color="auto"/>
      </w:divBdr>
    </w:div>
    <w:div w:id="2138062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plantilla_tesis%20(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F51B1840-1F90-4B96-AD2F-8EECCAFD7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plantilla_tesis (1)</Template>
  <TotalTime>3222</TotalTime>
  <Pages>90</Pages>
  <Words>12668</Words>
  <Characters>72212</Characters>
  <Application>Microsoft Office Word</Application>
  <DocSecurity>0</DocSecurity>
  <Lines>601</Lines>
  <Paragraphs>169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Plantilla tesis</vt:lpstr>
      <vt:lpstr>Plantilla tesis</vt:lpstr>
    </vt:vector>
  </TitlesOfParts>
  <Company>PERSONAL</Company>
  <LinksUpToDate>false</LinksUpToDate>
  <CharactersWithSpaces>84711</CharactersWithSpaces>
  <SharedDoc>false</SharedDoc>
  <HLinks>
    <vt:vector size="786" baseType="variant">
      <vt:variant>
        <vt:i4>6160468</vt:i4>
      </vt:variant>
      <vt:variant>
        <vt:i4>741</vt:i4>
      </vt:variant>
      <vt:variant>
        <vt:i4>0</vt:i4>
      </vt:variant>
      <vt:variant>
        <vt:i4>5</vt:i4>
      </vt:variant>
      <vt:variant>
        <vt:lpwstr>http://www.dirip/admin-chamilo/index.php</vt:lpwstr>
      </vt:variant>
      <vt:variant>
        <vt:lpwstr/>
      </vt:variant>
      <vt:variant>
        <vt:i4>6488170</vt:i4>
      </vt:variant>
      <vt:variant>
        <vt:i4>732</vt:i4>
      </vt:variant>
      <vt:variant>
        <vt:i4>0</vt:i4>
      </vt:variant>
      <vt:variant>
        <vt:i4>5</vt:i4>
      </vt:variant>
      <vt:variant>
        <vt:lpwstr>http://download.openvz.org/template/precrated/</vt:lpwstr>
      </vt:variant>
      <vt:variant>
        <vt:lpwstr/>
      </vt:variant>
      <vt:variant>
        <vt:i4>1310772</vt:i4>
      </vt:variant>
      <vt:variant>
        <vt:i4>725</vt:i4>
      </vt:variant>
      <vt:variant>
        <vt:i4>0</vt:i4>
      </vt:variant>
      <vt:variant>
        <vt:i4>5</vt:i4>
      </vt:variant>
      <vt:variant>
        <vt:lpwstr/>
      </vt:variant>
      <vt:variant>
        <vt:lpwstr>_Toc362733618</vt:lpwstr>
      </vt:variant>
      <vt:variant>
        <vt:i4>1310772</vt:i4>
      </vt:variant>
      <vt:variant>
        <vt:i4>719</vt:i4>
      </vt:variant>
      <vt:variant>
        <vt:i4>0</vt:i4>
      </vt:variant>
      <vt:variant>
        <vt:i4>5</vt:i4>
      </vt:variant>
      <vt:variant>
        <vt:lpwstr/>
      </vt:variant>
      <vt:variant>
        <vt:lpwstr>_Toc362733617</vt:lpwstr>
      </vt:variant>
      <vt:variant>
        <vt:i4>1310772</vt:i4>
      </vt:variant>
      <vt:variant>
        <vt:i4>713</vt:i4>
      </vt:variant>
      <vt:variant>
        <vt:i4>0</vt:i4>
      </vt:variant>
      <vt:variant>
        <vt:i4>5</vt:i4>
      </vt:variant>
      <vt:variant>
        <vt:lpwstr/>
      </vt:variant>
      <vt:variant>
        <vt:lpwstr>_Toc362733616</vt:lpwstr>
      </vt:variant>
      <vt:variant>
        <vt:i4>1310772</vt:i4>
      </vt:variant>
      <vt:variant>
        <vt:i4>707</vt:i4>
      </vt:variant>
      <vt:variant>
        <vt:i4>0</vt:i4>
      </vt:variant>
      <vt:variant>
        <vt:i4>5</vt:i4>
      </vt:variant>
      <vt:variant>
        <vt:lpwstr/>
      </vt:variant>
      <vt:variant>
        <vt:lpwstr>_Toc362733615</vt:lpwstr>
      </vt:variant>
      <vt:variant>
        <vt:i4>1376310</vt:i4>
      </vt:variant>
      <vt:variant>
        <vt:i4>698</vt:i4>
      </vt:variant>
      <vt:variant>
        <vt:i4>0</vt:i4>
      </vt:variant>
      <vt:variant>
        <vt:i4>5</vt:i4>
      </vt:variant>
      <vt:variant>
        <vt:lpwstr/>
      </vt:variant>
      <vt:variant>
        <vt:lpwstr>_Toc369095518</vt:lpwstr>
      </vt:variant>
      <vt:variant>
        <vt:i4>1376310</vt:i4>
      </vt:variant>
      <vt:variant>
        <vt:i4>692</vt:i4>
      </vt:variant>
      <vt:variant>
        <vt:i4>0</vt:i4>
      </vt:variant>
      <vt:variant>
        <vt:i4>5</vt:i4>
      </vt:variant>
      <vt:variant>
        <vt:lpwstr/>
      </vt:variant>
      <vt:variant>
        <vt:lpwstr>_Toc369095517</vt:lpwstr>
      </vt:variant>
      <vt:variant>
        <vt:i4>1376310</vt:i4>
      </vt:variant>
      <vt:variant>
        <vt:i4>686</vt:i4>
      </vt:variant>
      <vt:variant>
        <vt:i4>0</vt:i4>
      </vt:variant>
      <vt:variant>
        <vt:i4>5</vt:i4>
      </vt:variant>
      <vt:variant>
        <vt:lpwstr/>
      </vt:variant>
      <vt:variant>
        <vt:lpwstr>_Toc369095516</vt:lpwstr>
      </vt:variant>
      <vt:variant>
        <vt:i4>1376310</vt:i4>
      </vt:variant>
      <vt:variant>
        <vt:i4>680</vt:i4>
      </vt:variant>
      <vt:variant>
        <vt:i4>0</vt:i4>
      </vt:variant>
      <vt:variant>
        <vt:i4>5</vt:i4>
      </vt:variant>
      <vt:variant>
        <vt:lpwstr/>
      </vt:variant>
      <vt:variant>
        <vt:lpwstr>_Toc369095515</vt:lpwstr>
      </vt:variant>
      <vt:variant>
        <vt:i4>1376310</vt:i4>
      </vt:variant>
      <vt:variant>
        <vt:i4>674</vt:i4>
      </vt:variant>
      <vt:variant>
        <vt:i4>0</vt:i4>
      </vt:variant>
      <vt:variant>
        <vt:i4>5</vt:i4>
      </vt:variant>
      <vt:variant>
        <vt:lpwstr/>
      </vt:variant>
      <vt:variant>
        <vt:lpwstr>_Toc369095514</vt:lpwstr>
      </vt:variant>
      <vt:variant>
        <vt:i4>1376310</vt:i4>
      </vt:variant>
      <vt:variant>
        <vt:i4>668</vt:i4>
      </vt:variant>
      <vt:variant>
        <vt:i4>0</vt:i4>
      </vt:variant>
      <vt:variant>
        <vt:i4>5</vt:i4>
      </vt:variant>
      <vt:variant>
        <vt:lpwstr/>
      </vt:variant>
      <vt:variant>
        <vt:lpwstr>_Toc369095513</vt:lpwstr>
      </vt:variant>
      <vt:variant>
        <vt:i4>1376310</vt:i4>
      </vt:variant>
      <vt:variant>
        <vt:i4>662</vt:i4>
      </vt:variant>
      <vt:variant>
        <vt:i4>0</vt:i4>
      </vt:variant>
      <vt:variant>
        <vt:i4>5</vt:i4>
      </vt:variant>
      <vt:variant>
        <vt:lpwstr/>
      </vt:variant>
      <vt:variant>
        <vt:lpwstr>_Toc369095512</vt:lpwstr>
      </vt:variant>
      <vt:variant>
        <vt:i4>1376310</vt:i4>
      </vt:variant>
      <vt:variant>
        <vt:i4>656</vt:i4>
      </vt:variant>
      <vt:variant>
        <vt:i4>0</vt:i4>
      </vt:variant>
      <vt:variant>
        <vt:i4>5</vt:i4>
      </vt:variant>
      <vt:variant>
        <vt:lpwstr/>
      </vt:variant>
      <vt:variant>
        <vt:lpwstr>_Toc369095511</vt:lpwstr>
      </vt:variant>
      <vt:variant>
        <vt:i4>1376310</vt:i4>
      </vt:variant>
      <vt:variant>
        <vt:i4>650</vt:i4>
      </vt:variant>
      <vt:variant>
        <vt:i4>0</vt:i4>
      </vt:variant>
      <vt:variant>
        <vt:i4>5</vt:i4>
      </vt:variant>
      <vt:variant>
        <vt:lpwstr/>
      </vt:variant>
      <vt:variant>
        <vt:lpwstr>_Toc369095510</vt:lpwstr>
      </vt:variant>
      <vt:variant>
        <vt:i4>1310774</vt:i4>
      </vt:variant>
      <vt:variant>
        <vt:i4>644</vt:i4>
      </vt:variant>
      <vt:variant>
        <vt:i4>0</vt:i4>
      </vt:variant>
      <vt:variant>
        <vt:i4>5</vt:i4>
      </vt:variant>
      <vt:variant>
        <vt:lpwstr/>
      </vt:variant>
      <vt:variant>
        <vt:lpwstr>_Toc369095509</vt:lpwstr>
      </vt:variant>
      <vt:variant>
        <vt:i4>1310774</vt:i4>
      </vt:variant>
      <vt:variant>
        <vt:i4>638</vt:i4>
      </vt:variant>
      <vt:variant>
        <vt:i4>0</vt:i4>
      </vt:variant>
      <vt:variant>
        <vt:i4>5</vt:i4>
      </vt:variant>
      <vt:variant>
        <vt:lpwstr/>
      </vt:variant>
      <vt:variant>
        <vt:lpwstr>_Toc369095508</vt:lpwstr>
      </vt:variant>
      <vt:variant>
        <vt:i4>1310774</vt:i4>
      </vt:variant>
      <vt:variant>
        <vt:i4>632</vt:i4>
      </vt:variant>
      <vt:variant>
        <vt:i4>0</vt:i4>
      </vt:variant>
      <vt:variant>
        <vt:i4>5</vt:i4>
      </vt:variant>
      <vt:variant>
        <vt:lpwstr/>
      </vt:variant>
      <vt:variant>
        <vt:lpwstr>_Toc369095507</vt:lpwstr>
      </vt:variant>
      <vt:variant>
        <vt:i4>1310774</vt:i4>
      </vt:variant>
      <vt:variant>
        <vt:i4>626</vt:i4>
      </vt:variant>
      <vt:variant>
        <vt:i4>0</vt:i4>
      </vt:variant>
      <vt:variant>
        <vt:i4>5</vt:i4>
      </vt:variant>
      <vt:variant>
        <vt:lpwstr/>
      </vt:variant>
      <vt:variant>
        <vt:lpwstr>_Toc369095506</vt:lpwstr>
      </vt:variant>
      <vt:variant>
        <vt:i4>1310774</vt:i4>
      </vt:variant>
      <vt:variant>
        <vt:i4>620</vt:i4>
      </vt:variant>
      <vt:variant>
        <vt:i4>0</vt:i4>
      </vt:variant>
      <vt:variant>
        <vt:i4>5</vt:i4>
      </vt:variant>
      <vt:variant>
        <vt:lpwstr/>
      </vt:variant>
      <vt:variant>
        <vt:lpwstr>_Toc369095504</vt:lpwstr>
      </vt:variant>
      <vt:variant>
        <vt:i4>1310774</vt:i4>
      </vt:variant>
      <vt:variant>
        <vt:i4>614</vt:i4>
      </vt:variant>
      <vt:variant>
        <vt:i4>0</vt:i4>
      </vt:variant>
      <vt:variant>
        <vt:i4>5</vt:i4>
      </vt:variant>
      <vt:variant>
        <vt:lpwstr/>
      </vt:variant>
      <vt:variant>
        <vt:lpwstr>_Toc369095503</vt:lpwstr>
      </vt:variant>
      <vt:variant>
        <vt:i4>1310774</vt:i4>
      </vt:variant>
      <vt:variant>
        <vt:i4>608</vt:i4>
      </vt:variant>
      <vt:variant>
        <vt:i4>0</vt:i4>
      </vt:variant>
      <vt:variant>
        <vt:i4>5</vt:i4>
      </vt:variant>
      <vt:variant>
        <vt:lpwstr/>
      </vt:variant>
      <vt:variant>
        <vt:lpwstr>_Toc369095501</vt:lpwstr>
      </vt:variant>
      <vt:variant>
        <vt:i4>1900599</vt:i4>
      </vt:variant>
      <vt:variant>
        <vt:i4>602</vt:i4>
      </vt:variant>
      <vt:variant>
        <vt:i4>0</vt:i4>
      </vt:variant>
      <vt:variant>
        <vt:i4>5</vt:i4>
      </vt:variant>
      <vt:variant>
        <vt:lpwstr/>
      </vt:variant>
      <vt:variant>
        <vt:lpwstr>_Toc369095498</vt:lpwstr>
      </vt:variant>
      <vt:variant>
        <vt:i4>1900599</vt:i4>
      </vt:variant>
      <vt:variant>
        <vt:i4>596</vt:i4>
      </vt:variant>
      <vt:variant>
        <vt:i4>0</vt:i4>
      </vt:variant>
      <vt:variant>
        <vt:i4>5</vt:i4>
      </vt:variant>
      <vt:variant>
        <vt:lpwstr/>
      </vt:variant>
      <vt:variant>
        <vt:lpwstr>_Toc369095496</vt:lpwstr>
      </vt:variant>
      <vt:variant>
        <vt:i4>1900599</vt:i4>
      </vt:variant>
      <vt:variant>
        <vt:i4>590</vt:i4>
      </vt:variant>
      <vt:variant>
        <vt:i4>0</vt:i4>
      </vt:variant>
      <vt:variant>
        <vt:i4>5</vt:i4>
      </vt:variant>
      <vt:variant>
        <vt:lpwstr/>
      </vt:variant>
      <vt:variant>
        <vt:lpwstr>_Toc369095494</vt:lpwstr>
      </vt:variant>
      <vt:variant>
        <vt:i4>1900599</vt:i4>
      </vt:variant>
      <vt:variant>
        <vt:i4>584</vt:i4>
      </vt:variant>
      <vt:variant>
        <vt:i4>0</vt:i4>
      </vt:variant>
      <vt:variant>
        <vt:i4>5</vt:i4>
      </vt:variant>
      <vt:variant>
        <vt:lpwstr/>
      </vt:variant>
      <vt:variant>
        <vt:lpwstr>_Toc369095492</vt:lpwstr>
      </vt:variant>
      <vt:variant>
        <vt:i4>1900599</vt:i4>
      </vt:variant>
      <vt:variant>
        <vt:i4>578</vt:i4>
      </vt:variant>
      <vt:variant>
        <vt:i4>0</vt:i4>
      </vt:variant>
      <vt:variant>
        <vt:i4>5</vt:i4>
      </vt:variant>
      <vt:variant>
        <vt:lpwstr/>
      </vt:variant>
      <vt:variant>
        <vt:lpwstr>_Toc369095491</vt:lpwstr>
      </vt:variant>
      <vt:variant>
        <vt:i4>1900599</vt:i4>
      </vt:variant>
      <vt:variant>
        <vt:i4>572</vt:i4>
      </vt:variant>
      <vt:variant>
        <vt:i4>0</vt:i4>
      </vt:variant>
      <vt:variant>
        <vt:i4>5</vt:i4>
      </vt:variant>
      <vt:variant>
        <vt:lpwstr/>
      </vt:variant>
      <vt:variant>
        <vt:lpwstr>_Toc369095490</vt:lpwstr>
      </vt:variant>
      <vt:variant>
        <vt:i4>1835063</vt:i4>
      </vt:variant>
      <vt:variant>
        <vt:i4>566</vt:i4>
      </vt:variant>
      <vt:variant>
        <vt:i4>0</vt:i4>
      </vt:variant>
      <vt:variant>
        <vt:i4>5</vt:i4>
      </vt:variant>
      <vt:variant>
        <vt:lpwstr/>
      </vt:variant>
      <vt:variant>
        <vt:lpwstr>_Toc369095489</vt:lpwstr>
      </vt:variant>
      <vt:variant>
        <vt:i4>1835063</vt:i4>
      </vt:variant>
      <vt:variant>
        <vt:i4>560</vt:i4>
      </vt:variant>
      <vt:variant>
        <vt:i4>0</vt:i4>
      </vt:variant>
      <vt:variant>
        <vt:i4>5</vt:i4>
      </vt:variant>
      <vt:variant>
        <vt:lpwstr/>
      </vt:variant>
      <vt:variant>
        <vt:lpwstr>_Toc369095488</vt:lpwstr>
      </vt:variant>
      <vt:variant>
        <vt:i4>1835063</vt:i4>
      </vt:variant>
      <vt:variant>
        <vt:i4>554</vt:i4>
      </vt:variant>
      <vt:variant>
        <vt:i4>0</vt:i4>
      </vt:variant>
      <vt:variant>
        <vt:i4>5</vt:i4>
      </vt:variant>
      <vt:variant>
        <vt:lpwstr/>
      </vt:variant>
      <vt:variant>
        <vt:lpwstr>_Toc369095487</vt:lpwstr>
      </vt:variant>
      <vt:variant>
        <vt:i4>1835063</vt:i4>
      </vt:variant>
      <vt:variant>
        <vt:i4>548</vt:i4>
      </vt:variant>
      <vt:variant>
        <vt:i4>0</vt:i4>
      </vt:variant>
      <vt:variant>
        <vt:i4>5</vt:i4>
      </vt:variant>
      <vt:variant>
        <vt:lpwstr/>
      </vt:variant>
      <vt:variant>
        <vt:lpwstr>_Toc369095486</vt:lpwstr>
      </vt:variant>
      <vt:variant>
        <vt:i4>1835063</vt:i4>
      </vt:variant>
      <vt:variant>
        <vt:i4>542</vt:i4>
      </vt:variant>
      <vt:variant>
        <vt:i4>0</vt:i4>
      </vt:variant>
      <vt:variant>
        <vt:i4>5</vt:i4>
      </vt:variant>
      <vt:variant>
        <vt:lpwstr/>
      </vt:variant>
      <vt:variant>
        <vt:lpwstr>_Toc369095485</vt:lpwstr>
      </vt:variant>
      <vt:variant>
        <vt:i4>1835063</vt:i4>
      </vt:variant>
      <vt:variant>
        <vt:i4>536</vt:i4>
      </vt:variant>
      <vt:variant>
        <vt:i4>0</vt:i4>
      </vt:variant>
      <vt:variant>
        <vt:i4>5</vt:i4>
      </vt:variant>
      <vt:variant>
        <vt:lpwstr/>
      </vt:variant>
      <vt:variant>
        <vt:lpwstr>_Toc369095484</vt:lpwstr>
      </vt:variant>
      <vt:variant>
        <vt:i4>1835063</vt:i4>
      </vt:variant>
      <vt:variant>
        <vt:i4>530</vt:i4>
      </vt:variant>
      <vt:variant>
        <vt:i4>0</vt:i4>
      </vt:variant>
      <vt:variant>
        <vt:i4>5</vt:i4>
      </vt:variant>
      <vt:variant>
        <vt:lpwstr/>
      </vt:variant>
      <vt:variant>
        <vt:lpwstr>_Toc369095482</vt:lpwstr>
      </vt:variant>
      <vt:variant>
        <vt:i4>1245239</vt:i4>
      </vt:variant>
      <vt:variant>
        <vt:i4>524</vt:i4>
      </vt:variant>
      <vt:variant>
        <vt:i4>0</vt:i4>
      </vt:variant>
      <vt:variant>
        <vt:i4>5</vt:i4>
      </vt:variant>
      <vt:variant>
        <vt:lpwstr/>
      </vt:variant>
      <vt:variant>
        <vt:lpwstr>_Toc369095479</vt:lpwstr>
      </vt:variant>
      <vt:variant>
        <vt:i4>1245239</vt:i4>
      </vt:variant>
      <vt:variant>
        <vt:i4>518</vt:i4>
      </vt:variant>
      <vt:variant>
        <vt:i4>0</vt:i4>
      </vt:variant>
      <vt:variant>
        <vt:i4>5</vt:i4>
      </vt:variant>
      <vt:variant>
        <vt:lpwstr/>
      </vt:variant>
      <vt:variant>
        <vt:lpwstr>_Toc369095477</vt:lpwstr>
      </vt:variant>
      <vt:variant>
        <vt:i4>1245239</vt:i4>
      </vt:variant>
      <vt:variant>
        <vt:i4>512</vt:i4>
      </vt:variant>
      <vt:variant>
        <vt:i4>0</vt:i4>
      </vt:variant>
      <vt:variant>
        <vt:i4>5</vt:i4>
      </vt:variant>
      <vt:variant>
        <vt:lpwstr/>
      </vt:variant>
      <vt:variant>
        <vt:lpwstr>_Toc369095476</vt:lpwstr>
      </vt:variant>
      <vt:variant>
        <vt:i4>1245239</vt:i4>
      </vt:variant>
      <vt:variant>
        <vt:i4>506</vt:i4>
      </vt:variant>
      <vt:variant>
        <vt:i4>0</vt:i4>
      </vt:variant>
      <vt:variant>
        <vt:i4>5</vt:i4>
      </vt:variant>
      <vt:variant>
        <vt:lpwstr/>
      </vt:variant>
      <vt:variant>
        <vt:lpwstr>_Toc369095475</vt:lpwstr>
      </vt:variant>
      <vt:variant>
        <vt:i4>1245239</vt:i4>
      </vt:variant>
      <vt:variant>
        <vt:i4>500</vt:i4>
      </vt:variant>
      <vt:variant>
        <vt:i4>0</vt:i4>
      </vt:variant>
      <vt:variant>
        <vt:i4>5</vt:i4>
      </vt:variant>
      <vt:variant>
        <vt:lpwstr/>
      </vt:variant>
      <vt:variant>
        <vt:lpwstr>_Toc369095474</vt:lpwstr>
      </vt:variant>
      <vt:variant>
        <vt:i4>1245239</vt:i4>
      </vt:variant>
      <vt:variant>
        <vt:i4>494</vt:i4>
      </vt:variant>
      <vt:variant>
        <vt:i4>0</vt:i4>
      </vt:variant>
      <vt:variant>
        <vt:i4>5</vt:i4>
      </vt:variant>
      <vt:variant>
        <vt:lpwstr/>
      </vt:variant>
      <vt:variant>
        <vt:lpwstr>_Toc369095471</vt:lpwstr>
      </vt:variant>
      <vt:variant>
        <vt:i4>1245239</vt:i4>
      </vt:variant>
      <vt:variant>
        <vt:i4>488</vt:i4>
      </vt:variant>
      <vt:variant>
        <vt:i4>0</vt:i4>
      </vt:variant>
      <vt:variant>
        <vt:i4>5</vt:i4>
      </vt:variant>
      <vt:variant>
        <vt:lpwstr/>
      </vt:variant>
      <vt:variant>
        <vt:lpwstr>_Toc369095470</vt:lpwstr>
      </vt:variant>
      <vt:variant>
        <vt:i4>1179703</vt:i4>
      </vt:variant>
      <vt:variant>
        <vt:i4>482</vt:i4>
      </vt:variant>
      <vt:variant>
        <vt:i4>0</vt:i4>
      </vt:variant>
      <vt:variant>
        <vt:i4>5</vt:i4>
      </vt:variant>
      <vt:variant>
        <vt:lpwstr/>
      </vt:variant>
      <vt:variant>
        <vt:lpwstr>_Toc369095469</vt:lpwstr>
      </vt:variant>
      <vt:variant>
        <vt:i4>1179703</vt:i4>
      </vt:variant>
      <vt:variant>
        <vt:i4>476</vt:i4>
      </vt:variant>
      <vt:variant>
        <vt:i4>0</vt:i4>
      </vt:variant>
      <vt:variant>
        <vt:i4>5</vt:i4>
      </vt:variant>
      <vt:variant>
        <vt:lpwstr/>
      </vt:variant>
      <vt:variant>
        <vt:lpwstr>_Toc369095468</vt:lpwstr>
      </vt:variant>
      <vt:variant>
        <vt:i4>1245239</vt:i4>
      </vt:variant>
      <vt:variant>
        <vt:i4>467</vt:i4>
      </vt:variant>
      <vt:variant>
        <vt:i4>0</vt:i4>
      </vt:variant>
      <vt:variant>
        <vt:i4>5</vt:i4>
      </vt:variant>
      <vt:variant>
        <vt:lpwstr/>
      </vt:variant>
      <vt:variant>
        <vt:lpwstr>_Toc362733563</vt:lpwstr>
      </vt:variant>
      <vt:variant>
        <vt:i4>1245239</vt:i4>
      </vt:variant>
      <vt:variant>
        <vt:i4>461</vt:i4>
      </vt:variant>
      <vt:variant>
        <vt:i4>0</vt:i4>
      </vt:variant>
      <vt:variant>
        <vt:i4>5</vt:i4>
      </vt:variant>
      <vt:variant>
        <vt:lpwstr/>
      </vt:variant>
      <vt:variant>
        <vt:lpwstr>_Toc362733562</vt:lpwstr>
      </vt:variant>
      <vt:variant>
        <vt:i4>1245239</vt:i4>
      </vt:variant>
      <vt:variant>
        <vt:i4>455</vt:i4>
      </vt:variant>
      <vt:variant>
        <vt:i4>0</vt:i4>
      </vt:variant>
      <vt:variant>
        <vt:i4>5</vt:i4>
      </vt:variant>
      <vt:variant>
        <vt:lpwstr/>
      </vt:variant>
      <vt:variant>
        <vt:lpwstr>_Toc362733561</vt:lpwstr>
      </vt:variant>
      <vt:variant>
        <vt:i4>1245239</vt:i4>
      </vt:variant>
      <vt:variant>
        <vt:i4>449</vt:i4>
      </vt:variant>
      <vt:variant>
        <vt:i4>0</vt:i4>
      </vt:variant>
      <vt:variant>
        <vt:i4>5</vt:i4>
      </vt:variant>
      <vt:variant>
        <vt:lpwstr/>
      </vt:variant>
      <vt:variant>
        <vt:lpwstr>_Toc362733560</vt:lpwstr>
      </vt:variant>
      <vt:variant>
        <vt:i4>1048631</vt:i4>
      </vt:variant>
      <vt:variant>
        <vt:i4>443</vt:i4>
      </vt:variant>
      <vt:variant>
        <vt:i4>0</vt:i4>
      </vt:variant>
      <vt:variant>
        <vt:i4>5</vt:i4>
      </vt:variant>
      <vt:variant>
        <vt:lpwstr/>
      </vt:variant>
      <vt:variant>
        <vt:lpwstr>_Toc362733559</vt:lpwstr>
      </vt:variant>
      <vt:variant>
        <vt:i4>1048631</vt:i4>
      </vt:variant>
      <vt:variant>
        <vt:i4>437</vt:i4>
      </vt:variant>
      <vt:variant>
        <vt:i4>0</vt:i4>
      </vt:variant>
      <vt:variant>
        <vt:i4>5</vt:i4>
      </vt:variant>
      <vt:variant>
        <vt:lpwstr/>
      </vt:variant>
      <vt:variant>
        <vt:lpwstr>_Toc362733558</vt:lpwstr>
      </vt:variant>
      <vt:variant>
        <vt:i4>1048631</vt:i4>
      </vt:variant>
      <vt:variant>
        <vt:i4>431</vt:i4>
      </vt:variant>
      <vt:variant>
        <vt:i4>0</vt:i4>
      </vt:variant>
      <vt:variant>
        <vt:i4>5</vt:i4>
      </vt:variant>
      <vt:variant>
        <vt:lpwstr/>
      </vt:variant>
      <vt:variant>
        <vt:lpwstr>_Toc362733557</vt:lpwstr>
      </vt:variant>
      <vt:variant>
        <vt:i4>1048631</vt:i4>
      </vt:variant>
      <vt:variant>
        <vt:i4>425</vt:i4>
      </vt:variant>
      <vt:variant>
        <vt:i4>0</vt:i4>
      </vt:variant>
      <vt:variant>
        <vt:i4>5</vt:i4>
      </vt:variant>
      <vt:variant>
        <vt:lpwstr/>
      </vt:variant>
      <vt:variant>
        <vt:lpwstr>_Toc362733556</vt:lpwstr>
      </vt:variant>
      <vt:variant>
        <vt:i4>1048631</vt:i4>
      </vt:variant>
      <vt:variant>
        <vt:i4>419</vt:i4>
      </vt:variant>
      <vt:variant>
        <vt:i4>0</vt:i4>
      </vt:variant>
      <vt:variant>
        <vt:i4>5</vt:i4>
      </vt:variant>
      <vt:variant>
        <vt:lpwstr/>
      </vt:variant>
      <vt:variant>
        <vt:lpwstr>_Toc362733555</vt:lpwstr>
      </vt:variant>
      <vt:variant>
        <vt:i4>1048631</vt:i4>
      </vt:variant>
      <vt:variant>
        <vt:i4>413</vt:i4>
      </vt:variant>
      <vt:variant>
        <vt:i4>0</vt:i4>
      </vt:variant>
      <vt:variant>
        <vt:i4>5</vt:i4>
      </vt:variant>
      <vt:variant>
        <vt:lpwstr/>
      </vt:variant>
      <vt:variant>
        <vt:lpwstr>_Toc362733554</vt:lpwstr>
      </vt:variant>
      <vt:variant>
        <vt:i4>1048631</vt:i4>
      </vt:variant>
      <vt:variant>
        <vt:i4>407</vt:i4>
      </vt:variant>
      <vt:variant>
        <vt:i4>0</vt:i4>
      </vt:variant>
      <vt:variant>
        <vt:i4>5</vt:i4>
      </vt:variant>
      <vt:variant>
        <vt:lpwstr/>
      </vt:variant>
      <vt:variant>
        <vt:lpwstr>_Toc362733553</vt:lpwstr>
      </vt:variant>
      <vt:variant>
        <vt:i4>1048631</vt:i4>
      </vt:variant>
      <vt:variant>
        <vt:i4>401</vt:i4>
      </vt:variant>
      <vt:variant>
        <vt:i4>0</vt:i4>
      </vt:variant>
      <vt:variant>
        <vt:i4>5</vt:i4>
      </vt:variant>
      <vt:variant>
        <vt:lpwstr/>
      </vt:variant>
      <vt:variant>
        <vt:lpwstr>_Toc362733552</vt:lpwstr>
      </vt:variant>
      <vt:variant>
        <vt:i4>1048631</vt:i4>
      </vt:variant>
      <vt:variant>
        <vt:i4>395</vt:i4>
      </vt:variant>
      <vt:variant>
        <vt:i4>0</vt:i4>
      </vt:variant>
      <vt:variant>
        <vt:i4>5</vt:i4>
      </vt:variant>
      <vt:variant>
        <vt:lpwstr/>
      </vt:variant>
      <vt:variant>
        <vt:lpwstr>_Toc362733551</vt:lpwstr>
      </vt:variant>
      <vt:variant>
        <vt:i4>1048631</vt:i4>
      </vt:variant>
      <vt:variant>
        <vt:i4>389</vt:i4>
      </vt:variant>
      <vt:variant>
        <vt:i4>0</vt:i4>
      </vt:variant>
      <vt:variant>
        <vt:i4>5</vt:i4>
      </vt:variant>
      <vt:variant>
        <vt:lpwstr/>
      </vt:variant>
      <vt:variant>
        <vt:lpwstr>_Toc362733550</vt:lpwstr>
      </vt:variant>
      <vt:variant>
        <vt:i4>1114167</vt:i4>
      </vt:variant>
      <vt:variant>
        <vt:i4>383</vt:i4>
      </vt:variant>
      <vt:variant>
        <vt:i4>0</vt:i4>
      </vt:variant>
      <vt:variant>
        <vt:i4>5</vt:i4>
      </vt:variant>
      <vt:variant>
        <vt:lpwstr/>
      </vt:variant>
      <vt:variant>
        <vt:lpwstr>_Toc362733549</vt:lpwstr>
      </vt:variant>
      <vt:variant>
        <vt:i4>1114167</vt:i4>
      </vt:variant>
      <vt:variant>
        <vt:i4>377</vt:i4>
      </vt:variant>
      <vt:variant>
        <vt:i4>0</vt:i4>
      </vt:variant>
      <vt:variant>
        <vt:i4>5</vt:i4>
      </vt:variant>
      <vt:variant>
        <vt:lpwstr/>
      </vt:variant>
      <vt:variant>
        <vt:lpwstr>_Toc362733548</vt:lpwstr>
      </vt:variant>
      <vt:variant>
        <vt:i4>1114167</vt:i4>
      </vt:variant>
      <vt:variant>
        <vt:i4>371</vt:i4>
      </vt:variant>
      <vt:variant>
        <vt:i4>0</vt:i4>
      </vt:variant>
      <vt:variant>
        <vt:i4>5</vt:i4>
      </vt:variant>
      <vt:variant>
        <vt:lpwstr/>
      </vt:variant>
      <vt:variant>
        <vt:lpwstr>_Toc362733547</vt:lpwstr>
      </vt:variant>
      <vt:variant>
        <vt:i4>1114167</vt:i4>
      </vt:variant>
      <vt:variant>
        <vt:i4>365</vt:i4>
      </vt:variant>
      <vt:variant>
        <vt:i4>0</vt:i4>
      </vt:variant>
      <vt:variant>
        <vt:i4>5</vt:i4>
      </vt:variant>
      <vt:variant>
        <vt:lpwstr/>
      </vt:variant>
      <vt:variant>
        <vt:lpwstr>_Toc362733546</vt:lpwstr>
      </vt:variant>
      <vt:variant>
        <vt:i4>1114167</vt:i4>
      </vt:variant>
      <vt:variant>
        <vt:i4>359</vt:i4>
      </vt:variant>
      <vt:variant>
        <vt:i4>0</vt:i4>
      </vt:variant>
      <vt:variant>
        <vt:i4>5</vt:i4>
      </vt:variant>
      <vt:variant>
        <vt:lpwstr/>
      </vt:variant>
      <vt:variant>
        <vt:lpwstr>_Toc362733545</vt:lpwstr>
      </vt:variant>
      <vt:variant>
        <vt:i4>1114167</vt:i4>
      </vt:variant>
      <vt:variant>
        <vt:i4>353</vt:i4>
      </vt:variant>
      <vt:variant>
        <vt:i4>0</vt:i4>
      </vt:variant>
      <vt:variant>
        <vt:i4>5</vt:i4>
      </vt:variant>
      <vt:variant>
        <vt:lpwstr/>
      </vt:variant>
      <vt:variant>
        <vt:lpwstr>_Toc362733544</vt:lpwstr>
      </vt:variant>
      <vt:variant>
        <vt:i4>1114167</vt:i4>
      </vt:variant>
      <vt:variant>
        <vt:i4>347</vt:i4>
      </vt:variant>
      <vt:variant>
        <vt:i4>0</vt:i4>
      </vt:variant>
      <vt:variant>
        <vt:i4>5</vt:i4>
      </vt:variant>
      <vt:variant>
        <vt:lpwstr/>
      </vt:variant>
      <vt:variant>
        <vt:lpwstr>_Toc362733543</vt:lpwstr>
      </vt:variant>
      <vt:variant>
        <vt:i4>1114167</vt:i4>
      </vt:variant>
      <vt:variant>
        <vt:i4>341</vt:i4>
      </vt:variant>
      <vt:variant>
        <vt:i4>0</vt:i4>
      </vt:variant>
      <vt:variant>
        <vt:i4>5</vt:i4>
      </vt:variant>
      <vt:variant>
        <vt:lpwstr/>
      </vt:variant>
      <vt:variant>
        <vt:lpwstr>_Toc362733541</vt:lpwstr>
      </vt:variant>
      <vt:variant>
        <vt:i4>1114167</vt:i4>
      </vt:variant>
      <vt:variant>
        <vt:i4>335</vt:i4>
      </vt:variant>
      <vt:variant>
        <vt:i4>0</vt:i4>
      </vt:variant>
      <vt:variant>
        <vt:i4>5</vt:i4>
      </vt:variant>
      <vt:variant>
        <vt:lpwstr/>
      </vt:variant>
      <vt:variant>
        <vt:lpwstr>_Toc362733542</vt:lpwstr>
      </vt:variant>
      <vt:variant>
        <vt:i4>1114167</vt:i4>
      </vt:variant>
      <vt:variant>
        <vt:i4>329</vt:i4>
      </vt:variant>
      <vt:variant>
        <vt:i4>0</vt:i4>
      </vt:variant>
      <vt:variant>
        <vt:i4>5</vt:i4>
      </vt:variant>
      <vt:variant>
        <vt:lpwstr/>
      </vt:variant>
      <vt:variant>
        <vt:lpwstr>_Toc362733540</vt:lpwstr>
      </vt:variant>
      <vt:variant>
        <vt:i4>1310775</vt:i4>
      </vt:variant>
      <vt:variant>
        <vt:i4>326</vt:i4>
      </vt:variant>
      <vt:variant>
        <vt:i4>0</vt:i4>
      </vt:variant>
      <vt:variant>
        <vt:i4>5</vt:i4>
      </vt:variant>
      <vt:variant>
        <vt:lpwstr/>
      </vt:variant>
      <vt:variant>
        <vt:lpwstr>_Toc362733516</vt:lpwstr>
      </vt:variant>
      <vt:variant>
        <vt:i4>1310775</vt:i4>
      </vt:variant>
      <vt:variant>
        <vt:i4>323</vt:i4>
      </vt:variant>
      <vt:variant>
        <vt:i4>0</vt:i4>
      </vt:variant>
      <vt:variant>
        <vt:i4>5</vt:i4>
      </vt:variant>
      <vt:variant>
        <vt:lpwstr/>
      </vt:variant>
      <vt:variant>
        <vt:lpwstr>_Toc362733516</vt:lpwstr>
      </vt:variant>
      <vt:variant>
        <vt:i4>1441847</vt:i4>
      </vt:variant>
      <vt:variant>
        <vt:i4>317</vt:i4>
      </vt:variant>
      <vt:variant>
        <vt:i4>0</vt:i4>
      </vt:variant>
      <vt:variant>
        <vt:i4>5</vt:i4>
      </vt:variant>
      <vt:variant>
        <vt:lpwstr/>
      </vt:variant>
      <vt:variant>
        <vt:lpwstr>_Toc362733539</vt:lpwstr>
      </vt:variant>
      <vt:variant>
        <vt:i4>1441847</vt:i4>
      </vt:variant>
      <vt:variant>
        <vt:i4>311</vt:i4>
      </vt:variant>
      <vt:variant>
        <vt:i4>0</vt:i4>
      </vt:variant>
      <vt:variant>
        <vt:i4>5</vt:i4>
      </vt:variant>
      <vt:variant>
        <vt:lpwstr/>
      </vt:variant>
      <vt:variant>
        <vt:lpwstr>_Toc362733538</vt:lpwstr>
      </vt:variant>
      <vt:variant>
        <vt:i4>1441847</vt:i4>
      </vt:variant>
      <vt:variant>
        <vt:i4>305</vt:i4>
      </vt:variant>
      <vt:variant>
        <vt:i4>0</vt:i4>
      </vt:variant>
      <vt:variant>
        <vt:i4>5</vt:i4>
      </vt:variant>
      <vt:variant>
        <vt:lpwstr/>
      </vt:variant>
      <vt:variant>
        <vt:lpwstr>_Toc362733537</vt:lpwstr>
      </vt:variant>
      <vt:variant>
        <vt:i4>1441847</vt:i4>
      </vt:variant>
      <vt:variant>
        <vt:i4>299</vt:i4>
      </vt:variant>
      <vt:variant>
        <vt:i4>0</vt:i4>
      </vt:variant>
      <vt:variant>
        <vt:i4>5</vt:i4>
      </vt:variant>
      <vt:variant>
        <vt:lpwstr/>
      </vt:variant>
      <vt:variant>
        <vt:lpwstr>_Toc362733536</vt:lpwstr>
      </vt:variant>
      <vt:variant>
        <vt:i4>1441847</vt:i4>
      </vt:variant>
      <vt:variant>
        <vt:i4>293</vt:i4>
      </vt:variant>
      <vt:variant>
        <vt:i4>0</vt:i4>
      </vt:variant>
      <vt:variant>
        <vt:i4>5</vt:i4>
      </vt:variant>
      <vt:variant>
        <vt:lpwstr/>
      </vt:variant>
      <vt:variant>
        <vt:lpwstr>_Toc362733535</vt:lpwstr>
      </vt:variant>
      <vt:variant>
        <vt:i4>1441847</vt:i4>
      </vt:variant>
      <vt:variant>
        <vt:i4>287</vt:i4>
      </vt:variant>
      <vt:variant>
        <vt:i4>0</vt:i4>
      </vt:variant>
      <vt:variant>
        <vt:i4>5</vt:i4>
      </vt:variant>
      <vt:variant>
        <vt:lpwstr/>
      </vt:variant>
      <vt:variant>
        <vt:lpwstr>_Toc362733534</vt:lpwstr>
      </vt:variant>
      <vt:variant>
        <vt:i4>1441847</vt:i4>
      </vt:variant>
      <vt:variant>
        <vt:i4>281</vt:i4>
      </vt:variant>
      <vt:variant>
        <vt:i4>0</vt:i4>
      </vt:variant>
      <vt:variant>
        <vt:i4>5</vt:i4>
      </vt:variant>
      <vt:variant>
        <vt:lpwstr/>
      </vt:variant>
      <vt:variant>
        <vt:lpwstr>_Toc362733533</vt:lpwstr>
      </vt:variant>
      <vt:variant>
        <vt:i4>1441847</vt:i4>
      </vt:variant>
      <vt:variant>
        <vt:i4>275</vt:i4>
      </vt:variant>
      <vt:variant>
        <vt:i4>0</vt:i4>
      </vt:variant>
      <vt:variant>
        <vt:i4>5</vt:i4>
      </vt:variant>
      <vt:variant>
        <vt:lpwstr/>
      </vt:variant>
      <vt:variant>
        <vt:lpwstr>_Toc362733532</vt:lpwstr>
      </vt:variant>
      <vt:variant>
        <vt:i4>1441847</vt:i4>
      </vt:variant>
      <vt:variant>
        <vt:i4>269</vt:i4>
      </vt:variant>
      <vt:variant>
        <vt:i4>0</vt:i4>
      </vt:variant>
      <vt:variant>
        <vt:i4>5</vt:i4>
      </vt:variant>
      <vt:variant>
        <vt:lpwstr/>
      </vt:variant>
      <vt:variant>
        <vt:lpwstr>_Toc362733531</vt:lpwstr>
      </vt:variant>
      <vt:variant>
        <vt:i4>1441847</vt:i4>
      </vt:variant>
      <vt:variant>
        <vt:i4>266</vt:i4>
      </vt:variant>
      <vt:variant>
        <vt:i4>0</vt:i4>
      </vt:variant>
      <vt:variant>
        <vt:i4>5</vt:i4>
      </vt:variant>
      <vt:variant>
        <vt:lpwstr/>
      </vt:variant>
      <vt:variant>
        <vt:lpwstr>_Toc362733530</vt:lpwstr>
      </vt:variant>
      <vt:variant>
        <vt:i4>1507383</vt:i4>
      </vt:variant>
      <vt:variant>
        <vt:i4>260</vt:i4>
      </vt:variant>
      <vt:variant>
        <vt:i4>0</vt:i4>
      </vt:variant>
      <vt:variant>
        <vt:i4>5</vt:i4>
      </vt:variant>
      <vt:variant>
        <vt:lpwstr/>
      </vt:variant>
      <vt:variant>
        <vt:lpwstr>_Toc362733529</vt:lpwstr>
      </vt:variant>
      <vt:variant>
        <vt:i4>1507383</vt:i4>
      </vt:variant>
      <vt:variant>
        <vt:i4>254</vt:i4>
      </vt:variant>
      <vt:variant>
        <vt:i4>0</vt:i4>
      </vt:variant>
      <vt:variant>
        <vt:i4>5</vt:i4>
      </vt:variant>
      <vt:variant>
        <vt:lpwstr/>
      </vt:variant>
      <vt:variant>
        <vt:lpwstr>_Toc362733525</vt:lpwstr>
      </vt:variant>
      <vt:variant>
        <vt:i4>1507383</vt:i4>
      </vt:variant>
      <vt:variant>
        <vt:i4>248</vt:i4>
      </vt:variant>
      <vt:variant>
        <vt:i4>0</vt:i4>
      </vt:variant>
      <vt:variant>
        <vt:i4>5</vt:i4>
      </vt:variant>
      <vt:variant>
        <vt:lpwstr/>
      </vt:variant>
      <vt:variant>
        <vt:lpwstr>_Toc362733522</vt:lpwstr>
      </vt:variant>
      <vt:variant>
        <vt:i4>1507383</vt:i4>
      </vt:variant>
      <vt:variant>
        <vt:i4>242</vt:i4>
      </vt:variant>
      <vt:variant>
        <vt:i4>0</vt:i4>
      </vt:variant>
      <vt:variant>
        <vt:i4>5</vt:i4>
      </vt:variant>
      <vt:variant>
        <vt:lpwstr/>
      </vt:variant>
      <vt:variant>
        <vt:lpwstr>_Toc362733521</vt:lpwstr>
      </vt:variant>
      <vt:variant>
        <vt:i4>1507383</vt:i4>
      </vt:variant>
      <vt:variant>
        <vt:i4>236</vt:i4>
      </vt:variant>
      <vt:variant>
        <vt:i4>0</vt:i4>
      </vt:variant>
      <vt:variant>
        <vt:i4>5</vt:i4>
      </vt:variant>
      <vt:variant>
        <vt:lpwstr/>
      </vt:variant>
      <vt:variant>
        <vt:lpwstr>_Toc362733520</vt:lpwstr>
      </vt:variant>
      <vt:variant>
        <vt:i4>1310775</vt:i4>
      </vt:variant>
      <vt:variant>
        <vt:i4>233</vt:i4>
      </vt:variant>
      <vt:variant>
        <vt:i4>0</vt:i4>
      </vt:variant>
      <vt:variant>
        <vt:i4>5</vt:i4>
      </vt:variant>
      <vt:variant>
        <vt:lpwstr/>
      </vt:variant>
      <vt:variant>
        <vt:lpwstr>_Toc362733516</vt:lpwstr>
      </vt:variant>
      <vt:variant>
        <vt:i4>1310775</vt:i4>
      </vt:variant>
      <vt:variant>
        <vt:i4>230</vt:i4>
      </vt:variant>
      <vt:variant>
        <vt:i4>0</vt:i4>
      </vt:variant>
      <vt:variant>
        <vt:i4>5</vt:i4>
      </vt:variant>
      <vt:variant>
        <vt:lpwstr/>
      </vt:variant>
      <vt:variant>
        <vt:lpwstr>_Toc362733516</vt:lpwstr>
      </vt:variant>
      <vt:variant>
        <vt:i4>1310775</vt:i4>
      </vt:variant>
      <vt:variant>
        <vt:i4>227</vt:i4>
      </vt:variant>
      <vt:variant>
        <vt:i4>0</vt:i4>
      </vt:variant>
      <vt:variant>
        <vt:i4>5</vt:i4>
      </vt:variant>
      <vt:variant>
        <vt:lpwstr/>
      </vt:variant>
      <vt:variant>
        <vt:lpwstr>_Toc362733516</vt:lpwstr>
      </vt:variant>
      <vt:variant>
        <vt:i4>1310775</vt:i4>
      </vt:variant>
      <vt:variant>
        <vt:i4>224</vt:i4>
      </vt:variant>
      <vt:variant>
        <vt:i4>0</vt:i4>
      </vt:variant>
      <vt:variant>
        <vt:i4>5</vt:i4>
      </vt:variant>
      <vt:variant>
        <vt:lpwstr/>
      </vt:variant>
      <vt:variant>
        <vt:lpwstr>_Toc362733516</vt:lpwstr>
      </vt:variant>
      <vt:variant>
        <vt:i4>1310775</vt:i4>
      </vt:variant>
      <vt:variant>
        <vt:i4>221</vt:i4>
      </vt:variant>
      <vt:variant>
        <vt:i4>0</vt:i4>
      </vt:variant>
      <vt:variant>
        <vt:i4>5</vt:i4>
      </vt:variant>
      <vt:variant>
        <vt:lpwstr/>
      </vt:variant>
      <vt:variant>
        <vt:lpwstr>_Toc362733516</vt:lpwstr>
      </vt:variant>
      <vt:variant>
        <vt:i4>1310775</vt:i4>
      </vt:variant>
      <vt:variant>
        <vt:i4>218</vt:i4>
      </vt:variant>
      <vt:variant>
        <vt:i4>0</vt:i4>
      </vt:variant>
      <vt:variant>
        <vt:i4>5</vt:i4>
      </vt:variant>
      <vt:variant>
        <vt:lpwstr/>
      </vt:variant>
      <vt:variant>
        <vt:lpwstr>_Toc362733516</vt:lpwstr>
      </vt:variant>
      <vt:variant>
        <vt:i4>1310775</vt:i4>
      </vt:variant>
      <vt:variant>
        <vt:i4>212</vt:i4>
      </vt:variant>
      <vt:variant>
        <vt:i4>0</vt:i4>
      </vt:variant>
      <vt:variant>
        <vt:i4>5</vt:i4>
      </vt:variant>
      <vt:variant>
        <vt:lpwstr/>
      </vt:variant>
      <vt:variant>
        <vt:lpwstr>_Toc362733519</vt:lpwstr>
      </vt:variant>
      <vt:variant>
        <vt:i4>1310775</vt:i4>
      </vt:variant>
      <vt:variant>
        <vt:i4>209</vt:i4>
      </vt:variant>
      <vt:variant>
        <vt:i4>0</vt:i4>
      </vt:variant>
      <vt:variant>
        <vt:i4>5</vt:i4>
      </vt:variant>
      <vt:variant>
        <vt:lpwstr/>
      </vt:variant>
      <vt:variant>
        <vt:lpwstr>_Toc362733516</vt:lpwstr>
      </vt:variant>
      <vt:variant>
        <vt:i4>1310775</vt:i4>
      </vt:variant>
      <vt:variant>
        <vt:i4>203</vt:i4>
      </vt:variant>
      <vt:variant>
        <vt:i4>0</vt:i4>
      </vt:variant>
      <vt:variant>
        <vt:i4>5</vt:i4>
      </vt:variant>
      <vt:variant>
        <vt:lpwstr/>
      </vt:variant>
      <vt:variant>
        <vt:lpwstr>_Toc362733518</vt:lpwstr>
      </vt:variant>
      <vt:variant>
        <vt:i4>1310775</vt:i4>
      </vt:variant>
      <vt:variant>
        <vt:i4>200</vt:i4>
      </vt:variant>
      <vt:variant>
        <vt:i4>0</vt:i4>
      </vt:variant>
      <vt:variant>
        <vt:i4>5</vt:i4>
      </vt:variant>
      <vt:variant>
        <vt:lpwstr/>
      </vt:variant>
      <vt:variant>
        <vt:lpwstr>_Toc362733516</vt:lpwstr>
      </vt:variant>
      <vt:variant>
        <vt:i4>1310775</vt:i4>
      </vt:variant>
      <vt:variant>
        <vt:i4>197</vt:i4>
      </vt:variant>
      <vt:variant>
        <vt:i4>0</vt:i4>
      </vt:variant>
      <vt:variant>
        <vt:i4>5</vt:i4>
      </vt:variant>
      <vt:variant>
        <vt:lpwstr/>
      </vt:variant>
      <vt:variant>
        <vt:lpwstr>_Toc362733516</vt:lpwstr>
      </vt:variant>
      <vt:variant>
        <vt:i4>1310775</vt:i4>
      </vt:variant>
      <vt:variant>
        <vt:i4>194</vt:i4>
      </vt:variant>
      <vt:variant>
        <vt:i4>0</vt:i4>
      </vt:variant>
      <vt:variant>
        <vt:i4>5</vt:i4>
      </vt:variant>
      <vt:variant>
        <vt:lpwstr/>
      </vt:variant>
      <vt:variant>
        <vt:lpwstr>_Toc362733516</vt:lpwstr>
      </vt:variant>
      <vt:variant>
        <vt:i4>1310775</vt:i4>
      </vt:variant>
      <vt:variant>
        <vt:i4>188</vt:i4>
      </vt:variant>
      <vt:variant>
        <vt:i4>0</vt:i4>
      </vt:variant>
      <vt:variant>
        <vt:i4>5</vt:i4>
      </vt:variant>
      <vt:variant>
        <vt:lpwstr/>
      </vt:variant>
      <vt:variant>
        <vt:lpwstr>_Toc362733517</vt:lpwstr>
      </vt:variant>
      <vt:variant>
        <vt:i4>1310775</vt:i4>
      </vt:variant>
      <vt:variant>
        <vt:i4>185</vt:i4>
      </vt:variant>
      <vt:variant>
        <vt:i4>0</vt:i4>
      </vt:variant>
      <vt:variant>
        <vt:i4>5</vt:i4>
      </vt:variant>
      <vt:variant>
        <vt:lpwstr/>
      </vt:variant>
      <vt:variant>
        <vt:lpwstr>_Toc362733516</vt:lpwstr>
      </vt:variant>
      <vt:variant>
        <vt:i4>1310775</vt:i4>
      </vt:variant>
      <vt:variant>
        <vt:i4>182</vt:i4>
      </vt:variant>
      <vt:variant>
        <vt:i4>0</vt:i4>
      </vt:variant>
      <vt:variant>
        <vt:i4>5</vt:i4>
      </vt:variant>
      <vt:variant>
        <vt:lpwstr/>
      </vt:variant>
      <vt:variant>
        <vt:lpwstr>_Toc362733516</vt:lpwstr>
      </vt:variant>
      <vt:variant>
        <vt:i4>1310775</vt:i4>
      </vt:variant>
      <vt:variant>
        <vt:i4>179</vt:i4>
      </vt:variant>
      <vt:variant>
        <vt:i4>0</vt:i4>
      </vt:variant>
      <vt:variant>
        <vt:i4>5</vt:i4>
      </vt:variant>
      <vt:variant>
        <vt:lpwstr/>
      </vt:variant>
      <vt:variant>
        <vt:lpwstr>_Toc362733516</vt:lpwstr>
      </vt:variant>
      <vt:variant>
        <vt:i4>1310775</vt:i4>
      </vt:variant>
      <vt:variant>
        <vt:i4>176</vt:i4>
      </vt:variant>
      <vt:variant>
        <vt:i4>0</vt:i4>
      </vt:variant>
      <vt:variant>
        <vt:i4>5</vt:i4>
      </vt:variant>
      <vt:variant>
        <vt:lpwstr/>
      </vt:variant>
      <vt:variant>
        <vt:lpwstr>_Toc362733516</vt:lpwstr>
      </vt:variant>
      <vt:variant>
        <vt:i4>1310775</vt:i4>
      </vt:variant>
      <vt:variant>
        <vt:i4>170</vt:i4>
      </vt:variant>
      <vt:variant>
        <vt:i4>0</vt:i4>
      </vt:variant>
      <vt:variant>
        <vt:i4>5</vt:i4>
      </vt:variant>
      <vt:variant>
        <vt:lpwstr/>
      </vt:variant>
      <vt:variant>
        <vt:lpwstr>_Toc362733516</vt:lpwstr>
      </vt:variant>
      <vt:variant>
        <vt:i4>1310775</vt:i4>
      </vt:variant>
      <vt:variant>
        <vt:i4>164</vt:i4>
      </vt:variant>
      <vt:variant>
        <vt:i4>0</vt:i4>
      </vt:variant>
      <vt:variant>
        <vt:i4>5</vt:i4>
      </vt:variant>
      <vt:variant>
        <vt:lpwstr/>
      </vt:variant>
      <vt:variant>
        <vt:lpwstr>_Toc362733515</vt:lpwstr>
      </vt:variant>
      <vt:variant>
        <vt:i4>1310775</vt:i4>
      </vt:variant>
      <vt:variant>
        <vt:i4>158</vt:i4>
      </vt:variant>
      <vt:variant>
        <vt:i4>0</vt:i4>
      </vt:variant>
      <vt:variant>
        <vt:i4>5</vt:i4>
      </vt:variant>
      <vt:variant>
        <vt:lpwstr/>
      </vt:variant>
      <vt:variant>
        <vt:lpwstr>_Toc362733514</vt:lpwstr>
      </vt:variant>
      <vt:variant>
        <vt:i4>1310775</vt:i4>
      </vt:variant>
      <vt:variant>
        <vt:i4>152</vt:i4>
      </vt:variant>
      <vt:variant>
        <vt:i4>0</vt:i4>
      </vt:variant>
      <vt:variant>
        <vt:i4>5</vt:i4>
      </vt:variant>
      <vt:variant>
        <vt:lpwstr/>
      </vt:variant>
      <vt:variant>
        <vt:lpwstr>_Toc362733513</vt:lpwstr>
      </vt:variant>
      <vt:variant>
        <vt:i4>1310775</vt:i4>
      </vt:variant>
      <vt:variant>
        <vt:i4>146</vt:i4>
      </vt:variant>
      <vt:variant>
        <vt:i4>0</vt:i4>
      </vt:variant>
      <vt:variant>
        <vt:i4>5</vt:i4>
      </vt:variant>
      <vt:variant>
        <vt:lpwstr/>
      </vt:variant>
      <vt:variant>
        <vt:lpwstr>_Toc362733512</vt:lpwstr>
      </vt:variant>
      <vt:variant>
        <vt:i4>1310775</vt:i4>
      </vt:variant>
      <vt:variant>
        <vt:i4>140</vt:i4>
      </vt:variant>
      <vt:variant>
        <vt:i4>0</vt:i4>
      </vt:variant>
      <vt:variant>
        <vt:i4>5</vt:i4>
      </vt:variant>
      <vt:variant>
        <vt:lpwstr/>
      </vt:variant>
      <vt:variant>
        <vt:lpwstr>_Toc362733511</vt:lpwstr>
      </vt:variant>
      <vt:variant>
        <vt:i4>1310775</vt:i4>
      </vt:variant>
      <vt:variant>
        <vt:i4>134</vt:i4>
      </vt:variant>
      <vt:variant>
        <vt:i4>0</vt:i4>
      </vt:variant>
      <vt:variant>
        <vt:i4>5</vt:i4>
      </vt:variant>
      <vt:variant>
        <vt:lpwstr/>
      </vt:variant>
      <vt:variant>
        <vt:lpwstr>_Toc362733510</vt:lpwstr>
      </vt:variant>
      <vt:variant>
        <vt:i4>1376311</vt:i4>
      </vt:variant>
      <vt:variant>
        <vt:i4>128</vt:i4>
      </vt:variant>
      <vt:variant>
        <vt:i4>0</vt:i4>
      </vt:variant>
      <vt:variant>
        <vt:i4>5</vt:i4>
      </vt:variant>
      <vt:variant>
        <vt:lpwstr/>
      </vt:variant>
      <vt:variant>
        <vt:lpwstr>_Toc362733509</vt:lpwstr>
      </vt:variant>
      <vt:variant>
        <vt:i4>1376311</vt:i4>
      </vt:variant>
      <vt:variant>
        <vt:i4>122</vt:i4>
      </vt:variant>
      <vt:variant>
        <vt:i4>0</vt:i4>
      </vt:variant>
      <vt:variant>
        <vt:i4>5</vt:i4>
      </vt:variant>
      <vt:variant>
        <vt:lpwstr/>
      </vt:variant>
      <vt:variant>
        <vt:lpwstr>_Toc362733508</vt:lpwstr>
      </vt:variant>
      <vt:variant>
        <vt:i4>1376311</vt:i4>
      </vt:variant>
      <vt:variant>
        <vt:i4>116</vt:i4>
      </vt:variant>
      <vt:variant>
        <vt:i4>0</vt:i4>
      </vt:variant>
      <vt:variant>
        <vt:i4>5</vt:i4>
      </vt:variant>
      <vt:variant>
        <vt:lpwstr/>
      </vt:variant>
      <vt:variant>
        <vt:lpwstr>_Toc362733507</vt:lpwstr>
      </vt:variant>
      <vt:variant>
        <vt:i4>1376311</vt:i4>
      </vt:variant>
      <vt:variant>
        <vt:i4>110</vt:i4>
      </vt:variant>
      <vt:variant>
        <vt:i4>0</vt:i4>
      </vt:variant>
      <vt:variant>
        <vt:i4>5</vt:i4>
      </vt:variant>
      <vt:variant>
        <vt:lpwstr/>
      </vt:variant>
      <vt:variant>
        <vt:lpwstr>_Toc362733506</vt:lpwstr>
      </vt:variant>
      <vt:variant>
        <vt:i4>1376311</vt:i4>
      </vt:variant>
      <vt:variant>
        <vt:i4>104</vt:i4>
      </vt:variant>
      <vt:variant>
        <vt:i4>0</vt:i4>
      </vt:variant>
      <vt:variant>
        <vt:i4>5</vt:i4>
      </vt:variant>
      <vt:variant>
        <vt:lpwstr/>
      </vt:variant>
      <vt:variant>
        <vt:lpwstr>_Toc362733505</vt:lpwstr>
      </vt:variant>
      <vt:variant>
        <vt:i4>1376311</vt:i4>
      </vt:variant>
      <vt:variant>
        <vt:i4>98</vt:i4>
      </vt:variant>
      <vt:variant>
        <vt:i4>0</vt:i4>
      </vt:variant>
      <vt:variant>
        <vt:i4>5</vt:i4>
      </vt:variant>
      <vt:variant>
        <vt:lpwstr/>
      </vt:variant>
      <vt:variant>
        <vt:lpwstr>_Toc362733504</vt:lpwstr>
      </vt:variant>
      <vt:variant>
        <vt:i4>1376311</vt:i4>
      </vt:variant>
      <vt:variant>
        <vt:i4>92</vt:i4>
      </vt:variant>
      <vt:variant>
        <vt:i4>0</vt:i4>
      </vt:variant>
      <vt:variant>
        <vt:i4>5</vt:i4>
      </vt:variant>
      <vt:variant>
        <vt:lpwstr/>
      </vt:variant>
      <vt:variant>
        <vt:lpwstr>_Toc362733503</vt:lpwstr>
      </vt:variant>
      <vt:variant>
        <vt:i4>1376311</vt:i4>
      </vt:variant>
      <vt:variant>
        <vt:i4>86</vt:i4>
      </vt:variant>
      <vt:variant>
        <vt:i4>0</vt:i4>
      </vt:variant>
      <vt:variant>
        <vt:i4>5</vt:i4>
      </vt:variant>
      <vt:variant>
        <vt:lpwstr/>
      </vt:variant>
      <vt:variant>
        <vt:lpwstr>_Toc362733502</vt:lpwstr>
      </vt:variant>
      <vt:variant>
        <vt:i4>1376311</vt:i4>
      </vt:variant>
      <vt:variant>
        <vt:i4>80</vt:i4>
      </vt:variant>
      <vt:variant>
        <vt:i4>0</vt:i4>
      </vt:variant>
      <vt:variant>
        <vt:i4>5</vt:i4>
      </vt:variant>
      <vt:variant>
        <vt:lpwstr/>
      </vt:variant>
      <vt:variant>
        <vt:lpwstr>_Toc362733501</vt:lpwstr>
      </vt:variant>
      <vt:variant>
        <vt:i4>1376311</vt:i4>
      </vt:variant>
      <vt:variant>
        <vt:i4>74</vt:i4>
      </vt:variant>
      <vt:variant>
        <vt:i4>0</vt:i4>
      </vt:variant>
      <vt:variant>
        <vt:i4>5</vt:i4>
      </vt:variant>
      <vt:variant>
        <vt:lpwstr/>
      </vt:variant>
      <vt:variant>
        <vt:lpwstr>_Toc362733500</vt:lpwstr>
      </vt:variant>
      <vt:variant>
        <vt:i4>1835062</vt:i4>
      </vt:variant>
      <vt:variant>
        <vt:i4>68</vt:i4>
      </vt:variant>
      <vt:variant>
        <vt:i4>0</vt:i4>
      </vt:variant>
      <vt:variant>
        <vt:i4>5</vt:i4>
      </vt:variant>
      <vt:variant>
        <vt:lpwstr/>
      </vt:variant>
      <vt:variant>
        <vt:lpwstr>_Toc362733499</vt:lpwstr>
      </vt:variant>
      <vt:variant>
        <vt:i4>1835062</vt:i4>
      </vt:variant>
      <vt:variant>
        <vt:i4>62</vt:i4>
      </vt:variant>
      <vt:variant>
        <vt:i4>0</vt:i4>
      </vt:variant>
      <vt:variant>
        <vt:i4>5</vt:i4>
      </vt:variant>
      <vt:variant>
        <vt:lpwstr/>
      </vt:variant>
      <vt:variant>
        <vt:lpwstr>_Toc362733498</vt:lpwstr>
      </vt:variant>
      <vt:variant>
        <vt:i4>1835062</vt:i4>
      </vt:variant>
      <vt:variant>
        <vt:i4>56</vt:i4>
      </vt:variant>
      <vt:variant>
        <vt:i4>0</vt:i4>
      </vt:variant>
      <vt:variant>
        <vt:i4>5</vt:i4>
      </vt:variant>
      <vt:variant>
        <vt:lpwstr/>
      </vt:variant>
      <vt:variant>
        <vt:lpwstr>_Toc362733497</vt:lpwstr>
      </vt:variant>
      <vt:variant>
        <vt:i4>1835062</vt:i4>
      </vt:variant>
      <vt:variant>
        <vt:i4>50</vt:i4>
      </vt:variant>
      <vt:variant>
        <vt:i4>0</vt:i4>
      </vt:variant>
      <vt:variant>
        <vt:i4>5</vt:i4>
      </vt:variant>
      <vt:variant>
        <vt:lpwstr/>
      </vt:variant>
      <vt:variant>
        <vt:lpwstr>_Toc362733496</vt:lpwstr>
      </vt:variant>
      <vt:variant>
        <vt:i4>1835062</vt:i4>
      </vt:variant>
      <vt:variant>
        <vt:i4>44</vt:i4>
      </vt:variant>
      <vt:variant>
        <vt:i4>0</vt:i4>
      </vt:variant>
      <vt:variant>
        <vt:i4>5</vt:i4>
      </vt:variant>
      <vt:variant>
        <vt:lpwstr/>
      </vt:variant>
      <vt:variant>
        <vt:lpwstr>_Toc362733495</vt:lpwstr>
      </vt:variant>
      <vt:variant>
        <vt:i4>1835062</vt:i4>
      </vt:variant>
      <vt:variant>
        <vt:i4>38</vt:i4>
      </vt:variant>
      <vt:variant>
        <vt:i4>0</vt:i4>
      </vt:variant>
      <vt:variant>
        <vt:i4>5</vt:i4>
      </vt:variant>
      <vt:variant>
        <vt:lpwstr/>
      </vt:variant>
      <vt:variant>
        <vt:lpwstr>_Toc362733494</vt:lpwstr>
      </vt:variant>
      <vt:variant>
        <vt:i4>1835062</vt:i4>
      </vt:variant>
      <vt:variant>
        <vt:i4>32</vt:i4>
      </vt:variant>
      <vt:variant>
        <vt:i4>0</vt:i4>
      </vt:variant>
      <vt:variant>
        <vt:i4>5</vt:i4>
      </vt:variant>
      <vt:variant>
        <vt:lpwstr/>
      </vt:variant>
      <vt:variant>
        <vt:lpwstr>_Toc362733493</vt:lpwstr>
      </vt:variant>
      <vt:variant>
        <vt:i4>1835062</vt:i4>
      </vt:variant>
      <vt:variant>
        <vt:i4>26</vt:i4>
      </vt:variant>
      <vt:variant>
        <vt:i4>0</vt:i4>
      </vt:variant>
      <vt:variant>
        <vt:i4>5</vt:i4>
      </vt:variant>
      <vt:variant>
        <vt:lpwstr/>
      </vt:variant>
      <vt:variant>
        <vt:lpwstr>_Toc362733492</vt:lpwstr>
      </vt:variant>
      <vt:variant>
        <vt:i4>1835062</vt:i4>
      </vt:variant>
      <vt:variant>
        <vt:i4>20</vt:i4>
      </vt:variant>
      <vt:variant>
        <vt:i4>0</vt:i4>
      </vt:variant>
      <vt:variant>
        <vt:i4>5</vt:i4>
      </vt:variant>
      <vt:variant>
        <vt:lpwstr/>
      </vt:variant>
      <vt:variant>
        <vt:lpwstr>_Toc362733491</vt:lpwstr>
      </vt:variant>
      <vt:variant>
        <vt:i4>1835062</vt:i4>
      </vt:variant>
      <vt:variant>
        <vt:i4>14</vt:i4>
      </vt:variant>
      <vt:variant>
        <vt:i4>0</vt:i4>
      </vt:variant>
      <vt:variant>
        <vt:i4>5</vt:i4>
      </vt:variant>
      <vt:variant>
        <vt:lpwstr/>
      </vt:variant>
      <vt:variant>
        <vt:lpwstr>_Toc362733490</vt:lpwstr>
      </vt:variant>
      <vt:variant>
        <vt:i4>1900598</vt:i4>
      </vt:variant>
      <vt:variant>
        <vt:i4>8</vt:i4>
      </vt:variant>
      <vt:variant>
        <vt:i4>0</vt:i4>
      </vt:variant>
      <vt:variant>
        <vt:i4>5</vt:i4>
      </vt:variant>
      <vt:variant>
        <vt:lpwstr/>
      </vt:variant>
      <vt:variant>
        <vt:lpwstr>_Toc362733489</vt:lpwstr>
      </vt:variant>
      <vt:variant>
        <vt:i4>1900598</vt:i4>
      </vt:variant>
      <vt:variant>
        <vt:i4>2</vt:i4>
      </vt:variant>
      <vt:variant>
        <vt:i4>0</vt:i4>
      </vt:variant>
      <vt:variant>
        <vt:i4>5</vt:i4>
      </vt:variant>
      <vt:variant>
        <vt:lpwstr/>
      </vt:variant>
      <vt:variant>
        <vt:lpwstr>_Toc362733488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tesis</dc:title>
  <dc:creator>Usuario</dc:creator>
  <cp:lastModifiedBy>Omar</cp:lastModifiedBy>
  <cp:revision>436</cp:revision>
  <cp:lastPrinted>2013-10-16T00:30:00Z</cp:lastPrinted>
  <dcterms:created xsi:type="dcterms:W3CDTF">2014-04-14T20:50:00Z</dcterms:created>
  <dcterms:modified xsi:type="dcterms:W3CDTF">2014-07-29T02:42:00Z</dcterms:modified>
</cp:coreProperties>
</file>